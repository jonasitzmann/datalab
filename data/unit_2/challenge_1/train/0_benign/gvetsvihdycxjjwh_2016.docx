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205B6" w14:textId="77777777" w:rsidR="00BD0243" w:rsidRDefault="006F7F1E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F7F1E">
        <w:rPr>
          <w:rFonts w:ascii="Arial" w:hAnsi="Arial" w:cs="Arial"/>
          <w:b/>
          <w:bCs/>
        </w:rPr>
        <w:t>Sonderunter</w:t>
      </w:r>
      <w:r w:rsidR="000F0CC4">
        <w:rPr>
          <w:rFonts w:ascii="Arial" w:hAnsi="Arial" w:cs="Arial"/>
          <w:b/>
          <w:bCs/>
        </w:rPr>
        <w:t xml:space="preserve">weisung – </w:t>
      </w:r>
    </w:p>
    <w:p w14:paraId="53382295" w14:textId="525ED805" w:rsidR="000F0CC4" w:rsidRDefault="000F0CC4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Sicherun</w:t>
      </w:r>
      <w:r w:rsidR="00BD0243">
        <w:rPr>
          <w:rFonts w:ascii="Arial" w:hAnsi="Arial" w:cs="Arial"/>
          <w:b/>
          <w:bCs/>
        </w:rPr>
        <w:t>g noch feuchter Flächen nach dem Wischen</w:t>
      </w:r>
      <w:bookmarkStart w:id="0" w:name="_GoBack"/>
      <w:bookmarkEnd w:id="0"/>
    </w:p>
    <w:p w14:paraId="04AAE919" w14:textId="2BBD29C4" w:rsidR="000F0CC4" w:rsidRPr="006F7F1E" w:rsidRDefault="000F0CC4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</w:p>
    <w:p w14:paraId="2CB8AFD3" w14:textId="77777777" w:rsidR="006F7F1E" w:rsidRDefault="006F7F1E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B7D555A" w14:textId="6C8349DE" w:rsidR="000F0CC4" w:rsidRDefault="000F0CC4" w:rsidP="00147056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3D1EB1">
        <w:rPr>
          <w:rFonts w:ascii="Arial" w:hAnsi="Arial" w:cs="Arial"/>
          <w:bCs/>
          <w:sz w:val="20"/>
          <w:szCs w:val="20"/>
        </w:rPr>
        <w:t xml:space="preserve">Im Bereich der </w:t>
      </w:r>
      <w:proofErr w:type="spellStart"/>
      <w:r w:rsidRPr="003D1EB1">
        <w:rPr>
          <w:rFonts w:ascii="Arial" w:hAnsi="Arial" w:cs="Arial"/>
          <w:bCs/>
          <w:sz w:val="20"/>
          <w:szCs w:val="20"/>
        </w:rPr>
        <w:t>Infra</w:t>
      </w:r>
      <w:proofErr w:type="spellEnd"/>
      <w:r w:rsidRPr="003D1EB1">
        <w:rPr>
          <w:rFonts w:ascii="Arial" w:hAnsi="Arial" w:cs="Arial"/>
          <w:bCs/>
          <w:sz w:val="20"/>
          <w:szCs w:val="20"/>
        </w:rPr>
        <w:t xml:space="preserve"> Leuna Bau 4310 ereignete sich am 04.08.2016</w:t>
      </w:r>
      <w:r w:rsidR="003D1EB1" w:rsidRPr="003D1EB1">
        <w:rPr>
          <w:rFonts w:ascii="Arial" w:hAnsi="Arial" w:cs="Arial"/>
          <w:bCs/>
          <w:sz w:val="20"/>
          <w:szCs w:val="20"/>
        </w:rPr>
        <w:t xml:space="preserve"> ein Vorfall</w:t>
      </w:r>
      <w:r w:rsidR="003D1EB1">
        <w:rPr>
          <w:rFonts w:ascii="Arial" w:hAnsi="Arial" w:cs="Arial"/>
          <w:bCs/>
          <w:sz w:val="20"/>
          <w:szCs w:val="20"/>
        </w:rPr>
        <w:t xml:space="preserve"> bei dem eine Person zu</w:t>
      </w:r>
    </w:p>
    <w:p w14:paraId="210589C7" w14:textId="3BF896C2" w:rsidR="003D1EB1" w:rsidRPr="003D1EB1" w:rsidRDefault="003D1EB1" w:rsidP="00147056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Schaden kam. </w:t>
      </w:r>
    </w:p>
    <w:p w14:paraId="225D2C88" w14:textId="77777777" w:rsidR="000F0CC4" w:rsidRDefault="000F0CC4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B822975" w14:textId="77777777" w:rsidR="000F0CC4" w:rsidRDefault="000F0CC4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8AC0B97" w14:textId="06E91479" w:rsidR="00147056" w:rsidRDefault="003D1EB1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Maßnahmen zur S</w:t>
      </w:r>
      <w:r w:rsidR="000F0CC4">
        <w:rPr>
          <w:rFonts w:ascii="Arial" w:hAnsi="Arial" w:cs="Arial"/>
          <w:b/>
          <w:bCs/>
          <w:sz w:val="22"/>
          <w:szCs w:val="22"/>
        </w:rPr>
        <w:t xml:space="preserve">icherung feuchter Flächen </w:t>
      </w:r>
    </w:p>
    <w:p w14:paraId="7B458814" w14:textId="77777777" w:rsidR="0090784D" w:rsidRPr="0090784D" w:rsidRDefault="0090784D" w:rsidP="0014705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14:paraId="01119E4D" w14:textId="74DBF2B1" w:rsidR="00147056" w:rsidRDefault="00147056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6"/>
          <w:szCs w:val="26"/>
        </w:rPr>
        <w:t xml:space="preserve">    </w:t>
      </w:r>
      <w:r w:rsidR="003D1EB1">
        <w:rPr>
          <w:rFonts w:ascii="Arial" w:hAnsi="Arial" w:cs="Arial"/>
          <w:sz w:val="26"/>
          <w:szCs w:val="26"/>
        </w:rPr>
        <w:t xml:space="preserve">- </w:t>
      </w:r>
      <w:r w:rsidR="000F0CC4">
        <w:rPr>
          <w:rFonts w:ascii="Arial" w:hAnsi="Arial" w:cs="Arial"/>
          <w:sz w:val="20"/>
          <w:szCs w:val="20"/>
        </w:rPr>
        <w:t xml:space="preserve">Diese Flächen sind </w:t>
      </w:r>
      <w:r w:rsidR="003D1EB1">
        <w:rPr>
          <w:rFonts w:ascii="Arial" w:hAnsi="Arial" w:cs="Arial"/>
          <w:sz w:val="20"/>
          <w:szCs w:val="20"/>
        </w:rPr>
        <w:t xml:space="preserve">gut sichtbar </w:t>
      </w:r>
      <w:r w:rsidR="000F0CC4">
        <w:rPr>
          <w:rFonts w:ascii="Arial" w:hAnsi="Arial" w:cs="Arial"/>
          <w:sz w:val="20"/>
          <w:szCs w:val="20"/>
        </w:rPr>
        <w:t>zu Kennzeichen mit einem Aufsteller „Vorsicht Rutschgefahr“</w:t>
      </w:r>
      <w:r w:rsidR="003D1EB1">
        <w:rPr>
          <w:rFonts w:ascii="Arial" w:hAnsi="Arial" w:cs="Arial"/>
          <w:sz w:val="20"/>
          <w:szCs w:val="20"/>
        </w:rPr>
        <w:t>.</w:t>
      </w:r>
    </w:p>
    <w:p w14:paraId="34FA723A" w14:textId="325F9E36" w:rsidR="003D1EB1" w:rsidRDefault="003D1EB1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 Nach Absprache mit dem Auftraggeber werden Aufkleber im Fahrstuhl angebracht die auf die</w:t>
      </w:r>
    </w:p>
    <w:p w14:paraId="1AF48A05" w14:textId="19454088" w:rsidR="003D1EB1" w:rsidRDefault="003D1EB1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Rutschgefahr hinweisen.</w:t>
      </w:r>
    </w:p>
    <w:p w14:paraId="75B13E90" w14:textId="5BE2BC54" w:rsidR="003D1EB1" w:rsidRDefault="003D1EB1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 Die Fe</w:t>
      </w:r>
      <w:r w:rsidR="00604813">
        <w:rPr>
          <w:rFonts w:ascii="Arial" w:hAnsi="Arial" w:cs="Arial"/>
          <w:sz w:val="20"/>
          <w:szCs w:val="20"/>
        </w:rPr>
        <w:t>uchtreinigung</w:t>
      </w:r>
      <w:r>
        <w:rPr>
          <w:rFonts w:ascii="Arial" w:hAnsi="Arial" w:cs="Arial"/>
          <w:sz w:val="20"/>
          <w:szCs w:val="20"/>
        </w:rPr>
        <w:t xml:space="preserve"> ist zu </w:t>
      </w:r>
      <w:r w:rsidR="00604813">
        <w:rPr>
          <w:rFonts w:ascii="Arial" w:hAnsi="Arial" w:cs="Arial"/>
          <w:sz w:val="20"/>
          <w:szCs w:val="20"/>
        </w:rPr>
        <w:t xml:space="preserve">Zeiten ohne bzw. nur schwachem Publikumsverkehr durchzuführen. </w:t>
      </w:r>
    </w:p>
    <w:p w14:paraId="2A10A6FB" w14:textId="55A9846C" w:rsidR="00604813" w:rsidRDefault="009A18BA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Sie ist gegen 5:00 Uhr durchzuführen</w:t>
      </w:r>
      <w:r w:rsidR="00604813">
        <w:rPr>
          <w:rFonts w:ascii="Arial" w:hAnsi="Arial" w:cs="Arial"/>
          <w:sz w:val="20"/>
          <w:szCs w:val="20"/>
        </w:rPr>
        <w:t>.</w:t>
      </w:r>
    </w:p>
    <w:p w14:paraId="6349F49B" w14:textId="7036DFD3" w:rsidR="009A18BA" w:rsidRDefault="007D34A8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 </w:t>
      </w:r>
      <w:r w:rsidR="009A18BA">
        <w:rPr>
          <w:rFonts w:ascii="Arial" w:hAnsi="Arial" w:cs="Arial"/>
          <w:sz w:val="20"/>
          <w:szCs w:val="20"/>
        </w:rPr>
        <w:t>Die Flächen sind so zu wischen, das</w:t>
      </w:r>
      <w:r w:rsidR="002C51E7">
        <w:rPr>
          <w:rFonts w:ascii="Arial" w:hAnsi="Arial" w:cs="Arial"/>
          <w:sz w:val="20"/>
          <w:szCs w:val="20"/>
        </w:rPr>
        <w:t>s keine Pfützen und Wasserlachen</w:t>
      </w:r>
      <w:r w:rsidR="009A18BA">
        <w:rPr>
          <w:rFonts w:ascii="Arial" w:hAnsi="Arial" w:cs="Arial"/>
          <w:sz w:val="20"/>
          <w:szCs w:val="20"/>
        </w:rPr>
        <w:t xml:space="preserve"> zurückbleiben.</w:t>
      </w:r>
      <w:r>
        <w:rPr>
          <w:rFonts w:ascii="Arial" w:hAnsi="Arial" w:cs="Arial"/>
          <w:sz w:val="20"/>
          <w:szCs w:val="20"/>
        </w:rPr>
        <w:t xml:space="preserve"> Bei Bedarf</w:t>
      </w:r>
    </w:p>
    <w:p w14:paraId="794D9C5E" w14:textId="17F2C5F9" w:rsidR="007D34A8" w:rsidRDefault="007D34A8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sind solchen Stellen trocken nach zu </w:t>
      </w:r>
      <w:r w:rsidR="002C51E7">
        <w:rPr>
          <w:rFonts w:ascii="Arial" w:hAnsi="Arial" w:cs="Arial"/>
          <w:sz w:val="20"/>
          <w:szCs w:val="20"/>
        </w:rPr>
        <w:t>wischen.</w:t>
      </w:r>
    </w:p>
    <w:p w14:paraId="4A0188AC" w14:textId="69D33A6F" w:rsidR="007D34A8" w:rsidRDefault="007D34A8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BE8B145" w14:textId="42833FB5" w:rsidR="00604813" w:rsidRDefault="009A18BA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36C313D0" w14:textId="77777777" w:rsidR="003D1EB1" w:rsidRDefault="003D1EB1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C406BCB" w14:textId="77777777" w:rsidR="003D1EB1" w:rsidRPr="001D5842" w:rsidRDefault="003D1EB1" w:rsidP="000F0CC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BF2A27A" w14:textId="77777777" w:rsidR="00147056" w:rsidRPr="001D5842" w:rsidRDefault="00147056" w:rsidP="001470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sectPr w:rsidR="00147056" w:rsidRPr="001D5842" w:rsidSect="006F7F1E">
      <w:pgSz w:w="12240" w:h="15840"/>
      <w:pgMar w:top="993" w:right="1325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6"/>
    <w:rsid w:val="000F0CC4"/>
    <w:rsid w:val="00147056"/>
    <w:rsid w:val="00195130"/>
    <w:rsid w:val="001D5842"/>
    <w:rsid w:val="002C0C2C"/>
    <w:rsid w:val="002C51E7"/>
    <w:rsid w:val="003D1EB1"/>
    <w:rsid w:val="005C24D9"/>
    <w:rsid w:val="005F3238"/>
    <w:rsid w:val="00604813"/>
    <w:rsid w:val="006B5F1C"/>
    <w:rsid w:val="006F7F1E"/>
    <w:rsid w:val="007D34A8"/>
    <w:rsid w:val="0090784D"/>
    <w:rsid w:val="009A18BA"/>
    <w:rsid w:val="00BD0243"/>
    <w:rsid w:val="00E04C8B"/>
    <w:rsid w:val="00E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B02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4705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470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4705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470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8</cp:revision>
  <dcterms:created xsi:type="dcterms:W3CDTF">2015-12-17T18:54:00Z</dcterms:created>
  <dcterms:modified xsi:type="dcterms:W3CDTF">2016-05-31T05:30:00Z</dcterms:modified>
</cp:coreProperties>
</file>