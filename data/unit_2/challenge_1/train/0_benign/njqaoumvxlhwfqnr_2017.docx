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040C6" w14:textId="77777777" w:rsidR="005409D3" w:rsidRDefault="005409D3" w:rsidP="00330FE8">
      <w:pPr>
        <w:tabs>
          <w:tab w:val="center" w:pos="4320"/>
        </w:tabs>
        <w:jc w:val="center"/>
        <w:rPr>
          <w:rFonts w:ascii="Times New Roman" w:hAnsi="Times New Roman"/>
          <w:sz w:val="32"/>
          <w:szCs w:val="32"/>
        </w:rPr>
      </w:pPr>
    </w:p>
    <w:p w14:paraId="668F7B06" w14:textId="4C5454B0" w:rsidR="00330FE8" w:rsidRPr="004B698E" w:rsidRDefault="00330FE8" w:rsidP="004B698E">
      <w:pPr>
        <w:tabs>
          <w:tab w:val="center" w:pos="4320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Omar </w:t>
      </w:r>
      <w:r w:rsidR="002E00CB">
        <w:rPr>
          <w:rFonts w:ascii="Times New Roman" w:hAnsi="Times New Roman"/>
          <w:sz w:val="32"/>
          <w:szCs w:val="32"/>
        </w:rPr>
        <w:t xml:space="preserve">Ahmed </w:t>
      </w:r>
      <w:proofErr w:type="spellStart"/>
      <w:r w:rsidR="002E00CB">
        <w:rPr>
          <w:rFonts w:ascii="Times New Roman" w:hAnsi="Times New Roman"/>
          <w:sz w:val="32"/>
          <w:szCs w:val="32"/>
        </w:rPr>
        <w:t>AlZ</w:t>
      </w:r>
      <w:r>
        <w:rPr>
          <w:rFonts w:ascii="Times New Roman" w:hAnsi="Times New Roman"/>
          <w:sz w:val="32"/>
          <w:szCs w:val="32"/>
        </w:rPr>
        <w:t>ahrani</w:t>
      </w:r>
      <w:proofErr w:type="spellEnd"/>
    </w:p>
    <w:p w14:paraId="296F8A38" w14:textId="2DFA8F6B" w:rsidR="005409D3" w:rsidRDefault="004B698E" w:rsidP="00330FE8">
      <w:pPr>
        <w:ind w:right="-45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Cell: </w:t>
      </w:r>
      <w:r w:rsidR="002E00CB">
        <w:rPr>
          <w:rFonts w:ascii="Times New Roman" w:hAnsi="Times New Roman"/>
        </w:rPr>
        <w:t>055</w:t>
      </w:r>
      <w:r>
        <w:rPr>
          <w:rFonts w:ascii="Times New Roman" w:hAnsi="Times New Roman"/>
        </w:rPr>
        <w:t>-</w:t>
      </w:r>
      <w:r w:rsidR="002E00CB">
        <w:rPr>
          <w:rFonts w:ascii="Times New Roman" w:hAnsi="Times New Roman"/>
        </w:rPr>
        <w:t>313</w:t>
      </w:r>
      <w:r>
        <w:rPr>
          <w:rFonts w:ascii="Times New Roman" w:hAnsi="Times New Roman"/>
        </w:rPr>
        <w:t>-</w:t>
      </w:r>
      <w:r w:rsidR="002E00CB">
        <w:rPr>
          <w:rFonts w:ascii="Times New Roman" w:hAnsi="Times New Roman"/>
        </w:rPr>
        <w:t>2886</w:t>
      </w:r>
      <w:r w:rsidR="00330FE8">
        <w:rPr>
          <w:rFonts w:ascii="Times New Roman" w:hAnsi="Times New Roman"/>
        </w:rPr>
        <w:t xml:space="preserve"> </w:t>
      </w:r>
    </w:p>
    <w:p w14:paraId="5E1182B5" w14:textId="5A29D3C8" w:rsidR="00D32496" w:rsidRDefault="00D32496" w:rsidP="00330FE8">
      <w:pPr>
        <w:ind w:right="-45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Saudi ID: 1040716704</w:t>
      </w:r>
    </w:p>
    <w:p w14:paraId="3716558B" w14:textId="77777777" w:rsidR="00330FE8" w:rsidRDefault="00D32496" w:rsidP="00330FE8">
      <w:pPr>
        <w:ind w:right="-450"/>
        <w:jc w:val="center"/>
        <w:rPr>
          <w:rFonts w:ascii="Times New Roman" w:hAnsi="Times New Roman"/>
        </w:rPr>
      </w:pPr>
      <w:hyperlink r:id="rId6" w:history="1">
        <w:r w:rsidR="00330FE8" w:rsidRPr="005E642A">
          <w:rPr>
            <w:rStyle w:val="Hyperlink"/>
            <w:rFonts w:ascii="Times New Roman" w:hAnsi="Times New Roman"/>
          </w:rPr>
          <w:t>omarahmed333@hotmail.com</w:t>
        </w:r>
      </w:hyperlink>
    </w:p>
    <w:p w14:paraId="6EDC8F1C" w14:textId="7766E9A8" w:rsidR="00005801" w:rsidRPr="0003455D" w:rsidRDefault="00071E54" w:rsidP="00071E54">
      <w:pPr>
        <w:tabs>
          <w:tab w:val="left" w:pos="2427"/>
        </w:tabs>
        <w:ind w:right="-45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E6B084E" w14:textId="77777777" w:rsidR="00005801" w:rsidRPr="005409D3" w:rsidRDefault="00330FE8" w:rsidP="00005801">
      <w:pPr>
        <w:widowControl w:val="0"/>
        <w:autoSpaceDE w:val="0"/>
        <w:autoSpaceDN w:val="0"/>
        <w:adjustRightInd w:val="0"/>
        <w:spacing w:after="240"/>
        <w:ind w:right="-990" w:hanging="270"/>
        <w:rPr>
          <w:rFonts w:ascii="Times New Roman" w:hAnsi="Times New Roman" w:cs="Times New Roman"/>
          <w:u w:val="single"/>
        </w:rPr>
      </w:pPr>
      <w:r>
        <w:rPr>
          <w:color w:val="000000" w:themeColor="text1"/>
          <w:sz w:val="18"/>
          <w:szCs w:val="18"/>
        </w:rPr>
        <w:t xml:space="preserve"> </w:t>
      </w:r>
      <w:r w:rsidRPr="005409D3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  <w:r w:rsidRPr="005409D3">
        <w:rPr>
          <w:rFonts w:ascii="Times New Roman" w:hAnsi="Times New Roman" w:cs="Times New Roman"/>
          <w:sz w:val="32"/>
          <w:szCs w:val="32"/>
          <w:u w:val="single"/>
        </w:rPr>
        <w:t>:</w:t>
      </w:r>
      <w:r w:rsidRPr="005409D3">
        <w:rPr>
          <w:rFonts w:ascii="Times New Roman" w:hAnsi="Times New Roman" w:cs="Times New Roman"/>
          <w:u w:val="single"/>
        </w:rPr>
        <w:t xml:space="preserve"> </w:t>
      </w:r>
      <w:bookmarkStart w:id="0" w:name="_GoBack"/>
      <w:bookmarkEnd w:id="0"/>
    </w:p>
    <w:p w14:paraId="0B2A57CE" w14:textId="77777777" w:rsidR="00330FE8" w:rsidRPr="00005801" w:rsidRDefault="00330FE8" w:rsidP="0000580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ind w:right="-990"/>
        <w:rPr>
          <w:rFonts w:ascii="Times New Roman" w:hAnsi="Times New Roman" w:cs="Times New Roman"/>
        </w:rPr>
      </w:pPr>
      <w:r w:rsidRPr="00005801">
        <w:rPr>
          <w:rFonts w:ascii="Times New Roman" w:hAnsi="Times New Roman" w:cs="Times New Roman"/>
        </w:rPr>
        <w:t>To find employment with a company where the knowledge and skills related to chemical engineering combined with motivation, hard work and commitment can increase productivity and efficiency.</w:t>
      </w:r>
    </w:p>
    <w:p w14:paraId="7277278A" w14:textId="77777777" w:rsidR="00330FE8" w:rsidRPr="00005801" w:rsidRDefault="00330FE8" w:rsidP="00005801">
      <w:pPr>
        <w:widowControl w:val="0"/>
        <w:autoSpaceDE w:val="0"/>
        <w:autoSpaceDN w:val="0"/>
        <w:adjustRightInd w:val="0"/>
        <w:spacing w:after="240"/>
        <w:ind w:left="-270"/>
        <w:rPr>
          <w:rFonts w:ascii="Times" w:hAnsi="Times" w:cs="Times"/>
        </w:rPr>
      </w:pPr>
      <w:r w:rsidRPr="005409D3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005801">
        <w:rPr>
          <w:rFonts w:ascii="Times New Roman" w:hAnsi="Times New Roman" w:cs="Times New Roman"/>
          <w:b/>
          <w:sz w:val="32"/>
          <w:szCs w:val="32"/>
        </w:rPr>
        <w:t>:</w:t>
      </w:r>
      <w:r w:rsidRPr="00005801">
        <w:rPr>
          <w:rFonts w:ascii="Times New Roman" w:hAnsi="Times New Roman" w:cs="Times New Roman"/>
        </w:rPr>
        <w:t xml:space="preserve">  </w:t>
      </w:r>
      <w:r w:rsidRPr="00005801">
        <w:rPr>
          <w:rFonts w:ascii="Symbol" w:hAnsi="Symbol" w:cs="Symbol"/>
        </w:rPr>
        <w:t></w:t>
      </w:r>
    </w:p>
    <w:p w14:paraId="6034D1B1" w14:textId="77777777" w:rsidR="00330FE8" w:rsidRPr="00330FE8" w:rsidRDefault="00330FE8" w:rsidP="0000580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ind w:right="-1530"/>
        <w:rPr>
          <w:rFonts w:ascii="Times" w:hAnsi="Times" w:cs="Times"/>
        </w:rPr>
      </w:pPr>
      <w:r w:rsidRPr="00330FE8">
        <w:rPr>
          <w:rFonts w:ascii="Times" w:hAnsi="Times" w:cs="Times"/>
          <w:b/>
          <w:bCs/>
        </w:rPr>
        <w:t>Institution:</w:t>
      </w:r>
      <w:r w:rsidRPr="00330FE8">
        <w:rPr>
          <w:rFonts w:ascii="Times New Roman" w:hAnsi="Times New Roman" w:cs="Times New Roman"/>
        </w:rPr>
        <w:t xml:space="preserve"> Tennessee Tech University</w:t>
      </w:r>
    </w:p>
    <w:p w14:paraId="655D572E" w14:textId="77777777" w:rsidR="00330FE8" w:rsidRPr="00071E54" w:rsidRDefault="00330FE8" w:rsidP="0000580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" w:hAnsi="Times" w:cs="Times"/>
          <w:b/>
          <w:bCs/>
        </w:rPr>
        <w:t xml:space="preserve">Major/Degree: </w:t>
      </w:r>
      <w:r w:rsidRPr="00330FE8">
        <w:rPr>
          <w:rFonts w:ascii="Times" w:hAnsi="Times" w:cs="Times"/>
          <w:bCs/>
        </w:rPr>
        <w:t>Chemical</w:t>
      </w:r>
      <w:r w:rsidRPr="00330FE8">
        <w:rPr>
          <w:rFonts w:ascii="Times New Roman" w:hAnsi="Times New Roman" w:cs="Times New Roman"/>
        </w:rPr>
        <w:t xml:space="preserve"> Engineering B.S.E.</w:t>
      </w:r>
    </w:p>
    <w:p w14:paraId="1067AFD3" w14:textId="05BCD7F8" w:rsidR="00071E54" w:rsidRPr="00330FE8" w:rsidRDefault="00071E54" w:rsidP="0000580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b/>
          <w:bCs/>
        </w:rPr>
        <w:t xml:space="preserve">Miner: </w:t>
      </w:r>
      <w:r w:rsidRPr="00071E54">
        <w:rPr>
          <w:rFonts w:ascii="Times" w:hAnsi="Times" w:cs="Times"/>
          <w:bCs/>
        </w:rPr>
        <w:t>Chemistry</w:t>
      </w:r>
      <w:r>
        <w:rPr>
          <w:rFonts w:ascii="Times" w:hAnsi="Times" w:cs="Times"/>
          <w:b/>
          <w:bCs/>
        </w:rPr>
        <w:t xml:space="preserve"> </w:t>
      </w:r>
    </w:p>
    <w:p w14:paraId="48E65E6C" w14:textId="77777777" w:rsidR="00330FE8" w:rsidRPr="00005801" w:rsidRDefault="00330FE8" w:rsidP="0000580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" w:hAnsi="Times" w:cs="Times"/>
          <w:b/>
          <w:bCs/>
        </w:rPr>
        <w:t>Graduation date:</w:t>
      </w:r>
      <w:r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Cs/>
        </w:rPr>
        <w:t>M</w:t>
      </w:r>
      <w:r w:rsidRPr="00330FE8">
        <w:rPr>
          <w:rFonts w:ascii="Times" w:hAnsi="Times" w:cs="Times"/>
          <w:bCs/>
        </w:rPr>
        <w:t>ay 2015</w:t>
      </w:r>
    </w:p>
    <w:p w14:paraId="48C11F7D" w14:textId="77777777" w:rsidR="00005801" w:rsidRPr="00005801" w:rsidRDefault="00005801" w:rsidP="0000580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33E1D87A" w14:textId="77777777" w:rsidR="00005801" w:rsidRPr="00005801" w:rsidRDefault="00005801" w:rsidP="00005801">
      <w:pPr>
        <w:pStyle w:val="ListParagraph"/>
        <w:numPr>
          <w:ilvl w:val="0"/>
          <w:numId w:val="22"/>
        </w:numPr>
        <w:rPr>
          <w:rFonts w:ascii="Times" w:eastAsia="Times New Roman" w:hAnsi="Times" w:cs="Times New Roman"/>
          <w:sz w:val="20"/>
          <w:szCs w:val="20"/>
        </w:rPr>
      </w:pPr>
      <w:r w:rsidRPr="00005801">
        <w:rPr>
          <w:rFonts w:ascii="Times" w:hAnsi="Times" w:cs="Times"/>
          <w:b/>
          <w:bCs/>
        </w:rPr>
        <w:t>Institution:</w:t>
      </w:r>
      <w:r w:rsidRPr="00005801">
        <w:rPr>
          <w:rFonts w:ascii="Times New Roman" w:hAnsi="Times New Roman" w:cs="Times New Roman"/>
        </w:rPr>
        <w:t xml:space="preserve"> </w:t>
      </w:r>
      <w:proofErr w:type="spellStart"/>
      <w:r w:rsidRPr="00005801">
        <w:rPr>
          <w:rFonts w:ascii="Arial" w:eastAsia="Times New Roman" w:hAnsi="Arial" w:cs="Arial"/>
          <w:color w:val="000000"/>
          <w:shd w:val="clear" w:color="auto" w:fill="FFFFFF"/>
        </w:rPr>
        <w:t>Jubail</w:t>
      </w:r>
      <w:proofErr w:type="spellEnd"/>
      <w:r w:rsidRPr="00005801">
        <w:rPr>
          <w:rFonts w:ascii="Arial" w:eastAsia="Times New Roman" w:hAnsi="Arial" w:cs="Arial"/>
          <w:color w:val="000000"/>
          <w:shd w:val="clear" w:color="auto" w:fill="FFFFFF"/>
        </w:rPr>
        <w:t xml:space="preserve"> Industrial College</w:t>
      </w:r>
    </w:p>
    <w:p w14:paraId="7A3A8088" w14:textId="77777777" w:rsidR="00005801" w:rsidRDefault="00005801" w:rsidP="00005801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05801">
        <w:rPr>
          <w:rFonts w:ascii="Times" w:hAnsi="Times" w:cs="Times"/>
          <w:b/>
          <w:bCs/>
        </w:rPr>
        <w:t>Major/Degree</w:t>
      </w:r>
      <w:r w:rsidR="00F36447">
        <w:rPr>
          <w:rFonts w:ascii="Times" w:hAnsi="Times" w:cs="Times"/>
          <w:b/>
          <w:bCs/>
        </w:rPr>
        <w:t>:</w:t>
      </w:r>
      <w:r w:rsidRPr="0000580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Chemical &amp; Process E</w:t>
      </w:r>
      <w:r w:rsidRPr="00005801">
        <w:rPr>
          <w:rFonts w:eastAsia="Times New Roman" w:cs="Times New Roman"/>
        </w:rPr>
        <w:t xml:space="preserve">ngineering </w:t>
      </w:r>
      <w:r w:rsidR="00F04EC2">
        <w:rPr>
          <w:rFonts w:eastAsia="Times New Roman" w:cs="Times New Roman"/>
        </w:rPr>
        <w:t>T</w:t>
      </w:r>
      <w:r w:rsidR="00F04EC2" w:rsidRPr="00005801">
        <w:rPr>
          <w:rFonts w:eastAsia="Times New Roman" w:cs="Times New Roman"/>
        </w:rPr>
        <w:t xml:space="preserve">echnology </w:t>
      </w:r>
      <w:r w:rsidR="00F04EC2">
        <w:rPr>
          <w:rFonts w:eastAsia="Times New Roman" w:cs="Times New Roman"/>
        </w:rPr>
        <w:t>A.S</w:t>
      </w:r>
    </w:p>
    <w:p w14:paraId="3161D4CC" w14:textId="77777777" w:rsidR="005409D3" w:rsidRPr="005409D3" w:rsidRDefault="00005801" w:rsidP="005409D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005801">
        <w:rPr>
          <w:rFonts w:ascii="Times" w:hAnsi="Times" w:cs="Times"/>
          <w:b/>
          <w:bCs/>
        </w:rPr>
        <w:t xml:space="preserve">Graduation date: </w:t>
      </w:r>
      <w:r w:rsidRPr="00005801">
        <w:rPr>
          <w:rFonts w:ascii="Times" w:hAnsi="Times" w:cs="Times"/>
          <w:bCs/>
        </w:rPr>
        <w:t>May 20</w:t>
      </w:r>
      <w:r>
        <w:rPr>
          <w:rFonts w:ascii="Times" w:hAnsi="Times" w:cs="Times"/>
          <w:bCs/>
        </w:rPr>
        <w:t>09</w:t>
      </w:r>
    </w:p>
    <w:p w14:paraId="112D6576" w14:textId="77777777" w:rsidR="005409D3" w:rsidRDefault="005409D3" w:rsidP="005409D3">
      <w:pPr>
        <w:widowControl w:val="0"/>
        <w:autoSpaceDE w:val="0"/>
        <w:autoSpaceDN w:val="0"/>
        <w:adjustRightInd w:val="0"/>
        <w:spacing w:after="240"/>
        <w:ind w:left="-27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9A210F" w14:textId="77777777" w:rsidR="00005801" w:rsidRPr="005409D3" w:rsidRDefault="00330FE8" w:rsidP="005409D3">
      <w:pPr>
        <w:widowControl w:val="0"/>
        <w:autoSpaceDE w:val="0"/>
        <w:autoSpaceDN w:val="0"/>
        <w:adjustRightInd w:val="0"/>
        <w:spacing w:after="240"/>
        <w:ind w:left="-270"/>
        <w:rPr>
          <w:rFonts w:ascii="Times" w:hAnsi="Times" w:cs="Times"/>
          <w:sz w:val="28"/>
          <w:szCs w:val="28"/>
        </w:rPr>
      </w:pPr>
      <w:r w:rsidRPr="005409D3">
        <w:rPr>
          <w:rFonts w:ascii="Times New Roman" w:hAnsi="Times New Roman" w:cs="Times New Roman"/>
          <w:b/>
          <w:sz w:val="28"/>
          <w:szCs w:val="28"/>
          <w:u w:val="single"/>
        </w:rPr>
        <w:t>Employment Experience</w:t>
      </w:r>
      <w:r w:rsidRPr="005409D3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14:paraId="54F2F0F9" w14:textId="431DA2F1" w:rsidR="00F04EC2" w:rsidRPr="005409D3" w:rsidRDefault="00F36447" w:rsidP="005409D3">
      <w:pPr>
        <w:pStyle w:val="ListParagraph"/>
        <w:numPr>
          <w:ilvl w:val="0"/>
          <w:numId w:val="26"/>
        </w:numPr>
        <w:shd w:val="clear" w:color="auto" w:fill="FFFFFF"/>
        <w:ind w:right="-270"/>
        <w:rPr>
          <w:rFonts w:ascii="Times" w:eastAsia="Times New Roman" w:hAnsi="Times" w:cs="Arial"/>
          <w:color w:val="000000"/>
        </w:rPr>
      </w:pPr>
      <w:r w:rsidRPr="005409D3">
        <w:rPr>
          <w:rFonts w:ascii="Times" w:eastAsia="Times New Roman" w:hAnsi="Times" w:cs="Arial"/>
          <w:color w:val="000000"/>
        </w:rPr>
        <w:t>Cooperative work experience in Saudi Aramco</w:t>
      </w:r>
      <w:r w:rsidR="004B698E">
        <w:rPr>
          <w:rFonts w:ascii="Times" w:eastAsia="Times New Roman" w:hAnsi="Times" w:cs="Arial"/>
          <w:color w:val="000000"/>
        </w:rPr>
        <w:t xml:space="preserve"> Shell Refinery (SASREF) May</w:t>
      </w:r>
      <w:r w:rsidR="00AB194D">
        <w:rPr>
          <w:rFonts w:ascii="Times" w:eastAsia="Times New Roman" w:hAnsi="Times" w:cs="Arial"/>
          <w:color w:val="000000"/>
        </w:rPr>
        <w:t xml:space="preserve"> </w:t>
      </w:r>
      <w:r w:rsidR="004B698E">
        <w:rPr>
          <w:rFonts w:ascii="Times" w:eastAsia="Times New Roman" w:hAnsi="Times" w:cs="Arial"/>
          <w:color w:val="000000"/>
        </w:rPr>
        <w:t>2009</w:t>
      </w:r>
      <w:r w:rsidR="00AB194D">
        <w:rPr>
          <w:rFonts w:ascii="Times" w:eastAsia="Times New Roman" w:hAnsi="Times" w:cs="Arial"/>
          <w:color w:val="000000"/>
        </w:rPr>
        <w:t xml:space="preserve"> </w:t>
      </w:r>
      <w:r w:rsidRPr="005409D3">
        <w:rPr>
          <w:rFonts w:ascii="Times" w:eastAsia="Times New Roman" w:hAnsi="Times" w:cs="Arial"/>
          <w:color w:val="000000"/>
        </w:rPr>
        <w:t>-</w:t>
      </w:r>
      <w:r w:rsidR="00AB194D">
        <w:rPr>
          <w:rFonts w:ascii="Times" w:eastAsia="Times New Roman" w:hAnsi="Times" w:cs="Arial"/>
          <w:color w:val="000000"/>
        </w:rPr>
        <w:t xml:space="preserve"> </w:t>
      </w:r>
      <w:r w:rsidRPr="005409D3">
        <w:rPr>
          <w:rFonts w:ascii="Times" w:eastAsia="Times New Roman" w:hAnsi="Times" w:cs="Arial"/>
          <w:color w:val="000000"/>
        </w:rPr>
        <w:t xml:space="preserve">Aug 2009 </w:t>
      </w:r>
    </w:p>
    <w:p w14:paraId="071366F6" w14:textId="2EE6F81A" w:rsidR="005572F8" w:rsidRPr="00005801" w:rsidRDefault="00005801" w:rsidP="00005801">
      <w:pPr>
        <w:pStyle w:val="ListParagraph"/>
        <w:numPr>
          <w:ilvl w:val="0"/>
          <w:numId w:val="18"/>
        </w:numPr>
        <w:shd w:val="clear" w:color="auto" w:fill="FFFFFF"/>
        <w:ind w:right="-270"/>
        <w:rPr>
          <w:rFonts w:ascii="Times" w:eastAsia="Times New Roman" w:hAnsi="Times" w:cs="Arial"/>
          <w:color w:val="000000"/>
        </w:rPr>
      </w:pPr>
      <w:r w:rsidRPr="00005801">
        <w:rPr>
          <w:rFonts w:ascii="Times" w:hAnsi="Times" w:cs="Times New Roman"/>
        </w:rPr>
        <w:t>Operator</w:t>
      </w:r>
      <w:r w:rsidR="00330FE8" w:rsidRPr="00005801">
        <w:rPr>
          <w:rFonts w:ascii="Times" w:hAnsi="Times" w:cs="Times New Roman"/>
        </w:rPr>
        <w:t xml:space="preserve"> in </w:t>
      </w:r>
      <w:r w:rsidR="005572F8" w:rsidRPr="00005801">
        <w:rPr>
          <w:rFonts w:ascii="Times" w:eastAsia="Times New Roman" w:hAnsi="Times" w:cs="Arial"/>
          <w:color w:val="000000"/>
        </w:rPr>
        <w:t>S</w:t>
      </w:r>
      <w:r w:rsidRPr="00005801">
        <w:rPr>
          <w:rFonts w:ascii="Times" w:eastAsia="Times New Roman" w:hAnsi="Times" w:cs="Arial"/>
          <w:color w:val="000000"/>
        </w:rPr>
        <w:t xml:space="preserve">audi Aramco Shell Refinery (SASREF) </w:t>
      </w:r>
      <w:r w:rsidR="00F36447">
        <w:rPr>
          <w:rFonts w:ascii="Times" w:eastAsia="Times New Roman" w:hAnsi="Times" w:cs="Arial"/>
          <w:color w:val="000000"/>
        </w:rPr>
        <w:t>Aug</w:t>
      </w:r>
      <w:r w:rsidRPr="00005801">
        <w:rPr>
          <w:rFonts w:ascii="Times" w:eastAsia="Times New Roman" w:hAnsi="Times" w:cs="Arial"/>
          <w:color w:val="000000"/>
        </w:rPr>
        <w:t xml:space="preserve"> 2009</w:t>
      </w:r>
      <w:r w:rsidR="00AB194D">
        <w:rPr>
          <w:rFonts w:ascii="Times" w:eastAsia="Times New Roman" w:hAnsi="Times" w:cs="Arial"/>
          <w:color w:val="000000"/>
        </w:rPr>
        <w:t xml:space="preserve"> </w:t>
      </w:r>
      <w:r w:rsidR="00F04EC2">
        <w:rPr>
          <w:rFonts w:ascii="Times" w:eastAsia="Times New Roman" w:hAnsi="Times" w:cs="Arial"/>
          <w:color w:val="000000"/>
        </w:rPr>
        <w:t>-</w:t>
      </w:r>
      <w:r w:rsidR="00AB194D">
        <w:rPr>
          <w:rFonts w:ascii="Times" w:eastAsia="Times New Roman" w:hAnsi="Times" w:cs="Arial"/>
          <w:color w:val="000000"/>
        </w:rPr>
        <w:t xml:space="preserve"> </w:t>
      </w:r>
      <w:r w:rsidRPr="00005801">
        <w:rPr>
          <w:rFonts w:ascii="Times" w:eastAsia="Times New Roman" w:hAnsi="Times" w:cs="Arial"/>
          <w:color w:val="000000"/>
        </w:rPr>
        <w:t>Sep</w:t>
      </w:r>
      <w:r w:rsidR="00F36447">
        <w:rPr>
          <w:rFonts w:ascii="Times" w:eastAsia="Times New Roman" w:hAnsi="Times" w:cs="Arial"/>
          <w:color w:val="000000"/>
        </w:rPr>
        <w:t xml:space="preserve"> </w:t>
      </w:r>
      <w:r w:rsidR="005572F8" w:rsidRPr="00005801">
        <w:rPr>
          <w:rFonts w:ascii="Times" w:eastAsia="Times New Roman" w:hAnsi="Times" w:cs="Arial"/>
          <w:color w:val="000000"/>
        </w:rPr>
        <w:t>2010</w:t>
      </w:r>
    </w:p>
    <w:p w14:paraId="0E61B16E" w14:textId="77777777" w:rsidR="005572F8" w:rsidRDefault="005572F8" w:rsidP="00005801">
      <w:pPr>
        <w:pStyle w:val="ListParagraph"/>
        <w:numPr>
          <w:ilvl w:val="0"/>
          <w:numId w:val="19"/>
        </w:numPr>
        <w:shd w:val="clear" w:color="auto" w:fill="FFFFFF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Hydrocracker unit </w:t>
      </w:r>
    </w:p>
    <w:p w14:paraId="54E07611" w14:textId="77777777" w:rsidR="005572F8" w:rsidRDefault="005572F8" w:rsidP="00005801">
      <w:pPr>
        <w:pStyle w:val="ListParagraph"/>
        <w:numPr>
          <w:ilvl w:val="0"/>
          <w:numId w:val="19"/>
        </w:numPr>
        <w:shd w:val="clear" w:color="auto" w:fill="FFFFFF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Hydrogen manufacturing unit </w:t>
      </w:r>
    </w:p>
    <w:p w14:paraId="421E515A" w14:textId="77777777" w:rsidR="005572F8" w:rsidRPr="005572F8" w:rsidRDefault="005572F8" w:rsidP="00005801">
      <w:pPr>
        <w:pStyle w:val="ListParagraph"/>
        <w:numPr>
          <w:ilvl w:val="0"/>
          <w:numId w:val="19"/>
        </w:numPr>
        <w:shd w:val="clear" w:color="auto" w:fill="FFFFFF"/>
        <w:rPr>
          <w:rFonts w:ascii="Times" w:eastAsia="Times New Roman" w:hAnsi="Times" w:cs="Arial"/>
          <w:color w:val="000000"/>
        </w:rPr>
      </w:pPr>
      <w:r>
        <w:rPr>
          <w:rFonts w:ascii="Times" w:eastAsia="Times New Roman" w:hAnsi="Times" w:cs="Arial"/>
          <w:color w:val="000000"/>
        </w:rPr>
        <w:t xml:space="preserve">Sulfur recovery unit  </w:t>
      </w:r>
    </w:p>
    <w:p w14:paraId="7D3B580B" w14:textId="76E7F025" w:rsidR="004B698E" w:rsidRPr="004B698E" w:rsidRDefault="000240D4" w:rsidP="004B698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Field Engineer -</w:t>
      </w:r>
      <w:r w:rsidR="004B698E">
        <w:rPr>
          <w:rFonts w:ascii="Times" w:hAnsi="Times" w:cs="Times"/>
        </w:rPr>
        <w:t>Well Servi</w:t>
      </w:r>
      <w:r w:rsidR="00092C49">
        <w:rPr>
          <w:rFonts w:ascii="Times" w:hAnsi="Times" w:cs="Times"/>
        </w:rPr>
        <w:t xml:space="preserve">ce- </w:t>
      </w:r>
      <w:proofErr w:type="spellStart"/>
      <w:r w:rsidR="00092C49">
        <w:rPr>
          <w:rFonts w:ascii="Times" w:hAnsi="Times" w:cs="Times"/>
        </w:rPr>
        <w:t>Frac</w:t>
      </w:r>
      <w:proofErr w:type="spellEnd"/>
      <w:r w:rsidR="00092C49">
        <w:rPr>
          <w:rFonts w:ascii="Times" w:hAnsi="Times" w:cs="Times"/>
        </w:rPr>
        <w:t xml:space="preserve"> &amp;</w:t>
      </w:r>
      <w:proofErr w:type="spellStart"/>
      <w:r w:rsidR="00092C49">
        <w:rPr>
          <w:rFonts w:ascii="Times" w:hAnsi="Times" w:cs="Times"/>
        </w:rPr>
        <w:t>Stim</w:t>
      </w:r>
      <w:proofErr w:type="spellEnd"/>
      <w:r w:rsidR="00092C49">
        <w:rPr>
          <w:rFonts w:ascii="Times" w:hAnsi="Times" w:cs="Times"/>
        </w:rPr>
        <w:t xml:space="preserve"> in </w:t>
      </w:r>
      <w:proofErr w:type="spellStart"/>
      <w:r w:rsidR="00092C49">
        <w:rPr>
          <w:rFonts w:ascii="Times" w:hAnsi="Times" w:cs="Times"/>
        </w:rPr>
        <w:t>Schlumgerber</w:t>
      </w:r>
      <w:proofErr w:type="spellEnd"/>
      <w:r w:rsidR="00092C49">
        <w:rPr>
          <w:rFonts w:ascii="Times" w:hAnsi="Times" w:cs="Times"/>
        </w:rPr>
        <w:t xml:space="preserve"> USA J</w:t>
      </w:r>
      <w:r w:rsidR="004B698E">
        <w:rPr>
          <w:rFonts w:ascii="Times" w:hAnsi="Times" w:cs="Times"/>
        </w:rPr>
        <w:t>uly</w:t>
      </w:r>
      <w:r>
        <w:rPr>
          <w:rFonts w:ascii="Times" w:hAnsi="Times" w:cs="Times"/>
        </w:rPr>
        <w:t xml:space="preserve"> </w:t>
      </w:r>
      <w:r w:rsidR="004B698E">
        <w:rPr>
          <w:rFonts w:ascii="Times" w:hAnsi="Times" w:cs="Times"/>
        </w:rPr>
        <w:t>2015</w:t>
      </w:r>
      <w:r>
        <w:rPr>
          <w:rFonts w:ascii="Times" w:hAnsi="Times" w:cs="Times"/>
        </w:rPr>
        <w:t xml:space="preserve"> </w:t>
      </w:r>
      <w:r w:rsidR="004B698E">
        <w:rPr>
          <w:rFonts w:ascii="Times" w:hAnsi="Times" w:cs="Times"/>
        </w:rPr>
        <w:t>-</w:t>
      </w:r>
      <w:r>
        <w:rPr>
          <w:rFonts w:ascii="Times" w:hAnsi="Times" w:cs="Times"/>
        </w:rPr>
        <w:t xml:space="preserve"> </w:t>
      </w:r>
      <w:r w:rsidR="004B698E">
        <w:rPr>
          <w:rFonts w:ascii="Times" w:hAnsi="Times" w:cs="Times"/>
        </w:rPr>
        <w:t>Aug</w:t>
      </w:r>
      <w:r>
        <w:rPr>
          <w:rFonts w:ascii="Times" w:hAnsi="Times" w:cs="Times"/>
        </w:rPr>
        <w:t xml:space="preserve"> </w:t>
      </w:r>
      <w:r w:rsidR="004B698E">
        <w:rPr>
          <w:rFonts w:ascii="Times" w:hAnsi="Times" w:cs="Times"/>
        </w:rPr>
        <w:t>2016</w:t>
      </w:r>
    </w:p>
    <w:p w14:paraId="70B08088" w14:textId="77777777" w:rsidR="004B698E" w:rsidRDefault="004B698E" w:rsidP="004B69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</w:p>
    <w:p w14:paraId="46BD31A5" w14:textId="7AFB4817" w:rsidR="005409D3" w:rsidRPr="004B698E" w:rsidRDefault="005409D3" w:rsidP="004B698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28"/>
          <w:u w:val="single"/>
        </w:rPr>
      </w:pPr>
      <w:r w:rsidRPr="004B698E">
        <w:rPr>
          <w:rFonts w:ascii="Times" w:hAnsi="Times" w:cs="Times"/>
          <w:b/>
          <w:bCs/>
          <w:sz w:val="28"/>
          <w:szCs w:val="28"/>
          <w:u w:val="single"/>
        </w:rPr>
        <w:t>Technical skills:</w:t>
      </w:r>
    </w:p>
    <w:p w14:paraId="3A2991CE" w14:textId="77777777" w:rsidR="00092C49" w:rsidRDefault="00092C49" w:rsidP="005409D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  <w:sectPr w:rsidR="00092C49" w:rsidSect="00F36447">
          <w:pgSz w:w="12240" w:h="15840"/>
          <w:pgMar w:top="540" w:right="1170" w:bottom="1440" w:left="1350" w:header="720" w:footer="720" w:gutter="0"/>
          <w:cols w:space="720"/>
          <w:noEndnote/>
        </w:sectPr>
      </w:pPr>
    </w:p>
    <w:p w14:paraId="6326620D" w14:textId="188ED261" w:rsidR="00330FE8" w:rsidRPr="005409D3" w:rsidRDefault="00330FE8" w:rsidP="005409D3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240"/>
        <w:rPr>
          <w:rFonts w:ascii="Times" w:hAnsi="Times" w:cs="Times"/>
          <w:b/>
          <w:bCs/>
          <w:sz w:val="28"/>
          <w:szCs w:val="28"/>
          <w:u w:val="single"/>
        </w:rPr>
      </w:pPr>
      <w:r w:rsidRPr="005409D3">
        <w:rPr>
          <w:rFonts w:ascii="Times New Roman" w:hAnsi="Times New Roman" w:cs="Times New Roman"/>
        </w:rPr>
        <w:lastRenderedPageBreak/>
        <w:t xml:space="preserve">Material and Energy balances </w:t>
      </w:r>
    </w:p>
    <w:p w14:paraId="528C8821" w14:textId="77777777" w:rsidR="00330FE8" w:rsidRPr="00330FE8" w:rsidRDefault="00330FE8" w:rsidP="00330FE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>Distillation </w:t>
      </w:r>
    </w:p>
    <w:p w14:paraId="744F3A0B" w14:textId="77777777" w:rsidR="00330FE8" w:rsidRPr="00330FE8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 xml:space="preserve">Heat transfer operations </w:t>
      </w:r>
    </w:p>
    <w:p w14:paraId="1E72B2F5" w14:textId="77777777" w:rsidR="00330FE8" w:rsidRPr="00330FE8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>Process control systems</w:t>
      </w:r>
    </w:p>
    <w:p w14:paraId="31481754" w14:textId="77777777" w:rsidR="00330FE8" w:rsidRPr="00330FE8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 xml:space="preserve">MATLAB and </w:t>
      </w:r>
      <w:r>
        <w:rPr>
          <w:rFonts w:ascii="Times New Roman" w:hAnsi="Times New Roman" w:cs="Times New Roman"/>
        </w:rPr>
        <w:t>MATHCAD</w:t>
      </w:r>
      <w:r w:rsidRPr="00330FE8">
        <w:rPr>
          <w:rFonts w:ascii="Times New Roman" w:hAnsi="Times New Roman" w:cs="Times New Roman"/>
        </w:rPr>
        <w:t> </w:t>
      </w:r>
    </w:p>
    <w:p w14:paraId="35B3BF71" w14:textId="77777777" w:rsidR="00330FE8" w:rsidRPr="00330FE8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>Six Sigma Methodology Black belt</w:t>
      </w:r>
    </w:p>
    <w:p w14:paraId="4BC4284B" w14:textId="106AD6DA" w:rsidR="00330FE8" w:rsidRPr="00330FE8" w:rsidRDefault="00F04EC2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 xml:space="preserve">Microsoft </w:t>
      </w:r>
      <w:r>
        <w:rPr>
          <w:rFonts w:ascii="Times New Roman" w:hAnsi="Times New Roman" w:cs="Times New Roman"/>
        </w:rPr>
        <w:t>word, power point, excel</w:t>
      </w:r>
      <w:r w:rsidR="002E00CB">
        <w:rPr>
          <w:rFonts w:ascii="Times New Roman" w:hAnsi="Times New Roman" w:cs="Times New Roman"/>
        </w:rPr>
        <w:t xml:space="preserve"> </w:t>
      </w:r>
      <w:r w:rsidR="00330FE8" w:rsidRPr="00330FE8">
        <w:rPr>
          <w:rFonts w:ascii="Times New Roman" w:hAnsi="Times New Roman" w:cs="Times New Roman"/>
        </w:rPr>
        <w:t>(Modeling, Graphing)</w:t>
      </w:r>
    </w:p>
    <w:p w14:paraId="3F4AA1B5" w14:textId="77777777" w:rsidR="00330FE8" w:rsidRPr="00330FE8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lastRenderedPageBreak/>
        <w:t xml:space="preserve">Technical writing </w:t>
      </w:r>
    </w:p>
    <w:p w14:paraId="2D2A7C24" w14:textId="77777777" w:rsidR="00330FE8" w:rsidRPr="00F04EC2" w:rsidRDefault="00330FE8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330FE8">
        <w:rPr>
          <w:rFonts w:ascii="Times New Roman" w:hAnsi="Times New Roman" w:cs="Times New Roman"/>
        </w:rPr>
        <w:t>ASPEN HYSYS</w:t>
      </w:r>
    </w:p>
    <w:p w14:paraId="51E92D52" w14:textId="74DCB677" w:rsidR="00F04EC2" w:rsidRPr="00A568EE" w:rsidRDefault="00F04EC2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</w:rPr>
        <w:t xml:space="preserve">Safety </w:t>
      </w:r>
      <w:r w:rsidR="004B698E">
        <w:rPr>
          <w:rFonts w:ascii="Times New Roman" w:hAnsi="Times New Roman" w:cs="Times New Roman"/>
        </w:rPr>
        <w:t>OSHA</w:t>
      </w:r>
    </w:p>
    <w:p w14:paraId="482E7762" w14:textId="5A534ACC" w:rsidR="00092C49" w:rsidRPr="002E00CB" w:rsidRDefault="00A568EE" w:rsidP="002E00C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</w:rPr>
        <w:t xml:space="preserve">PFD &amp; BFD </w:t>
      </w:r>
    </w:p>
    <w:p w14:paraId="39A6BFCC" w14:textId="288EED3D" w:rsidR="00092C49" w:rsidRPr="002E00CB" w:rsidRDefault="00092C49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</w:rPr>
        <w:t xml:space="preserve">Emergency Response </w:t>
      </w:r>
    </w:p>
    <w:p w14:paraId="4869622E" w14:textId="249FD626" w:rsidR="002E00CB" w:rsidRPr="00071E54" w:rsidRDefault="002E00CB" w:rsidP="00330FE8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</w:rPr>
        <w:t>H2S Response</w:t>
      </w:r>
    </w:p>
    <w:p w14:paraId="0B61767F" w14:textId="533AC36B" w:rsidR="00071E54" w:rsidRPr="00071E54" w:rsidRDefault="00071E54" w:rsidP="00071E54">
      <w:pPr>
        <w:pStyle w:val="ListParagraph"/>
        <w:numPr>
          <w:ilvl w:val="0"/>
          <w:numId w:val="12"/>
        </w:numPr>
        <w:rPr>
          <w:rFonts w:ascii="Times" w:eastAsia="Times New Roman" w:hAnsi="Times" w:cs="Times New Roman"/>
          <w:sz w:val="20"/>
          <w:szCs w:val="20"/>
        </w:rPr>
      </w:pPr>
      <w:r w:rsidRPr="00071E54">
        <w:rPr>
          <w:rFonts w:ascii="Georgia" w:eastAsia="Times New Roman" w:hAnsi="Georgia" w:cs="Times New Roman"/>
          <w:color w:val="333333"/>
          <w:sz w:val="23"/>
          <w:szCs w:val="23"/>
        </w:rPr>
        <w:t xml:space="preserve"> Aspen </w:t>
      </w:r>
      <w:proofErr w:type="spellStart"/>
      <w:r w:rsidRPr="00071E54">
        <w:rPr>
          <w:rFonts w:ascii="Georgia" w:eastAsia="Times New Roman" w:hAnsi="Georgia" w:cs="Times New Roman"/>
          <w:color w:val="333333"/>
          <w:sz w:val="23"/>
          <w:szCs w:val="23"/>
        </w:rPr>
        <w:t>hysis</w:t>
      </w:r>
      <w:proofErr w:type="spellEnd"/>
    </w:p>
    <w:p w14:paraId="0DE85209" w14:textId="77777777" w:rsidR="002E00CB" w:rsidRPr="00092C49" w:rsidRDefault="002E00CB" w:rsidP="0093567D">
      <w:pPr>
        <w:pStyle w:val="ListParagraph"/>
        <w:widowControl w:val="0"/>
        <w:autoSpaceDE w:val="0"/>
        <w:autoSpaceDN w:val="0"/>
        <w:adjustRightInd w:val="0"/>
        <w:spacing w:after="240"/>
        <w:ind w:left="810"/>
        <w:rPr>
          <w:rFonts w:ascii="Times" w:hAnsi="Times" w:cs="Times"/>
        </w:rPr>
      </w:pPr>
    </w:p>
    <w:p w14:paraId="7F22A55F" w14:textId="77777777" w:rsidR="00092C49" w:rsidRDefault="00092C49" w:rsidP="00092C49">
      <w:pPr>
        <w:widowControl w:val="0"/>
        <w:autoSpaceDE w:val="0"/>
        <w:autoSpaceDN w:val="0"/>
        <w:adjustRightInd w:val="0"/>
        <w:spacing w:after="240"/>
        <w:ind w:left="450"/>
        <w:rPr>
          <w:rFonts w:ascii="Times" w:hAnsi="Times" w:cs="Times"/>
        </w:rPr>
        <w:sectPr w:rsidR="00092C49" w:rsidSect="00092C49">
          <w:type w:val="continuous"/>
          <w:pgSz w:w="12240" w:h="15840"/>
          <w:pgMar w:top="540" w:right="1170" w:bottom="1440" w:left="1350" w:header="720" w:footer="720" w:gutter="0"/>
          <w:cols w:num="2" w:space="720"/>
          <w:noEndnote/>
        </w:sectPr>
      </w:pPr>
    </w:p>
    <w:p w14:paraId="490D9160" w14:textId="67CB5903" w:rsidR="00092C49" w:rsidRDefault="00092C49" w:rsidP="00092C49">
      <w:pPr>
        <w:widowControl w:val="0"/>
        <w:autoSpaceDE w:val="0"/>
        <w:autoSpaceDN w:val="0"/>
        <w:adjustRightInd w:val="0"/>
        <w:spacing w:after="240"/>
        <w:ind w:left="450"/>
        <w:rPr>
          <w:rFonts w:ascii="Times" w:hAnsi="Times" w:cs="Times"/>
        </w:rPr>
      </w:pPr>
    </w:p>
    <w:p w14:paraId="6DC1216D" w14:textId="77777777" w:rsidR="002E00CB" w:rsidRPr="00092C49" w:rsidRDefault="002E00CB" w:rsidP="00092C49">
      <w:pPr>
        <w:widowControl w:val="0"/>
        <w:autoSpaceDE w:val="0"/>
        <w:autoSpaceDN w:val="0"/>
        <w:adjustRightInd w:val="0"/>
        <w:spacing w:after="240"/>
        <w:ind w:left="450"/>
        <w:rPr>
          <w:rFonts w:ascii="Times" w:hAnsi="Times" w:cs="Times"/>
        </w:rPr>
      </w:pPr>
    </w:p>
    <w:p w14:paraId="37FF7B93" w14:textId="77777777" w:rsidR="00330FE8" w:rsidRPr="00330FE8" w:rsidRDefault="00330FE8" w:rsidP="00330FE8">
      <w:pPr>
        <w:pStyle w:val="ListParagraph"/>
        <w:widowControl w:val="0"/>
        <w:autoSpaceDE w:val="0"/>
        <w:autoSpaceDN w:val="0"/>
        <w:adjustRightInd w:val="0"/>
        <w:spacing w:after="240"/>
        <w:ind w:left="90"/>
        <w:rPr>
          <w:rFonts w:ascii="Times" w:hAnsi="Times" w:cs="Times"/>
        </w:rPr>
      </w:pPr>
    </w:p>
    <w:p w14:paraId="5F348A3F" w14:textId="77777777" w:rsidR="00330FE8" w:rsidRDefault="00330FE8" w:rsidP="00330FE8">
      <w:pPr>
        <w:widowControl w:val="0"/>
        <w:autoSpaceDE w:val="0"/>
        <w:autoSpaceDN w:val="0"/>
        <w:adjustRightInd w:val="0"/>
        <w:spacing w:after="240"/>
        <w:ind w:right="-1530"/>
        <w:rPr>
          <w:rFonts w:ascii="Times" w:hAnsi="Times" w:cs="Times"/>
        </w:rPr>
      </w:pPr>
    </w:p>
    <w:p w14:paraId="7DA8768A" w14:textId="77777777" w:rsidR="00330FE8" w:rsidRDefault="00330FE8" w:rsidP="00330FE8">
      <w:pPr>
        <w:widowControl w:val="0"/>
        <w:autoSpaceDE w:val="0"/>
        <w:autoSpaceDN w:val="0"/>
        <w:adjustRightInd w:val="0"/>
        <w:spacing w:after="240"/>
        <w:ind w:right="-1530"/>
        <w:rPr>
          <w:rFonts w:ascii="Times" w:hAnsi="Times" w:cs="Times"/>
        </w:rPr>
      </w:pPr>
    </w:p>
    <w:p w14:paraId="42D87C4D" w14:textId="77777777" w:rsidR="00545C13" w:rsidRPr="00330FE8" w:rsidRDefault="00545C13" w:rsidP="00F36447">
      <w:pPr>
        <w:ind w:right="-1530"/>
      </w:pPr>
    </w:p>
    <w:sectPr w:rsidR="00545C13" w:rsidRPr="00330FE8" w:rsidSect="00092C49">
      <w:type w:val="continuous"/>
      <w:pgSz w:w="12240" w:h="15840"/>
      <w:pgMar w:top="540" w:right="1170" w:bottom="144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074785"/>
    <w:multiLevelType w:val="hybridMultilevel"/>
    <w:tmpl w:val="BFB8B1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9E446A"/>
    <w:multiLevelType w:val="hybridMultilevel"/>
    <w:tmpl w:val="C4DC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A4B38"/>
    <w:multiLevelType w:val="hybridMultilevel"/>
    <w:tmpl w:val="C7D6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75097"/>
    <w:multiLevelType w:val="hybridMultilevel"/>
    <w:tmpl w:val="799CCA60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188C556B"/>
    <w:multiLevelType w:val="hybridMultilevel"/>
    <w:tmpl w:val="7070F70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1B0121B5"/>
    <w:multiLevelType w:val="hybridMultilevel"/>
    <w:tmpl w:val="B7D2654C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21835A60"/>
    <w:multiLevelType w:val="hybridMultilevel"/>
    <w:tmpl w:val="C6FC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A6A61"/>
    <w:multiLevelType w:val="hybridMultilevel"/>
    <w:tmpl w:val="9A9828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0D56BB"/>
    <w:multiLevelType w:val="hybridMultilevel"/>
    <w:tmpl w:val="186644D2"/>
    <w:lvl w:ilvl="0" w:tplc="04090003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>
    <w:nsid w:val="26F0783A"/>
    <w:multiLevelType w:val="hybridMultilevel"/>
    <w:tmpl w:val="21EE048A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2A361BE2"/>
    <w:multiLevelType w:val="multilevel"/>
    <w:tmpl w:val="ACA2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351AA4"/>
    <w:multiLevelType w:val="hybridMultilevel"/>
    <w:tmpl w:val="558AE8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52374A85"/>
    <w:multiLevelType w:val="hybridMultilevel"/>
    <w:tmpl w:val="3460D26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6">
    <w:nsid w:val="5952666A"/>
    <w:multiLevelType w:val="hybridMultilevel"/>
    <w:tmpl w:val="7DB29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9E97CA7"/>
    <w:multiLevelType w:val="hybridMultilevel"/>
    <w:tmpl w:val="BF00E95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5A583AAC"/>
    <w:multiLevelType w:val="hybridMultilevel"/>
    <w:tmpl w:val="5B808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B103137"/>
    <w:multiLevelType w:val="hybridMultilevel"/>
    <w:tmpl w:val="D0806CF4"/>
    <w:lvl w:ilvl="0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E9B3A3F"/>
    <w:multiLevelType w:val="hybridMultilevel"/>
    <w:tmpl w:val="67DAA85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>
    <w:nsid w:val="63701DA9"/>
    <w:multiLevelType w:val="hybridMultilevel"/>
    <w:tmpl w:val="38102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C16685"/>
    <w:multiLevelType w:val="hybridMultilevel"/>
    <w:tmpl w:val="A424A92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3">
    <w:nsid w:val="6B3D643C"/>
    <w:multiLevelType w:val="hybridMultilevel"/>
    <w:tmpl w:val="117A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FE1BC3"/>
    <w:multiLevelType w:val="hybridMultilevel"/>
    <w:tmpl w:val="945C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80738D"/>
    <w:multiLevelType w:val="hybridMultilevel"/>
    <w:tmpl w:val="8B664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2"/>
  </w:num>
  <w:num w:numId="5">
    <w:abstractNumId w:val="20"/>
  </w:num>
  <w:num w:numId="6">
    <w:abstractNumId w:val="9"/>
  </w:num>
  <w:num w:numId="7">
    <w:abstractNumId w:val="15"/>
  </w:num>
  <w:num w:numId="8">
    <w:abstractNumId w:val="19"/>
  </w:num>
  <w:num w:numId="9">
    <w:abstractNumId w:val="8"/>
  </w:num>
  <w:num w:numId="10">
    <w:abstractNumId w:val="12"/>
  </w:num>
  <w:num w:numId="11">
    <w:abstractNumId w:val="25"/>
  </w:num>
  <w:num w:numId="12">
    <w:abstractNumId w:val="6"/>
  </w:num>
  <w:num w:numId="13">
    <w:abstractNumId w:val="13"/>
  </w:num>
  <w:num w:numId="14">
    <w:abstractNumId w:val="11"/>
  </w:num>
  <w:num w:numId="15">
    <w:abstractNumId w:val="21"/>
  </w:num>
  <w:num w:numId="16">
    <w:abstractNumId w:val="17"/>
  </w:num>
  <w:num w:numId="17">
    <w:abstractNumId w:val="14"/>
  </w:num>
  <w:num w:numId="18">
    <w:abstractNumId w:val="5"/>
  </w:num>
  <w:num w:numId="19">
    <w:abstractNumId w:val="3"/>
  </w:num>
  <w:num w:numId="20">
    <w:abstractNumId w:val="23"/>
  </w:num>
  <w:num w:numId="21">
    <w:abstractNumId w:val="10"/>
  </w:num>
  <w:num w:numId="22">
    <w:abstractNumId w:val="18"/>
  </w:num>
  <w:num w:numId="23">
    <w:abstractNumId w:val="4"/>
  </w:num>
  <w:num w:numId="24">
    <w:abstractNumId w:val="16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E8"/>
    <w:rsid w:val="00005801"/>
    <w:rsid w:val="000240D4"/>
    <w:rsid w:val="00071E54"/>
    <w:rsid w:val="00092C49"/>
    <w:rsid w:val="002E00CB"/>
    <w:rsid w:val="00330FE8"/>
    <w:rsid w:val="004B698E"/>
    <w:rsid w:val="005409D3"/>
    <w:rsid w:val="00545C13"/>
    <w:rsid w:val="005572F8"/>
    <w:rsid w:val="0093567D"/>
    <w:rsid w:val="00A568EE"/>
    <w:rsid w:val="00AB194D"/>
    <w:rsid w:val="00D32496"/>
    <w:rsid w:val="00EA130B"/>
    <w:rsid w:val="00F04EC2"/>
    <w:rsid w:val="00F3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C69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E8"/>
    <w:rPr>
      <w:rFonts w:ascii="Lucida Grande" w:hAnsi="Lucida Grande" w:cs="Lucida Grande"/>
      <w:sz w:val="18"/>
      <w:szCs w:val="18"/>
    </w:rPr>
  </w:style>
  <w:style w:type="paragraph" w:customStyle="1" w:styleId="ContactDetails">
    <w:name w:val="Contact Details"/>
    <w:basedOn w:val="Normal"/>
    <w:rsid w:val="00330FE8"/>
    <w:pPr>
      <w:spacing w:before="120" w:after="240" w:line="276" w:lineRule="auto"/>
    </w:pPr>
    <w:rPr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0F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F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F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1E5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0F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FE8"/>
    <w:rPr>
      <w:rFonts w:ascii="Lucida Grande" w:hAnsi="Lucida Grande" w:cs="Lucida Grande"/>
      <w:sz w:val="18"/>
      <w:szCs w:val="18"/>
    </w:rPr>
  </w:style>
  <w:style w:type="paragraph" w:customStyle="1" w:styleId="ContactDetails">
    <w:name w:val="Contact Details"/>
    <w:basedOn w:val="Normal"/>
    <w:rsid w:val="00330FE8"/>
    <w:pPr>
      <w:spacing w:before="120" w:after="240" w:line="276" w:lineRule="auto"/>
    </w:pPr>
    <w:rPr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0F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0FE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30FE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2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3762">
              <w:marLeft w:val="0"/>
              <w:marRight w:val="12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hyperlink" Target="mailto:omarahmed333@hotmail.com" TargetMode="External"/><Relationship Id="rId1" Type="http://schemas.openxmlformats.org/officeDocument/2006/relationships/numbering" Target="numbering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473E6F-9F2F-4BB2-BCB8-7B6F26E628D6}"/>
</file>

<file path=customXml/itemProps2.xml><?xml version="1.0" encoding="utf-8"?>
<ds:datastoreItem xmlns:ds="http://schemas.openxmlformats.org/officeDocument/2006/customXml" ds:itemID="{39E473C5-2400-4992-BCA6-5830F278E09E}"/>
</file>

<file path=customXml/itemProps3.xml><?xml version="1.0" encoding="utf-8"?>
<ds:datastoreItem xmlns:ds="http://schemas.openxmlformats.org/officeDocument/2006/customXml" ds:itemID="{609E4924-44A7-4905-B4AD-AE91F399E4A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alzahrani</dc:creator>
  <cp:keywords/>
  <dc:description/>
  <cp:lastModifiedBy>omar alzahrani</cp:lastModifiedBy>
  <cp:revision>8</cp:revision>
  <dcterms:created xsi:type="dcterms:W3CDTF">2015-01-23T15:41:00Z</dcterms:created>
  <dcterms:modified xsi:type="dcterms:W3CDTF">2016-10-02T21:42:00Z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