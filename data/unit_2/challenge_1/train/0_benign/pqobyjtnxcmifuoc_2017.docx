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909" w:rsidRDefault="005A7909" w:rsidP="00352FD7">
      <w:pPr>
        <w:pStyle w:val="Heading2"/>
        <w:jc w:val="center"/>
        <w:rPr>
          <w:sz w:val="28"/>
        </w:rPr>
      </w:pPr>
      <w:r>
        <w:rPr>
          <w:sz w:val="28"/>
        </w:rPr>
        <w:t xml:space="preserve">Základní škola a Mateřská škola při Fakultní nemocnici </w:t>
      </w:r>
    </w:p>
    <w:p w:rsidR="005A7909" w:rsidRDefault="005A7909" w:rsidP="00352FD7">
      <w:pPr>
        <w:pStyle w:val="Heading2"/>
        <w:jc w:val="center"/>
        <w:rPr>
          <w:sz w:val="28"/>
        </w:rPr>
      </w:pPr>
      <w:r>
        <w:rPr>
          <w:sz w:val="28"/>
        </w:rPr>
        <w:t>Olomouc</w:t>
      </w:r>
    </w:p>
    <w:p w:rsidR="005A7909" w:rsidRDefault="005A7909" w:rsidP="00352FD7">
      <w:r>
        <w:t>_____________________________________________________________________</w:t>
      </w:r>
    </w:p>
    <w:p w:rsidR="005A7909" w:rsidRDefault="005A7909" w:rsidP="00352FD7">
      <w:r>
        <w:t xml:space="preserve">                                                                                       I. P. Pavlova 6, Olomouc  775 20</w:t>
      </w:r>
    </w:p>
    <w:p w:rsidR="005A7909" w:rsidRDefault="005A7909" w:rsidP="00352FD7">
      <w:pPr>
        <w:jc w:val="center"/>
        <w:rPr>
          <w:b/>
          <w:bCs/>
          <w:sz w:val="28"/>
        </w:rPr>
      </w:pPr>
    </w:p>
    <w:p w:rsidR="005A7909" w:rsidRDefault="005A7909" w:rsidP="00352FD7">
      <w:pPr>
        <w:jc w:val="center"/>
        <w:rPr>
          <w:b/>
        </w:rPr>
      </w:pPr>
      <w:r>
        <w:rPr>
          <w:b/>
          <w:bCs/>
          <w:sz w:val="28"/>
        </w:rPr>
        <w:t xml:space="preserve">P l á n    p r á c e   š k o l y </w:t>
      </w:r>
      <w:r>
        <w:rPr>
          <w:sz w:val="28"/>
        </w:rPr>
        <w:t xml:space="preserve">                                                                                   </w:t>
      </w:r>
      <w:r>
        <w:t xml:space="preserve">pro školní rok </w:t>
      </w:r>
      <w:r>
        <w:rPr>
          <w:b/>
        </w:rPr>
        <w:t>2014/2015</w:t>
      </w:r>
    </w:p>
    <w:p w:rsidR="005A7909" w:rsidRDefault="005A7909" w:rsidP="00352FD7">
      <w:pPr>
        <w:jc w:val="center"/>
      </w:pPr>
      <w:r>
        <w:t xml:space="preserve">______________________________  </w:t>
      </w:r>
    </w:p>
    <w:p w:rsidR="005A7909" w:rsidRDefault="005A7909" w:rsidP="00352FD7">
      <w:pPr>
        <w:tabs>
          <w:tab w:val="left" w:pos="64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A7909" w:rsidRDefault="005A7909" w:rsidP="00352FD7">
      <w:pPr>
        <w:tabs>
          <w:tab w:val="left" w:pos="64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A7909" w:rsidRDefault="005A7909" w:rsidP="00352FD7">
      <w:pPr>
        <w:tabs>
          <w:tab w:val="left" w:pos="6435"/>
        </w:tabs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I. </w:t>
      </w:r>
      <w:r>
        <w:rPr>
          <w:b/>
          <w:sz w:val="28"/>
          <w:szCs w:val="28"/>
          <w:u w:val="single"/>
        </w:rPr>
        <w:t>Východiska plánu</w:t>
      </w:r>
    </w:p>
    <w:p w:rsidR="005A7909" w:rsidRDefault="005A7909" w:rsidP="00352FD7">
      <w:pPr>
        <w:tabs>
          <w:tab w:val="left" w:pos="6435"/>
        </w:tabs>
        <w:jc w:val="both"/>
        <w:rPr>
          <w:b/>
        </w:rPr>
      </w:pPr>
      <w:r>
        <w:rPr>
          <w:b/>
        </w:rPr>
        <w:t xml:space="preserve">     </w:t>
      </w:r>
    </w:p>
    <w:p w:rsidR="005A7909" w:rsidRDefault="005A7909" w:rsidP="00352FD7">
      <w:pPr>
        <w:tabs>
          <w:tab w:val="left" w:pos="6435"/>
        </w:tabs>
        <w:jc w:val="both"/>
      </w:pPr>
      <w:r>
        <w:t xml:space="preserve">      Plán práce vychází z platných zákonů, závazných vyhlášek a nařízení,</w:t>
      </w:r>
    </w:p>
    <w:p w:rsidR="005A7909" w:rsidRDefault="005A7909" w:rsidP="00352FD7">
      <w:pPr>
        <w:tabs>
          <w:tab w:val="left" w:pos="6435"/>
        </w:tabs>
        <w:jc w:val="both"/>
      </w:pPr>
      <w:r>
        <w:t xml:space="preserve">z rozboru činnosti ZŠ a MŠ při FN Olomouc z minulého období. </w:t>
      </w:r>
    </w:p>
    <w:p w:rsidR="005A7909" w:rsidRDefault="005A7909" w:rsidP="00352FD7">
      <w:pPr>
        <w:tabs>
          <w:tab w:val="left" w:pos="6435"/>
        </w:tabs>
        <w:jc w:val="both"/>
        <w:rPr>
          <w:u w:val="single"/>
        </w:rPr>
      </w:pPr>
    </w:p>
    <w:p w:rsidR="005A7909" w:rsidRDefault="005A7909" w:rsidP="00352FD7">
      <w:pPr>
        <w:tabs>
          <w:tab w:val="left" w:pos="6435"/>
        </w:tabs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5A7909" w:rsidRDefault="005A7909" w:rsidP="00352FD7">
      <w:pPr>
        <w:tabs>
          <w:tab w:val="left" w:pos="6435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II. Analýza činnosti školy v uplynulém školním roce</w:t>
      </w:r>
      <w:r>
        <w:rPr>
          <w:b/>
          <w:bCs/>
          <w:sz w:val="28"/>
          <w:szCs w:val="28"/>
          <w:u w:val="single"/>
        </w:rPr>
        <w:t xml:space="preserve"> </w:t>
      </w:r>
    </w:p>
    <w:p w:rsidR="005A7909" w:rsidRDefault="005A7909" w:rsidP="00352FD7">
      <w:pPr>
        <w:jc w:val="both"/>
      </w:pPr>
      <w:r>
        <w:t xml:space="preserve">      </w:t>
      </w:r>
    </w:p>
    <w:p w:rsidR="005A7909" w:rsidRDefault="005A7909" w:rsidP="00352FD7">
      <w:pPr>
        <w:numPr>
          <w:ilvl w:val="0"/>
          <w:numId w:val="8"/>
        </w:numPr>
        <w:jc w:val="both"/>
      </w:pPr>
      <w:r>
        <w:t>Klady v činnosti školy:</w:t>
      </w:r>
    </w:p>
    <w:p w:rsidR="005A7909" w:rsidRDefault="005A7909" w:rsidP="00352FD7">
      <w:pPr>
        <w:ind w:left="360"/>
        <w:jc w:val="both"/>
      </w:pPr>
    </w:p>
    <w:p w:rsidR="005A7909" w:rsidRDefault="005A7909" w:rsidP="00352FD7">
      <w:pPr>
        <w:jc w:val="both"/>
      </w:pPr>
      <w:r>
        <w:t xml:space="preserve">      Ve školním roce 2013 – 2014 byly ve všech učebnách využívány počítače. Nakoupené výukové programy se osvědčily i při mimoškolní činnosti.                                   </w:t>
      </w:r>
    </w:p>
    <w:p w:rsidR="005A7909" w:rsidRDefault="005A7909" w:rsidP="00352FD7">
      <w:pPr>
        <w:jc w:val="both"/>
      </w:pPr>
      <w:r>
        <w:t xml:space="preserve">Od roku 2007 se stala správcem sítě FN Olomouc. V současnosti se postupně doplňují řady výukových programů a modernizuje počítačová síť. V rámci akce Internet do škol jsme byli vybaveni sedmi počítači. Pro jejich zastaralost a malou operační paměť byly postupně </w:t>
      </w:r>
    </w:p>
    <w:p w:rsidR="005A7909" w:rsidRDefault="005A7909" w:rsidP="00352FD7">
      <w:pPr>
        <w:jc w:val="both"/>
      </w:pPr>
      <w:r>
        <w:t>vyřazovány a nahrazovány novými. V minulých letech byl kladen důraz pouze na tradiční formy výuky dětí. Nyní se snažíme o prolínání výchov se základními předměty.</w:t>
      </w:r>
      <w:r w:rsidRPr="00A83D08">
        <w:t xml:space="preserve"> </w:t>
      </w:r>
      <w:r>
        <w:t xml:space="preserve">K modernizaci výuky přispělo rozšíření školního inventáře o dvě interaktivní tabule využívané všemi vyučujícími. Interaktivní výukový materiál DUM čerpáme z internetu nebo sami vytváříme. </w:t>
      </w:r>
    </w:p>
    <w:p w:rsidR="005A7909" w:rsidRDefault="005A7909" w:rsidP="00352FD7">
      <w:pPr>
        <w:jc w:val="both"/>
      </w:pPr>
      <w:r>
        <w:t xml:space="preserve"> Nemalé finanční částky vynakládáme na pracovní a výtvarné činnosti. Na onkologickém oddělení jsme zajistili třikrát týdně, na ostatních odděleních jedenkrát týdně odpolední pracovní a výtvarné činnosti. V prosinci 2011 naše škola zakoupila vypalovací keramickou pec. Po zrekonstruování místnosti a vybavení potřebnými náležitostmi se pec plně využívala i v tomto školním roce. Vzhledem k rekonstrukci celého oddělení 28 B byla v měsíci květnu přerušena činnost. Při výuce používáme moderní metody (doplňování do textů, čímž se odbourává dlouhé opisování). Často také využíváme četné encyklopedie z různých oborů, krásnou literaturu, výukové a zábavné filmy.</w:t>
      </w:r>
    </w:p>
    <w:p w:rsidR="005A7909" w:rsidRDefault="005A7909" w:rsidP="00352FD7">
      <w:pPr>
        <w:tabs>
          <w:tab w:val="left" w:pos="360"/>
        </w:tabs>
        <w:jc w:val="both"/>
      </w:pPr>
      <w:r>
        <w:t>Kladným přínosem jsou návštěvy Zdravotních klaunů během celého školního roku a možnost  vytváření drobných upomínkových předmětů v místnosti Sdružení Šance v odpoledních hodinách. Také četné besedy na různá témata zpestřují hospitalizovaným dětem pobyt v nemocnici.</w:t>
      </w:r>
    </w:p>
    <w:p w:rsidR="005A7909" w:rsidRDefault="005A7909" w:rsidP="00352FD7">
      <w:pPr>
        <w:tabs>
          <w:tab w:val="left" w:pos="360"/>
        </w:tabs>
        <w:jc w:val="both"/>
      </w:pPr>
      <w:r>
        <w:t>Od dubna 2012 je umožněno hospitalizovaným dětem navštěvovat hodiny logopedie u Mgr. K. Schubertové v prostorách odd. jednodenní ambulantní diagnostiky – 5.patro DK.</w:t>
      </w:r>
    </w:p>
    <w:p w:rsidR="005A7909" w:rsidRDefault="005A7909" w:rsidP="00352FD7">
      <w:pPr>
        <w:tabs>
          <w:tab w:val="left" w:pos="540"/>
        </w:tabs>
        <w:jc w:val="both"/>
      </w:pPr>
      <w:r>
        <w:t>Za příznivého počasí mohou hospitalizované děti využívat zmodernizované zahrady s dětským hřištěm u DK nejen v rámci výuky, ale i</w:t>
      </w:r>
      <w:r w:rsidRPr="00792330">
        <w:t xml:space="preserve"> </w:t>
      </w:r>
      <w:r>
        <w:t xml:space="preserve">k odpoledním vycházkám, k různým soutěžím (Den dětí, konec školního roku atd.) a k odpolední relaxaci dětí a rodičů. </w:t>
      </w:r>
    </w:p>
    <w:p w:rsidR="005A7909" w:rsidRDefault="005A7909" w:rsidP="00352FD7">
      <w:pPr>
        <w:tabs>
          <w:tab w:val="left" w:pos="360"/>
        </w:tabs>
        <w:jc w:val="both"/>
      </w:pPr>
    </w:p>
    <w:p w:rsidR="005A7909" w:rsidRDefault="005A7909" w:rsidP="00352FD7">
      <w:pPr>
        <w:tabs>
          <w:tab w:val="left" w:pos="360"/>
        </w:tabs>
        <w:jc w:val="both"/>
      </w:pPr>
      <w:r>
        <w:t>b) Zápory v činnosti školy:</w:t>
      </w:r>
    </w:p>
    <w:p w:rsidR="005A7909" w:rsidRDefault="005A7909" w:rsidP="00352FD7">
      <w:pPr>
        <w:tabs>
          <w:tab w:val="left" w:pos="540"/>
        </w:tabs>
        <w:jc w:val="both"/>
      </w:pPr>
      <w:r>
        <w:t>Třídy (běžně sloužící jako jídelny) nejsou uzpůsobeny pro výuku.</w:t>
      </w:r>
    </w:p>
    <w:p w:rsidR="005A7909" w:rsidRDefault="005A7909" w:rsidP="00352FD7">
      <w:pPr>
        <w:tabs>
          <w:tab w:val="left" w:pos="540"/>
        </w:tabs>
        <w:jc w:val="both"/>
      </w:pPr>
      <w:r>
        <w:t>Z důvodu rekonstrukce prostor DK nám byla odebrána stávající sborovna a ředitelna v 5. patře. V současné době se sborovna i ředitelna nacházejí ve stísněných prostorách jedné místnosti v suterénu DK. Do vyřešení úprav místnosti pro pec (nové podlahy, elektrické práce, malování…) bude vypalování výrobků pozastaveno.</w:t>
      </w:r>
    </w:p>
    <w:p w:rsidR="005A7909" w:rsidRDefault="005A7909" w:rsidP="00352FD7">
      <w:pPr>
        <w:tabs>
          <w:tab w:val="left" w:pos="540"/>
        </w:tabs>
        <w:jc w:val="both"/>
      </w:pPr>
    </w:p>
    <w:p w:rsidR="005A7909" w:rsidRDefault="005A7909" w:rsidP="00352FD7">
      <w:pPr>
        <w:tabs>
          <w:tab w:val="left" w:pos="540"/>
        </w:tabs>
        <w:jc w:val="both"/>
      </w:pPr>
    </w:p>
    <w:p w:rsidR="005A7909" w:rsidRDefault="005A7909" w:rsidP="00352FD7">
      <w:pPr>
        <w:tabs>
          <w:tab w:val="left" w:pos="540"/>
        </w:tabs>
        <w:jc w:val="both"/>
      </w:pPr>
    </w:p>
    <w:p w:rsidR="005A7909" w:rsidRDefault="005A7909" w:rsidP="00352FD7">
      <w:pPr>
        <w:tabs>
          <w:tab w:val="left" w:pos="540"/>
        </w:tabs>
        <w:jc w:val="both"/>
        <w:rPr>
          <w:b/>
          <w:sz w:val="28"/>
          <w:szCs w:val="28"/>
        </w:rPr>
      </w:pPr>
    </w:p>
    <w:p w:rsidR="005A7909" w:rsidRDefault="005A7909" w:rsidP="00352FD7">
      <w:pPr>
        <w:tabs>
          <w:tab w:val="left" w:pos="540"/>
        </w:tabs>
        <w:jc w:val="both"/>
        <w:rPr>
          <w:b/>
          <w:sz w:val="28"/>
          <w:szCs w:val="28"/>
        </w:rPr>
      </w:pPr>
    </w:p>
    <w:p w:rsidR="005A7909" w:rsidRDefault="005A7909" w:rsidP="00352FD7">
      <w:pPr>
        <w:tabs>
          <w:tab w:val="left" w:pos="540"/>
        </w:tabs>
        <w:jc w:val="both"/>
      </w:pPr>
      <w:r>
        <w:rPr>
          <w:b/>
          <w:sz w:val="28"/>
          <w:szCs w:val="28"/>
        </w:rPr>
        <w:t xml:space="preserve">III. </w:t>
      </w:r>
      <w:r>
        <w:rPr>
          <w:b/>
          <w:sz w:val="28"/>
          <w:szCs w:val="28"/>
          <w:u w:val="single"/>
        </w:rPr>
        <w:t>Harmonogram šk. roku 2014/2015</w:t>
      </w:r>
    </w:p>
    <w:p w:rsidR="005A7909" w:rsidRPr="00357B27" w:rsidRDefault="005A7909" w:rsidP="00357B27">
      <w:pPr>
        <w:suppressAutoHyphens w:val="0"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Začátek školního r</w:t>
      </w:r>
      <w:r>
        <w:rPr>
          <w:rFonts w:ascii="Calibri" w:hAnsi="Calibri"/>
          <w:sz w:val="22"/>
          <w:szCs w:val="22"/>
          <w:lang w:eastAsia="en-US"/>
        </w:rPr>
        <w:t>oku 2014/2015 začne v pondělí</w:t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rFonts w:ascii="Calibri" w:hAnsi="Calibri"/>
          <w:sz w:val="22"/>
          <w:szCs w:val="22"/>
          <w:lang w:eastAsia="en-US"/>
        </w:rPr>
        <w:tab/>
      </w:r>
      <w:r w:rsidRPr="00357B27">
        <w:rPr>
          <w:rFonts w:ascii="Calibri" w:hAnsi="Calibri"/>
          <w:sz w:val="22"/>
          <w:szCs w:val="22"/>
          <w:lang w:eastAsia="en-US"/>
        </w:rPr>
        <w:t>1.9.2014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Státní svátek připadne na neděli                                                                                                28.9.2014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Státní svátek připadne na úterý                                                                                                28.10.2014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Podzimní prázdniny připadnou na pondělí                                                                             27.10.2014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a středu                                                                                                                                         29.10.2014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Státní svátek připadne na pondělí                                                                                           17.11.2014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Vánoční prázdniny budou</w:t>
      </w:r>
      <w:r>
        <w:rPr>
          <w:rFonts w:ascii="Calibri" w:hAnsi="Calibri"/>
          <w:sz w:val="22"/>
          <w:szCs w:val="22"/>
          <w:lang w:eastAsia="en-US"/>
        </w:rPr>
        <w:t xml:space="preserve"> zahájeny  </w:t>
      </w:r>
      <w:r w:rsidRPr="00357B27">
        <w:rPr>
          <w:rFonts w:ascii="Calibri" w:hAnsi="Calibri"/>
          <w:sz w:val="22"/>
          <w:szCs w:val="22"/>
          <w:lang w:eastAsia="en-US"/>
        </w:rPr>
        <w:t xml:space="preserve">v pondělí  </w:t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rFonts w:ascii="Calibri" w:hAnsi="Calibri"/>
          <w:sz w:val="22"/>
          <w:szCs w:val="22"/>
          <w:lang w:eastAsia="en-US"/>
        </w:rPr>
        <w:tab/>
        <w:t xml:space="preserve">     </w:t>
      </w:r>
      <w:r w:rsidRPr="00357B27">
        <w:rPr>
          <w:rFonts w:ascii="Calibri" w:hAnsi="Calibri"/>
          <w:sz w:val="22"/>
          <w:szCs w:val="22"/>
          <w:lang w:eastAsia="en-US"/>
        </w:rPr>
        <w:t>22.12.2014 a skončí v pátek 2.1.2015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Vyučování začne v pondělí                                                                                                           5.1.2015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Vyučování v prvním pololetí bude ukončeno ve čtvrtek                                                       29.1.2015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Jednodenní pololetní prázdniny připadnou na pátek                                                            30.1.2015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Jarní prázdniny v okrese Olomouc jsou stanoveny takto:                                          9.2. – 15.2.2015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Velikonoční prázdniny připadnou na čtvrtek a pátek                                                    2.4. a 3.4.2015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Velikonoční pondělí                                                                                                                       6.4.2015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Vyučování ve druhém pololetí bude ukončeno v úterý                                                        30.6.2015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>Hlavní prázdniny budou trvat od středy                                                                       1.7. – 31.8.2015</w:t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  <w:r w:rsidRPr="00357B27">
        <w:rPr>
          <w:rFonts w:ascii="Calibri" w:hAnsi="Calibri"/>
          <w:sz w:val="22"/>
          <w:szCs w:val="22"/>
          <w:lang w:eastAsia="en-US"/>
        </w:rPr>
        <w:t xml:space="preserve">Období školního vyučování ve školním roce 2015/2016 začne v úterý                              </w:t>
      </w:r>
      <w:r>
        <w:rPr>
          <w:rFonts w:ascii="Calibri" w:hAnsi="Calibri"/>
          <w:sz w:val="22"/>
          <w:szCs w:val="22"/>
          <w:lang w:eastAsia="en-US"/>
        </w:rPr>
        <w:t xml:space="preserve"> </w:t>
      </w:r>
      <w:r w:rsidRPr="00357B27">
        <w:rPr>
          <w:rFonts w:ascii="Calibri" w:hAnsi="Calibri"/>
          <w:sz w:val="22"/>
          <w:szCs w:val="22"/>
          <w:lang w:eastAsia="en-US"/>
        </w:rPr>
        <w:t>1.9.2015</w:t>
      </w:r>
      <w:r>
        <w:rPr>
          <w:rFonts w:ascii="Calibri" w:hAnsi="Calibri"/>
          <w:sz w:val="22"/>
          <w:szCs w:val="22"/>
          <w:lang w:eastAsia="en-US"/>
        </w:rPr>
        <w:tab/>
      </w:r>
    </w:p>
    <w:p w:rsidR="005A7909" w:rsidRPr="00357B27" w:rsidRDefault="005A7909" w:rsidP="00357B27">
      <w:pPr>
        <w:suppressAutoHyphens w:val="0"/>
        <w:spacing w:after="200" w:line="276" w:lineRule="auto"/>
        <w:jc w:val="both"/>
        <w:rPr>
          <w:rFonts w:ascii="Calibri" w:hAnsi="Calibri"/>
          <w:sz w:val="22"/>
          <w:szCs w:val="22"/>
          <w:lang w:eastAsia="en-US"/>
        </w:rPr>
      </w:pPr>
    </w:p>
    <w:p w:rsidR="005A7909" w:rsidRDefault="005A7909" w:rsidP="00357B27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               </w:t>
      </w:r>
    </w:p>
    <w:p w:rsidR="005A7909" w:rsidRDefault="005A7909" w:rsidP="00352FD7">
      <w:pPr>
        <w:jc w:val="both"/>
      </w:pPr>
    </w:p>
    <w:p w:rsidR="005A7909" w:rsidRDefault="005A7909" w:rsidP="00352FD7">
      <w:pPr>
        <w:tabs>
          <w:tab w:val="left" w:pos="5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IV. </w:t>
      </w:r>
      <w:r>
        <w:rPr>
          <w:b/>
          <w:sz w:val="28"/>
          <w:szCs w:val="28"/>
          <w:u w:val="single"/>
        </w:rPr>
        <w:t>Plán pedagogických porad</w:t>
      </w:r>
      <w:r>
        <w:rPr>
          <w:b/>
          <w:sz w:val="28"/>
          <w:szCs w:val="28"/>
        </w:rPr>
        <w:t xml:space="preserve"> </w:t>
      </w:r>
    </w:p>
    <w:p w:rsidR="005A7909" w:rsidRDefault="005A7909" w:rsidP="00352FD7">
      <w:pPr>
        <w:tabs>
          <w:tab w:val="left" w:pos="540"/>
        </w:tabs>
        <w:rPr>
          <w:b/>
          <w:sz w:val="28"/>
          <w:szCs w:val="28"/>
        </w:rPr>
      </w:pPr>
    </w:p>
    <w:p w:rsidR="005A7909" w:rsidRPr="00EF3E8E" w:rsidRDefault="005A7909" w:rsidP="00616196">
      <w:r w:rsidRPr="00EF3E8E">
        <w:t xml:space="preserve">Zahajovací pedagogická porada.                                             </w:t>
      </w:r>
      <w:r>
        <w:t xml:space="preserve">                              </w:t>
      </w:r>
      <w:r w:rsidRPr="00EF3E8E">
        <w:t xml:space="preserve"> 1.9.2014</w:t>
      </w:r>
    </w:p>
    <w:p w:rsidR="005A7909" w:rsidRPr="00EF3E8E" w:rsidRDefault="005A7909" w:rsidP="00616196">
      <w:r w:rsidRPr="00EF3E8E">
        <w:t>Plán práce na školní rok 2014/2015.</w:t>
      </w:r>
    </w:p>
    <w:p w:rsidR="005A7909" w:rsidRPr="00EF3E8E" w:rsidRDefault="005A7909" w:rsidP="00616196">
      <w:r w:rsidRPr="00EF3E8E">
        <w:t>Organizace výuky.</w:t>
      </w:r>
    </w:p>
    <w:p w:rsidR="005A7909" w:rsidRPr="00EF3E8E" w:rsidRDefault="005A7909" w:rsidP="00616196">
      <w:r w:rsidRPr="00EF3E8E">
        <w:t>Kontrola úkolů z 1. provozní porady.</w:t>
      </w:r>
    </w:p>
    <w:p w:rsidR="005A7909" w:rsidRPr="00EF3E8E" w:rsidRDefault="005A7909" w:rsidP="00616196">
      <w:r w:rsidRPr="00EF3E8E">
        <w:t xml:space="preserve">  </w:t>
      </w:r>
    </w:p>
    <w:p w:rsidR="005A7909" w:rsidRPr="00EF3E8E" w:rsidRDefault="005A7909" w:rsidP="00616196">
      <w:r w:rsidRPr="00EF3E8E">
        <w:t>Čtvrtletní pedagogická porada.                                                                               18.11.2014</w:t>
      </w:r>
    </w:p>
    <w:p w:rsidR="005A7909" w:rsidRPr="00EF3E8E" w:rsidRDefault="005A7909" w:rsidP="00616196">
      <w:r w:rsidRPr="00EF3E8E">
        <w:t>Průběžné hodnocení výchovně – vzdělávací práce.</w:t>
      </w:r>
    </w:p>
    <w:p w:rsidR="005A7909" w:rsidRPr="00EF3E8E" w:rsidRDefault="005A7909" w:rsidP="00616196">
      <w:r w:rsidRPr="00EF3E8E">
        <w:t>Stav výuky.</w:t>
      </w:r>
    </w:p>
    <w:p w:rsidR="005A7909" w:rsidRPr="00EF3E8E" w:rsidRDefault="005A7909" w:rsidP="00616196"/>
    <w:p w:rsidR="005A7909" w:rsidRPr="00EF3E8E" w:rsidRDefault="005A7909" w:rsidP="00616196">
      <w:r w:rsidRPr="00EF3E8E">
        <w:t>Pololetní pedagogická porada.                                                                                19.1.2015</w:t>
      </w:r>
    </w:p>
    <w:p w:rsidR="005A7909" w:rsidRPr="00EF3E8E" w:rsidRDefault="005A7909" w:rsidP="00616196">
      <w:r w:rsidRPr="00EF3E8E">
        <w:t xml:space="preserve">Hodnocení prospěchu a chování dlouhodobě hospitalizovaných žáků.    </w:t>
      </w:r>
    </w:p>
    <w:p w:rsidR="005A7909" w:rsidRPr="00EF3E8E" w:rsidRDefault="005A7909" w:rsidP="00616196">
      <w:r w:rsidRPr="00EF3E8E">
        <w:t>Hodnocení spolupráce se zdravotníky.</w:t>
      </w:r>
    </w:p>
    <w:p w:rsidR="005A7909" w:rsidRPr="00EF3E8E" w:rsidRDefault="005A7909" w:rsidP="00616196">
      <w:r w:rsidRPr="00EF3E8E">
        <w:t>Hodnocení výuky a materiálního vybavení.</w:t>
      </w:r>
    </w:p>
    <w:p w:rsidR="005A7909" w:rsidRPr="00EF3E8E" w:rsidRDefault="005A7909" w:rsidP="00616196"/>
    <w:p w:rsidR="005A7909" w:rsidRPr="00EF3E8E" w:rsidRDefault="005A7909" w:rsidP="00616196">
      <w:r w:rsidRPr="00EF3E8E">
        <w:t xml:space="preserve">Průběžné hodnocení výchovně - vzdělávací práce za 3. čtvrtletí.                     </w:t>
      </w:r>
      <w:r>
        <w:t xml:space="preserve">    </w:t>
      </w:r>
      <w:r w:rsidRPr="00EF3E8E">
        <w:t xml:space="preserve"> 13.4.2015</w:t>
      </w:r>
    </w:p>
    <w:p w:rsidR="005A7909" w:rsidRPr="00EF3E8E" w:rsidRDefault="005A7909" w:rsidP="00616196">
      <w:r w:rsidRPr="00EF3E8E">
        <w:t>Plnění výchovného programu MŠ.</w:t>
      </w:r>
    </w:p>
    <w:p w:rsidR="005A7909" w:rsidRPr="00EF3E8E" w:rsidRDefault="005A7909" w:rsidP="00616196"/>
    <w:p w:rsidR="005A7909" w:rsidRPr="00EF3E8E" w:rsidRDefault="005A7909" w:rsidP="00616196">
      <w:r w:rsidRPr="00EF3E8E">
        <w:t>Závěrečná pedagogická porada                                                                               22.6.2015</w:t>
      </w:r>
    </w:p>
    <w:p w:rsidR="005A7909" w:rsidRPr="00EF3E8E" w:rsidRDefault="005A7909" w:rsidP="00616196">
      <w:r w:rsidRPr="00EF3E8E">
        <w:t>Klasifikace dlouhodobě hospitalizovaných žáků.</w:t>
      </w:r>
    </w:p>
    <w:p w:rsidR="005A7909" w:rsidRPr="00EF3E8E" w:rsidRDefault="005A7909" w:rsidP="00616196">
      <w:r w:rsidRPr="00EF3E8E">
        <w:t>Návrh klasifikace kmenovým školám.</w:t>
      </w:r>
    </w:p>
    <w:p w:rsidR="005A7909" w:rsidRPr="00EF3E8E" w:rsidRDefault="005A7909" w:rsidP="00616196">
      <w:r w:rsidRPr="00EF3E8E">
        <w:t>Hodnocení plnění plánu práce školy.</w:t>
      </w:r>
    </w:p>
    <w:p w:rsidR="005A7909" w:rsidRPr="00EF3E8E" w:rsidRDefault="005A7909" w:rsidP="00616196"/>
    <w:p w:rsidR="005A7909" w:rsidRDefault="005A7909" w:rsidP="00352FD7">
      <w:pPr>
        <w:tabs>
          <w:tab w:val="left" w:pos="540"/>
        </w:tabs>
        <w:rPr>
          <w:rFonts w:ascii="Arial" w:hAnsi="Arial" w:cs="Arial"/>
          <w:b/>
          <w:bCs/>
          <w:sz w:val="26"/>
          <w:szCs w:val="26"/>
          <w:u w:val="single"/>
        </w:rPr>
      </w:pPr>
    </w:p>
    <w:p w:rsidR="005A7909" w:rsidRDefault="005A7909" w:rsidP="00352FD7">
      <w:pPr>
        <w:tabs>
          <w:tab w:val="left" w:pos="5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V. </w:t>
      </w:r>
      <w:r>
        <w:rPr>
          <w:b/>
          <w:sz w:val="28"/>
          <w:szCs w:val="28"/>
          <w:u w:val="single"/>
        </w:rPr>
        <w:t>Plán provozních porad</w:t>
      </w:r>
      <w:r>
        <w:rPr>
          <w:b/>
          <w:sz w:val="28"/>
          <w:szCs w:val="28"/>
        </w:rPr>
        <w:t xml:space="preserve"> </w:t>
      </w:r>
    </w:p>
    <w:p w:rsidR="005A7909" w:rsidRDefault="005A7909" w:rsidP="00352FD7"/>
    <w:p w:rsidR="005A7909" w:rsidRPr="00EF3E8E" w:rsidRDefault="005A7909" w:rsidP="00616196"/>
    <w:p w:rsidR="005A7909" w:rsidRPr="00EF3E8E" w:rsidRDefault="005A7909" w:rsidP="00616196">
      <w:r w:rsidRPr="00EF3E8E">
        <w:t>Zadání úkolů na přípravný týden.                                                                            25.8.2014</w:t>
      </w:r>
    </w:p>
    <w:p w:rsidR="005A7909" w:rsidRPr="00EF3E8E" w:rsidRDefault="005A7909" w:rsidP="00616196">
      <w:r w:rsidRPr="00EF3E8E">
        <w:t xml:space="preserve">BOZP – školení .                                                                                                    </w:t>
      </w:r>
    </w:p>
    <w:p w:rsidR="005A7909" w:rsidRPr="00EF3E8E" w:rsidRDefault="005A7909" w:rsidP="00616196">
      <w:r w:rsidRPr="00EF3E8E">
        <w:t xml:space="preserve">Zadání úkolů na podzimní prázdniny </w:t>
      </w:r>
      <w:smartTag w:uri="urn:schemas-microsoft-com:office:smarttags" w:element="metricconverter">
        <w:smartTagPr>
          <w:attr w:name="ProductID" w:val="27.10 a"/>
        </w:smartTagPr>
        <w:r w:rsidRPr="00EF3E8E">
          <w:t>27.10 a</w:t>
        </w:r>
      </w:smartTag>
      <w:r w:rsidRPr="00EF3E8E">
        <w:t xml:space="preserve"> 29.10.2014.                                 </w:t>
      </w:r>
      <w:r>
        <w:t xml:space="preserve">   </w:t>
      </w:r>
      <w:r w:rsidRPr="00EF3E8E">
        <w:t>20.10.2014</w:t>
      </w:r>
    </w:p>
    <w:p w:rsidR="005A7909" w:rsidRPr="00EF3E8E" w:rsidRDefault="005A7909" w:rsidP="00616196">
      <w:r w:rsidRPr="00EF3E8E">
        <w:t xml:space="preserve">Zajištění provozu na vánoční svátky.                                    </w:t>
      </w:r>
      <w:r>
        <w:t xml:space="preserve">                               </w:t>
      </w:r>
      <w:r w:rsidRPr="00EF3E8E">
        <w:t xml:space="preserve"> </w:t>
      </w:r>
      <w:r>
        <w:t xml:space="preserve"> </w:t>
      </w:r>
      <w:r w:rsidRPr="00EF3E8E">
        <w:t>15.12.2014</w:t>
      </w:r>
    </w:p>
    <w:p w:rsidR="005A7909" w:rsidRPr="00EF3E8E" w:rsidRDefault="005A7909" w:rsidP="00616196">
      <w:r w:rsidRPr="00EF3E8E">
        <w:t>Kontrola úkolů.</w:t>
      </w:r>
    </w:p>
    <w:p w:rsidR="005A7909" w:rsidRPr="00EF3E8E" w:rsidRDefault="005A7909" w:rsidP="00616196">
      <w:r w:rsidRPr="00EF3E8E">
        <w:t xml:space="preserve">Zadání úkolů na jarní prázdniny                                             </w:t>
      </w:r>
      <w:r>
        <w:t xml:space="preserve">                               </w:t>
      </w:r>
      <w:r w:rsidRPr="00EF3E8E">
        <w:t xml:space="preserve">   </w:t>
      </w:r>
      <w:r>
        <w:t xml:space="preserve"> </w:t>
      </w:r>
      <w:r w:rsidRPr="00EF3E8E">
        <w:t xml:space="preserve"> 5.2.2015</w:t>
      </w:r>
    </w:p>
    <w:p w:rsidR="005A7909" w:rsidRPr="00EF3E8E" w:rsidRDefault="005A7909" w:rsidP="00616196">
      <w:r w:rsidRPr="00EF3E8E">
        <w:t xml:space="preserve">Dle potřeby                                                                              </w:t>
      </w:r>
      <w:r>
        <w:t xml:space="preserve">                               </w:t>
      </w:r>
      <w:r w:rsidRPr="00EF3E8E">
        <w:t>duben 2015</w:t>
      </w:r>
    </w:p>
    <w:p w:rsidR="005A7909" w:rsidRPr="00EF3E8E" w:rsidRDefault="005A7909" w:rsidP="00616196">
      <w:r w:rsidRPr="00EF3E8E">
        <w:t xml:space="preserve">Stanovení úkolů na prázdniny.                                                                                </w:t>
      </w:r>
      <w:r>
        <w:t xml:space="preserve"> </w:t>
      </w:r>
      <w:r w:rsidRPr="00EF3E8E">
        <w:t>29.6.2015</w:t>
      </w:r>
    </w:p>
    <w:p w:rsidR="005A7909" w:rsidRPr="00EF3E8E" w:rsidRDefault="005A7909" w:rsidP="00616196">
      <w:r w:rsidRPr="00EF3E8E">
        <w:t>Zajištění provozu v době letních prázdnin.</w:t>
      </w:r>
    </w:p>
    <w:p w:rsidR="005A7909" w:rsidRDefault="005A7909" w:rsidP="00616196">
      <w:pPr>
        <w:tabs>
          <w:tab w:val="left" w:pos="5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</w:p>
    <w:p w:rsidR="005A7909" w:rsidRDefault="005A7909" w:rsidP="00616196">
      <w:pPr>
        <w:tabs>
          <w:tab w:val="left" w:pos="540"/>
        </w:tabs>
        <w:rPr>
          <w:b/>
          <w:sz w:val="28"/>
          <w:szCs w:val="28"/>
        </w:rPr>
      </w:pPr>
    </w:p>
    <w:p w:rsidR="005A7909" w:rsidRDefault="005A7909" w:rsidP="00352FD7">
      <w:pPr>
        <w:tabs>
          <w:tab w:val="left" w:pos="540"/>
        </w:tabs>
        <w:rPr>
          <w:b/>
          <w:sz w:val="28"/>
          <w:szCs w:val="28"/>
        </w:rPr>
      </w:pPr>
    </w:p>
    <w:p w:rsidR="005A7909" w:rsidRDefault="005A7909" w:rsidP="00352FD7">
      <w:pPr>
        <w:tabs>
          <w:tab w:val="left" w:pos="540"/>
        </w:tabs>
        <w:rPr>
          <w:b/>
          <w:sz w:val="28"/>
          <w:szCs w:val="28"/>
        </w:rPr>
      </w:pPr>
    </w:p>
    <w:p w:rsidR="005A7909" w:rsidRDefault="005A7909" w:rsidP="00352FD7">
      <w:pPr>
        <w:tabs>
          <w:tab w:val="left" w:pos="540"/>
        </w:tabs>
        <w:rPr>
          <w:b/>
          <w:sz w:val="28"/>
          <w:szCs w:val="28"/>
        </w:rPr>
      </w:pPr>
    </w:p>
    <w:p w:rsidR="005A7909" w:rsidRDefault="005A7909" w:rsidP="00352FD7">
      <w:pPr>
        <w:tabs>
          <w:tab w:val="left" w:pos="5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VI. </w:t>
      </w:r>
      <w:r>
        <w:rPr>
          <w:b/>
          <w:sz w:val="28"/>
          <w:szCs w:val="28"/>
          <w:u w:val="single"/>
        </w:rPr>
        <w:t>Plán výchovně – vzdělávací činnosti</w:t>
      </w:r>
    </w:p>
    <w:p w:rsidR="005A7909" w:rsidRDefault="005A7909" w:rsidP="00352FD7">
      <w:pPr>
        <w:tabs>
          <w:tab w:val="left" w:pos="540"/>
        </w:tabs>
        <w:rPr>
          <w:b/>
        </w:rPr>
      </w:pPr>
    </w:p>
    <w:p w:rsidR="005A7909" w:rsidRDefault="005A7909" w:rsidP="00352FD7">
      <w:pPr>
        <w:tabs>
          <w:tab w:val="left" w:pos="540"/>
        </w:tabs>
        <w:rPr>
          <w:b/>
        </w:rPr>
      </w:pPr>
    </w:p>
    <w:p w:rsidR="005A7909" w:rsidRDefault="005A7909" w:rsidP="00352FD7">
      <w:pPr>
        <w:tabs>
          <w:tab w:val="left" w:pos="540"/>
        </w:tabs>
        <w:jc w:val="both"/>
        <w:rPr>
          <w:b/>
        </w:rPr>
      </w:pPr>
      <w:r>
        <w:rPr>
          <w:b/>
        </w:rPr>
        <w:t xml:space="preserve"> A) Výchova a vzdělávání</w:t>
      </w:r>
    </w:p>
    <w:p w:rsidR="005A7909" w:rsidRDefault="005A7909" w:rsidP="00352FD7">
      <w:pPr>
        <w:pStyle w:val="Heading5"/>
        <w:jc w:val="both"/>
        <w:rPr>
          <w:b/>
          <w:sz w:val="28"/>
          <w:szCs w:val="28"/>
          <w:u w:val="none"/>
        </w:rPr>
      </w:pPr>
    </w:p>
    <w:p w:rsidR="005A7909" w:rsidRDefault="005A7909" w:rsidP="00352FD7">
      <w:pPr>
        <w:pStyle w:val="Heading5"/>
        <w:jc w:val="both"/>
      </w:pPr>
      <w:r>
        <w:t>Podmínky pro práci školy</w:t>
      </w:r>
    </w:p>
    <w:p w:rsidR="005A7909" w:rsidRDefault="005A7909" w:rsidP="00352FD7">
      <w:pPr>
        <w:jc w:val="both"/>
      </w:pPr>
      <w:r>
        <w:t xml:space="preserve">     </w:t>
      </w:r>
    </w:p>
    <w:p w:rsidR="005A7909" w:rsidRDefault="005A7909" w:rsidP="00352FD7">
      <w:pPr>
        <w:jc w:val="both"/>
      </w:pPr>
      <w:r>
        <w:t xml:space="preserve">      I ve školním roce 2014 – 2015 budeme pokračovat v uplatňování moderních speciálně   pedagogických přístupů podle charakteru zdravotního postižení žáků a zvláště u žáků se SVP.</w:t>
      </w:r>
    </w:p>
    <w:p w:rsidR="005A7909" w:rsidRDefault="005A7909" w:rsidP="00352FD7">
      <w:pPr>
        <w:jc w:val="both"/>
      </w:pPr>
      <w:r>
        <w:t>Vyučování bude probíhat podle učebních dokumentů:</w:t>
      </w:r>
    </w:p>
    <w:p w:rsidR="005A7909" w:rsidRDefault="005A7909" w:rsidP="0071512A">
      <w:r>
        <w:t xml:space="preserve">     ŠVP :  Základní škola a Mateřská škola při FN Olomouc s účinností od 29.9.2009 ve</w:t>
      </w:r>
    </w:p>
    <w:p w:rsidR="005A7909" w:rsidRDefault="005A7909" w:rsidP="0071512A">
      <w:r>
        <w:t xml:space="preserve">     všech ročnících ZŠ. </w:t>
      </w:r>
    </w:p>
    <w:p w:rsidR="005A7909" w:rsidRDefault="005A7909" w:rsidP="0071512A">
      <w:r>
        <w:t xml:space="preserve">     ŠVP kmenových škol dlouhodobě hospitalizovaných žáků.</w:t>
      </w:r>
    </w:p>
    <w:p w:rsidR="005A7909" w:rsidRDefault="005A7909" w:rsidP="0071512A">
      <w:r>
        <w:t xml:space="preserve">     Základní škola, č.j. 16847/96  - 2 ve znění úpravy čj.6538/2007 – 22 s účinností od 1.9.07</w:t>
      </w:r>
    </w:p>
    <w:p w:rsidR="005A7909" w:rsidRDefault="005A7909" w:rsidP="0071512A">
      <w:r>
        <w:t xml:space="preserve">     Základní škola praktická, č.j. 22980/97 -  22</w:t>
      </w:r>
    </w:p>
    <w:p w:rsidR="005A7909" w:rsidRDefault="005A7909" w:rsidP="0071512A"/>
    <w:p w:rsidR="005A7909" w:rsidRDefault="005A7909" w:rsidP="0071512A">
      <w:r>
        <w:t>Hodnocení procesu realizace ŠVP ZŠ a MŠ (DK i DS) bylo uvedeno ve výroční zprávě školy, rovněž tak pravidelné vyhodnocení oblasti prevence sociálně patologických jevů a oblasti environmentální výchovy.</w:t>
      </w:r>
    </w:p>
    <w:p w:rsidR="005A7909" w:rsidRDefault="005A7909" w:rsidP="0071512A">
      <w:r>
        <w:t xml:space="preserve">      Ve spolupráci s vedením kliniky a ředitelstvím Fakultní nemocnice budeme zlepšovat materiálně technické podmínky pro výuku ve třídách na Dětské klinice i v učebnách umístěných na jiných klinikách. Budeme zlepšovat podmínky pro výuku dětí na lůžkách.</w:t>
      </w:r>
    </w:p>
    <w:p w:rsidR="005A7909" w:rsidRDefault="005A7909" w:rsidP="0071512A"/>
    <w:p w:rsidR="005A7909" w:rsidRDefault="005A7909" w:rsidP="0071512A">
      <w:pPr>
        <w:rPr>
          <w:u w:val="single"/>
        </w:rPr>
      </w:pPr>
      <w:r>
        <w:rPr>
          <w:u w:val="single"/>
        </w:rPr>
        <w:t>Hlavní úkoly</w:t>
      </w:r>
    </w:p>
    <w:p w:rsidR="005A7909" w:rsidRDefault="005A7909" w:rsidP="0071512A">
      <w:r>
        <w:t xml:space="preserve">       </w:t>
      </w:r>
    </w:p>
    <w:p w:rsidR="005A7909" w:rsidRDefault="005A7909" w:rsidP="0071512A">
      <w:r>
        <w:t xml:space="preserve">      Hlavním úkolem naší školy zůstává i nadále vytváření takových podmínek pro hospitalizované žáky, které podporují jejich individuální rozvoj v souladu s jejich zdravotním stavem. Při respektování těchto podmínek chceme dosahovat optimálních výchovně -vzdělávacích výsledků, které dětem usnadní plynulý přechod na kmenovou školu.</w:t>
      </w:r>
    </w:p>
    <w:p w:rsidR="005A7909" w:rsidRDefault="005A7909" w:rsidP="0071512A">
      <w:r>
        <w:t xml:space="preserve">     V úvodu celoročního plánu práce školy je stanoveno sledovat tyto úkoly:</w:t>
      </w:r>
    </w:p>
    <w:p w:rsidR="005A7909" w:rsidRDefault="005A7909" w:rsidP="0071512A"/>
    <w:p w:rsidR="005A7909" w:rsidRDefault="005A7909" w:rsidP="00CA4039">
      <w:r>
        <w:t xml:space="preserve">l. Vytváření podmínek pro individuální rozvoj hospitalizovaných žáků. Dovybavení </w:t>
      </w:r>
    </w:p>
    <w:p w:rsidR="005A7909" w:rsidRDefault="005A7909" w:rsidP="00CA4039">
      <w:r>
        <w:t xml:space="preserve">    speciálními pomůckami pro děti upoutané na lůžko, tělesně a smyslově postižené   </w:t>
      </w:r>
    </w:p>
    <w:p w:rsidR="005A7909" w:rsidRDefault="005A7909" w:rsidP="00CA4039">
      <w:r>
        <w:t xml:space="preserve">   (polohovací stoly, rehabilitační pomůcky).</w:t>
      </w:r>
    </w:p>
    <w:p w:rsidR="005A7909" w:rsidRDefault="005A7909" w:rsidP="0071512A">
      <w:r>
        <w:t>2. Věnování maximální pozornosti výuce českého jazyka, matematiky i cizích jazyků.</w:t>
      </w:r>
    </w:p>
    <w:p w:rsidR="005A7909" w:rsidRDefault="005A7909" w:rsidP="0071512A">
      <w:pPr>
        <w:rPr>
          <w:i/>
          <w:iCs/>
        </w:rPr>
      </w:pPr>
      <w:r>
        <w:t>3.  Věnování velké pozornosti  žákům dlouhodobě hospitalizovaným.</w:t>
      </w:r>
      <w:r>
        <w:tab/>
      </w:r>
      <w:r>
        <w:rPr>
          <w:i/>
          <w:iCs/>
        </w:rPr>
        <w:t xml:space="preserve">  </w:t>
      </w:r>
    </w:p>
    <w:p w:rsidR="005A7909" w:rsidRDefault="005A7909" w:rsidP="0071512A">
      <w:r>
        <w:t xml:space="preserve">     Citlivým přístupem se budeme snažit žákům usnadnit přechod na kmenovou   </w:t>
      </w:r>
    </w:p>
    <w:p w:rsidR="005A7909" w:rsidRDefault="005A7909" w:rsidP="0071512A">
      <w:r>
        <w:t xml:space="preserve">     školu. Budeme se snažit o intenzivnější spolupráci s kmenovou školou (telefon, písemný</w:t>
      </w:r>
    </w:p>
    <w:p w:rsidR="005A7909" w:rsidRDefault="005A7909" w:rsidP="0071512A">
      <w:r>
        <w:t xml:space="preserve">     i  e-mailový  kontakt).</w:t>
      </w:r>
    </w:p>
    <w:p w:rsidR="005A7909" w:rsidRDefault="005A7909" w:rsidP="0071512A">
      <w:r>
        <w:t xml:space="preserve">4.  Ve spolupráci se Sdružením ŠANCE (sdružení rodičů a přátel hematologicky a  </w:t>
      </w:r>
    </w:p>
    <w:p w:rsidR="005A7909" w:rsidRDefault="005A7909" w:rsidP="0071512A">
      <w:r>
        <w:t xml:space="preserve">     onkologicky nemocných dětí) zajištění materiálu pro výtvarnou a pracovní činnost dětí.</w:t>
      </w:r>
    </w:p>
    <w:p w:rsidR="005A7909" w:rsidRDefault="005A7909" w:rsidP="0071512A">
      <w:r>
        <w:t xml:space="preserve">     V DS prohlubování spolupráce se sdružením RUBIKON.</w:t>
      </w:r>
    </w:p>
    <w:p w:rsidR="005A7909" w:rsidRDefault="005A7909" w:rsidP="0071512A">
      <w:r>
        <w:t xml:space="preserve">5.  Zajišťování besed k různým tématům (kriminalita, drogy, chov zvířat, ukázka   </w:t>
      </w:r>
    </w:p>
    <w:p w:rsidR="005A7909" w:rsidRDefault="005A7909" w:rsidP="0071512A">
      <w:r>
        <w:t xml:space="preserve">     canisterapie, myslivost, příroda, o knihách aj.)</w:t>
      </w:r>
    </w:p>
    <w:p w:rsidR="005A7909" w:rsidRDefault="005A7909" w:rsidP="0071512A">
      <w:r>
        <w:t>6.  Aktualizace webových stránek.</w:t>
      </w:r>
    </w:p>
    <w:p w:rsidR="005A7909" w:rsidRPr="0057331C" w:rsidRDefault="005A7909" w:rsidP="0071512A">
      <w:r>
        <w:t>7.  Znovuzprovoznění vypalovací pece pro odpolední činnost hospitalizovaných dětí.</w:t>
      </w:r>
    </w:p>
    <w:p w:rsidR="005A7909" w:rsidRDefault="005A7909" w:rsidP="0071512A">
      <w:pPr>
        <w:rPr>
          <w:u w:val="single"/>
        </w:rPr>
      </w:pPr>
    </w:p>
    <w:p w:rsidR="005A7909" w:rsidRDefault="005A7909" w:rsidP="00352FD7">
      <w:pPr>
        <w:tabs>
          <w:tab w:val="left" w:pos="5445"/>
        </w:tabs>
        <w:jc w:val="both"/>
        <w:rPr>
          <w:u w:val="single"/>
        </w:rPr>
      </w:pPr>
      <w:r>
        <w:rPr>
          <w:u w:val="single"/>
        </w:rPr>
        <w:t>Zabezpečení podmínek pro splnění těchto úkolů :</w:t>
      </w:r>
    </w:p>
    <w:p w:rsidR="005A7909" w:rsidRDefault="005A7909" w:rsidP="00352FD7">
      <w:pPr>
        <w:jc w:val="both"/>
      </w:pPr>
    </w:p>
    <w:p w:rsidR="005A7909" w:rsidRDefault="005A7909" w:rsidP="00352FD7">
      <w:pPr>
        <w:jc w:val="both"/>
      </w:pPr>
      <w:r>
        <w:t>l. Oblast řízení školy :                                                           termín                 kontrola</w:t>
      </w:r>
    </w:p>
    <w:p w:rsidR="005A7909" w:rsidRDefault="005A7909" w:rsidP="00352FD7">
      <w:pPr>
        <w:jc w:val="both"/>
      </w:pPr>
      <w:r>
        <w:t xml:space="preserve">                                          </w:t>
      </w:r>
    </w:p>
    <w:p w:rsidR="005A7909" w:rsidRDefault="005A7909" w:rsidP="00352FD7">
      <w:pPr>
        <w:jc w:val="both"/>
      </w:pPr>
      <w:r>
        <w:t>a) maximální zajištění efektivnosti výuky                           průběžně             řed.školy</w:t>
      </w:r>
    </w:p>
    <w:p w:rsidR="005A7909" w:rsidRDefault="005A7909" w:rsidP="00352FD7">
      <w:pPr>
        <w:tabs>
          <w:tab w:val="left" w:pos="5445"/>
        </w:tabs>
        <w:jc w:val="both"/>
      </w:pPr>
      <w:r>
        <w:t>b) zajištění výuky cizích jazyků                                              3.9.                        „</w:t>
      </w:r>
    </w:p>
    <w:p w:rsidR="005A7909" w:rsidRDefault="005A7909" w:rsidP="00352FD7">
      <w:pPr>
        <w:tabs>
          <w:tab w:val="left" w:pos="5445"/>
          <w:tab w:val="left" w:pos="5760"/>
          <w:tab w:val="left" w:pos="5940"/>
        </w:tabs>
        <w:jc w:val="both"/>
      </w:pPr>
      <w:r>
        <w:t>c) připravení třídy na jednotlivých klinikách                          3.9.                   všichni vyuč.</w:t>
      </w:r>
    </w:p>
    <w:p w:rsidR="005A7909" w:rsidRDefault="005A7909" w:rsidP="00352FD7">
      <w:pPr>
        <w:tabs>
          <w:tab w:val="left" w:pos="5445"/>
        </w:tabs>
        <w:jc w:val="both"/>
      </w:pPr>
      <w:r>
        <w:t>d) promítání DVD                                                                průběžně                   „</w:t>
      </w:r>
    </w:p>
    <w:p w:rsidR="005A7909" w:rsidRDefault="005A7909" w:rsidP="00352FD7">
      <w:pPr>
        <w:tabs>
          <w:tab w:val="left" w:pos="5445"/>
        </w:tabs>
        <w:jc w:val="both"/>
      </w:pPr>
      <w:r>
        <w:t>e) využívání výukových DVD</w:t>
      </w:r>
    </w:p>
    <w:p w:rsidR="005A7909" w:rsidRDefault="005A7909" w:rsidP="00352FD7">
      <w:pPr>
        <w:tabs>
          <w:tab w:val="left" w:pos="5445"/>
        </w:tabs>
        <w:jc w:val="both"/>
      </w:pPr>
      <w:r>
        <w:t>f) zaměření hospitační činnosti na:                                     viz plán hospitací</w:t>
      </w:r>
    </w:p>
    <w:p w:rsidR="005A7909" w:rsidRDefault="005A7909" w:rsidP="00352FD7">
      <w:pPr>
        <w:tabs>
          <w:tab w:val="left" w:pos="5580"/>
          <w:tab w:val="left" w:pos="7380"/>
        </w:tabs>
        <w:ind w:left="420"/>
        <w:jc w:val="both"/>
      </w:pPr>
      <w:r>
        <w:t xml:space="preserve">                                                                                      průběžně              řed.školy</w:t>
      </w:r>
    </w:p>
    <w:p w:rsidR="005A7909" w:rsidRDefault="005A7909" w:rsidP="00352FD7">
      <w:pPr>
        <w:tabs>
          <w:tab w:val="left" w:pos="5580"/>
          <w:tab w:val="left" w:pos="7380"/>
        </w:tabs>
        <w:jc w:val="both"/>
      </w:pPr>
      <w:r>
        <w:t xml:space="preserve">g) zaměřit se důkladněji na problematiku MŠ při DS                                      řed.školy  </w:t>
      </w:r>
    </w:p>
    <w:p w:rsidR="005A7909" w:rsidRDefault="005A7909" w:rsidP="00352FD7">
      <w:pPr>
        <w:tabs>
          <w:tab w:val="left" w:pos="5580"/>
          <w:tab w:val="left" w:pos="7380"/>
        </w:tabs>
        <w:jc w:val="both"/>
      </w:pPr>
      <w:r>
        <w:t xml:space="preserve">    a na nové pracoviště v SSP                                                                                             </w:t>
      </w:r>
    </w:p>
    <w:p w:rsidR="005A7909" w:rsidRDefault="005A7909" w:rsidP="00352FD7">
      <w:pPr>
        <w:tabs>
          <w:tab w:val="left" w:pos="5580"/>
          <w:tab w:val="left" w:pos="7380"/>
        </w:tabs>
        <w:ind w:left="420"/>
        <w:jc w:val="both"/>
      </w:pPr>
    </w:p>
    <w:p w:rsidR="005A7909" w:rsidRDefault="005A7909" w:rsidP="00CA4039">
      <w:pPr>
        <w:tabs>
          <w:tab w:val="left" w:pos="180"/>
          <w:tab w:val="left" w:pos="360"/>
          <w:tab w:val="left" w:pos="5580"/>
          <w:tab w:val="left" w:pos="7380"/>
        </w:tabs>
        <w:ind w:left="-780"/>
        <w:jc w:val="both"/>
      </w:pPr>
      <w:r>
        <w:tab/>
        <w:t>2. Metodická činnost:</w:t>
      </w:r>
    </w:p>
    <w:p w:rsidR="005A7909" w:rsidRDefault="005A7909" w:rsidP="00352FD7">
      <w:pPr>
        <w:tabs>
          <w:tab w:val="left" w:pos="5580"/>
          <w:tab w:val="left" w:pos="7380"/>
        </w:tabs>
        <w:ind w:left="420"/>
        <w:jc w:val="both"/>
      </w:pPr>
      <w:r>
        <w:t xml:space="preserve">-    sdělovat a předávat zkušenosti nastupujícím učitelům a vzájemně mezi sebou </w:t>
      </w:r>
    </w:p>
    <w:p w:rsidR="005A7909" w:rsidRDefault="005A7909" w:rsidP="00352FD7">
      <w:pPr>
        <w:numPr>
          <w:ilvl w:val="0"/>
          <w:numId w:val="7"/>
        </w:numPr>
        <w:tabs>
          <w:tab w:val="left" w:pos="5580"/>
          <w:tab w:val="left" w:pos="7380"/>
        </w:tabs>
        <w:jc w:val="both"/>
      </w:pPr>
      <w:r>
        <w:t>ve vyučování využívat vhodné motivace</w:t>
      </w:r>
    </w:p>
    <w:p w:rsidR="005A7909" w:rsidRDefault="005A7909" w:rsidP="00352FD7">
      <w:pPr>
        <w:numPr>
          <w:ilvl w:val="0"/>
          <w:numId w:val="7"/>
        </w:numPr>
        <w:tabs>
          <w:tab w:val="left" w:pos="5580"/>
          <w:tab w:val="left" w:pos="7380"/>
        </w:tabs>
        <w:jc w:val="both"/>
      </w:pPr>
      <w:r>
        <w:t>využívat pomůcky a AVT</w:t>
      </w:r>
    </w:p>
    <w:p w:rsidR="005A7909" w:rsidRDefault="005A7909" w:rsidP="00352FD7">
      <w:pPr>
        <w:numPr>
          <w:ilvl w:val="0"/>
          <w:numId w:val="7"/>
        </w:numPr>
        <w:tabs>
          <w:tab w:val="left" w:pos="5580"/>
          <w:tab w:val="left" w:pos="7380"/>
        </w:tabs>
        <w:jc w:val="both"/>
      </w:pPr>
      <w:r>
        <w:t xml:space="preserve">předávat si informace o žácích </w:t>
      </w:r>
    </w:p>
    <w:p w:rsidR="005A7909" w:rsidRDefault="005A7909" w:rsidP="00352FD7">
      <w:pPr>
        <w:numPr>
          <w:ilvl w:val="0"/>
          <w:numId w:val="7"/>
        </w:numPr>
        <w:tabs>
          <w:tab w:val="left" w:pos="5580"/>
          <w:tab w:val="left" w:pos="7380"/>
        </w:tabs>
        <w:jc w:val="both"/>
      </w:pPr>
      <w:r>
        <w:t>kontaktovat se s kmenovou školou</w:t>
      </w:r>
    </w:p>
    <w:p w:rsidR="005A7909" w:rsidRDefault="005A7909" w:rsidP="00352FD7">
      <w:pPr>
        <w:numPr>
          <w:ilvl w:val="0"/>
          <w:numId w:val="7"/>
        </w:numPr>
        <w:tabs>
          <w:tab w:val="left" w:pos="5580"/>
          <w:tab w:val="left" w:pos="7380"/>
        </w:tabs>
        <w:jc w:val="both"/>
      </w:pPr>
      <w:r>
        <w:t>a s rodiči hospitalizovaných žáků dle možnosti</w:t>
      </w:r>
    </w:p>
    <w:p w:rsidR="005A7909" w:rsidRDefault="005A7909" w:rsidP="00352FD7">
      <w:pPr>
        <w:numPr>
          <w:ilvl w:val="0"/>
          <w:numId w:val="7"/>
        </w:numPr>
        <w:tabs>
          <w:tab w:val="left" w:pos="5580"/>
          <w:tab w:val="left" w:pos="7380"/>
        </w:tabs>
        <w:jc w:val="both"/>
      </w:pPr>
      <w:r>
        <w:t xml:space="preserve">pravidelně sledovat odborné časopisy </w:t>
      </w:r>
    </w:p>
    <w:p w:rsidR="005A7909" w:rsidRDefault="005A7909" w:rsidP="00352FD7">
      <w:pPr>
        <w:numPr>
          <w:ilvl w:val="0"/>
          <w:numId w:val="7"/>
        </w:numPr>
        <w:tabs>
          <w:tab w:val="left" w:pos="5580"/>
          <w:tab w:val="left" w:pos="7380"/>
        </w:tabs>
        <w:jc w:val="both"/>
      </w:pPr>
      <w:r>
        <w:t>získávat aktuální informace z Učitelských novin, Školství, popř. z nabídek MŠMT na internetu</w:t>
      </w:r>
    </w:p>
    <w:p w:rsidR="005A7909" w:rsidRDefault="005A7909" w:rsidP="00352FD7">
      <w:pPr>
        <w:numPr>
          <w:ilvl w:val="0"/>
          <w:numId w:val="7"/>
        </w:numPr>
        <w:tabs>
          <w:tab w:val="left" w:pos="5580"/>
          <w:tab w:val="left" w:pos="7380"/>
        </w:tabs>
        <w:jc w:val="both"/>
      </w:pPr>
      <w:r>
        <w:t>využívat nabídek různých vzdělávacích center</w:t>
      </w:r>
    </w:p>
    <w:p w:rsidR="005A7909" w:rsidRDefault="005A7909" w:rsidP="00352FD7">
      <w:pPr>
        <w:numPr>
          <w:ilvl w:val="0"/>
          <w:numId w:val="7"/>
        </w:numPr>
        <w:tabs>
          <w:tab w:val="left" w:pos="5580"/>
          <w:tab w:val="left" w:pos="7380"/>
        </w:tabs>
        <w:jc w:val="both"/>
      </w:pPr>
      <w:r>
        <w:t>doplňovat vhodné pomůcky k výuce</w:t>
      </w:r>
    </w:p>
    <w:p w:rsidR="005A7909" w:rsidRDefault="005A7909" w:rsidP="00352FD7">
      <w:pPr>
        <w:numPr>
          <w:ilvl w:val="0"/>
          <w:numId w:val="7"/>
        </w:numPr>
        <w:tabs>
          <w:tab w:val="left" w:pos="5580"/>
          <w:tab w:val="left" w:pos="7380"/>
        </w:tabs>
        <w:jc w:val="both"/>
      </w:pPr>
      <w:r>
        <w:t xml:space="preserve">rozvíjet kvalifikace ped. pracovníků samostudiem, účastnit se seminářů a různých vzdělávacích akcí </w:t>
      </w:r>
    </w:p>
    <w:p w:rsidR="005A7909" w:rsidRDefault="005A7909" w:rsidP="00352FD7">
      <w:pPr>
        <w:tabs>
          <w:tab w:val="left" w:pos="180"/>
          <w:tab w:val="left" w:pos="5580"/>
          <w:tab w:val="left" w:pos="7380"/>
        </w:tabs>
        <w:jc w:val="both"/>
      </w:pPr>
      <w:r>
        <w:t xml:space="preserve">             </w:t>
      </w:r>
    </w:p>
    <w:p w:rsidR="005A7909" w:rsidRDefault="005A7909" w:rsidP="00352FD7">
      <w:pPr>
        <w:tabs>
          <w:tab w:val="left" w:pos="180"/>
          <w:tab w:val="left" w:pos="5580"/>
          <w:tab w:val="left" w:pos="7380"/>
        </w:tabs>
        <w:jc w:val="both"/>
      </w:pPr>
      <w:r>
        <w:t>3. Spolupráce se zdravotníky:</w:t>
      </w:r>
    </w:p>
    <w:p w:rsidR="005A7909" w:rsidRDefault="005A7909" w:rsidP="00352FD7">
      <w:pPr>
        <w:tabs>
          <w:tab w:val="left" w:pos="5580"/>
          <w:tab w:val="left" w:pos="7380"/>
        </w:tabs>
        <w:jc w:val="both"/>
        <w:rPr>
          <w:u w:val="single"/>
        </w:rPr>
      </w:pPr>
    </w:p>
    <w:p w:rsidR="005A7909" w:rsidRDefault="005A7909" w:rsidP="00352FD7">
      <w:pPr>
        <w:numPr>
          <w:ilvl w:val="0"/>
          <w:numId w:val="7"/>
        </w:numPr>
        <w:tabs>
          <w:tab w:val="left" w:pos="5580"/>
          <w:tab w:val="left" w:pos="7380"/>
        </w:tabs>
        <w:jc w:val="both"/>
      </w:pPr>
      <w:r>
        <w:t>při každodenním kontaktu se informovat o žácích</w:t>
      </w:r>
    </w:p>
    <w:p w:rsidR="005A7909" w:rsidRDefault="005A7909" w:rsidP="00352FD7">
      <w:pPr>
        <w:numPr>
          <w:ilvl w:val="0"/>
          <w:numId w:val="7"/>
        </w:numPr>
        <w:jc w:val="both"/>
      </w:pPr>
      <w:r>
        <w:t xml:space="preserve">komunikovat s vedením kliniky, na které vyučujeme (rekonstrukce oddělení,  </w:t>
      </w:r>
    </w:p>
    <w:p w:rsidR="005A7909" w:rsidRDefault="005A7909" w:rsidP="00352FD7">
      <w:pPr>
        <w:ind w:left="420"/>
        <w:jc w:val="both"/>
      </w:pPr>
      <w:r>
        <w:t xml:space="preserve">      snižování stavů, rozšiřování oddělení atd.)</w:t>
      </w:r>
    </w:p>
    <w:p w:rsidR="005A7909" w:rsidRDefault="005A7909" w:rsidP="00352FD7">
      <w:pPr>
        <w:jc w:val="both"/>
      </w:pPr>
      <w:r>
        <w:t xml:space="preserve">       -    podílet se na zajišťování besed aj. akcí pro děti i jejich rodiče</w:t>
      </w:r>
    </w:p>
    <w:p w:rsidR="005A7909" w:rsidRDefault="005A7909" w:rsidP="00352FD7">
      <w:pPr>
        <w:tabs>
          <w:tab w:val="left" w:pos="360"/>
        </w:tabs>
        <w:jc w:val="both"/>
      </w:pPr>
      <w:r>
        <w:t>a)  Po stránce výchovné:</w:t>
      </w:r>
    </w:p>
    <w:p w:rsidR="005A7909" w:rsidRDefault="005A7909" w:rsidP="00352FD7">
      <w:pPr>
        <w:tabs>
          <w:tab w:val="left" w:pos="360"/>
        </w:tabs>
        <w:jc w:val="both"/>
      </w:pPr>
    </w:p>
    <w:p w:rsidR="005A7909" w:rsidRDefault="005A7909" w:rsidP="00162C24">
      <w:pPr>
        <w:pStyle w:val="ListParagraph"/>
        <w:numPr>
          <w:ilvl w:val="0"/>
          <w:numId w:val="7"/>
        </w:numPr>
        <w:jc w:val="both"/>
      </w:pPr>
      <w:r>
        <w:t>na pravidelných a operativních schůzkách                                   denně            ZŠ, MŠ</w:t>
      </w:r>
    </w:p>
    <w:p w:rsidR="005A7909" w:rsidRDefault="005A7909" w:rsidP="00352FD7">
      <w:pPr>
        <w:ind w:left="360"/>
        <w:jc w:val="both"/>
      </w:pPr>
      <w:r>
        <w:t xml:space="preserve">        se vzájemně informovat o hospitalizovaném dítěti                     </w:t>
      </w:r>
    </w:p>
    <w:p w:rsidR="005A7909" w:rsidRDefault="005A7909" w:rsidP="00352FD7">
      <w:pPr>
        <w:ind w:left="360"/>
        <w:jc w:val="both"/>
      </w:pPr>
      <w:r>
        <w:t xml:space="preserve">       a přizpůsobovat se oboustranným požadavkům</w:t>
      </w:r>
    </w:p>
    <w:p w:rsidR="005A7909" w:rsidRDefault="005A7909" w:rsidP="00162C24">
      <w:pPr>
        <w:pStyle w:val="ListParagraph"/>
        <w:numPr>
          <w:ilvl w:val="0"/>
          <w:numId w:val="7"/>
        </w:numPr>
        <w:jc w:val="both"/>
      </w:pPr>
      <w:r>
        <w:t xml:space="preserve">v případě potřeby konzultovat s psychologem </w:t>
      </w:r>
    </w:p>
    <w:p w:rsidR="005A7909" w:rsidRDefault="005A7909" w:rsidP="00162C24">
      <w:pPr>
        <w:tabs>
          <w:tab w:val="left" w:pos="5940"/>
          <w:tab w:val="left" w:pos="6120"/>
        </w:tabs>
        <w:jc w:val="both"/>
      </w:pPr>
      <w:r>
        <w:t xml:space="preserve">             a akceptovat ho                                                                          průběžně          ZŠ, MŠ </w:t>
      </w:r>
    </w:p>
    <w:p w:rsidR="005A7909" w:rsidRDefault="005A7909" w:rsidP="00162C24">
      <w:pPr>
        <w:pStyle w:val="ListParagraph"/>
        <w:numPr>
          <w:ilvl w:val="0"/>
          <w:numId w:val="7"/>
        </w:numPr>
        <w:jc w:val="both"/>
      </w:pPr>
      <w:r>
        <w:t xml:space="preserve"> motivovat personál o možnostech zaměstnání dětí</w:t>
      </w:r>
    </w:p>
    <w:p w:rsidR="005A7909" w:rsidRDefault="005A7909" w:rsidP="00352FD7">
      <w:pPr>
        <w:ind w:left="360"/>
        <w:jc w:val="both"/>
      </w:pPr>
      <w:r>
        <w:t xml:space="preserve">      o sobotách a nedělích                                                                   průběžně         ZŠ, MŠ   </w:t>
      </w:r>
    </w:p>
    <w:p w:rsidR="005A7909" w:rsidRDefault="005A7909" w:rsidP="00352FD7">
      <w:pPr>
        <w:ind w:left="360"/>
        <w:jc w:val="both"/>
      </w:pPr>
    </w:p>
    <w:p w:rsidR="005A7909" w:rsidRDefault="005A7909" w:rsidP="00352FD7">
      <w:pPr>
        <w:tabs>
          <w:tab w:val="left" w:pos="540"/>
        </w:tabs>
        <w:jc w:val="both"/>
      </w:pPr>
      <w:r>
        <w:t>b)   Po stránce materiální:</w:t>
      </w:r>
    </w:p>
    <w:p w:rsidR="005A7909" w:rsidRDefault="005A7909" w:rsidP="00352FD7">
      <w:pPr>
        <w:ind w:left="360"/>
        <w:jc w:val="both"/>
      </w:pPr>
    </w:p>
    <w:p w:rsidR="005A7909" w:rsidRDefault="005A7909" w:rsidP="00352FD7">
      <w:pPr>
        <w:ind w:left="360"/>
        <w:jc w:val="both"/>
      </w:pPr>
      <w:r>
        <w:t>Z peněžních fondů FN postupně zajišťovat:</w:t>
      </w:r>
    </w:p>
    <w:p w:rsidR="005A7909" w:rsidRDefault="005A7909" w:rsidP="00352FD7">
      <w:pPr>
        <w:jc w:val="both"/>
      </w:pPr>
      <w:r>
        <w:t xml:space="preserve">      -     praní pracovních oděvů učitelek</w:t>
      </w:r>
    </w:p>
    <w:p w:rsidR="005A7909" w:rsidRDefault="005A7909" w:rsidP="00352FD7">
      <w:pPr>
        <w:ind w:left="360"/>
        <w:jc w:val="both"/>
      </w:pPr>
      <w:r>
        <w:t>-     opravy AVT</w:t>
      </w:r>
    </w:p>
    <w:p w:rsidR="005A7909" w:rsidRDefault="005A7909" w:rsidP="00352FD7">
      <w:pPr>
        <w:tabs>
          <w:tab w:val="left" w:pos="900"/>
        </w:tabs>
        <w:jc w:val="both"/>
      </w:pPr>
    </w:p>
    <w:p w:rsidR="005A7909" w:rsidRDefault="005A7909" w:rsidP="00352FD7">
      <w:pPr>
        <w:tabs>
          <w:tab w:val="left" w:pos="900"/>
        </w:tabs>
        <w:jc w:val="both"/>
      </w:pPr>
      <w:r>
        <w:t>4. Za pomoci sponzorů:</w:t>
      </w:r>
    </w:p>
    <w:p w:rsidR="005A7909" w:rsidRDefault="005A7909" w:rsidP="00352FD7">
      <w:pPr>
        <w:tabs>
          <w:tab w:val="left" w:pos="900"/>
        </w:tabs>
        <w:jc w:val="both"/>
      </w:pPr>
    </w:p>
    <w:p w:rsidR="005A7909" w:rsidRDefault="005A7909" w:rsidP="00B72392">
      <w:pPr>
        <w:pStyle w:val="ListParagraph"/>
        <w:numPr>
          <w:ilvl w:val="0"/>
          <w:numId w:val="11"/>
        </w:numPr>
        <w:jc w:val="both"/>
      </w:pPr>
      <w:r>
        <w:t>zakoupit a dovybavit MŠ hračkami, hrami apod.</w:t>
      </w:r>
    </w:p>
    <w:p w:rsidR="005A7909" w:rsidRDefault="005A7909" w:rsidP="00B72392">
      <w:pPr>
        <w:pStyle w:val="ListParagraph"/>
        <w:numPr>
          <w:ilvl w:val="0"/>
          <w:numId w:val="11"/>
        </w:numPr>
        <w:jc w:val="both"/>
      </w:pPr>
      <w:r>
        <w:t>zajistit další počítače pro výuku</w:t>
      </w:r>
    </w:p>
    <w:p w:rsidR="005A7909" w:rsidRDefault="005A7909" w:rsidP="00B72392">
      <w:pPr>
        <w:pStyle w:val="ListParagraph"/>
        <w:numPr>
          <w:ilvl w:val="0"/>
          <w:numId w:val="11"/>
        </w:numPr>
        <w:jc w:val="both"/>
      </w:pPr>
      <w:r>
        <w:t>zajistit drobné dárky k různým akcím během školního roku (Den dětí, Mikuláš, Vánoce)</w:t>
      </w:r>
    </w:p>
    <w:p w:rsidR="005A7909" w:rsidRDefault="005A7909" w:rsidP="00B72392">
      <w:pPr>
        <w:pStyle w:val="ListParagraph"/>
        <w:numPr>
          <w:ilvl w:val="0"/>
          <w:numId w:val="11"/>
        </w:numPr>
        <w:jc w:val="both"/>
      </w:pPr>
      <w:r>
        <w:t>využívat nabídky studentů PdF UP a LF UP v Olomouci aj. nadšenců k zabavení dětí  v odpoledních hodinách</w:t>
      </w:r>
    </w:p>
    <w:p w:rsidR="005A7909" w:rsidRDefault="005A7909" w:rsidP="00B72392">
      <w:pPr>
        <w:ind w:left="1080"/>
        <w:jc w:val="both"/>
      </w:pPr>
    </w:p>
    <w:p w:rsidR="005A7909" w:rsidRDefault="005A7909" w:rsidP="00352FD7">
      <w:pPr>
        <w:tabs>
          <w:tab w:val="left" w:pos="720"/>
        </w:tabs>
        <w:jc w:val="both"/>
      </w:pPr>
    </w:p>
    <w:p w:rsidR="005A7909" w:rsidRDefault="005A7909" w:rsidP="00352FD7">
      <w:pPr>
        <w:tabs>
          <w:tab w:val="left" w:pos="720"/>
        </w:tabs>
        <w:jc w:val="both"/>
      </w:pPr>
    </w:p>
    <w:p w:rsidR="005A7909" w:rsidRDefault="005A7909" w:rsidP="00352FD7">
      <w:pPr>
        <w:tabs>
          <w:tab w:val="left" w:pos="180"/>
          <w:tab w:val="left" w:pos="5580"/>
          <w:tab w:val="left" w:pos="7380"/>
        </w:tabs>
        <w:jc w:val="both"/>
        <w:rPr>
          <w:b/>
        </w:rPr>
      </w:pPr>
    </w:p>
    <w:p w:rsidR="005A7909" w:rsidRDefault="005A7909" w:rsidP="00352FD7">
      <w:pPr>
        <w:tabs>
          <w:tab w:val="left" w:pos="180"/>
          <w:tab w:val="left" w:pos="5580"/>
          <w:tab w:val="left" w:pos="7380"/>
        </w:tabs>
        <w:jc w:val="both"/>
        <w:rPr>
          <w:b/>
        </w:rPr>
      </w:pPr>
      <w:r>
        <w:rPr>
          <w:b/>
        </w:rPr>
        <w:t>B)</w:t>
      </w:r>
      <w:r>
        <w:t xml:space="preserve"> </w:t>
      </w:r>
      <w:r>
        <w:rPr>
          <w:b/>
        </w:rPr>
        <w:t>Výchovné akce</w:t>
      </w:r>
    </w:p>
    <w:p w:rsidR="005A7909" w:rsidRDefault="005A7909" w:rsidP="00352FD7">
      <w:pPr>
        <w:tabs>
          <w:tab w:val="left" w:pos="720"/>
        </w:tabs>
        <w:jc w:val="both"/>
      </w:pPr>
    </w:p>
    <w:p w:rsidR="005A7909" w:rsidRDefault="005A7909" w:rsidP="00352FD7">
      <w:pPr>
        <w:numPr>
          <w:ilvl w:val="0"/>
          <w:numId w:val="3"/>
        </w:numPr>
        <w:jc w:val="both"/>
        <w:rPr>
          <w:b/>
          <w:u w:val="single"/>
        </w:rPr>
      </w:pPr>
      <w:r>
        <w:rPr>
          <w:b/>
          <w:u w:val="single"/>
        </w:rPr>
        <w:t>v ZŠ a MŠ při DK</w:t>
      </w:r>
    </w:p>
    <w:p w:rsidR="005A7909" w:rsidRDefault="005A7909" w:rsidP="00352FD7">
      <w:pPr>
        <w:jc w:val="both"/>
      </w:pPr>
    </w:p>
    <w:p w:rsidR="005A7909" w:rsidRDefault="005A7909" w:rsidP="00352FD7">
      <w:pPr>
        <w:ind w:firstLine="708"/>
        <w:jc w:val="both"/>
      </w:pPr>
      <w:r>
        <w:t>V letošním šk. roce se opět zaměříme na prevenci sociálně patologických jevů u dětí a mládeže formou besed, promítáním filmů a DVD, výtvarnými projevy aj. Ve výchovně-vzdělávacím procesu budeme také uplatňovat environmentální výchovu (vztah k hmotné kultuře, užité tvorbě, přírodě, životnímu prostředí aj.)</w:t>
      </w:r>
    </w:p>
    <w:p w:rsidR="005A7909" w:rsidRDefault="005A7909" w:rsidP="00352FD7">
      <w:pPr>
        <w:ind w:firstLine="708"/>
        <w:jc w:val="both"/>
      </w:pPr>
      <w:r>
        <w:t xml:space="preserve">Také se zúčastníme soutěží na různá témata vztahující se k událostem roku aj. (Den Země, doprava, výtvarné soutěže, můj nejlepší kamarád, drogy a my aj.) </w:t>
      </w:r>
    </w:p>
    <w:p w:rsidR="005A7909" w:rsidRDefault="005A7909" w:rsidP="00352FD7">
      <w:pPr>
        <w:ind w:firstLine="708"/>
        <w:jc w:val="both"/>
      </w:pPr>
      <w:r>
        <w:t>Den dětí zorganizujeme v prostorách klubovny nebo na zahradě, kde budou při setkání všech dětí probíhat soutěže spojené s drobnými odměnami.</w:t>
      </w:r>
    </w:p>
    <w:p w:rsidR="005A7909" w:rsidRDefault="005A7909" w:rsidP="00352FD7">
      <w:pPr>
        <w:ind w:firstLine="708"/>
        <w:jc w:val="both"/>
      </w:pPr>
      <w:r>
        <w:t>Zorganizujeme besídky na Mikuláše a o Vánocích ve spolupráci s posluchači</w:t>
      </w:r>
    </w:p>
    <w:p w:rsidR="005A7909" w:rsidRDefault="005A7909" w:rsidP="00352FD7">
      <w:pPr>
        <w:jc w:val="both"/>
      </w:pPr>
      <w:r>
        <w:t xml:space="preserve">z Pedagogické fakulty UP v Olomouci. </w:t>
      </w:r>
    </w:p>
    <w:p w:rsidR="005A7909" w:rsidRDefault="005A7909" w:rsidP="00352FD7">
      <w:pPr>
        <w:ind w:firstLine="708"/>
        <w:jc w:val="both"/>
      </w:pPr>
      <w:r>
        <w:t>V klubovně (Sluníčku) promítneme pro děti l krát týdně zábavné filmy.</w:t>
      </w:r>
    </w:p>
    <w:p w:rsidR="005A7909" w:rsidRDefault="005A7909" w:rsidP="00352FD7">
      <w:pPr>
        <w:ind w:firstLine="708"/>
        <w:jc w:val="both"/>
      </w:pPr>
      <w:r>
        <w:t>Také v letošním školním roce bude zorganizováno několik besed - s Policií ČR (kriminalita mládeže, záškoláctví, dopravní výchova), s klinickým psychologem (šikana, týrané dítě, mezilidské vztahy), s pracovníky ZOO na Svatém Kopečku (chov domácích zvířat, cizokrajná zvířata), se včelařem, ukázka výcviku dravců a se členy Mysliveckého spolku z Olomouce – Kožušan (M. Kolečář, Mgr. M. Soušek). Ve spolupráci s  Knihovnou města Olomouce uspořádáme besedy o knihách.</w:t>
      </w:r>
    </w:p>
    <w:p w:rsidR="005A7909" w:rsidRDefault="005A7909" w:rsidP="00352FD7">
      <w:pPr>
        <w:jc w:val="both"/>
      </w:pPr>
    </w:p>
    <w:p w:rsidR="005A7909" w:rsidRDefault="005A7909" w:rsidP="00352FD7">
      <w:pPr>
        <w:jc w:val="both"/>
        <w:rPr>
          <w:b/>
        </w:rPr>
      </w:pPr>
    </w:p>
    <w:p w:rsidR="005A7909" w:rsidRDefault="005A7909" w:rsidP="00352FD7">
      <w:pPr>
        <w:jc w:val="both"/>
        <w:rPr>
          <w:b/>
        </w:rPr>
      </w:pPr>
      <w:r>
        <w:rPr>
          <w:b/>
        </w:rPr>
        <w:t xml:space="preserve">2)  </w:t>
      </w:r>
      <w:r>
        <w:rPr>
          <w:b/>
          <w:u w:val="single"/>
        </w:rPr>
        <w:t>v DS</w:t>
      </w:r>
      <w:r>
        <w:rPr>
          <w:b/>
        </w:rPr>
        <w:t xml:space="preserve">   </w:t>
      </w:r>
    </w:p>
    <w:p w:rsidR="005A7909" w:rsidRDefault="005A7909" w:rsidP="00352FD7">
      <w:pPr>
        <w:jc w:val="both"/>
        <w:rPr>
          <w:b/>
        </w:rPr>
      </w:pPr>
    </w:p>
    <w:p w:rsidR="005A7909" w:rsidRDefault="005A7909" w:rsidP="00352FD7">
      <w:pPr>
        <w:jc w:val="both"/>
      </w:pPr>
      <w:r>
        <w:rPr>
          <w:b/>
        </w:rPr>
        <w:t>Pravidelné</w:t>
      </w:r>
      <w:r>
        <w:t>:</w:t>
      </w:r>
    </w:p>
    <w:p w:rsidR="005A7909" w:rsidRDefault="005A7909" w:rsidP="00352FD7">
      <w:pPr>
        <w:jc w:val="both"/>
      </w:pPr>
    </w:p>
    <w:p w:rsidR="005A7909" w:rsidRDefault="005A7909" w:rsidP="00352FD7">
      <w:pPr>
        <w:jc w:val="both"/>
      </w:pPr>
      <w:r>
        <w:t xml:space="preserve">Pondělí  </w:t>
      </w:r>
      <w:r>
        <w:tab/>
        <w:t xml:space="preserve"> 8.00 –  9.00  </w:t>
      </w:r>
      <w:r>
        <w:tab/>
        <w:t>Canisterapie v MŠ</w:t>
      </w:r>
    </w:p>
    <w:p w:rsidR="005A7909" w:rsidRDefault="005A7909" w:rsidP="00352FD7">
      <w:pPr>
        <w:jc w:val="both"/>
      </w:pPr>
      <w:r>
        <w:t>Úterý</w:t>
      </w:r>
      <w:r>
        <w:tab/>
      </w:r>
      <w:r>
        <w:tab/>
        <w:t>13.00 – 15.00</w:t>
      </w:r>
      <w:r>
        <w:tab/>
        <w:t>Hipoterapie v Horce nad Moravou (podzim)</w:t>
      </w:r>
    </w:p>
    <w:p w:rsidR="005A7909" w:rsidRDefault="005A7909" w:rsidP="00352FD7">
      <w:pPr>
        <w:jc w:val="both"/>
      </w:pPr>
      <w:r>
        <w:t>Pátek</w:t>
      </w:r>
      <w:r>
        <w:tab/>
      </w:r>
      <w:r>
        <w:tab/>
        <w:t>10.00 – 11.00</w:t>
      </w:r>
      <w:r>
        <w:tab/>
        <w:t xml:space="preserve">Solná jeskyně v Olomouc CITY (vždy 5 dětí)  </w:t>
      </w:r>
      <w:r>
        <w:rPr>
          <w:b/>
          <w:i/>
          <w:sz w:val="32"/>
          <w:szCs w:val="32"/>
        </w:rPr>
        <w:t xml:space="preserve">                                                                           </w:t>
      </w:r>
      <w:r>
        <w:t xml:space="preserve">                         </w:t>
      </w:r>
    </w:p>
    <w:p w:rsidR="005A7909" w:rsidRDefault="005A7909" w:rsidP="00352FD7">
      <w:pPr>
        <w:jc w:val="both"/>
      </w:pPr>
      <w:r>
        <w:t xml:space="preserve">                                                </w:t>
      </w:r>
    </w:p>
    <w:p w:rsidR="005A7909" w:rsidRDefault="005A7909" w:rsidP="00352FD7">
      <w:pPr>
        <w:jc w:val="both"/>
      </w:pPr>
      <w:r>
        <w:t xml:space="preserve">             </w:t>
      </w:r>
    </w:p>
    <w:p w:rsidR="005A7909" w:rsidRDefault="005A7909" w:rsidP="00352FD7">
      <w:pPr>
        <w:jc w:val="both"/>
      </w:pPr>
      <w:r>
        <w:rPr>
          <w:b/>
        </w:rPr>
        <w:t>Jednorázové</w:t>
      </w:r>
      <w:r>
        <w:t>:</w:t>
      </w:r>
    </w:p>
    <w:p w:rsidR="005A7909" w:rsidRDefault="005A7909" w:rsidP="00352FD7">
      <w:pPr>
        <w:tabs>
          <w:tab w:val="left" w:pos="1440"/>
        </w:tabs>
        <w:jc w:val="both"/>
      </w:pPr>
      <w:r>
        <w:t xml:space="preserve">                       Slavnostní zahájení nového školního roku</w:t>
      </w:r>
    </w:p>
    <w:p w:rsidR="005A7909" w:rsidRDefault="005A7909" w:rsidP="00352FD7">
      <w:pPr>
        <w:jc w:val="both"/>
      </w:pPr>
      <w:r>
        <w:t xml:space="preserve">                       Zamykání zahrady – dopoledne soutěží a her se skřítky Podzimníčky</w:t>
      </w:r>
    </w:p>
    <w:p w:rsidR="005A7909" w:rsidRDefault="005A7909" w:rsidP="00352FD7">
      <w:pPr>
        <w:jc w:val="both"/>
      </w:pPr>
      <w:r>
        <w:tab/>
        <w:t xml:space="preserve">           Návštěva představení v kině Metropol</w:t>
      </w:r>
    </w:p>
    <w:p w:rsidR="005A7909" w:rsidRDefault="005A7909" w:rsidP="00352FD7">
      <w:pPr>
        <w:tabs>
          <w:tab w:val="left" w:pos="1260"/>
          <w:tab w:val="left" w:pos="1440"/>
        </w:tabs>
        <w:jc w:val="both"/>
      </w:pPr>
      <w:r>
        <w:t xml:space="preserve">                       Návštěva divadelního přestavení v Divadle hudby</w:t>
      </w:r>
    </w:p>
    <w:p w:rsidR="005A7909" w:rsidRDefault="005A7909" w:rsidP="00352FD7">
      <w:pPr>
        <w:tabs>
          <w:tab w:val="left" w:pos="1260"/>
          <w:tab w:val="left" w:pos="1440"/>
        </w:tabs>
        <w:jc w:val="both"/>
      </w:pPr>
      <w:r>
        <w:t xml:space="preserve">                       Drakiáda – dopoledne pouštění draků</w:t>
      </w:r>
    </w:p>
    <w:p w:rsidR="005A7909" w:rsidRDefault="005A7909" w:rsidP="00352FD7">
      <w:pPr>
        <w:tabs>
          <w:tab w:val="left" w:pos="1260"/>
          <w:tab w:val="left" w:pos="1440"/>
        </w:tabs>
        <w:jc w:val="both"/>
      </w:pPr>
      <w:r>
        <w:t xml:space="preserve">                       Halloween po česku</w:t>
      </w:r>
    </w:p>
    <w:p w:rsidR="005A7909" w:rsidRDefault="005A7909" w:rsidP="00352FD7">
      <w:pPr>
        <w:ind w:left="708" w:firstLine="708"/>
        <w:jc w:val="both"/>
      </w:pPr>
      <w:r>
        <w:t xml:space="preserve"> – setkání malých a velkých strašidel – akce pro rodiče s dětmi</w:t>
      </w:r>
    </w:p>
    <w:p w:rsidR="005A7909" w:rsidRDefault="005A7909" w:rsidP="00352FD7">
      <w:pPr>
        <w:jc w:val="both"/>
      </w:pPr>
      <w:r>
        <w:tab/>
        <w:t xml:space="preserve">           Návštěva divadelního představení v Divadle hudby</w:t>
      </w:r>
    </w:p>
    <w:p w:rsidR="005A7909" w:rsidRDefault="005A7909" w:rsidP="00352FD7">
      <w:pPr>
        <w:jc w:val="both"/>
      </w:pPr>
      <w:r>
        <w:t xml:space="preserve">                       Představení maňáskového divadla „Sluníčko“ Šternberk v MŠ</w:t>
      </w:r>
    </w:p>
    <w:p w:rsidR="005A7909" w:rsidRDefault="005A7909" w:rsidP="00352FD7">
      <w:pPr>
        <w:jc w:val="both"/>
      </w:pPr>
      <w:r>
        <w:t xml:space="preserve">                       Mikulášská nadílka – studenti + učitelé SZŠ E. Pöttinga </w:t>
      </w:r>
    </w:p>
    <w:p w:rsidR="005A7909" w:rsidRDefault="005A7909" w:rsidP="00352FD7">
      <w:pPr>
        <w:jc w:val="both"/>
      </w:pPr>
      <w:r>
        <w:t xml:space="preserve">                       Návštěva divadelního představení v DH</w:t>
      </w:r>
    </w:p>
    <w:p w:rsidR="005A7909" w:rsidRDefault="005A7909" w:rsidP="00352FD7">
      <w:pPr>
        <w:jc w:val="both"/>
      </w:pPr>
      <w:r>
        <w:t xml:space="preserve">                       Vánoční besídka pro rodiče „ Kouzelné vánoce 2012“</w:t>
      </w:r>
    </w:p>
    <w:p w:rsidR="005A7909" w:rsidRDefault="005A7909" w:rsidP="00352FD7">
      <w:pPr>
        <w:jc w:val="both"/>
      </w:pPr>
      <w:r>
        <w:t xml:space="preserve">                       Návštěva divadelního představení v Divadle hudby</w:t>
      </w:r>
    </w:p>
    <w:p w:rsidR="005A7909" w:rsidRDefault="005A7909" w:rsidP="00352FD7">
      <w:pPr>
        <w:jc w:val="both"/>
      </w:pPr>
      <w:r>
        <w:tab/>
        <w:t xml:space="preserve">           Beseda se strážníkem Městské policie Olomouc</w:t>
      </w:r>
    </w:p>
    <w:p w:rsidR="005A7909" w:rsidRDefault="005A7909" w:rsidP="00352FD7">
      <w:pPr>
        <w:jc w:val="both"/>
      </w:pPr>
      <w:r>
        <w:t xml:space="preserve">                       Návštěva divadelního představení v Divadle hudby</w:t>
      </w:r>
    </w:p>
    <w:p w:rsidR="005A7909" w:rsidRDefault="005A7909" w:rsidP="00352FD7">
      <w:pPr>
        <w:jc w:val="both"/>
      </w:pPr>
      <w:r>
        <w:t xml:space="preserve">                       Maškarní karneval (dopolední akce pro děti)</w:t>
      </w:r>
    </w:p>
    <w:p w:rsidR="005A7909" w:rsidRDefault="005A7909" w:rsidP="00352FD7">
      <w:pPr>
        <w:tabs>
          <w:tab w:val="left" w:pos="1440"/>
        </w:tabs>
        <w:jc w:val="both"/>
      </w:pPr>
      <w:r>
        <w:t xml:space="preserve">                       Návštěva divadelního představení v Divadle hudby</w:t>
      </w:r>
    </w:p>
    <w:p w:rsidR="005A7909" w:rsidRDefault="005A7909" w:rsidP="00352FD7">
      <w:pPr>
        <w:jc w:val="both"/>
      </w:pPr>
      <w:r>
        <w:t xml:space="preserve">                       Představení Maňáskového divadélka Olomouc v MŠ</w:t>
      </w:r>
    </w:p>
    <w:p w:rsidR="005A7909" w:rsidRDefault="005A7909" w:rsidP="00352FD7">
      <w:pPr>
        <w:jc w:val="both"/>
      </w:pPr>
      <w:r>
        <w:t xml:space="preserve">                       Návštěva divadelního představení v Divadle hudby</w:t>
      </w:r>
    </w:p>
    <w:p w:rsidR="005A7909" w:rsidRDefault="005A7909" w:rsidP="00352FD7">
      <w:pPr>
        <w:jc w:val="both"/>
      </w:pPr>
      <w:r>
        <w:t xml:space="preserve">                       Návštěva výstavy květin FLORA 2015 v parku</w:t>
      </w:r>
    </w:p>
    <w:p w:rsidR="005A7909" w:rsidRDefault="005A7909" w:rsidP="00352FD7">
      <w:pPr>
        <w:tabs>
          <w:tab w:val="left" w:pos="180"/>
        </w:tabs>
        <w:jc w:val="both"/>
      </w:pPr>
      <w:r>
        <w:t xml:space="preserve">                       Účast na Dopravní soutěži Městské policie Olomouc v parku</w:t>
      </w:r>
    </w:p>
    <w:p w:rsidR="005A7909" w:rsidRDefault="005A7909" w:rsidP="00352FD7">
      <w:pPr>
        <w:jc w:val="both"/>
      </w:pPr>
      <w:r>
        <w:t xml:space="preserve">                       Slet čarodějnic (dopolední akce pro děti)</w:t>
      </w:r>
    </w:p>
    <w:p w:rsidR="005A7909" w:rsidRDefault="005A7909" w:rsidP="00352FD7">
      <w:pPr>
        <w:jc w:val="both"/>
      </w:pPr>
      <w:r>
        <w:t xml:space="preserve">                       Dětský den ve Slavoníně – akce pořádaná SZPD i pro naše děti</w:t>
      </w:r>
    </w:p>
    <w:p w:rsidR="005A7909" w:rsidRDefault="005A7909" w:rsidP="00352FD7">
      <w:pPr>
        <w:jc w:val="both"/>
      </w:pPr>
      <w:r>
        <w:tab/>
      </w:r>
      <w:r>
        <w:tab/>
        <w:t>Návštěva divadelního představení v Divadle hudby</w:t>
      </w:r>
    </w:p>
    <w:p w:rsidR="005A7909" w:rsidRDefault="005A7909" w:rsidP="00352FD7">
      <w:pPr>
        <w:jc w:val="both"/>
      </w:pPr>
      <w:r>
        <w:t xml:space="preserve">                       Dětský den (odpolední akce na zahradě MŠ pro rodiče s dětmi – hry a soutěže,</w:t>
      </w:r>
    </w:p>
    <w:p w:rsidR="005A7909" w:rsidRDefault="005A7909" w:rsidP="00352FD7">
      <w:pPr>
        <w:jc w:val="both"/>
      </w:pPr>
      <w:r>
        <w:t xml:space="preserve">                       opékání špekáčků)</w:t>
      </w:r>
    </w:p>
    <w:p w:rsidR="005A7909" w:rsidRDefault="005A7909" w:rsidP="00352FD7">
      <w:pPr>
        <w:jc w:val="both"/>
      </w:pPr>
      <w:r>
        <w:t xml:space="preserve">                       Výlet na závěr školního roku</w:t>
      </w:r>
    </w:p>
    <w:p w:rsidR="005A7909" w:rsidRDefault="005A7909" w:rsidP="00352FD7">
      <w:pPr>
        <w:jc w:val="both"/>
      </w:pPr>
      <w:r>
        <w:t xml:space="preserve">                       Závěrečná besídka pro rodiče, rozloučení se školáky</w:t>
      </w:r>
    </w:p>
    <w:p w:rsidR="005A7909" w:rsidRDefault="005A7909" w:rsidP="00352FD7">
      <w:pPr>
        <w:jc w:val="both"/>
      </w:pP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  <w:rPr>
          <w:b/>
        </w:rPr>
      </w:pPr>
      <w:r>
        <w:rPr>
          <w:b/>
        </w:rPr>
        <w:t xml:space="preserve">    C) Vycházky, exkurze, návštěvy:</w:t>
      </w:r>
    </w:p>
    <w:p w:rsidR="005A7909" w:rsidRPr="0049401A" w:rsidRDefault="005A7909" w:rsidP="00352FD7">
      <w:pPr>
        <w:tabs>
          <w:tab w:val="left" w:pos="720"/>
        </w:tabs>
        <w:jc w:val="both"/>
      </w:pPr>
      <w:r>
        <w:rPr>
          <w:b/>
        </w:rPr>
        <w:t xml:space="preserve">           </w:t>
      </w:r>
      <w:r>
        <w:t>Dle aktuálního zdravotního stavu žáků.</w:t>
      </w:r>
    </w:p>
    <w:p w:rsidR="005A7909" w:rsidRDefault="005A7909" w:rsidP="00352FD7">
      <w:pPr>
        <w:tabs>
          <w:tab w:val="left" w:pos="720"/>
        </w:tabs>
        <w:jc w:val="both"/>
      </w:pPr>
      <w:r>
        <w:t xml:space="preserve">           </w:t>
      </w:r>
    </w:p>
    <w:p w:rsidR="005A7909" w:rsidRPr="0049401A" w:rsidRDefault="005A7909" w:rsidP="00352FD7">
      <w:pPr>
        <w:tabs>
          <w:tab w:val="left" w:pos="720"/>
        </w:tabs>
        <w:jc w:val="both"/>
      </w:pPr>
      <w:r>
        <w:t xml:space="preserve">     </w:t>
      </w:r>
      <w:r>
        <w:rPr>
          <w:b/>
        </w:rPr>
        <w:t xml:space="preserve"> </w:t>
      </w:r>
    </w:p>
    <w:p w:rsidR="005A7909" w:rsidRDefault="005A7909" w:rsidP="00352FD7">
      <w:pPr>
        <w:tabs>
          <w:tab w:val="left" w:pos="720"/>
        </w:tabs>
        <w:jc w:val="both"/>
        <w:rPr>
          <w:b/>
        </w:rPr>
      </w:pPr>
      <w:r>
        <w:rPr>
          <w:b/>
        </w:rPr>
        <w:t xml:space="preserve">    D) Soutěže</w:t>
      </w:r>
    </w:p>
    <w:p w:rsidR="005A7909" w:rsidRDefault="005A7909" w:rsidP="00352FD7">
      <w:pPr>
        <w:tabs>
          <w:tab w:val="left" w:pos="720"/>
        </w:tabs>
        <w:ind w:left="675"/>
        <w:jc w:val="both"/>
      </w:pPr>
      <w:r>
        <w:t>Žáci se zapojí do výtvarných a literárních soutěží pořádaných mimoškolními institucemi.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  <w:rPr>
          <w:b/>
        </w:rPr>
      </w:pPr>
      <w:r>
        <w:t xml:space="preserve"> </w:t>
      </w:r>
      <w:r>
        <w:rPr>
          <w:b/>
        </w:rPr>
        <w:t xml:space="preserve"> 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  <w:rPr>
          <w:b/>
        </w:rPr>
      </w:pPr>
      <w:r>
        <w:rPr>
          <w:b/>
        </w:rPr>
        <w:t xml:space="preserve">    E) Spolupráce s rodiči žáků</w:t>
      </w:r>
    </w:p>
    <w:p w:rsidR="005A7909" w:rsidRDefault="005A7909" w:rsidP="00352FD7">
      <w:pPr>
        <w:tabs>
          <w:tab w:val="left" w:pos="720"/>
        </w:tabs>
        <w:ind w:left="708"/>
        <w:jc w:val="both"/>
      </w:pPr>
      <w:r>
        <w:t>Základní informace o žácích budou podle potřeby k dispozici rodičům formou individuálních konzultací s pedagogy.</w:t>
      </w:r>
    </w:p>
    <w:p w:rsidR="005A7909" w:rsidRDefault="005A7909" w:rsidP="00352FD7">
      <w:pPr>
        <w:tabs>
          <w:tab w:val="left" w:pos="540"/>
          <w:tab w:val="left" w:pos="720"/>
        </w:tabs>
        <w:jc w:val="both"/>
        <w:rPr>
          <w:b/>
        </w:rPr>
      </w:pPr>
      <w:r>
        <w:rPr>
          <w:b/>
        </w:rPr>
        <w:t xml:space="preserve">   </w:t>
      </w:r>
    </w:p>
    <w:p w:rsidR="005A7909" w:rsidRDefault="005A7909" w:rsidP="00352FD7">
      <w:pPr>
        <w:tabs>
          <w:tab w:val="left" w:pos="540"/>
          <w:tab w:val="left" w:pos="720"/>
        </w:tabs>
        <w:jc w:val="both"/>
        <w:rPr>
          <w:b/>
        </w:rPr>
      </w:pPr>
      <w:r>
        <w:rPr>
          <w:b/>
        </w:rPr>
        <w:t xml:space="preserve">    F) Další vzdělávání pedagogických pracovníků</w:t>
      </w:r>
    </w:p>
    <w:p w:rsidR="005A7909" w:rsidRDefault="005A7909" w:rsidP="00352FD7">
      <w:pPr>
        <w:tabs>
          <w:tab w:val="left" w:pos="720"/>
        </w:tabs>
        <w:ind w:left="600"/>
        <w:jc w:val="both"/>
      </w:pPr>
      <w:r>
        <w:t xml:space="preserve"> Účast na seminářích k tématům blízkým našim profesním aktivitám během celého šk.</w:t>
      </w:r>
    </w:p>
    <w:p w:rsidR="005A7909" w:rsidRDefault="005A7909" w:rsidP="00352FD7">
      <w:pPr>
        <w:tabs>
          <w:tab w:val="left" w:pos="180"/>
          <w:tab w:val="left" w:pos="5580"/>
          <w:tab w:val="left" w:pos="7380"/>
        </w:tabs>
        <w:ind w:left="420"/>
        <w:jc w:val="both"/>
      </w:pPr>
      <w:r>
        <w:t xml:space="preserve">     roku (viz plán DVPP, samostudium).</w:t>
      </w:r>
      <w:r w:rsidRPr="004C2CE9">
        <w:t xml:space="preserve"> </w:t>
      </w:r>
    </w:p>
    <w:p w:rsidR="005A7909" w:rsidRDefault="005A7909" w:rsidP="00352FD7">
      <w:pPr>
        <w:tabs>
          <w:tab w:val="left" w:pos="720"/>
        </w:tabs>
        <w:ind w:left="600"/>
        <w:jc w:val="both"/>
      </w:pPr>
    </w:p>
    <w:p w:rsidR="005A7909" w:rsidRDefault="005A7909" w:rsidP="00352FD7">
      <w:pPr>
        <w:tabs>
          <w:tab w:val="left" w:pos="720"/>
        </w:tabs>
        <w:ind w:left="600"/>
        <w:jc w:val="both"/>
        <w:rPr>
          <w:b/>
          <w:u w:val="single"/>
        </w:rPr>
      </w:pP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  <w:rPr>
          <w:b/>
        </w:rPr>
      </w:pPr>
      <w:r>
        <w:rPr>
          <w:b/>
        </w:rPr>
        <w:t xml:space="preserve">     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VII. </w:t>
      </w:r>
      <w:r>
        <w:rPr>
          <w:b/>
          <w:sz w:val="28"/>
          <w:szCs w:val="28"/>
          <w:u w:val="single"/>
        </w:rPr>
        <w:t>Péče o bezpečnost a ochranu zdraví při práci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 Bude zajišťována školením zaměstnanců vedoucími pracovníky školy a pracovníky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 Vzdělávacího institutu Prostějov (Školení „ Zdravověda – první pomoc“ aj.)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 Vedoucí pracovníci a jejich zástupci jsou proškolováni 1x za 3 roky.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 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 Děti a žáci budou poučováni vyučujícími v souladu s platnými předpisy BOZP a o 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 Mimořádných situacích v průběhu celého šk.roku.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 O poučení bude proveden písemný doklad (viz zápis v třídních knihách).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 Případy porušení bezpečnostní kázně a škody vzniklé na zdraví budou dokumentovány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 v Knize úrazů a v třídních knihách.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 Zjištěné drobné nedostatky budou vyučujícími řešeny ihned.</w:t>
      </w:r>
    </w:p>
    <w:p w:rsidR="005A7909" w:rsidRDefault="005A7909" w:rsidP="00352FD7">
      <w:pPr>
        <w:tabs>
          <w:tab w:val="left" w:pos="180"/>
          <w:tab w:val="left" w:pos="360"/>
          <w:tab w:val="left" w:pos="720"/>
        </w:tabs>
        <w:jc w:val="both"/>
      </w:pPr>
      <w:r>
        <w:t xml:space="preserve">           Garanci naplňování předpisů a norem BOZP zajišťuje smluvně fa Vzdělávací institut </w:t>
      </w:r>
    </w:p>
    <w:p w:rsidR="005A7909" w:rsidRDefault="005A7909" w:rsidP="00352FD7">
      <w:pPr>
        <w:tabs>
          <w:tab w:val="left" w:pos="720"/>
        </w:tabs>
        <w:ind w:left="600"/>
        <w:jc w:val="both"/>
      </w:pPr>
      <w:r>
        <w:t xml:space="preserve"> Prostějov.</w:t>
      </w:r>
    </w:p>
    <w:p w:rsidR="005A7909" w:rsidRDefault="005A7909" w:rsidP="00352FD7">
      <w:pPr>
        <w:tabs>
          <w:tab w:val="left" w:pos="360"/>
          <w:tab w:val="left" w:pos="72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5A7909" w:rsidRDefault="005A7909" w:rsidP="00352FD7">
      <w:pPr>
        <w:tabs>
          <w:tab w:val="left" w:pos="360"/>
          <w:tab w:val="left" w:pos="720"/>
        </w:tabs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VIII. </w:t>
      </w:r>
      <w:r>
        <w:rPr>
          <w:b/>
          <w:sz w:val="28"/>
          <w:szCs w:val="28"/>
          <w:u w:val="single"/>
        </w:rPr>
        <w:t>Hygienická opatření</w:t>
      </w:r>
    </w:p>
    <w:p w:rsidR="005A7909" w:rsidRDefault="005A7909" w:rsidP="00352FD7">
      <w:pPr>
        <w:tabs>
          <w:tab w:val="left" w:pos="720"/>
        </w:tabs>
        <w:ind w:left="600"/>
        <w:jc w:val="both"/>
      </w:pPr>
    </w:p>
    <w:p w:rsidR="005A7909" w:rsidRDefault="005A7909" w:rsidP="00352FD7">
      <w:pPr>
        <w:tabs>
          <w:tab w:val="left" w:pos="720"/>
        </w:tabs>
        <w:ind w:left="600"/>
        <w:jc w:val="both"/>
      </w:pPr>
      <w:r>
        <w:t xml:space="preserve"> Průběžně bude prováděno dle stanovených norem – kontrolu provádí OHES Olomouc.</w:t>
      </w:r>
    </w:p>
    <w:p w:rsidR="005A7909" w:rsidRDefault="005A7909" w:rsidP="00352FD7">
      <w:pPr>
        <w:tabs>
          <w:tab w:val="left" w:pos="720"/>
          <w:tab w:val="left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A7909" w:rsidRDefault="005A7909" w:rsidP="00352FD7">
      <w:pPr>
        <w:tabs>
          <w:tab w:val="left" w:pos="180"/>
          <w:tab w:val="left" w:pos="720"/>
          <w:tab w:val="left" w:pos="900"/>
        </w:tabs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IX.   </w:t>
      </w:r>
      <w:r>
        <w:rPr>
          <w:b/>
          <w:sz w:val="28"/>
          <w:szCs w:val="28"/>
          <w:u w:val="single"/>
        </w:rPr>
        <w:t>Kontrolní činnost</w:t>
      </w:r>
    </w:p>
    <w:p w:rsidR="005A7909" w:rsidRDefault="005A7909" w:rsidP="00352FD7">
      <w:pPr>
        <w:tabs>
          <w:tab w:val="left" w:pos="720"/>
        </w:tabs>
        <w:ind w:left="600"/>
        <w:jc w:val="both"/>
      </w:pPr>
      <w:r>
        <w:t xml:space="preserve"> </w:t>
      </w:r>
    </w:p>
    <w:p w:rsidR="005A7909" w:rsidRDefault="005A7909" w:rsidP="00352FD7">
      <w:pPr>
        <w:tabs>
          <w:tab w:val="left" w:pos="720"/>
        </w:tabs>
        <w:ind w:left="708"/>
        <w:jc w:val="both"/>
      </w:pPr>
      <w:r>
        <w:t xml:space="preserve">Vedoucí pracovníci budou dbát na všech úrovních na dodržování závazných norem </w:t>
      </w:r>
      <w:r>
        <w:tab/>
        <w:t>při provádění činností na jednotlivých odděleních a přijímat přiměřená regulativní opatření.</w:t>
      </w:r>
    </w:p>
    <w:p w:rsidR="005A7909" w:rsidRDefault="005A7909" w:rsidP="00352FD7">
      <w:pPr>
        <w:tabs>
          <w:tab w:val="left" w:pos="720"/>
        </w:tabs>
        <w:ind w:left="600" w:right="-288"/>
        <w:jc w:val="both"/>
      </w:pPr>
      <w:r>
        <w:t xml:space="preserve">  V listopadu bude provedena inventarizace předmětů HIM, DHM, DNM a učeb. pomůcek</w:t>
      </w:r>
    </w:p>
    <w:p w:rsidR="005A7909" w:rsidRDefault="005A7909" w:rsidP="00352FD7">
      <w:pPr>
        <w:tabs>
          <w:tab w:val="left" w:pos="720"/>
        </w:tabs>
        <w:ind w:left="600"/>
        <w:jc w:val="both"/>
      </w:pPr>
      <w:r>
        <w:t xml:space="preserve">  příkazem řed. školy.</w:t>
      </w:r>
    </w:p>
    <w:p w:rsidR="005A7909" w:rsidRDefault="005A7909" w:rsidP="00352FD7">
      <w:pPr>
        <w:tabs>
          <w:tab w:val="left" w:pos="720"/>
        </w:tabs>
        <w:ind w:left="600"/>
        <w:jc w:val="both"/>
      </w:pPr>
    </w:p>
    <w:p w:rsidR="005A7909" w:rsidRDefault="005A7909" w:rsidP="00352FD7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900"/>
        </w:tabs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Příprava finančního rozpočtu ZŠ a MŠ při FN Olomouc</w:t>
      </w:r>
    </w:p>
    <w:p w:rsidR="005A7909" w:rsidRDefault="005A7909" w:rsidP="00352FD7">
      <w:pPr>
        <w:tabs>
          <w:tab w:val="left" w:pos="900"/>
        </w:tabs>
        <w:ind w:left="600"/>
        <w:jc w:val="both"/>
      </w:pPr>
      <w:r>
        <w:t xml:space="preserve"> </w:t>
      </w:r>
    </w:p>
    <w:p w:rsidR="005A7909" w:rsidRDefault="005A7909" w:rsidP="00352FD7">
      <w:pPr>
        <w:tabs>
          <w:tab w:val="left" w:pos="900"/>
        </w:tabs>
        <w:ind w:left="720"/>
        <w:jc w:val="both"/>
      </w:pPr>
      <w:r>
        <w:t>Podklady pro úpravy rozpočtu podle výkonů od září 2014 a návrh finančního rozpočtu</w:t>
      </w:r>
    </w:p>
    <w:p w:rsidR="005A7909" w:rsidRDefault="005A7909" w:rsidP="00352FD7">
      <w:pPr>
        <w:tabs>
          <w:tab w:val="left" w:pos="360"/>
          <w:tab w:val="left" w:pos="540"/>
          <w:tab w:val="left" w:pos="900"/>
        </w:tabs>
        <w:ind w:left="720"/>
        <w:jc w:val="both"/>
      </w:pPr>
      <w:r>
        <w:t>ZŠ a MŠ při FN Olomouc připraví ředitelka školy s ekonomickou pracovnicí.</w:t>
      </w:r>
    </w:p>
    <w:p w:rsidR="005A7909" w:rsidRDefault="005A7909" w:rsidP="00352FD7">
      <w:pPr>
        <w:tabs>
          <w:tab w:val="left" w:pos="720"/>
        </w:tabs>
        <w:ind w:left="600"/>
        <w:jc w:val="both"/>
      </w:pPr>
    </w:p>
    <w:p w:rsidR="005A7909" w:rsidRDefault="005A7909" w:rsidP="00352FD7">
      <w:pPr>
        <w:tabs>
          <w:tab w:val="left" w:pos="720"/>
        </w:tabs>
        <w:ind w:left="600"/>
        <w:jc w:val="both"/>
      </w:pPr>
    </w:p>
    <w:p w:rsidR="005A7909" w:rsidRDefault="005A7909" w:rsidP="00352FD7">
      <w:pPr>
        <w:tabs>
          <w:tab w:val="left" w:pos="360"/>
          <w:tab w:val="left" w:pos="720"/>
        </w:tabs>
      </w:pPr>
      <w:r>
        <w:t xml:space="preserve">     </w:t>
      </w:r>
    </w:p>
    <w:p w:rsidR="005A7909" w:rsidRDefault="005A7909" w:rsidP="00352FD7">
      <w:pPr>
        <w:tabs>
          <w:tab w:val="left" w:pos="360"/>
          <w:tab w:val="left" w:pos="720"/>
        </w:tabs>
      </w:pPr>
    </w:p>
    <w:p w:rsidR="005A7909" w:rsidRDefault="005A7909" w:rsidP="00352FD7">
      <w:pPr>
        <w:tabs>
          <w:tab w:val="left" w:pos="360"/>
          <w:tab w:val="left" w:pos="720"/>
        </w:tabs>
      </w:pPr>
    </w:p>
    <w:p w:rsidR="005A7909" w:rsidRDefault="005A7909" w:rsidP="00352FD7">
      <w:pPr>
        <w:tabs>
          <w:tab w:val="left" w:pos="360"/>
          <w:tab w:val="left" w:pos="720"/>
        </w:tabs>
      </w:pPr>
    </w:p>
    <w:p w:rsidR="005A7909" w:rsidRDefault="005A7909" w:rsidP="00352FD7">
      <w:pPr>
        <w:tabs>
          <w:tab w:val="left" w:pos="360"/>
          <w:tab w:val="left" w:pos="720"/>
        </w:tabs>
      </w:pPr>
    </w:p>
    <w:p w:rsidR="005A7909" w:rsidRDefault="005A7909" w:rsidP="00352FD7">
      <w:pPr>
        <w:tabs>
          <w:tab w:val="left" w:pos="360"/>
          <w:tab w:val="left" w:pos="720"/>
        </w:tabs>
      </w:pPr>
    </w:p>
    <w:p w:rsidR="005A7909" w:rsidRDefault="005A7909" w:rsidP="00352FD7">
      <w:pPr>
        <w:tabs>
          <w:tab w:val="left" w:pos="360"/>
          <w:tab w:val="left" w:pos="720"/>
        </w:tabs>
      </w:pPr>
    </w:p>
    <w:p w:rsidR="005A7909" w:rsidRDefault="005A7909" w:rsidP="00352FD7">
      <w:pPr>
        <w:tabs>
          <w:tab w:val="left" w:pos="360"/>
          <w:tab w:val="left" w:pos="720"/>
        </w:tabs>
        <w:jc w:val="both"/>
      </w:pPr>
      <w:r>
        <w:t xml:space="preserve"> V Olomouci dne 2.9.2014</w:t>
      </w:r>
    </w:p>
    <w:p w:rsidR="005A7909" w:rsidRDefault="005A7909" w:rsidP="00352FD7">
      <w:pPr>
        <w:tabs>
          <w:tab w:val="left" w:pos="720"/>
        </w:tabs>
        <w:jc w:val="both"/>
      </w:pPr>
    </w:p>
    <w:p w:rsidR="005A7909" w:rsidRDefault="005A7909" w:rsidP="00352FD7">
      <w:pPr>
        <w:tabs>
          <w:tab w:val="left" w:pos="720"/>
        </w:tabs>
        <w:jc w:val="both"/>
      </w:pPr>
      <w:r>
        <w:t xml:space="preserve">                                                                                                 __________________________</w:t>
      </w:r>
    </w:p>
    <w:p w:rsidR="005A7909" w:rsidRDefault="005A7909" w:rsidP="00352FD7">
      <w:pPr>
        <w:tabs>
          <w:tab w:val="left" w:pos="720"/>
        </w:tabs>
        <w:jc w:val="both"/>
      </w:pPr>
      <w:r>
        <w:t xml:space="preserve">                                                                                                         Řed. školy Mgr.I.Petrů</w:t>
      </w:r>
    </w:p>
    <w:p w:rsidR="005A7909" w:rsidRDefault="005A7909" w:rsidP="00352FD7">
      <w:pPr>
        <w:tabs>
          <w:tab w:val="left" w:pos="720"/>
        </w:tabs>
      </w:pPr>
    </w:p>
    <w:p w:rsidR="005A7909" w:rsidRDefault="005A7909">
      <w:bookmarkStart w:id="0" w:name="_GoBack"/>
      <w:bookmarkEnd w:id="0"/>
    </w:p>
    <w:sectPr w:rsidR="005A7909" w:rsidSect="008B7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1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cs="Times New Roman"/>
        <w:u w:val="none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>
    <w:nsid w:val="00000007"/>
    <w:multiLevelType w:val="singleLevel"/>
    <w:tmpl w:val="00000007"/>
    <w:name w:val="WW8Num6"/>
    <w:lvl w:ilvl="0">
      <w:start w:val="10"/>
      <w:numFmt w:val="upperRoman"/>
      <w:lvlText w:val="%1."/>
      <w:lvlJc w:val="left"/>
      <w:pPr>
        <w:tabs>
          <w:tab w:val="num" w:pos="1020"/>
        </w:tabs>
        <w:ind w:left="1020" w:hanging="720"/>
      </w:pPr>
      <w:rPr>
        <w:rFonts w:cs="Times New Roman"/>
        <w:b/>
        <w:u w:val="none"/>
      </w:rPr>
    </w:lvl>
  </w:abstractNum>
  <w:abstractNum w:abstractNumId="6">
    <w:nsid w:val="00000008"/>
    <w:multiLevelType w:val="singleLevel"/>
    <w:tmpl w:val="00000008"/>
    <w:name w:val="WW8Num8"/>
    <w:lvl w:ilvl="0">
      <w:start w:val="6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/>
      </w:rPr>
    </w:lvl>
  </w:abstractNum>
  <w:abstractNum w:abstractNumId="7">
    <w:nsid w:val="00000009"/>
    <w:multiLevelType w:val="multilevel"/>
    <w:tmpl w:val="000000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06D615D"/>
    <w:multiLevelType w:val="hybridMultilevel"/>
    <w:tmpl w:val="169C9DB6"/>
    <w:lvl w:ilvl="0" w:tplc="DAE2C4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A2205"/>
    <w:multiLevelType w:val="hybridMultilevel"/>
    <w:tmpl w:val="BB3A514E"/>
    <w:lvl w:ilvl="0" w:tplc="DAE2C4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47110"/>
    <w:multiLevelType w:val="hybridMultilevel"/>
    <w:tmpl w:val="A0987E00"/>
    <w:lvl w:ilvl="0" w:tplc="DAE2C4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06980"/>
    <w:multiLevelType w:val="hybridMultilevel"/>
    <w:tmpl w:val="59C06BF4"/>
    <w:lvl w:ilvl="0" w:tplc="248EC82A">
      <w:numFmt w:val="bullet"/>
      <w:lvlText w:val="-"/>
      <w:lvlJc w:val="left"/>
      <w:pPr>
        <w:ind w:left="180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2FD7"/>
    <w:rsid w:val="00024303"/>
    <w:rsid w:val="000E1A93"/>
    <w:rsid w:val="00162C24"/>
    <w:rsid w:val="00352FD7"/>
    <w:rsid w:val="00357B27"/>
    <w:rsid w:val="0049401A"/>
    <w:rsid w:val="004C2CE9"/>
    <w:rsid w:val="0057331C"/>
    <w:rsid w:val="005A7909"/>
    <w:rsid w:val="00616196"/>
    <w:rsid w:val="00697B29"/>
    <w:rsid w:val="0071512A"/>
    <w:rsid w:val="00792330"/>
    <w:rsid w:val="008B74FC"/>
    <w:rsid w:val="00A83D08"/>
    <w:rsid w:val="00B338A4"/>
    <w:rsid w:val="00B72392"/>
    <w:rsid w:val="00C5799D"/>
    <w:rsid w:val="00CA4039"/>
    <w:rsid w:val="00EF3E8E"/>
    <w:rsid w:val="00F07A91"/>
    <w:rsid w:val="00F9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FD7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52FD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52FD7"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352FD7"/>
    <w:pPr>
      <w:keepNext/>
      <w:numPr>
        <w:ilvl w:val="4"/>
        <w:numId w:val="1"/>
      </w:numPr>
      <w:tabs>
        <w:tab w:val="left" w:pos="360"/>
      </w:tabs>
      <w:outlineLvl w:val="4"/>
    </w:pPr>
    <w:rPr>
      <w:sz w:val="26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2FD7"/>
    <w:rPr>
      <w:rFonts w:ascii="Arial" w:hAnsi="Arial" w:cs="Arial"/>
      <w:b/>
      <w:bCs/>
      <w:kern w:val="1"/>
      <w:sz w:val="32"/>
      <w:szCs w:val="32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52FD7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52FD7"/>
    <w:rPr>
      <w:rFonts w:ascii="Times New Roman" w:hAnsi="Times New Roman" w:cs="Times New Roman"/>
      <w:sz w:val="24"/>
      <w:szCs w:val="24"/>
      <w:u w:val="single"/>
      <w:lang w:eastAsia="ar-SA" w:bidi="ar-SA"/>
    </w:rPr>
  </w:style>
  <w:style w:type="paragraph" w:styleId="ListParagraph">
    <w:name w:val="List Paragraph"/>
    <w:basedOn w:val="Normal"/>
    <w:uiPriority w:val="99"/>
    <w:qFormat/>
    <w:rsid w:val="00352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8</Pages>
  <Words>2715</Words>
  <Characters>16019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Kolečářová Kateřina</dc:creator>
  <cp:keywords/>
  <dc:description/>
  <cp:lastModifiedBy>58334</cp:lastModifiedBy>
  <cp:revision>3</cp:revision>
  <dcterms:created xsi:type="dcterms:W3CDTF">2014-09-05T08:28:00Z</dcterms:created>
  <dcterms:modified xsi:type="dcterms:W3CDTF">2014-10-31T10:47:00Z</dcterms:modified>
</cp:coreProperties>
</file>