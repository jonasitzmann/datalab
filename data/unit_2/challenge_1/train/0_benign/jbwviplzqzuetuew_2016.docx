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rFonts w:cs="Georgia" w:hAnsi="Georgia" w:eastAsia="Georgia" w:ascii="Georgia"/>
          <w:sz w:val="18"/>
          <w:szCs w:val="18"/>
        </w:rPr>
        <w:jc w:val="left"/>
        <w:spacing w:before="70"/>
        <w:ind w:left="3452" w:right="1116"/>
      </w:pPr>
      <w:r>
        <w:rPr>
          <w:rFonts w:cs="Georgia" w:hAnsi="Georgia" w:eastAsia="Georgia" w:ascii="Georgia"/>
          <w:spacing w:val="0"/>
          <w:w w:val="100"/>
          <w:sz w:val="18"/>
          <w:szCs w:val="18"/>
        </w:rPr>
        <w:t>D</w:t>
      </w:r>
      <w:r>
        <w:rPr>
          <w:rFonts w:cs="Georgia" w:hAnsi="Georgia" w:eastAsia="Georgia" w:ascii="Georgia"/>
          <w:spacing w:val="2"/>
          <w:w w:val="100"/>
          <w:sz w:val="18"/>
          <w:szCs w:val="18"/>
        </w:rPr>
        <w:t>i</w:t>
      </w:r>
      <w:r>
        <w:rPr>
          <w:rFonts w:cs="Georgia" w:hAnsi="Georgia" w:eastAsia="Georgia" w:ascii="Georgia"/>
          <w:spacing w:val="1"/>
          <w:w w:val="100"/>
          <w:sz w:val="18"/>
          <w:szCs w:val="18"/>
        </w:rPr>
        <w:t>r</w:t>
      </w:r>
      <w:r>
        <w:rPr>
          <w:rFonts w:cs="Georgia" w:hAnsi="Georgia" w:eastAsia="Georgia" w:ascii="Georgia"/>
          <w:spacing w:val="-2"/>
          <w:w w:val="100"/>
          <w:sz w:val="18"/>
          <w:szCs w:val="18"/>
        </w:rPr>
        <w:t>e</w:t>
      </w:r>
      <w:r>
        <w:rPr>
          <w:rFonts w:cs="Georgia" w:hAnsi="Georgia" w:eastAsia="Georgia" w:ascii="Georgia"/>
          <w:spacing w:val="-2"/>
          <w:w w:val="100"/>
          <w:sz w:val="18"/>
          <w:szCs w:val="18"/>
        </w:rPr>
        <w:t>c</w:t>
      </w:r>
      <w:r>
        <w:rPr>
          <w:rFonts w:cs="Georgia" w:hAnsi="Georgia" w:eastAsia="Georgia" w:ascii="Georgia"/>
          <w:spacing w:val="-2"/>
          <w:w w:val="100"/>
          <w:sz w:val="18"/>
          <w:szCs w:val="18"/>
        </w:rPr>
        <w:t>c</w:t>
      </w:r>
      <w:r>
        <w:rPr>
          <w:rFonts w:cs="Georgia" w:hAnsi="Georgia" w:eastAsia="Georgia" w:ascii="Georgia"/>
          <w:spacing w:val="2"/>
          <w:w w:val="100"/>
          <w:sz w:val="18"/>
          <w:szCs w:val="18"/>
        </w:rPr>
        <w:t>i</w:t>
      </w:r>
      <w:r>
        <w:rPr>
          <w:rFonts w:cs="Georgia" w:hAnsi="Georgia" w:eastAsia="Georgia" w:ascii="Georgia"/>
          <w:spacing w:val="-2"/>
          <w:w w:val="100"/>
          <w:sz w:val="18"/>
          <w:szCs w:val="18"/>
        </w:rPr>
        <w:t>ó</w:t>
      </w:r>
      <w:r>
        <w:rPr>
          <w:rFonts w:cs="Georgia" w:hAnsi="Georgia" w:eastAsia="Georgia" w:ascii="Georgia"/>
          <w:spacing w:val="-1"/>
          <w:w w:val="100"/>
          <w:sz w:val="18"/>
          <w:szCs w:val="18"/>
        </w:rPr>
        <w:t>n</w:t>
      </w:r>
      <w:r>
        <w:rPr>
          <w:rFonts w:cs="Georgia" w:hAnsi="Georgia" w:eastAsia="Georgia" w:ascii="Georgia"/>
          <w:spacing w:val="0"/>
          <w:w w:val="100"/>
          <w:sz w:val="18"/>
          <w:szCs w:val="18"/>
        </w:rPr>
        <w:t>:</w:t>
      </w:r>
      <w:r>
        <w:rPr>
          <w:rFonts w:cs="Georgia" w:hAnsi="Georgia" w:eastAsia="Georgia" w:ascii="Georgia"/>
          <w:spacing w:val="0"/>
          <w:w w:val="100"/>
          <w:sz w:val="18"/>
          <w:szCs w:val="18"/>
        </w:rPr>
        <w:t> </w:t>
      </w:r>
      <w:r>
        <w:rPr>
          <w:rFonts w:cs="Georgia" w:hAnsi="Georgia" w:eastAsia="Georgia" w:ascii="Georgia"/>
          <w:spacing w:val="-1"/>
          <w:w w:val="100"/>
          <w:sz w:val="18"/>
          <w:szCs w:val="18"/>
        </w:rPr>
        <w:t>A</w:t>
      </w:r>
      <w:r>
        <w:rPr>
          <w:rFonts w:cs="Georgia" w:hAnsi="Georgia" w:eastAsia="Georgia" w:ascii="Georgia"/>
          <w:spacing w:val="0"/>
          <w:w w:val="100"/>
          <w:sz w:val="18"/>
          <w:szCs w:val="18"/>
        </w:rPr>
        <w:t>v</w:t>
      </w:r>
      <w:r>
        <w:rPr>
          <w:rFonts w:cs="Georgia" w:hAnsi="Georgia" w:eastAsia="Georgia" w:ascii="Georgia"/>
          <w:spacing w:val="-1"/>
          <w:w w:val="100"/>
          <w:sz w:val="18"/>
          <w:szCs w:val="18"/>
        </w:rPr>
        <w:t>e</w:t>
      </w:r>
      <w:r>
        <w:rPr>
          <w:rFonts w:cs="Georgia" w:hAnsi="Georgia" w:eastAsia="Georgia" w:ascii="Georgia"/>
          <w:spacing w:val="-1"/>
          <w:w w:val="100"/>
          <w:sz w:val="18"/>
          <w:szCs w:val="18"/>
        </w:rPr>
        <w:t>n</w:t>
      </w:r>
      <w:r>
        <w:rPr>
          <w:rFonts w:cs="Georgia" w:hAnsi="Georgia" w:eastAsia="Georgia" w:ascii="Georgia"/>
          <w:spacing w:val="2"/>
          <w:w w:val="100"/>
          <w:sz w:val="18"/>
          <w:szCs w:val="18"/>
        </w:rPr>
        <w:t>i</w:t>
      </w:r>
      <w:r>
        <w:rPr>
          <w:rFonts w:cs="Georgia" w:hAnsi="Georgia" w:eastAsia="Georgia" w:ascii="Georgia"/>
          <w:spacing w:val="1"/>
          <w:w w:val="100"/>
          <w:sz w:val="18"/>
          <w:szCs w:val="18"/>
        </w:rPr>
        <w:t>d</w:t>
      </w:r>
      <w:r>
        <w:rPr>
          <w:rFonts w:cs="Georgia" w:hAnsi="Georgia" w:eastAsia="Georgia" w:ascii="Georgia"/>
          <w:spacing w:val="0"/>
          <w:w w:val="100"/>
          <w:sz w:val="18"/>
          <w:szCs w:val="18"/>
        </w:rPr>
        <w:t>a</w:t>
      </w:r>
      <w:r>
        <w:rPr>
          <w:rFonts w:cs="Georgia" w:hAnsi="Georgia" w:eastAsia="Georgia" w:ascii="Georgia"/>
          <w:spacing w:val="1"/>
          <w:w w:val="100"/>
          <w:sz w:val="18"/>
          <w:szCs w:val="18"/>
        </w:rPr>
        <w:t> </w:t>
      </w:r>
      <w:r>
        <w:rPr>
          <w:rFonts w:cs="Georgia" w:hAnsi="Georgia" w:eastAsia="Georgia" w:ascii="Georgia"/>
          <w:spacing w:val="1"/>
          <w:w w:val="100"/>
          <w:sz w:val="18"/>
          <w:szCs w:val="18"/>
        </w:rPr>
        <w:t>3</w:t>
      </w:r>
      <w:r>
        <w:rPr>
          <w:rFonts w:cs="Georgia" w:hAnsi="Georgia" w:eastAsia="Georgia" w:ascii="Georgia"/>
          <w:spacing w:val="1"/>
          <w:w w:val="100"/>
          <w:sz w:val="18"/>
          <w:szCs w:val="18"/>
        </w:rPr>
        <w:t>r</w:t>
      </w:r>
      <w:r>
        <w:rPr>
          <w:rFonts w:cs="Georgia" w:hAnsi="Georgia" w:eastAsia="Georgia" w:ascii="Georgia"/>
          <w:spacing w:val="-1"/>
          <w:w w:val="100"/>
          <w:sz w:val="18"/>
          <w:szCs w:val="18"/>
        </w:rPr>
        <w:t>a</w:t>
      </w:r>
      <w:r>
        <w:rPr>
          <w:rFonts w:cs="Georgia" w:hAnsi="Georgia" w:eastAsia="Georgia" w:ascii="Georgia"/>
          <w:spacing w:val="0"/>
          <w:w w:val="100"/>
          <w:sz w:val="18"/>
          <w:szCs w:val="18"/>
        </w:rPr>
        <w:t>.</w:t>
      </w:r>
    </w:p>
    <w:p>
      <w:pPr>
        <w:rPr>
          <w:rFonts w:cs="Georgia" w:hAnsi="Georgia" w:eastAsia="Georgia" w:ascii="Georgia"/>
          <w:sz w:val="18"/>
          <w:szCs w:val="18"/>
        </w:rPr>
        <w:jc w:val="left"/>
        <w:ind w:left="3452" w:right="-31"/>
      </w:pPr>
      <w:r>
        <w:rPr>
          <w:rFonts w:cs="Georgia" w:hAnsi="Georgia" w:eastAsia="Georgia" w:ascii="Georgia"/>
          <w:spacing w:val="0"/>
          <w:w w:val="100"/>
          <w:sz w:val="18"/>
          <w:szCs w:val="18"/>
        </w:rPr>
        <w:t>PH</w:t>
      </w:r>
      <w:r>
        <w:rPr>
          <w:rFonts w:cs="Georgia" w:hAnsi="Georgia" w:eastAsia="Georgia" w:ascii="Georgia"/>
          <w:spacing w:val="0"/>
          <w:w w:val="100"/>
          <w:sz w:val="18"/>
          <w:szCs w:val="18"/>
        </w:rPr>
        <w:t> </w:t>
      </w:r>
      <w:r>
        <w:rPr>
          <w:rFonts w:cs="Georgia" w:hAnsi="Georgia" w:eastAsia="Georgia" w:ascii="Georgia"/>
          <w:spacing w:val="-1"/>
          <w:w w:val="100"/>
          <w:sz w:val="18"/>
          <w:szCs w:val="18"/>
        </w:rPr>
        <w:t>T</w:t>
      </w:r>
      <w:r>
        <w:rPr>
          <w:rFonts w:cs="Georgia" w:hAnsi="Georgia" w:eastAsia="Georgia" w:ascii="Georgia"/>
          <w:spacing w:val="-2"/>
          <w:w w:val="100"/>
          <w:sz w:val="18"/>
          <w:szCs w:val="18"/>
        </w:rPr>
        <w:t>o</w:t>
      </w:r>
      <w:r>
        <w:rPr>
          <w:rFonts w:cs="Georgia" w:hAnsi="Georgia" w:eastAsia="Georgia" w:ascii="Georgia"/>
          <w:spacing w:val="-1"/>
          <w:w w:val="100"/>
          <w:sz w:val="18"/>
          <w:szCs w:val="18"/>
        </w:rPr>
        <w:t>l</w:t>
      </w:r>
      <w:r>
        <w:rPr>
          <w:rFonts w:cs="Georgia" w:hAnsi="Georgia" w:eastAsia="Georgia" w:ascii="Georgia"/>
          <w:spacing w:val="-2"/>
          <w:w w:val="100"/>
          <w:sz w:val="18"/>
          <w:szCs w:val="18"/>
        </w:rPr>
        <w:t>e</w:t>
      </w:r>
      <w:r>
        <w:rPr>
          <w:rFonts w:cs="Georgia" w:hAnsi="Georgia" w:eastAsia="Georgia" w:ascii="Georgia"/>
          <w:spacing w:val="1"/>
          <w:w w:val="100"/>
          <w:sz w:val="18"/>
          <w:szCs w:val="18"/>
        </w:rPr>
        <w:t>d</w:t>
      </w:r>
      <w:r>
        <w:rPr>
          <w:rFonts w:cs="Georgia" w:hAnsi="Georgia" w:eastAsia="Georgia" w:ascii="Georgia"/>
          <w:spacing w:val="-2"/>
          <w:w w:val="100"/>
          <w:sz w:val="18"/>
          <w:szCs w:val="18"/>
        </w:rPr>
        <w:t>o</w:t>
      </w:r>
      <w:r>
        <w:rPr>
          <w:rFonts w:cs="Georgia" w:hAnsi="Georgia" w:eastAsia="Georgia" w:ascii="Georgia"/>
          <w:spacing w:val="0"/>
          <w:w w:val="100"/>
          <w:sz w:val="18"/>
          <w:szCs w:val="18"/>
        </w:rPr>
        <w:t>,</w:t>
      </w:r>
      <w:r>
        <w:rPr>
          <w:rFonts w:cs="Georgia" w:hAnsi="Georgia" w:eastAsia="Georgia" w:ascii="Georgia"/>
          <w:spacing w:val="3"/>
          <w:w w:val="100"/>
          <w:sz w:val="18"/>
          <w:szCs w:val="18"/>
        </w:rPr>
        <w:t> </w:t>
      </w:r>
      <w:r>
        <w:rPr>
          <w:rFonts w:cs="Georgia" w:hAnsi="Georgia" w:eastAsia="Georgia" w:ascii="Georgia"/>
          <w:spacing w:val="-1"/>
          <w:w w:val="100"/>
          <w:sz w:val="18"/>
          <w:szCs w:val="18"/>
        </w:rPr>
        <w:t>A</w:t>
      </w:r>
      <w:r>
        <w:rPr>
          <w:rFonts w:cs="Georgia" w:hAnsi="Georgia" w:eastAsia="Georgia" w:ascii="Georgia"/>
          <w:spacing w:val="2"/>
          <w:w w:val="100"/>
          <w:sz w:val="18"/>
          <w:szCs w:val="18"/>
        </w:rPr>
        <w:t>p</w:t>
      </w:r>
      <w:r>
        <w:rPr>
          <w:rFonts w:cs="Georgia" w:hAnsi="Georgia" w:eastAsia="Georgia" w:ascii="Georgia"/>
          <w:spacing w:val="-1"/>
          <w:w w:val="100"/>
          <w:sz w:val="18"/>
          <w:szCs w:val="18"/>
        </w:rPr>
        <w:t>a</w:t>
      </w:r>
      <w:r>
        <w:rPr>
          <w:rFonts w:cs="Georgia" w:hAnsi="Georgia" w:eastAsia="Georgia" w:ascii="Georgia"/>
          <w:spacing w:val="1"/>
          <w:w w:val="100"/>
          <w:sz w:val="18"/>
          <w:szCs w:val="18"/>
        </w:rPr>
        <w:t>r</w:t>
      </w:r>
      <w:r>
        <w:rPr>
          <w:rFonts w:cs="Georgia" w:hAnsi="Georgia" w:eastAsia="Georgia" w:ascii="Georgia"/>
          <w:spacing w:val="-2"/>
          <w:w w:val="100"/>
          <w:sz w:val="18"/>
          <w:szCs w:val="18"/>
        </w:rPr>
        <w:t>t</w:t>
      </w:r>
      <w:r>
        <w:rPr>
          <w:rFonts w:cs="Georgia" w:hAnsi="Georgia" w:eastAsia="Georgia" w:ascii="Georgia"/>
          <w:spacing w:val="1"/>
          <w:w w:val="100"/>
          <w:sz w:val="18"/>
          <w:szCs w:val="18"/>
        </w:rPr>
        <w:t>m</w:t>
      </w:r>
      <w:r>
        <w:rPr>
          <w:rFonts w:cs="Georgia" w:hAnsi="Georgia" w:eastAsia="Georgia" w:ascii="Georgia"/>
          <w:spacing w:val="-2"/>
          <w:w w:val="100"/>
          <w:sz w:val="18"/>
          <w:szCs w:val="18"/>
        </w:rPr>
        <w:t>e</w:t>
      </w:r>
      <w:r>
        <w:rPr>
          <w:rFonts w:cs="Georgia" w:hAnsi="Georgia" w:eastAsia="Georgia" w:ascii="Georgia"/>
          <w:spacing w:val="3"/>
          <w:w w:val="100"/>
          <w:sz w:val="18"/>
          <w:szCs w:val="18"/>
        </w:rPr>
        <w:t>n</w:t>
      </w:r>
      <w:r>
        <w:rPr>
          <w:rFonts w:cs="Georgia" w:hAnsi="Georgia" w:eastAsia="Georgia" w:ascii="Georgia"/>
          <w:spacing w:val="-2"/>
          <w:w w:val="100"/>
          <w:sz w:val="18"/>
          <w:szCs w:val="18"/>
        </w:rPr>
        <w:t>t</w:t>
      </w:r>
      <w:r>
        <w:rPr>
          <w:rFonts w:cs="Georgia" w:hAnsi="Georgia" w:eastAsia="Georgia" w:ascii="Georgia"/>
          <w:spacing w:val="0"/>
          <w:w w:val="100"/>
          <w:sz w:val="18"/>
          <w:szCs w:val="18"/>
        </w:rPr>
        <w:t>o</w:t>
      </w:r>
      <w:r>
        <w:rPr>
          <w:rFonts w:cs="Georgia" w:hAnsi="Georgia" w:eastAsia="Georgia" w:ascii="Georgia"/>
          <w:spacing w:val="-1"/>
          <w:w w:val="100"/>
          <w:sz w:val="18"/>
          <w:szCs w:val="18"/>
        </w:rPr>
        <w:t> </w:t>
      </w:r>
      <w:r>
        <w:rPr>
          <w:rFonts w:cs="Georgia" w:hAnsi="Georgia" w:eastAsia="Georgia" w:ascii="Georgia"/>
          <w:spacing w:val="0"/>
          <w:w w:val="100"/>
          <w:sz w:val="18"/>
          <w:szCs w:val="18"/>
        </w:rPr>
        <w:t>2C</w:t>
      </w:r>
      <w:r>
        <w:rPr>
          <w:rFonts w:cs="Georgia" w:hAnsi="Georgia" w:eastAsia="Georgia" w:ascii="Georgia"/>
          <w:spacing w:val="0"/>
          <w:w w:val="100"/>
          <w:sz w:val="18"/>
          <w:szCs w:val="18"/>
        </w:rPr>
        <w:t> </w:t>
      </w:r>
      <w:r>
        <w:rPr>
          <w:rFonts w:cs="Georgia" w:hAnsi="Georgia" w:eastAsia="Georgia" w:ascii="Georgia"/>
          <w:spacing w:val="0"/>
          <w:w w:val="100"/>
          <w:sz w:val="18"/>
          <w:szCs w:val="18"/>
        </w:rPr>
        <w:t>Pa</w:t>
      </w:r>
      <w:r>
        <w:rPr>
          <w:rFonts w:cs="Georgia" w:hAnsi="Georgia" w:eastAsia="Georgia" w:ascii="Georgia"/>
          <w:spacing w:val="1"/>
          <w:w w:val="100"/>
          <w:sz w:val="18"/>
          <w:szCs w:val="18"/>
        </w:rPr>
        <w:t>r</w:t>
      </w:r>
      <w:r>
        <w:rPr>
          <w:rFonts w:cs="Georgia" w:hAnsi="Georgia" w:eastAsia="Georgia" w:ascii="Georgia"/>
          <w:spacing w:val="-1"/>
          <w:w w:val="100"/>
          <w:sz w:val="18"/>
          <w:szCs w:val="18"/>
        </w:rPr>
        <w:t>q</w:t>
      </w:r>
      <w:r>
        <w:rPr>
          <w:rFonts w:cs="Georgia" w:hAnsi="Georgia" w:eastAsia="Georgia" w:ascii="Georgia"/>
          <w:spacing w:val="1"/>
          <w:w w:val="100"/>
          <w:sz w:val="18"/>
          <w:szCs w:val="18"/>
        </w:rPr>
        <w:t>u</w:t>
      </w:r>
      <w:r>
        <w:rPr>
          <w:rFonts w:cs="Georgia" w:hAnsi="Georgia" w:eastAsia="Georgia" w:ascii="Georgia"/>
          <w:spacing w:val="0"/>
          <w:w w:val="100"/>
          <w:sz w:val="18"/>
          <w:szCs w:val="18"/>
        </w:rPr>
        <w:t>e</w:t>
      </w:r>
      <w:r>
        <w:rPr>
          <w:rFonts w:cs="Georgia" w:hAnsi="Georgia" w:eastAsia="Georgia" w:ascii="Georgia"/>
          <w:spacing w:val="-1"/>
          <w:w w:val="100"/>
          <w:sz w:val="18"/>
          <w:szCs w:val="18"/>
        </w:rPr>
        <w:t> </w:t>
      </w:r>
      <w:r>
        <w:rPr>
          <w:rFonts w:cs="Georgia" w:hAnsi="Georgia" w:eastAsia="Georgia" w:ascii="Georgia"/>
          <w:spacing w:val="1"/>
          <w:w w:val="100"/>
          <w:sz w:val="18"/>
          <w:szCs w:val="18"/>
        </w:rPr>
        <w:t>L</w:t>
      </w:r>
      <w:r>
        <w:rPr>
          <w:rFonts w:cs="Georgia" w:hAnsi="Georgia" w:eastAsia="Georgia" w:ascii="Georgia"/>
          <w:spacing w:val="-2"/>
          <w:w w:val="100"/>
          <w:sz w:val="18"/>
          <w:szCs w:val="18"/>
        </w:rPr>
        <w:t>e</w:t>
      </w:r>
      <w:r>
        <w:rPr>
          <w:rFonts w:cs="Georgia" w:hAnsi="Georgia" w:eastAsia="Georgia" w:ascii="Georgia"/>
          <w:spacing w:val="1"/>
          <w:w w:val="100"/>
          <w:sz w:val="18"/>
          <w:szCs w:val="18"/>
        </w:rPr>
        <w:t>f</w:t>
      </w:r>
      <w:r>
        <w:rPr>
          <w:rFonts w:cs="Georgia" w:hAnsi="Georgia" w:eastAsia="Georgia" w:ascii="Georgia"/>
          <w:spacing w:val="-2"/>
          <w:w w:val="100"/>
          <w:sz w:val="18"/>
          <w:szCs w:val="18"/>
        </w:rPr>
        <w:t>e</w:t>
      </w:r>
      <w:r>
        <w:rPr>
          <w:rFonts w:cs="Georgia" w:hAnsi="Georgia" w:eastAsia="Georgia" w:ascii="Georgia"/>
          <w:spacing w:val="0"/>
          <w:w w:val="100"/>
          <w:sz w:val="18"/>
          <w:szCs w:val="18"/>
        </w:rPr>
        <w:t>v</w:t>
      </w:r>
      <w:r>
        <w:rPr>
          <w:rFonts w:cs="Georgia" w:hAnsi="Georgia" w:eastAsia="Georgia" w:ascii="Georgia"/>
          <w:spacing w:val="2"/>
          <w:w w:val="100"/>
          <w:sz w:val="18"/>
          <w:szCs w:val="18"/>
        </w:rPr>
        <w:t>r</w:t>
      </w:r>
      <w:r>
        <w:rPr>
          <w:rFonts w:cs="Georgia" w:hAnsi="Georgia" w:eastAsia="Georgia" w:ascii="Georgia"/>
          <w:spacing w:val="0"/>
          <w:w w:val="100"/>
          <w:sz w:val="18"/>
          <w:szCs w:val="18"/>
        </w:rPr>
        <w:t>e</w:t>
      </w:r>
    </w:p>
    <w:p>
      <w:pPr>
        <w:rPr>
          <w:rFonts w:cs="Georgia" w:hAnsi="Georgia" w:eastAsia="Georgia" w:ascii="Georgia"/>
          <w:sz w:val="18"/>
          <w:szCs w:val="18"/>
        </w:rPr>
        <w:jc w:val="left"/>
        <w:spacing w:before="70"/>
      </w:pPr>
      <w:r>
        <w:br w:type="column"/>
      </w:r>
      <w:r>
        <w:rPr>
          <w:rFonts w:cs="Georgia" w:hAnsi="Georgia" w:eastAsia="Georgia" w:ascii="Georgia"/>
          <w:spacing w:val="-1"/>
          <w:w w:val="100"/>
          <w:sz w:val="18"/>
          <w:szCs w:val="18"/>
        </w:rPr>
        <w:t>T</w:t>
      </w:r>
      <w:r>
        <w:rPr>
          <w:rFonts w:cs="Georgia" w:hAnsi="Georgia" w:eastAsia="Georgia" w:ascii="Georgia"/>
          <w:spacing w:val="-2"/>
          <w:w w:val="100"/>
          <w:sz w:val="18"/>
          <w:szCs w:val="18"/>
        </w:rPr>
        <w:t>e</w:t>
      </w:r>
      <w:r>
        <w:rPr>
          <w:rFonts w:cs="Georgia" w:hAnsi="Georgia" w:eastAsia="Georgia" w:ascii="Georgia"/>
          <w:spacing w:val="-1"/>
          <w:w w:val="100"/>
          <w:sz w:val="18"/>
          <w:szCs w:val="18"/>
        </w:rPr>
        <w:t>l</w:t>
      </w:r>
      <w:r>
        <w:rPr>
          <w:rFonts w:cs="Georgia" w:hAnsi="Georgia" w:eastAsia="Georgia" w:ascii="Georgia"/>
          <w:spacing w:val="-2"/>
          <w:w w:val="100"/>
          <w:sz w:val="18"/>
          <w:szCs w:val="18"/>
        </w:rPr>
        <w:t>é</w:t>
      </w:r>
      <w:r>
        <w:rPr>
          <w:rFonts w:cs="Georgia" w:hAnsi="Georgia" w:eastAsia="Georgia" w:ascii="Georgia"/>
          <w:spacing w:val="1"/>
          <w:w w:val="100"/>
          <w:sz w:val="18"/>
          <w:szCs w:val="18"/>
        </w:rPr>
        <w:t>f</w:t>
      </w:r>
      <w:r>
        <w:rPr>
          <w:rFonts w:cs="Georgia" w:hAnsi="Georgia" w:eastAsia="Georgia" w:ascii="Georgia"/>
          <w:spacing w:val="3"/>
          <w:w w:val="100"/>
          <w:sz w:val="18"/>
          <w:szCs w:val="18"/>
        </w:rPr>
        <w:t>o</w:t>
      </w:r>
      <w:r>
        <w:rPr>
          <w:rFonts w:cs="Georgia" w:hAnsi="Georgia" w:eastAsia="Georgia" w:ascii="Georgia"/>
          <w:spacing w:val="-1"/>
          <w:w w:val="100"/>
          <w:sz w:val="18"/>
          <w:szCs w:val="18"/>
        </w:rPr>
        <w:t>n</w:t>
      </w:r>
      <w:r>
        <w:rPr>
          <w:rFonts w:cs="Georgia" w:hAnsi="Georgia" w:eastAsia="Georgia" w:ascii="Georgia"/>
          <w:spacing w:val="-2"/>
          <w:w w:val="100"/>
          <w:sz w:val="18"/>
          <w:szCs w:val="18"/>
        </w:rPr>
        <w:t>o</w:t>
      </w:r>
      <w:r>
        <w:rPr>
          <w:rFonts w:cs="Georgia" w:hAnsi="Georgia" w:eastAsia="Georgia" w:ascii="Georgia"/>
          <w:spacing w:val="2"/>
          <w:w w:val="100"/>
          <w:sz w:val="18"/>
          <w:szCs w:val="18"/>
        </w:rPr>
        <w:t>s</w:t>
      </w:r>
      <w:r>
        <w:rPr>
          <w:rFonts w:cs="Georgia" w:hAnsi="Georgia" w:eastAsia="Georgia" w:ascii="Georgia"/>
          <w:spacing w:val="0"/>
          <w:w w:val="100"/>
          <w:sz w:val="18"/>
          <w:szCs w:val="18"/>
        </w:rPr>
        <w:t>:</w:t>
      </w:r>
    </w:p>
    <w:p>
      <w:pPr>
        <w:rPr>
          <w:rFonts w:cs="Georgia" w:hAnsi="Georgia" w:eastAsia="Georgia" w:ascii="Georgia"/>
          <w:sz w:val="18"/>
          <w:szCs w:val="18"/>
        </w:rPr>
        <w:jc w:val="left"/>
      </w:pPr>
      <w:r>
        <w:rPr>
          <w:rFonts w:cs="Georgia" w:hAnsi="Georgia" w:eastAsia="Georgia" w:ascii="Georgia"/>
          <w:spacing w:val="-1"/>
          <w:w w:val="100"/>
          <w:sz w:val="18"/>
          <w:szCs w:val="18"/>
        </w:rPr>
        <w:t>22</w:t>
      </w:r>
      <w:r>
        <w:rPr>
          <w:rFonts w:cs="Georgia" w:hAnsi="Georgia" w:eastAsia="Georgia" w:ascii="Georgia"/>
          <w:spacing w:val="-2"/>
          <w:w w:val="100"/>
          <w:sz w:val="18"/>
          <w:szCs w:val="18"/>
        </w:rPr>
        <w:t>1</w:t>
      </w:r>
      <w:r>
        <w:rPr>
          <w:rFonts w:cs="Georgia" w:hAnsi="Georgia" w:eastAsia="Georgia" w:ascii="Georgia"/>
          <w:spacing w:val="-2"/>
          <w:w w:val="100"/>
          <w:sz w:val="18"/>
          <w:szCs w:val="18"/>
        </w:rPr>
        <w:t>-</w:t>
      </w:r>
      <w:r>
        <w:rPr>
          <w:rFonts w:cs="Georgia" w:hAnsi="Georgia" w:eastAsia="Georgia" w:ascii="Georgia"/>
          <w:spacing w:val="0"/>
          <w:w w:val="100"/>
          <w:sz w:val="18"/>
          <w:szCs w:val="18"/>
        </w:rPr>
        <w:t>7</w:t>
      </w:r>
      <w:r>
        <w:rPr>
          <w:rFonts w:cs="Georgia" w:hAnsi="Georgia" w:eastAsia="Georgia" w:ascii="Georgia"/>
          <w:spacing w:val="-1"/>
          <w:w w:val="100"/>
          <w:sz w:val="18"/>
          <w:szCs w:val="18"/>
        </w:rPr>
        <w:t>7</w:t>
      </w:r>
      <w:r>
        <w:rPr>
          <w:rFonts w:cs="Georgia" w:hAnsi="Georgia" w:eastAsia="Georgia" w:ascii="Georgia"/>
          <w:spacing w:val="5"/>
          <w:w w:val="100"/>
          <w:sz w:val="18"/>
          <w:szCs w:val="18"/>
        </w:rPr>
        <w:t>5</w:t>
      </w:r>
      <w:r>
        <w:rPr>
          <w:rFonts w:cs="Georgia" w:hAnsi="Georgia" w:eastAsia="Georgia" w:ascii="Georgia"/>
          <w:spacing w:val="0"/>
          <w:w w:val="100"/>
          <w:sz w:val="18"/>
          <w:szCs w:val="18"/>
        </w:rPr>
        <w:t>6</w:t>
      </w:r>
    </w:p>
    <w:p>
      <w:pPr>
        <w:rPr>
          <w:rFonts w:cs="Georgia" w:hAnsi="Georgia" w:eastAsia="Georgia" w:ascii="Georgia"/>
          <w:sz w:val="18"/>
          <w:szCs w:val="18"/>
        </w:rPr>
        <w:jc w:val="left"/>
      </w:pPr>
      <w:r>
        <w:rPr>
          <w:rFonts w:cs="Georgia" w:hAnsi="Georgia" w:eastAsia="Georgia" w:ascii="Georgia"/>
          <w:spacing w:val="-2"/>
          <w:w w:val="100"/>
          <w:sz w:val="18"/>
          <w:szCs w:val="18"/>
        </w:rPr>
        <w:t>6</w:t>
      </w:r>
      <w:r>
        <w:rPr>
          <w:rFonts w:cs="Georgia" w:hAnsi="Georgia" w:eastAsia="Georgia" w:ascii="Georgia"/>
          <w:spacing w:val="0"/>
          <w:w w:val="100"/>
          <w:sz w:val="18"/>
          <w:szCs w:val="18"/>
        </w:rPr>
        <w:t>57</w:t>
      </w:r>
      <w:r>
        <w:rPr>
          <w:rFonts w:cs="Georgia" w:hAnsi="Georgia" w:eastAsia="Georgia" w:ascii="Georgia"/>
          <w:spacing w:val="-2"/>
          <w:w w:val="100"/>
          <w:sz w:val="18"/>
          <w:szCs w:val="18"/>
        </w:rPr>
        <w:t>9</w:t>
      </w:r>
      <w:r>
        <w:rPr>
          <w:rFonts w:cs="Georgia" w:hAnsi="Georgia" w:eastAsia="Georgia" w:ascii="Georgia"/>
          <w:spacing w:val="-2"/>
          <w:w w:val="100"/>
          <w:sz w:val="18"/>
          <w:szCs w:val="18"/>
        </w:rPr>
        <w:t>-</w:t>
      </w:r>
      <w:r>
        <w:rPr>
          <w:rFonts w:cs="Georgia" w:hAnsi="Georgia" w:eastAsia="Georgia" w:ascii="Georgia"/>
          <w:spacing w:val="4"/>
          <w:w w:val="100"/>
          <w:sz w:val="18"/>
          <w:szCs w:val="18"/>
        </w:rPr>
        <w:t>2</w:t>
      </w:r>
      <w:r>
        <w:rPr>
          <w:rFonts w:cs="Georgia" w:hAnsi="Georgia" w:eastAsia="Georgia" w:ascii="Georgia"/>
          <w:spacing w:val="-2"/>
          <w:w w:val="100"/>
          <w:sz w:val="18"/>
          <w:szCs w:val="18"/>
        </w:rPr>
        <w:t>9</w:t>
      </w:r>
      <w:r>
        <w:rPr>
          <w:rFonts w:cs="Georgia" w:hAnsi="Georgia" w:eastAsia="Georgia" w:ascii="Georgia"/>
          <w:spacing w:val="0"/>
          <w:w w:val="100"/>
          <w:sz w:val="18"/>
          <w:szCs w:val="18"/>
        </w:rPr>
        <w:t>73</w:t>
      </w:r>
    </w:p>
    <w:p>
      <w:pPr>
        <w:rPr>
          <w:rFonts w:cs="Georgia" w:hAnsi="Georgia" w:eastAsia="Georgia" w:ascii="Georgia"/>
          <w:sz w:val="18"/>
          <w:szCs w:val="18"/>
        </w:rPr>
        <w:jc w:val="left"/>
        <w:ind w:right="648"/>
        <w:sectPr>
          <w:pgSz w:w="11920" w:h="16840"/>
          <w:pgMar w:top="1340" w:bottom="280" w:left="1680" w:right="1340"/>
          <w:cols w:num="2" w:equalWidth="off">
            <w:col w:w="5607" w:space="437"/>
            <w:col w:w="2856"/>
          </w:cols>
        </w:sectPr>
      </w:pPr>
      <w:r>
        <w:rPr>
          <w:rFonts w:cs="Georgia" w:hAnsi="Georgia" w:eastAsia="Georgia" w:ascii="Georgia"/>
          <w:spacing w:val="3"/>
          <w:w w:val="100"/>
          <w:sz w:val="18"/>
          <w:szCs w:val="18"/>
        </w:rPr>
        <w:t>E</w:t>
      </w:r>
      <w:r>
        <w:rPr>
          <w:rFonts w:cs="Georgia" w:hAnsi="Georgia" w:eastAsia="Georgia" w:ascii="Georgia"/>
          <w:spacing w:val="1"/>
          <w:w w:val="100"/>
          <w:sz w:val="18"/>
          <w:szCs w:val="18"/>
        </w:rPr>
        <w:t>m</w:t>
      </w:r>
      <w:r>
        <w:rPr>
          <w:rFonts w:cs="Georgia" w:hAnsi="Georgia" w:eastAsia="Georgia" w:ascii="Georgia"/>
          <w:spacing w:val="-1"/>
          <w:w w:val="100"/>
          <w:sz w:val="18"/>
          <w:szCs w:val="18"/>
        </w:rPr>
        <w:t>a</w:t>
      </w:r>
      <w:r>
        <w:rPr>
          <w:rFonts w:cs="Georgia" w:hAnsi="Georgia" w:eastAsia="Georgia" w:ascii="Georgia"/>
          <w:spacing w:val="2"/>
          <w:w w:val="100"/>
          <w:sz w:val="18"/>
          <w:szCs w:val="18"/>
        </w:rPr>
        <w:t>i</w:t>
      </w:r>
      <w:r>
        <w:rPr>
          <w:rFonts w:cs="Georgia" w:hAnsi="Georgia" w:eastAsia="Georgia" w:ascii="Georgia"/>
          <w:spacing w:val="-1"/>
          <w:w w:val="100"/>
          <w:sz w:val="18"/>
          <w:szCs w:val="18"/>
        </w:rPr>
        <w:t>l</w:t>
      </w:r>
      <w:r>
        <w:rPr>
          <w:rFonts w:cs="Georgia" w:hAnsi="Georgia" w:eastAsia="Georgia" w:ascii="Georgia"/>
          <w:spacing w:val="2"/>
          <w:w w:val="100"/>
          <w:sz w:val="18"/>
          <w:szCs w:val="18"/>
        </w:rPr>
        <w:t>s</w:t>
      </w:r>
      <w:r>
        <w:rPr>
          <w:rFonts w:cs="Georgia" w:hAnsi="Georgia" w:eastAsia="Georgia" w:ascii="Georgia"/>
          <w:spacing w:val="0"/>
          <w:w w:val="100"/>
          <w:sz w:val="18"/>
          <w:szCs w:val="18"/>
        </w:rPr>
        <w:t>:</w:t>
      </w:r>
      <w:hyperlink r:id="rId4">
        <w:r>
          <w:rPr>
            <w:rFonts w:cs="Georgia" w:hAnsi="Georgia" w:eastAsia="Georgia" w:ascii="Georgia"/>
            <w:spacing w:val="0"/>
            <w:w w:val="100"/>
            <w:sz w:val="18"/>
            <w:szCs w:val="18"/>
          </w:rPr>
          <w:t> </w:t>
        </w:r>
        <w:r>
          <w:rPr>
            <w:rFonts w:cs="Georgia" w:hAnsi="Georgia" w:eastAsia="Georgia" w:ascii="Georgia"/>
            <w:spacing w:val="-2"/>
            <w:w w:val="100"/>
            <w:sz w:val="18"/>
            <w:szCs w:val="18"/>
          </w:rPr>
          <w:t>g</w:t>
        </w:r>
        <w:r>
          <w:rPr>
            <w:rFonts w:cs="Georgia" w:hAnsi="Georgia" w:eastAsia="Georgia" w:ascii="Georgia"/>
            <w:spacing w:val="-1"/>
            <w:w w:val="100"/>
            <w:sz w:val="18"/>
            <w:szCs w:val="18"/>
          </w:rPr>
          <w:t>l</w:t>
        </w:r>
        <w:r>
          <w:rPr>
            <w:rFonts w:cs="Georgia" w:hAnsi="Georgia" w:eastAsia="Georgia" w:ascii="Georgia"/>
            <w:spacing w:val="-2"/>
            <w:w w:val="100"/>
            <w:sz w:val="18"/>
            <w:szCs w:val="18"/>
          </w:rPr>
          <w:t>o</w:t>
        </w:r>
        <w:r>
          <w:rPr>
            <w:rFonts w:cs="Georgia" w:hAnsi="Georgia" w:eastAsia="Georgia" w:ascii="Georgia"/>
            <w:spacing w:val="1"/>
            <w:w w:val="100"/>
            <w:sz w:val="18"/>
            <w:szCs w:val="18"/>
          </w:rPr>
          <w:t>r</w:t>
        </w:r>
        <w:r>
          <w:rPr>
            <w:rFonts w:cs="Georgia" w:hAnsi="Georgia" w:eastAsia="Georgia" w:ascii="Georgia"/>
            <w:spacing w:val="2"/>
            <w:w w:val="100"/>
            <w:sz w:val="18"/>
            <w:szCs w:val="18"/>
          </w:rPr>
          <w:t>i</w:t>
        </w:r>
        <w:r>
          <w:rPr>
            <w:rFonts w:cs="Georgia" w:hAnsi="Georgia" w:eastAsia="Georgia" w:ascii="Georgia"/>
            <w:spacing w:val="-1"/>
            <w:w w:val="100"/>
            <w:sz w:val="18"/>
            <w:szCs w:val="18"/>
          </w:rPr>
          <w:t>a</w:t>
        </w:r>
        <w:r>
          <w:rPr>
            <w:rFonts w:cs="Georgia" w:hAnsi="Georgia" w:eastAsia="Georgia" w:ascii="Georgia"/>
            <w:spacing w:val="0"/>
            <w:w w:val="100"/>
            <w:sz w:val="18"/>
            <w:szCs w:val="18"/>
          </w:rPr>
          <w:t>25</w:t>
        </w:r>
        <w:r>
          <w:rPr>
            <w:rFonts w:cs="Georgia" w:hAnsi="Georgia" w:eastAsia="Georgia" w:ascii="Georgia"/>
            <w:spacing w:val="2"/>
            <w:w w:val="100"/>
            <w:sz w:val="18"/>
            <w:szCs w:val="18"/>
          </w:rPr>
          <w:t>1</w:t>
        </w:r>
        <w:r>
          <w:rPr>
            <w:rFonts w:cs="Georgia" w:hAnsi="Georgia" w:eastAsia="Georgia" w:ascii="Georgia"/>
            <w:spacing w:val="-2"/>
            <w:w w:val="100"/>
            <w:sz w:val="18"/>
            <w:szCs w:val="18"/>
          </w:rPr>
          <w:t>1</w:t>
        </w:r>
        <w:r>
          <w:rPr>
            <w:rFonts w:cs="Georgia" w:hAnsi="Georgia" w:eastAsia="Georgia" w:ascii="Georgia"/>
            <w:spacing w:val="-2"/>
            <w:w w:val="100"/>
            <w:sz w:val="18"/>
            <w:szCs w:val="18"/>
          </w:rPr>
          <w:t>4</w:t>
        </w:r>
        <w:r>
          <w:rPr>
            <w:rFonts w:cs="Georgia" w:hAnsi="Georgia" w:eastAsia="Georgia" w:ascii="Georgia"/>
            <w:spacing w:val="0"/>
            <w:w w:val="100"/>
            <w:sz w:val="18"/>
            <w:szCs w:val="18"/>
          </w:rPr>
          <w:t>7</w:t>
        </w:r>
        <w:r>
          <w:rPr>
            <w:rFonts w:cs="Georgia" w:hAnsi="Georgia" w:eastAsia="Georgia" w:ascii="Georgia"/>
            <w:spacing w:val="-3"/>
            <w:w w:val="100"/>
            <w:sz w:val="18"/>
            <w:szCs w:val="18"/>
          </w:rPr>
          <w:t>@</w:t>
        </w:r>
        <w:r>
          <w:rPr>
            <w:rFonts w:cs="Georgia" w:hAnsi="Georgia" w:eastAsia="Georgia" w:ascii="Georgia"/>
            <w:spacing w:val="5"/>
            <w:w w:val="100"/>
            <w:sz w:val="18"/>
            <w:szCs w:val="18"/>
          </w:rPr>
          <w:t>h</w:t>
        </w:r>
        <w:r>
          <w:rPr>
            <w:rFonts w:cs="Georgia" w:hAnsi="Georgia" w:eastAsia="Georgia" w:ascii="Georgia"/>
            <w:spacing w:val="-2"/>
            <w:w w:val="100"/>
            <w:sz w:val="18"/>
            <w:szCs w:val="18"/>
          </w:rPr>
          <w:t>o</w:t>
        </w:r>
        <w:r>
          <w:rPr>
            <w:rFonts w:cs="Georgia" w:hAnsi="Georgia" w:eastAsia="Georgia" w:ascii="Georgia"/>
            <w:spacing w:val="-2"/>
            <w:w w:val="100"/>
            <w:sz w:val="18"/>
            <w:szCs w:val="18"/>
          </w:rPr>
          <w:t>t</w:t>
        </w:r>
        <w:r>
          <w:rPr>
            <w:rFonts w:cs="Georgia" w:hAnsi="Georgia" w:eastAsia="Georgia" w:ascii="Georgia"/>
            <w:spacing w:val="1"/>
            <w:w w:val="100"/>
            <w:sz w:val="18"/>
            <w:szCs w:val="18"/>
          </w:rPr>
          <w:t>m</w:t>
        </w:r>
        <w:r>
          <w:rPr>
            <w:rFonts w:cs="Georgia" w:hAnsi="Georgia" w:eastAsia="Georgia" w:ascii="Georgia"/>
            <w:spacing w:val="-1"/>
            <w:w w:val="100"/>
            <w:sz w:val="18"/>
            <w:szCs w:val="18"/>
          </w:rPr>
          <w:t>a</w:t>
        </w:r>
        <w:r>
          <w:rPr>
            <w:rFonts w:cs="Georgia" w:hAnsi="Georgia" w:eastAsia="Georgia" w:ascii="Georgia"/>
            <w:spacing w:val="2"/>
            <w:w w:val="100"/>
            <w:sz w:val="18"/>
            <w:szCs w:val="18"/>
          </w:rPr>
          <w:t>i</w:t>
        </w:r>
        <w:r>
          <w:rPr>
            <w:rFonts w:cs="Georgia" w:hAnsi="Georgia" w:eastAsia="Georgia" w:ascii="Georgia"/>
            <w:spacing w:val="-1"/>
            <w:w w:val="100"/>
            <w:sz w:val="18"/>
            <w:szCs w:val="18"/>
          </w:rPr>
          <w:t>l</w:t>
        </w:r>
        <w:r>
          <w:rPr>
            <w:rFonts w:cs="Georgia" w:hAnsi="Georgia" w:eastAsia="Georgia" w:ascii="Georgia"/>
            <w:spacing w:val="1"/>
            <w:w w:val="100"/>
            <w:sz w:val="18"/>
            <w:szCs w:val="18"/>
          </w:rPr>
          <w:t>.</w:t>
        </w:r>
        <w:r>
          <w:rPr>
            <w:rFonts w:cs="Georgia" w:hAnsi="Georgia" w:eastAsia="Georgia" w:ascii="Georgia"/>
            <w:spacing w:val="-2"/>
            <w:w w:val="100"/>
            <w:sz w:val="18"/>
            <w:szCs w:val="18"/>
          </w:rPr>
          <w:t>c</w:t>
        </w:r>
        <w:r>
          <w:rPr>
            <w:rFonts w:cs="Georgia" w:hAnsi="Georgia" w:eastAsia="Georgia" w:ascii="Georgia"/>
            <w:spacing w:val="-2"/>
            <w:w w:val="100"/>
            <w:sz w:val="18"/>
            <w:szCs w:val="18"/>
          </w:rPr>
          <w:t>o</w:t>
        </w:r>
        <w:r>
          <w:rPr>
            <w:rFonts w:cs="Georgia" w:hAnsi="Georgia" w:eastAsia="Georgia" w:ascii="Georgia"/>
            <w:spacing w:val="0"/>
            <w:w w:val="100"/>
            <w:sz w:val="18"/>
            <w:szCs w:val="18"/>
          </w:rPr>
          <w:t>m</w:t>
        </w:r>
      </w:hyperlink>
      <w:hyperlink r:id="rId5">
        <w:r>
          <w:rPr>
            <w:rFonts w:cs="Georgia" w:hAnsi="Georgia" w:eastAsia="Georgia" w:ascii="Georgia"/>
            <w:spacing w:val="0"/>
            <w:w w:val="100"/>
            <w:sz w:val="18"/>
            <w:szCs w:val="18"/>
          </w:rPr>
          <w:t> </w:t>
        </w:r>
        <w:r>
          <w:rPr>
            <w:rFonts w:cs="Georgia" w:hAnsi="Georgia" w:eastAsia="Georgia" w:ascii="Georgia"/>
            <w:spacing w:val="-2"/>
            <w:w w:val="100"/>
            <w:sz w:val="18"/>
            <w:szCs w:val="18"/>
          </w:rPr>
          <w:t>g</w:t>
        </w:r>
        <w:r>
          <w:rPr>
            <w:rFonts w:cs="Georgia" w:hAnsi="Georgia" w:eastAsia="Georgia" w:ascii="Georgia"/>
            <w:spacing w:val="-1"/>
            <w:w w:val="100"/>
            <w:sz w:val="18"/>
            <w:szCs w:val="18"/>
          </w:rPr>
          <w:t>l</w:t>
        </w:r>
        <w:r>
          <w:rPr>
            <w:rFonts w:cs="Georgia" w:hAnsi="Georgia" w:eastAsia="Georgia" w:ascii="Georgia"/>
            <w:spacing w:val="-2"/>
            <w:w w:val="100"/>
            <w:sz w:val="18"/>
            <w:szCs w:val="18"/>
          </w:rPr>
          <w:t>o</w:t>
        </w:r>
        <w:r>
          <w:rPr>
            <w:rFonts w:cs="Georgia" w:hAnsi="Georgia" w:eastAsia="Georgia" w:ascii="Georgia"/>
            <w:spacing w:val="1"/>
            <w:w w:val="100"/>
            <w:sz w:val="18"/>
            <w:szCs w:val="18"/>
          </w:rPr>
          <w:t>r</w:t>
        </w:r>
        <w:r>
          <w:rPr>
            <w:rFonts w:cs="Georgia" w:hAnsi="Georgia" w:eastAsia="Georgia" w:ascii="Georgia"/>
            <w:spacing w:val="2"/>
            <w:w w:val="100"/>
            <w:sz w:val="18"/>
            <w:szCs w:val="18"/>
          </w:rPr>
          <w:t>i</w:t>
        </w:r>
        <w:r>
          <w:rPr>
            <w:rFonts w:cs="Georgia" w:hAnsi="Georgia" w:eastAsia="Georgia" w:ascii="Georgia"/>
            <w:spacing w:val="-1"/>
            <w:w w:val="100"/>
            <w:sz w:val="18"/>
            <w:szCs w:val="18"/>
          </w:rPr>
          <w:t>a</w:t>
        </w:r>
        <w:r>
          <w:rPr>
            <w:rFonts w:cs="Georgia" w:hAnsi="Georgia" w:eastAsia="Georgia" w:ascii="Georgia"/>
            <w:spacing w:val="0"/>
            <w:w w:val="100"/>
            <w:sz w:val="18"/>
            <w:szCs w:val="18"/>
          </w:rPr>
          <w:t>25</w:t>
        </w:r>
        <w:r>
          <w:rPr>
            <w:rFonts w:cs="Georgia" w:hAnsi="Georgia" w:eastAsia="Georgia" w:ascii="Georgia"/>
            <w:spacing w:val="2"/>
            <w:w w:val="100"/>
            <w:sz w:val="18"/>
            <w:szCs w:val="18"/>
          </w:rPr>
          <w:t>1</w:t>
        </w:r>
        <w:r>
          <w:rPr>
            <w:rFonts w:cs="Georgia" w:hAnsi="Georgia" w:eastAsia="Georgia" w:ascii="Georgia"/>
            <w:spacing w:val="-2"/>
            <w:w w:val="100"/>
            <w:sz w:val="18"/>
            <w:szCs w:val="18"/>
          </w:rPr>
          <w:t>1</w:t>
        </w:r>
        <w:r>
          <w:rPr>
            <w:rFonts w:cs="Georgia" w:hAnsi="Georgia" w:eastAsia="Georgia" w:ascii="Georgia"/>
            <w:spacing w:val="-2"/>
            <w:w w:val="100"/>
            <w:sz w:val="18"/>
            <w:szCs w:val="18"/>
          </w:rPr>
          <w:t>4</w:t>
        </w:r>
        <w:r>
          <w:rPr>
            <w:rFonts w:cs="Georgia" w:hAnsi="Georgia" w:eastAsia="Georgia" w:ascii="Georgia"/>
            <w:spacing w:val="0"/>
            <w:w w:val="100"/>
            <w:sz w:val="18"/>
            <w:szCs w:val="18"/>
          </w:rPr>
          <w:t>7</w:t>
        </w:r>
        <w:r>
          <w:rPr>
            <w:rFonts w:cs="Georgia" w:hAnsi="Georgia" w:eastAsia="Georgia" w:ascii="Georgia"/>
            <w:spacing w:val="2"/>
            <w:w w:val="100"/>
            <w:sz w:val="18"/>
            <w:szCs w:val="18"/>
          </w:rPr>
          <w:t>@</w:t>
        </w:r>
        <w:r>
          <w:rPr>
            <w:rFonts w:cs="Georgia" w:hAnsi="Georgia" w:eastAsia="Georgia" w:ascii="Georgia"/>
            <w:spacing w:val="-2"/>
            <w:w w:val="100"/>
            <w:sz w:val="18"/>
            <w:szCs w:val="18"/>
          </w:rPr>
          <w:t>g</w:t>
        </w:r>
        <w:r>
          <w:rPr>
            <w:rFonts w:cs="Georgia" w:hAnsi="Georgia" w:eastAsia="Georgia" w:ascii="Georgia"/>
            <w:spacing w:val="1"/>
            <w:w w:val="100"/>
            <w:sz w:val="18"/>
            <w:szCs w:val="18"/>
          </w:rPr>
          <w:t>m</w:t>
        </w:r>
        <w:r>
          <w:rPr>
            <w:rFonts w:cs="Georgia" w:hAnsi="Georgia" w:eastAsia="Georgia" w:ascii="Georgia"/>
            <w:spacing w:val="-1"/>
            <w:w w:val="100"/>
            <w:sz w:val="18"/>
            <w:szCs w:val="18"/>
          </w:rPr>
          <w:t>a</w:t>
        </w:r>
        <w:r>
          <w:rPr>
            <w:rFonts w:cs="Georgia" w:hAnsi="Georgia" w:eastAsia="Georgia" w:ascii="Georgia"/>
            <w:spacing w:val="2"/>
            <w:w w:val="100"/>
            <w:sz w:val="18"/>
            <w:szCs w:val="18"/>
          </w:rPr>
          <w:t>i</w:t>
        </w:r>
        <w:r>
          <w:rPr>
            <w:rFonts w:cs="Georgia" w:hAnsi="Georgia" w:eastAsia="Georgia" w:ascii="Georgia"/>
            <w:spacing w:val="-1"/>
            <w:w w:val="100"/>
            <w:sz w:val="18"/>
            <w:szCs w:val="18"/>
          </w:rPr>
          <w:t>l</w:t>
        </w:r>
        <w:r>
          <w:rPr>
            <w:rFonts w:cs="Georgia" w:hAnsi="Georgia" w:eastAsia="Georgia" w:ascii="Georgia"/>
            <w:spacing w:val="1"/>
            <w:w w:val="100"/>
            <w:sz w:val="18"/>
            <w:szCs w:val="18"/>
          </w:rPr>
          <w:t>.</w:t>
        </w:r>
        <w:r>
          <w:rPr>
            <w:rFonts w:cs="Georgia" w:hAnsi="Georgia" w:eastAsia="Georgia" w:ascii="Georgia"/>
            <w:spacing w:val="-2"/>
            <w:w w:val="100"/>
            <w:sz w:val="18"/>
            <w:szCs w:val="18"/>
          </w:rPr>
          <w:t>c</w:t>
        </w:r>
        <w:r>
          <w:rPr>
            <w:rFonts w:cs="Georgia" w:hAnsi="Georgia" w:eastAsia="Georgia" w:ascii="Georgia"/>
            <w:spacing w:val="-2"/>
            <w:w w:val="100"/>
            <w:sz w:val="18"/>
            <w:szCs w:val="18"/>
          </w:rPr>
          <w:t>o</w:t>
        </w:r>
        <w:r>
          <w:rPr>
            <w:rFonts w:cs="Georgia" w:hAnsi="Georgia" w:eastAsia="Georgia" w:ascii="Georgia"/>
            <w:spacing w:val="0"/>
            <w:w w:val="100"/>
            <w:sz w:val="18"/>
            <w:szCs w:val="18"/>
          </w:rPr>
          <w:t>m</w:t>
        </w:r>
      </w:hyperlink>
    </w:p>
    <w:p>
      <w:pPr>
        <w:rPr>
          <w:sz w:val="16"/>
          <w:szCs w:val="16"/>
        </w:rPr>
        <w:jc w:val="left"/>
        <w:spacing w:before="8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66"/>
          <w:szCs w:val="66"/>
        </w:rPr>
        <w:jc w:val="left"/>
        <w:spacing w:lineRule="exact" w:line="680"/>
        <w:ind w:left="2182"/>
      </w:pPr>
      <w:r>
        <w:rPr>
          <w:rFonts w:cs="Times New Roman" w:hAnsi="Times New Roman" w:eastAsia="Times New Roman" w:ascii="Times New Roman"/>
          <w:i/>
          <w:spacing w:val="-12"/>
          <w:w w:val="82"/>
          <w:position w:val="1"/>
          <w:sz w:val="66"/>
          <w:szCs w:val="66"/>
        </w:rPr>
        <w:t>G</w:t>
      </w:r>
      <w:r>
        <w:rPr>
          <w:rFonts w:cs="Times New Roman" w:hAnsi="Times New Roman" w:eastAsia="Times New Roman" w:ascii="Times New Roman"/>
          <w:i/>
          <w:spacing w:val="-11"/>
          <w:w w:val="82"/>
          <w:position w:val="1"/>
          <w:sz w:val="66"/>
          <w:szCs w:val="66"/>
        </w:rPr>
        <w:t>l</w:t>
      </w:r>
      <w:r>
        <w:rPr>
          <w:rFonts w:cs="Times New Roman" w:hAnsi="Times New Roman" w:eastAsia="Times New Roman" w:ascii="Times New Roman"/>
          <w:i/>
          <w:spacing w:val="-11"/>
          <w:w w:val="82"/>
          <w:position w:val="1"/>
          <w:sz w:val="66"/>
          <w:szCs w:val="66"/>
        </w:rPr>
        <w:t>o</w:t>
      </w:r>
      <w:r>
        <w:rPr>
          <w:rFonts w:cs="Times New Roman" w:hAnsi="Times New Roman" w:eastAsia="Times New Roman" w:ascii="Times New Roman"/>
          <w:i/>
          <w:spacing w:val="-11"/>
          <w:w w:val="82"/>
          <w:position w:val="1"/>
          <w:sz w:val="66"/>
          <w:szCs w:val="66"/>
        </w:rPr>
        <w:t>r</w:t>
      </w:r>
      <w:r>
        <w:rPr>
          <w:rFonts w:cs="Times New Roman" w:hAnsi="Times New Roman" w:eastAsia="Times New Roman" w:ascii="Times New Roman"/>
          <w:i/>
          <w:spacing w:val="-11"/>
          <w:w w:val="82"/>
          <w:position w:val="1"/>
          <w:sz w:val="66"/>
          <w:szCs w:val="66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82"/>
          <w:position w:val="1"/>
          <w:sz w:val="66"/>
          <w:szCs w:val="66"/>
        </w:rPr>
        <w:t>a</w:t>
      </w:r>
      <w:r>
        <w:rPr>
          <w:rFonts w:cs="Times New Roman" w:hAnsi="Times New Roman" w:eastAsia="Times New Roman" w:ascii="Times New Roman"/>
          <w:i/>
          <w:spacing w:val="-24"/>
          <w:w w:val="82"/>
          <w:position w:val="1"/>
          <w:sz w:val="66"/>
          <w:szCs w:val="66"/>
        </w:rPr>
        <w:t> </w:t>
      </w:r>
      <w:r>
        <w:rPr>
          <w:rFonts w:cs="Times New Roman" w:hAnsi="Times New Roman" w:eastAsia="Times New Roman" w:ascii="Times New Roman"/>
          <w:i/>
          <w:spacing w:val="-11"/>
          <w:w w:val="82"/>
          <w:position w:val="1"/>
          <w:sz w:val="66"/>
          <w:szCs w:val="66"/>
        </w:rPr>
        <w:t>M</w:t>
      </w:r>
      <w:r>
        <w:rPr>
          <w:rFonts w:cs="Times New Roman" w:hAnsi="Times New Roman" w:eastAsia="Times New Roman" w:ascii="Times New Roman"/>
          <w:i/>
          <w:spacing w:val="-14"/>
          <w:w w:val="82"/>
          <w:position w:val="1"/>
          <w:sz w:val="66"/>
          <w:szCs w:val="66"/>
        </w:rPr>
        <w:t>a</w:t>
      </w:r>
      <w:r>
        <w:rPr>
          <w:rFonts w:cs="Times New Roman" w:hAnsi="Times New Roman" w:eastAsia="Times New Roman" w:ascii="Times New Roman"/>
          <w:i/>
          <w:spacing w:val="-15"/>
          <w:w w:val="82"/>
          <w:position w:val="1"/>
          <w:sz w:val="66"/>
          <w:szCs w:val="66"/>
        </w:rPr>
        <w:t>r</w:t>
      </w:r>
      <w:r>
        <w:rPr>
          <w:rFonts w:cs="Times New Roman" w:hAnsi="Times New Roman" w:eastAsia="Times New Roman" w:ascii="Times New Roman"/>
          <w:i/>
          <w:spacing w:val="-11"/>
          <w:w w:val="82"/>
          <w:position w:val="1"/>
          <w:sz w:val="66"/>
          <w:szCs w:val="66"/>
        </w:rPr>
        <w:t>í</w:t>
      </w:r>
      <w:r>
        <w:rPr>
          <w:rFonts w:cs="Times New Roman" w:hAnsi="Times New Roman" w:eastAsia="Times New Roman" w:ascii="Times New Roman"/>
          <w:i/>
          <w:spacing w:val="0"/>
          <w:w w:val="82"/>
          <w:position w:val="1"/>
          <w:sz w:val="66"/>
          <w:szCs w:val="66"/>
        </w:rPr>
        <w:t>a</w:t>
      </w:r>
      <w:r>
        <w:rPr>
          <w:rFonts w:cs="Times New Roman" w:hAnsi="Times New Roman" w:eastAsia="Times New Roman" w:ascii="Times New Roman"/>
          <w:i/>
          <w:spacing w:val="67"/>
          <w:w w:val="82"/>
          <w:position w:val="1"/>
          <w:sz w:val="66"/>
          <w:szCs w:val="66"/>
        </w:rPr>
        <w:t> </w:t>
      </w:r>
      <w:r>
        <w:rPr>
          <w:rFonts w:cs="Times New Roman" w:hAnsi="Times New Roman" w:eastAsia="Times New Roman" w:ascii="Times New Roman"/>
          <w:i/>
          <w:spacing w:val="-13"/>
          <w:w w:val="82"/>
          <w:position w:val="1"/>
          <w:sz w:val="66"/>
          <w:szCs w:val="66"/>
        </w:rPr>
        <w:t>B</w:t>
      </w:r>
      <w:r>
        <w:rPr>
          <w:rFonts w:cs="Times New Roman" w:hAnsi="Times New Roman" w:eastAsia="Times New Roman" w:ascii="Times New Roman"/>
          <w:i/>
          <w:spacing w:val="0"/>
          <w:w w:val="82"/>
          <w:position w:val="1"/>
          <w:sz w:val="66"/>
          <w:szCs w:val="66"/>
        </w:rPr>
        <w:t>.</w:t>
      </w:r>
      <w:r>
        <w:rPr>
          <w:rFonts w:cs="Times New Roman" w:hAnsi="Times New Roman" w:eastAsia="Times New Roman" w:ascii="Times New Roman"/>
          <w:i/>
          <w:spacing w:val="51"/>
          <w:w w:val="82"/>
          <w:position w:val="1"/>
          <w:sz w:val="66"/>
          <w:szCs w:val="66"/>
        </w:rPr>
        <w:t> </w:t>
      </w:r>
      <w:r>
        <w:rPr>
          <w:rFonts w:cs="Times New Roman" w:hAnsi="Times New Roman" w:eastAsia="Times New Roman" w:ascii="Times New Roman"/>
          <w:i/>
          <w:spacing w:val="-12"/>
          <w:w w:val="82"/>
          <w:position w:val="1"/>
          <w:sz w:val="66"/>
          <w:szCs w:val="66"/>
        </w:rPr>
        <w:t>d</w:t>
      </w:r>
      <w:r>
        <w:rPr>
          <w:rFonts w:cs="Times New Roman" w:hAnsi="Times New Roman" w:eastAsia="Times New Roman" w:ascii="Times New Roman"/>
          <w:i/>
          <w:spacing w:val="0"/>
          <w:w w:val="82"/>
          <w:position w:val="1"/>
          <w:sz w:val="66"/>
          <w:szCs w:val="66"/>
        </w:rPr>
        <w:t>e</w:t>
      </w:r>
      <w:r>
        <w:rPr>
          <w:rFonts w:cs="Times New Roman" w:hAnsi="Times New Roman" w:eastAsia="Times New Roman" w:ascii="Times New Roman"/>
          <w:i/>
          <w:spacing w:val="-23"/>
          <w:w w:val="82"/>
          <w:position w:val="1"/>
          <w:sz w:val="66"/>
          <w:szCs w:val="66"/>
        </w:rPr>
        <w:t> </w:t>
      </w:r>
      <w:r>
        <w:rPr>
          <w:rFonts w:cs="Times New Roman" w:hAnsi="Times New Roman" w:eastAsia="Times New Roman" w:ascii="Times New Roman"/>
          <w:i/>
          <w:spacing w:val="-16"/>
          <w:w w:val="98"/>
          <w:position w:val="1"/>
          <w:sz w:val="66"/>
          <w:szCs w:val="66"/>
        </w:rPr>
        <w:t>R</w:t>
      </w:r>
      <w:r>
        <w:rPr>
          <w:rFonts w:cs="Times New Roman" w:hAnsi="Times New Roman" w:eastAsia="Times New Roman" w:ascii="Times New Roman"/>
          <w:i/>
          <w:spacing w:val="-12"/>
          <w:w w:val="83"/>
          <w:position w:val="1"/>
          <w:sz w:val="66"/>
          <w:szCs w:val="66"/>
        </w:rPr>
        <w:t>a</w:t>
      </w:r>
      <w:r>
        <w:rPr>
          <w:rFonts w:cs="Times New Roman" w:hAnsi="Times New Roman" w:eastAsia="Times New Roman" w:ascii="Times New Roman"/>
          <w:i/>
          <w:spacing w:val="-15"/>
          <w:w w:val="85"/>
          <w:position w:val="1"/>
          <w:sz w:val="66"/>
          <w:szCs w:val="66"/>
        </w:rPr>
        <w:t>m</w:t>
      </w:r>
      <w:r>
        <w:rPr>
          <w:rFonts w:cs="Times New Roman" w:hAnsi="Times New Roman" w:eastAsia="Times New Roman" w:ascii="Times New Roman"/>
          <w:i/>
          <w:spacing w:val="-14"/>
          <w:w w:val="79"/>
          <w:position w:val="1"/>
          <w:sz w:val="66"/>
          <w:szCs w:val="66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82"/>
          <w:position w:val="1"/>
          <w:sz w:val="66"/>
          <w:szCs w:val="66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66"/>
          <w:szCs w:val="6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0" w:lineRule="exact" w:line="260"/>
        <w:sectPr>
          <w:type w:val="continuous"/>
          <w:pgSz w:w="11920" w:h="16840"/>
          <w:pgMar w:top="1340" w:bottom="280" w:left="1680" w:right="1340"/>
        </w:sectPr>
      </w:pPr>
      <w:r>
        <w:rPr>
          <w:sz w:val="26"/>
          <w:szCs w:val="26"/>
        </w:rPr>
      </w:r>
    </w:p>
    <w:p>
      <w:pPr>
        <w:rPr>
          <w:rFonts w:cs="Georgia" w:hAnsi="Georgia" w:eastAsia="Georgia" w:ascii="Georgia"/>
          <w:sz w:val="22"/>
          <w:szCs w:val="22"/>
        </w:rPr>
        <w:jc w:val="left"/>
        <w:spacing w:before="36"/>
        <w:ind w:left="171" w:right="-53"/>
      </w:pPr>
      <w:r>
        <w:pict>
          <v:group style="position:absolute;margin-left:87.025pt;margin-top:-1.61309pt;width:104.3pt;height:18pt;mso-position-horizontal-relative:page;mso-position-vertical-relative:paragraph;z-index:-174" coordorigin="1741,-32" coordsize="2086,360">
            <v:shape style="position:absolute;left:1741;top:-32;width:2086;height:360" coordorigin="1741,-32" coordsize="2086,360" path="m1741,328l3827,328,3827,-32,1741,-32,1741,328xe" filled="t" fillcolor="#E4E4E4" stroked="f">
              <v:path arrowok="t"/>
              <v:fill/>
            </v:shape>
            <w10:wrap type="none"/>
          </v:group>
        </w:pict>
      </w:r>
      <w:r>
        <w:rPr>
          <w:rFonts w:cs="Georgia" w:hAnsi="Georgia" w:eastAsia="Georgia" w:ascii="Georgia"/>
          <w:b/>
          <w:spacing w:val="-8"/>
          <w:w w:val="100"/>
          <w:sz w:val="22"/>
          <w:szCs w:val="22"/>
        </w:rPr>
        <w:t>I</w:t>
      </w:r>
      <w:r>
        <w:rPr>
          <w:rFonts w:cs="Georgia" w:hAnsi="Georgia" w:eastAsia="Georgia" w:ascii="Georgia"/>
          <w:b/>
          <w:spacing w:val="-10"/>
          <w:w w:val="100"/>
          <w:sz w:val="22"/>
          <w:szCs w:val="22"/>
        </w:rPr>
        <w:t>N</w:t>
      </w:r>
      <w:r>
        <w:rPr>
          <w:rFonts w:cs="Georgia" w:hAnsi="Georgia" w:eastAsia="Georgia" w:ascii="Georgia"/>
          <w:b/>
          <w:spacing w:val="-8"/>
          <w:w w:val="100"/>
          <w:sz w:val="22"/>
          <w:szCs w:val="22"/>
        </w:rPr>
        <w:t>F</w:t>
      </w:r>
      <w:r>
        <w:rPr>
          <w:rFonts w:cs="Georgia" w:hAnsi="Georgia" w:eastAsia="Georgia" w:ascii="Georgia"/>
          <w:b/>
          <w:spacing w:val="-10"/>
          <w:w w:val="100"/>
          <w:sz w:val="22"/>
          <w:szCs w:val="22"/>
        </w:rPr>
        <w:t>O</w:t>
      </w:r>
      <w:r>
        <w:rPr>
          <w:rFonts w:cs="Georgia" w:hAnsi="Georgia" w:eastAsia="Georgia" w:ascii="Georgia"/>
          <w:b/>
          <w:spacing w:val="-10"/>
          <w:w w:val="100"/>
          <w:sz w:val="22"/>
          <w:szCs w:val="22"/>
        </w:rPr>
        <w:t>R</w:t>
      </w:r>
      <w:r>
        <w:rPr>
          <w:rFonts w:cs="Georgia" w:hAnsi="Georgia" w:eastAsia="Georgia" w:ascii="Georgia"/>
          <w:b/>
          <w:spacing w:val="-10"/>
          <w:w w:val="100"/>
          <w:sz w:val="22"/>
          <w:szCs w:val="22"/>
        </w:rPr>
        <w:t>M</w:t>
      </w:r>
      <w:r>
        <w:rPr>
          <w:rFonts w:cs="Georgia" w:hAnsi="Georgia" w:eastAsia="Georgia" w:ascii="Georgia"/>
          <w:b/>
          <w:spacing w:val="-12"/>
          <w:w w:val="100"/>
          <w:sz w:val="22"/>
          <w:szCs w:val="22"/>
        </w:rPr>
        <w:t>A</w:t>
      </w:r>
      <w:r>
        <w:rPr>
          <w:rFonts w:cs="Georgia" w:hAnsi="Georgia" w:eastAsia="Georgia" w:ascii="Georgia"/>
          <w:b/>
          <w:spacing w:val="-12"/>
          <w:w w:val="100"/>
          <w:sz w:val="22"/>
          <w:szCs w:val="22"/>
        </w:rPr>
        <w:t>C</w:t>
      </w:r>
      <w:r>
        <w:rPr>
          <w:rFonts w:cs="Georgia" w:hAnsi="Georgia" w:eastAsia="Georgia" w:ascii="Georgia"/>
          <w:b/>
          <w:spacing w:val="-8"/>
          <w:w w:val="100"/>
          <w:sz w:val="22"/>
          <w:szCs w:val="22"/>
        </w:rPr>
        <w:t>I</w:t>
      </w:r>
      <w:r>
        <w:rPr>
          <w:rFonts w:cs="Georgia" w:hAnsi="Georgia" w:eastAsia="Georgia" w:ascii="Georgia"/>
          <w:b/>
          <w:spacing w:val="-10"/>
          <w:w w:val="100"/>
          <w:sz w:val="22"/>
          <w:szCs w:val="22"/>
        </w:rPr>
        <w:t>Ó</w:t>
      </w:r>
      <w:r>
        <w:rPr>
          <w:rFonts w:cs="Georgia" w:hAnsi="Georgia" w:eastAsia="Georgia" w:ascii="Georgia"/>
          <w:b/>
          <w:spacing w:val="0"/>
          <w:w w:val="100"/>
          <w:sz w:val="22"/>
          <w:szCs w:val="22"/>
        </w:rPr>
        <w:t>N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before="48"/>
        <w:ind w:left="131"/>
      </w:pPr>
      <w:r>
        <w:rPr>
          <w:rFonts w:cs="Times New Roman" w:hAnsi="Times New Roman" w:eastAsia="Times New Roman" w:ascii="Times New Roman"/>
          <w:b/>
          <w:spacing w:val="5"/>
          <w:w w:val="100"/>
          <w:sz w:val="18"/>
          <w:szCs w:val="18"/>
        </w:rPr>
        <w:t>P</w:t>
      </w:r>
      <w:r>
        <w:rPr>
          <w:rFonts w:cs="Times New Roman" w:hAnsi="Times New Roman" w:eastAsia="Times New Roman" w:ascii="Times New Roman"/>
          <w:b/>
          <w:spacing w:val="0"/>
          <w:w w:val="100"/>
          <w:sz w:val="18"/>
          <w:szCs w:val="18"/>
        </w:rPr>
        <w:t>ERSON</w:t>
      </w:r>
      <w:r>
        <w:rPr>
          <w:rFonts w:cs="Times New Roman" w:hAnsi="Times New Roman" w:eastAsia="Times New Roman" w:ascii="Times New Roman"/>
          <w:b/>
          <w:spacing w:val="-5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18"/>
          <w:szCs w:val="18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br w:type="column"/>
      </w:r>
      <w:r>
        <w:rPr>
          <w:sz w:val="11"/>
          <w:szCs w:val="11"/>
        </w:rPr>
      </w:r>
    </w:p>
    <w:p>
      <w:pPr>
        <w:rPr>
          <w:rFonts w:cs="Georgia" w:hAnsi="Georgia" w:eastAsia="Georgia" w:ascii="Georgia"/>
          <w:sz w:val="20"/>
          <w:szCs w:val="20"/>
        </w:rPr>
        <w:jc w:val="left"/>
      </w:pPr>
      <w:r>
        <w:rPr>
          <w:rFonts w:cs="Georgia" w:hAnsi="Georgia" w:eastAsia="Georgia" w:ascii="Georgia"/>
          <w:spacing w:val="1"/>
          <w:w w:val="100"/>
          <w:sz w:val="20"/>
          <w:szCs w:val="20"/>
        </w:rPr>
        <w:t>C</w:t>
      </w:r>
      <w:r>
        <w:rPr>
          <w:rFonts w:cs="Georgia" w:hAnsi="Georgia" w:eastAsia="Georgia" w:ascii="Georgia"/>
          <w:spacing w:val="-2"/>
          <w:w w:val="100"/>
          <w:sz w:val="20"/>
          <w:szCs w:val="20"/>
        </w:rPr>
        <w:t>é</w:t>
      </w:r>
      <w:r>
        <w:rPr>
          <w:rFonts w:cs="Georgia" w:hAnsi="Georgia" w:eastAsia="Georgia" w:ascii="Georgia"/>
          <w:spacing w:val="-5"/>
          <w:w w:val="100"/>
          <w:sz w:val="20"/>
          <w:szCs w:val="20"/>
        </w:rPr>
        <w:t>d</w:t>
      </w:r>
      <w:r>
        <w:rPr>
          <w:rFonts w:cs="Georgia" w:hAnsi="Georgia" w:eastAsia="Georgia" w:ascii="Georgia"/>
          <w:spacing w:val="5"/>
          <w:w w:val="100"/>
          <w:sz w:val="20"/>
          <w:szCs w:val="20"/>
        </w:rPr>
        <w:t>u</w:t>
      </w:r>
      <w:r>
        <w:rPr>
          <w:rFonts w:cs="Georgia" w:hAnsi="Georgia" w:eastAsia="Georgia" w:ascii="Georgia"/>
          <w:spacing w:val="-2"/>
          <w:w w:val="100"/>
          <w:sz w:val="20"/>
          <w:szCs w:val="20"/>
        </w:rPr>
        <w:t>l</w:t>
      </w:r>
      <w:r>
        <w:rPr>
          <w:rFonts w:cs="Georgia" w:hAnsi="Georgia" w:eastAsia="Georgia" w:ascii="Georgia"/>
          <w:spacing w:val="-1"/>
          <w:w w:val="100"/>
          <w:sz w:val="20"/>
          <w:szCs w:val="20"/>
        </w:rPr>
        <w:t>a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: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  </w:t>
      </w:r>
      <w:r>
        <w:rPr>
          <w:rFonts w:cs="Georgia" w:hAnsi="Georgia" w:eastAsia="Georgia" w:ascii="Georgia"/>
          <w:spacing w:val="2"/>
          <w:w w:val="100"/>
          <w:sz w:val="20"/>
          <w:szCs w:val="20"/>
        </w:rPr>
        <w:t> </w:t>
      </w:r>
      <w:r>
        <w:rPr>
          <w:rFonts w:cs="Georgia" w:hAnsi="Georgia" w:eastAsia="Georgia" w:ascii="Georgia"/>
          <w:spacing w:val="2"/>
          <w:w w:val="100"/>
          <w:sz w:val="20"/>
          <w:szCs w:val="20"/>
        </w:rPr>
        <w:t>8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-</w:t>
      </w:r>
      <w:r>
        <w:rPr>
          <w:rFonts w:cs="Georgia" w:hAnsi="Georgia" w:eastAsia="Georgia" w:ascii="Georgia"/>
          <w:spacing w:val="-1"/>
          <w:w w:val="100"/>
          <w:sz w:val="20"/>
          <w:szCs w:val="20"/>
        </w:rPr>
        <w:t>1</w:t>
      </w:r>
      <w:r>
        <w:rPr>
          <w:rFonts w:cs="Georgia" w:hAnsi="Georgia" w:eastAsia="Georgia" w:ascii="Georgia"/>
          <w:spacing w:val="1"/>
          <w:w w:val="100"/>
          <w:sz w:val="20"/>
          <w:szCs w:val="20"/>
        </w:rPr>
        <w:t>8</w:t>
      </w:r>
      <w:r>
        <w:rPr>
          <w:rFonts w:cs="Georgia" w:hAnsi="Georgia" w:eastAsia="Georgia" w:ascii="Georgia"/>
          <w:spacing w:val="-1"/>
          <w:w w:val="100"/>
          <w:sz w:val="20"/>
          <w:szCs w:val="20"/>
        </w:rPr>
        <w:t>1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-</w:t>
      </w:r>
      <w:r>
        <w:rPr>
          <w:rFonts w:cs="Georgia" w:hAnsi="Georgia" w:eastAsia="Georgia" w:ascii="Georgia"/>
          <w:spacing w:val="1"/>
          <w:w w:val="100"/>
          <w:sz w:val="20"/>
          <w:szCs w:val="20"/>
        </w:rPr>
        <w:t>8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31</w:t>
      </w:r>
    </w:p>
    <w:p>
      <w:pPr>
        <w:rPr>
          <w:rFonts w:cs="Georgia" w:hAnsi="Georgia" w:eastAsia="Georgia" w:ascii="Georgia"/>
          <w:sz w:val="20"/>
          <w:szCs w:val="20"/>
        </w:rPr>
        <w:jc w:val="left"/>
        <w:spacing w:before="62"/>
      </w:pPr>
      <w:r>
        <w:rPr>
          <w:rFonts w:cs="Georgia" w:hAnsi="Georgia" w:eastAsia="Georgia" w:ascii="Georgia"/>
          <w:spacing w:val="-2"/>
          <w:w w:val="100"/>
          <w:sz w:val="20"/>
          <w:szCs w:val="20"/>
        </w:rPr>
        <w:t>S</w:t>
      </w:r>
      <w:r>
        <w:rPr>
          <w:rFonts w:cs="Georgia" w:hAnsi="Georgia" w:eastAsia="Georgia" w:ascii="Georgia"/>
          <w:spacing w:val="-2"/>
          <w:w w:val="100"/>
          <w:sz w:val="20"/>
          <w:szCs w:val="20"/>
        </w:rPr>
        <w:t>e</w:t>
      </w:r>
      <w:r>
        <w:rPr>
          <w:rFonts w:cs="Georgia" w:hAnsi="Georgia" w:eastAsia="Georgia" w:ascii="Georgia"/>
          <w:spacing w:val="-2"/>
          <w:w w:val="100"/>
          <w:sz w:val="20"/>
          <w:szCs w:val="20"/>
        </w:rPr>
        <w:t>g</w:t>
      </w:r>
      <w:r>
        <w:rPr>
          <w:rFonts w:cs="Georgia" w:hAnsi="Georgia" w:eastAsia="Georgia" w:ascii="Georgia"/>
          <w:spacing w:val="5"/>
          <w:w w:val="100"/>
          <w:sz w:val="20"/>
          <w:szCs w:val="20"/>
        </w:rPr>
        <w:t>u</w:t>
      </w:r>
      <w:r>
        <w:rPr>
          <w:rFonts w:cs="Georgia" w:hAnsi="Georgia" w:eastAsia="Georgia" w:ascii="Georgia"/>
          <w:spacing w:val="-2"/>
          <w:w w:val="100"/>
          <w:sz w:val="20"/>
          <w:szCs w:val="20"/>
        </w:rPr>
        <w:t>r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o</w:t>
      </w:r>
      <w:r>
        <w:rPr>
          <w:rFonts w:cs="Georgia" w:hAnsi="Georgia" w:eastAsia="Georgia" w:ascii="Georgia"/>
          <w:spacing w:val="4"/>
          <w:w w:val="100"/>
          <w:sz w:val="20"/>
          <w:szCs w:val="20"/>
        </w:rPr>
        <w:t> </w:t>
      </w:r>
      <w:r>
        <w:rPr>
          <w:rFonts w:cs="Georgia" w:hAnsi="Georgia" w:eastAsia="Georgia" w:ascii="Georgia"/>
          <w:spacing w:val="-2"/>
          <w:w w:val="100"/>
          <w:sz w:val="20"/>
          <w:szCs w:val="20"/>
        </w:rPr>
        <w:t>S</w:t>
      </w:r>
      <w:r>
        <w:rPr>
          <w:rFonts w:cs="Georgia" w:hAnsi="Georgia" w:eastAsia="Georgia" w:ascii="Georgia"/>
          <w:spacing w:val="2"/>
          <w:w w:val="100"/>
          <w:sz w:val="20"/>
          <w:szCs w:val="20"/>
        </w:rPr>
        <w:t>o</w:t>
      </w:r>
      <w:r>
        <w:rPr>
          <w:rFonts w:cs="Georgia" w:hAnsi="Georgia" w:eastAsia="Georgia" w:ascii="Georgia"/>
          <w:spacing w:val="-1"/>
          <w:w w:val="100"/>
          <w:sz w:val="20"/>
          <w:szCs w:val="20"/>
        </w:rPr>
        <w:t>c</w:t>
      </w:r>
      <w:r>
        <w:rPr>
          <w:rFonts w:cs="Georgia" w:hAnsi="Georgia" w:eastAsia="Georgia" w:ascii="Georgia"/>
          <w:spacing w:val="1"/>
          <w:w w:val="100"/>
          <w:sz w:val="20"/>
          <w:szCs w:val="20"/>
        </w:rPr>
        <w:t>i</w:t>
      </w:r>
      <w:r>
        <w:rPr>
          <w:rFonts w:cs="Georgia" w:hAnsi="Georgia" w:eastAsia="Georgia" w:ascii="Georgia"/>
          <w:spacing w:val="-1"/>
          <w:w w:val="100"/>
          <w:sz w:val="20"/>
          <w:szCs w:val="20"/>
        </w:rPr>
        <w:t>a</w:t>
      </w:r>
      <w:r>
        <w:rPr>
          <w:rFonts w:cs="Georgia" w:hAnsi="Georgia" w:eastAsia="Georgia" w:ascii="Georgia"/>
          <w:spacing w:val="-2"/>
          <w:w w:val="100"/>
          <w:sz w:val="20"/>
          <w:szCs w:val="20"/>
        </w:rPr>
        <w:t>l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:</w:t>
      </w:r>
      <w:r>
        <w:rPr>
          <w:rFonts w:cs="Georgia" w:hAnsi="Georgia" w:eastAsia="Georgia" w:ascii="Georgia"/>
          <w:spacing w:val="-1"/>
          <w:w w:val="100"/>
          <w:sz w:val="20"/>
          <w:szCs w:val="20"/>
        </w:rPr>
        <w:t> </w:t>
      </w:r>
      <w:r>
        <w:rPr>
          <w:rFonts w:cs="Georgia" w:hAnsi="Georgia" w:eastAsia="Georgia" w:ascii="Georgia"/>
          <w:spacing w:val="2"/>
          <w:w w:val="100"/>
          <w:sz w:val="20"/>
          <w:szCs w:val="20"/>
        </w:rPr>
        <w:t>6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2-7</w:t>
      </w:r>
      <w:r>
        <w:rPr>
          <w:rFonts w:cs="Georgia" w:hAnsi="Georgia" w:eastAsia="Georgia" w:ascii="Georgia"/>
          <w:spacing w:val="1"/>
          <w:w w:val="100"/>
          <w:sz w:val="20"/>
          <w:szCs w:val="20"/>
        </w:rPr>
        <w:t>6</w:t>
      </w:r>
      <w:r>
        <w:rPr>
          <w:rFonts w:cs="Georgia" w:hAnsi="Georgia" w:eastAsia="Georgia" w:ascii="Georgia"/>
          <w:spacing w:val="2"/>
          <w:w w:val="100"/>
          <w:sz w:val="20"/>
          <w:szCs w:val="20"/>
        </w:rPr>
        <w:t>4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4</w:t>
      </w:r>
    </w:p>
    <w:p>
      <w:pPr>
        <w:rPr>
          <w:rFonts w:cs="Georgia" w:hAnsi="Georgia" w:eastAsia="Georgia" w:ascii="Georgia"/>
          <w:sz w:val="20"/>
          <w:szCs w:val="20"/>
        </w:rPr>
        <w:jc w:val="left"/>
        <w:spacing w:before="57" w:lineRule="exact" w:line="220"/>
        <w:sectPr>
          <w:type w:val="continuous"/>
          <w:pgSz w:w="11920" w:h="16840"/>
          <w:pgMar w:top="1340" w:bottom="280" w:left="1680" w:right="1340"/>
          <w:cols w:num="2" w:equalWidth="off">
            <w:col w:w="1871" w:space="1051"/>
            <w:col w:w="5978"/>
          </w:cols>
        </w:sectPr>
      </w:pPr>
      <w:r>
        <w:rPr>
          <w:rFonts w:cs="Georgia" w:hAnsi="Georgia" w:eastAsia="Georgia" w:ascii="Georgia"/>
          <w:spacing w:val="-1"/>
          <w:w w:val="100"/>
          <w:position w:val="-1"/>
          <w:sz w:val="20"/>
          <w:szCs w:val="20"/>
        </w:rPr>
        <w:t>E</w:t>
      </w:r>
      <w:r>
        <w:rPr>
          <w:rFonts w:cs="Georgia" w:hAnsi="Georgia" w:eastAsia="Georgia" w:ascii="Georgia"/>
          <w:spacing w:val="-1"/>
          <w:w w:val="100"/>
          <w:position w:val="-1"/>
          <w:sz w:val="20"/>
          <w:szCs w:val="20"/>
        </w:rPr>
        <w:t>s</w:t>
      </w:r>
      <w:r>
        <w:rPr>
          <w:rFonts w:cs="Georgia" w:hAnsi="Georgia" w:eastAsia="Georgia" w:ascii="Georgia"/>
          <w:spacing w:val="1"/>
          <w:w w:val="100"/>
          <w:position w:val="-1"/>
          <w:sz w:val="20"/>
          <w:szCs w:val="20"/>
        </w:rPr>
        <w:t>t</w:t>
      </w:r>
      <w:r>
        <w:rPr>
          <w:rFonts w:cs="Georgia" w:hAnsi="Georgia" w:eastAsia="Georgia" w:ascii="Georgia"/>
          <w:spacing w:val="-1"/>
          <w:w w:val="100"/>
          <w:position w:val="-1"/>
          <w:sz w:val="20"/>
          <w:szCs w:val="20"/>
        </w:rPr>
        <w:t>a</w:t>
      </w:r>
      <w:r>
        <w:rPr>
          <w:rFonts w:cs="Georgia" w:hAnsi="Georgia" w:eastAsia="Georgia" w:ascii="Georgia"/>
          <w:spacing w:val="0"/>
          <w:w w:val="100"/>
          <w:position w:val="-1"/>
          <w:sz w:val="20"/>
          <w:szCs w:val="20"/>
        </w:rPr>
        <w:t>do</w:t>
      </w:r>
      <w:r>
        <w:rPr>
          <w:rFonts w:cs="Georgia" w:hAnsi="Georgia" w:eastAsia="Georgia" w:ascii="Georgia"/>
          <w:spacing w:val="4"/>
          <w:w w:val="100"/>
          <w:position w:val="-1"/>
          <w:sz w:val="20"/>
          <w:szCs w:val="20"/>
        </w:rPr>
        <w:t> </w:t>
      </w:r>
      <w:r>
        <w:rPr>
          <w:rFonts w:cs="Georgia" w:hAnsi="Georgia" w:eastAsia="Georgia" w:ascii="Georgia"/>
          <w:spacing w:val="-3"/>
          <w:w w:val="100"/>
          <w:position w:val="-1"/>
          <w:sz w:val="20"/>
          <w:szCs w:val="20"/>
        </w:rPr>
        <w:t>C</w:t>
      </w:r>
      <w:r>
        <w:rPr>
          <w:rFonts w:cs="Georgia" w:hAnsi="Georgia" w:eastAsia="Georgia" w:ascii="Georgia"/>
          <w:spacing w:val="1"/>
          <w:w w:val="100"/>
          <w:position w:val="-1"/>
          <w:sz w:val="20"/>
          <w:szCs w:val="20"/>
        </w:rPr>
        <w:t>i</w:t>
      </w:r>
      <w:r>
        <w:rPr>
          <w:rFonts w:cs="Georgia" w:hAnsi="Georgia" w:eastAsia="Georgia" w:ascii="Georgia"/>
          <w:spacing w:val="0"/>
          <w:w w:val="100"/>
          <w:position w:val="-1"/>
          <w:sz w:val="20"/>
          <w:szCs w:val="20"/>
        </w:rPr>
        <w:t>v</w:t>
      </w:r>
      <w:r>
        <w:rPr>
          <w:rFonts w:cs="Georgia" w:hAnsi="Georgia" w:eastAsia="Georgia" w:ascii="Georgia"/>
          <w:spacing w:val="2"/>
          <w:w w:val="100"/>
          <w:position w:val="-1"/>
          <w:sz w:val="20"/>
          <w:szCs w:val="20"/>
        </w:rPr>
        <w:t>i</w:t>
      </w:r>
      <w:r>
        <w:rPr>
          <w:rFonts w:cs="Georgia" w:hAnsi="Georgia" w:eastAsia="Georgia" w:ascii="Georgia"/>
          <w:spacing w:val="-2"/>
          <w:w w:val="100"/>
          <w:position w:val="-1"/>
          <w:sz w:val="20"/>
          <w:szCs w:val="20"/>
        </w:rPr>
        <w:t>l</w:t>
      </w:r>
      <w:r>
        <w:rPr>
          <w:rFonts w:cs="Georgia" w:hAnsi="Georgia" w:eastAsia="Georgia" w:ascii="Georgia"/>
          <w:spacing w:val="0"/>
          <w:w w:val="100"/>
          <w:position w:val="-1"/>
          <w:sz w:val="20"/>
          <w:szCs w:val="20"/>
        </w:rPr>
        <w:t>:</w:t>
      </w:r>
      <w:r>
        <w:rPr>
          <w:rFonts w:cs="Georgia" w:hAnsi="Georgia" w:eastAsia="Georgia" w:ascii="Georgia"/>
          <w:spacing w:val="0"/>
          <w:w w:val="100"/>
          <w:position w:val="-1"/>
          <w:sz w:val="20"/>
          <w:szCs w:val="20"/>
        </w:rPr>
        <w:t> </w:t>
      </w:r>
      <w:r>
        <w:rPr>
          <w:rFonts w:cs="Georgia" w:hAnsi="Georgia" w:eastAsia="Georgia" w:ascii="Georgia"/>
          <w:spacing w:val="1"/>
          <w:w w:val="100"/>
          <w:position w:val="-1"/>
          <w:sz w:val="20"/>
          <w:szCs w:val="20"/>
        </w:rPr>
        <w:t> </w:t>
      </w:r>
      <w:r>
        <w:rPr>
          <w:rFonts w:cs="Georgia" w:hAnsi="Georgia" w:eastAsia="Georgia" w:ascii="Georgia"/>
          <w:spacing w:val="1"/>
          <w:w w:val="100"/>
          <w:position w:val="-1"/>
          <w:sz w:val="20"/>
          <w:szCs w:val="20"/>
        </w:rPr>
        <w:t>C</w:t>
      </w:r>
      <w:r>
        <w:rPr>
          <w:rFonts w:cs="Georgia" w:hAnsi="Georgia" w:eastAsia="Georgia" w:ascii="Georgia"/>
          <w:spacing w:val="-1"/>
          <w:w w:val="100"/>
          <w:position w:val="-1"/>
          <w:sz w:val="20"/>
          <w:szCs w:val="20"/>
        </w:rPr>
        <w:t>a</w:t>
      </w:r>
      <w:r>
        <w:rPr>
          <w:rFonts w:cs="Georgia" w:hAnsi="Georgia" w:eastAsia="Georgia" w:ascii="Georgia"/>
          <w:spacing w:val="-1"/>
          <w:w w:val="100"/>
          <w:position w:val="-1"/>
          <w:sz w:val="20"/>
          <w:szCs w:val="20"/>
        </w:rPr>
        <w:t>s</w:t>
      </w:r>
      <w:r>
        <w:rPr>
          <w:rFonts w:cs="Georgia" w:hAnsi="Georgia" w:eastAsia="Georgia" w:ascii="Georgia"/>
          <w:spacing w:val="-1"/>
          <w:w w:val="100"/>
          <w:position w:val="-1"/>
          <w:sz w:val="20"/>
          <w:szCs w:val="20"/>
        </w:rPr>
        <w:t>a</w:t>
      </w:r>
      <w:r>
        <w:rPr>
          <w:rFonts w:cs="Georgia" w:hAnsi="Georgia" w:eastAsia="Georgia" w:ascii="Georgia"/>
          <w:spacing w:val="0"/>
          <w:w w:val="100"/>
          <w:position w:val="-1"/>
          <w:sz w:val="20"/>
          <w:szCs w:val="20"/>
        </w:rPr>
        <w:t>da</w:t>
      </w:r>
      <w:r>
        <w:rPr>
          <w:rFonts w:cs="Georgia" w:hAnsi="Georgia" w:eastAsia="Georgia" w:ascii="Georgia"/>
          <w:spacing w:val="0"/>
          <w:w w:val="100"/>
          <w:position w:val="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6" w:lineRule="exact" w:line="220"/>
        <w:sectPr>
          <w:type w:val="continuous"/>
          <w:pgSz w:w="11920" w:h="16840"/>
          <w:pgMar w:top="1340" w:bottom="280" w:left="1680" w:right="1340"/>
        </w:sectPr>
      </w:pPr>
      <w:r>
        <w:rPr>
          <w:sz w:val="22"/>
          <w:szCs w:val="22"/>
        </w:rPr>
      </w:r>
    </w:p>
    <w:p>
      <w:pPr>
        <w:rPr>
          <w:rFonts w:cs="Georgia" w:hAnsi="Georgia" w:eastAsia="Georgia" w:ascii="Georgia"/>
          <w:sz w:val="20"/>
          <w:szCs w:val="20"/>
        </w:rPr>
        <w:jc w:val="left"/>
        <w:spacing w:before="38" w:lineRule="auto" w:line="295"/>
        <w:ind w:left="131" w:right="-34"/>
      </w:pPr>
      <w:r>
        <w:pict>
          <v:group style="position:absolute;margin-left:86.525pt;margin-top:-3.18008pt;width:105.3pt;height:33pt;mso-position-horizontal-relative:page;mso-position-vertical-relative:paragraph;z-index:-173" coordorigin="1731,-64" coordsize="2106,660">
            <v:shape style="position:absolute;left:1741;top:-54;width:2086;height:320" coordorigin="1741,-54" coordsize="2086,320" path="m1741,266l3827,266,3827,-54,1741,-54,1741,266xe" filled="t" fillcolor="#E4E4E4" stroked="f">
              <v:path arrowok="t"/>
              <v:fill/>
            </v:shape>
            <v:shape style="position:absolute;left:1741;top:266;width:2086;height:320" coordorigin="1741,266" coordsize="2086,320" path="m1741,586l3827,586,3827,266,1741,266,1741,586xe" filled="t" fillcolor="#E4E4E4" stroked="f">
              <v:path arrowok="t"/>
              <v:fill/>
            </v:shape>
            <w10:wrap type="none"/>
          </v:group>
        </w:pict>
      </w:r>
      <w:r>
        <w:rPr>
          <w:rFonts w:cs="Georgia" w:hAnsi="Georgia" w:eastAsia="Georgia" w:ascii="Georgia"/>
          <w:b/>
          <w:spacing w:val="-9"/>
          <w:w w:val="100"/>
          <w:sz w:val="20"/>
          <w:szCs w:val="20"/>
        </w:rPr>
        <w:t>E</w:t>
      </w:r>
      <w:r>
        <w:rPr>
          <w:rFonts w:cs="Georgia" w:hAnsi="Georgia" w:eastAsia="Georgia" w:ascii="Georgia"/>
          <w:b/>
          <w:spacing w:val="-12"/>
          <w:w w:val="100"/>
          <w:sz w:val="20"/>
          <w:szCs w:val="20"/>
        </w:rPr>
        <w:t>X</w:t>
      </w:r>
      <w:r>
        <w:rPr>
          <w:rFonts w:cs="Georgia" w:hAnsi="Georgia" w:eastAsia="Georgia" w:ascii="Georgia"/>
          <w:b/>
          <w:spacing w:val="-10"/>
          <w:w w:val="100"/>
          <w:sz w:val="20"/>
          <w:szCs w:val="20"/>
        </w:rPr>
        <w:t>P</w:t>
      </w:r>
      <w:r>
        <w:rPr>
          <w:rFonts w:cs="Georgia" w:hAnsi="Georgia" w:eastAsia="Georgia" w:ascii="Georgia"/>
          <w:b/>
          <w:spacing w:val="-9"/>
          <w:w w:val="100"/>
          <w:sz w:val="20"/>
          <w:szCs w:val="20"/>
        </w:rPr>
        <w:t>E</w:t>
      </w:r>
      <w:r>
        <w:rPr>
          <w:rFonts w:cs="Georgia" w:hAnsi="Georgia" w:eastAsia="Georgia" w:ascii="Georgia"/>
          <w:b/>
          <w:spacing w:val="-9"/>
          <w:w w:val="100"/>
          <w:sz w:val="20"/>
          <w:szCs w:val="20"/>
        </w:rPr>
        <w:t>R</w:t>
      </w:r>
      <w:r>
        <w:rPr>
          <w:rFonts w:cs="Georgia" w:hAnsi="Georgia" w:eastAsia="Georgia" w:ascii="Georgia"/>
          <w:b/>
          <w:spacing w:val="-9"/>
          <w:w w:val="100"/>
          <w:sz w:val="20"/>
          <w:szCs w:val="20"/>
        </w:rPr>
        <w:t>I</w:t>
      </w:r>
      <w:r>
        <w:rPr>
          <w:rFonts w:cs="Georgia" w:hAnsi="Georgia" w:eastAsia="Georgia" w:ascii="Georgia"/>
          <w:b/>
          <w:spacing w:val="-9"/>
          <w:w w:val="100"/>
          <w:sz w:val="20"/>
          <w:szCs w:val="20"/>
        </w:rPr>
        <w:t>E</w:t>
      </w:r>
      <w:r>
        <w:rPr>
          <w:rFonts w:cs="Georgia" w:hAnsi="Georgia" w:eastAsia="Georgia" w:ascii="Georgia"/>
          <w:b/>
          <w:spacing w:val="-8"/>
          <w:w w:val="100"/>
          <w:sz w:val="20"/>
          <w:szCs w:val="20"/>
        </w:rPr>
        <w:t>N</w:t>
      </w:r>
      <w:r>
        <w:rPr>
          <w:rFonts w:cs="Georgia" w:hAnsi="Georgia" w:eastAsia="Georgia" w:ascii="Georgia"/>
          <w:b/>
          <w:spacing w:val="-8"/>
          <w:w w:val="100"/>
          <w:sz w:val="20"/>
          <w:szCs w:val="20"/>
        </w:rPr>
        <w:t>C</w:t>
      </w:r>
      <w:r>
        <w:rPr>
          <w:rFonts w:cs="Georgia" w:hAnsi="Georgia" w:eastAsia="Georgia" w:ascii="Georgia"/>
          <w:b/>
          <w:spacing w:val="-9"/>
          <w:w w:val="100"/>
          <w:sz w:val="20"/>
          <w:szCs w:val="20"/>
        </w:rPr>
        <w:t>I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</w:rPr>
        <w:t>A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</w:rPr>
        <w:t> </w:t>
      </w:r>
      <w:r>
        <w:rPr>
          <w:rFonts w:cs="Georgia" w:hAnsi="Georgia" w:eastAsia="Georgia" w:ascii="Georgia"/>
          <w:b/>
          <w:spacing w:val="-12"/>
          <w:w w:val="100"/>
          <w:sz w:val="20"/>
          <w:szCs w:val="20"/>
        </w:rPr>
        <w:t>L</w:t>
      </w:r>
      <w:r>
        <w:rPr>
          <w:rFonts w:cs="Georgia" w:hAnsi="Georgia" w:eastAsia="Georgia" w:ascii="Georgia"/>
          <w:b/>
          <w:spacing w:val="-12"/>
          <w:w w:val="100"/>
          <w:sz w:val="20"/>
          <w:szCs w:val="20"/>
        </w:rPr>
        <w:t>A</w:t>
      </w:r>
      <w:r>
        <w:rPr>
          <w:rFonts w:cs="Georgia" w:hAnsi="Georgia" w:eastAsia="Georgia" w:ascii="Georgia"/>
          <w:b/>
          <w:spacing w:val="-11"/>
          <w:w w:val="100"/>
          <w:sz w:val="20"/>
          <w:szCs w:val="20"/>
        </w:rPr>
        <w:t>B</w:t>
      </w:r>
      <w:r>
        <w:rPr>
          <w:rFonts w:cs="Georgia" w:hAnsi="Georgia" w:eastAsia="Georgia" w:ascii="Georgia"/>
          <w:b/>
          <w:spacing w:val="-9"/>
          <w:w w:val="100"/>
          <w:sz w:val="20"/>
          <w:szCs w:val="20"/>
        </w:rPr>
        <w:t>O</w:t>
      </w:r>
      <w:r>
        <w:rPr>
          <w:rFonts w:cs="Georgia" w:hAnsi="Georgia" w:eastAsia="Georgia" w:ascii="Georgia"/>
          <w:b/>
          <w:spacing w:val="-9"/>
          <w:w w:val="100"/>
          <w:sz w:val="20"/>
          <w:szCs w:val="20"/>
        </w:rPr>
        <w:t>R</w:t>
      </w:r>
      <w:r>
        <w:rPr>
          <w:rFonts w:cs="Georgia" w:hAnsi="Georgia" w:eastAsia="Georgia" w:ascii="Georgia"/>
          <w:b/>
          <w:spacing w:val="-12"/>
          <w:w w:val="100"/>
          <w:sz w:val="20"/>
          <w:szCs w:val="20"/>
        </w:rPr>
        <w:t>A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</w:rPr>
        <w:t>L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</w:r>
    </w:p>
    <w:p>
      <w:pPr>
        <w:rPr>
          <w:rFonts w:cs="Georgia" w:hAnsi="Georgia" w:eastAsia="Georgia" w:ascii="Georgia"/>
          <w:sz w:val="20"/>
          <w:szCs w:val="20"/>
        </w:rPr>
        <w:jc w:val="left"/>
        <w:spacing w:before="93" w:lineRule="auto" w:line="303"/>
        <w:ind w:right="904"/>
      </w:pPr>
      <w:r>
        <w:br w:type="column"/>
      </w:r>
      <w:r>
        <w:rPr>
          <w:rFonts w:cs="Georgia" w:hAnsi="Georgia" w:eastAsia="Georgia" w:ascii="Georgia"/>
          <w:b/>
          <w:spacing w:val="-2"/>
          <w:w w:val="100"/>
          <w:sz w:val="20"/>
          <w:szCs w:val="20"/>
        </w:rPr>
        <w:t>V</w:t>
      </w:r>
      <w:r>
        <w:rPr>
          <w:rFonts w:cs="Georgia" w:hAnsi="Georgia" w:eastAsia="Georgia" w:ascii="Georgia"/>
          <w:b/>
          <w:spacing w:val="-2"/>
          <w:w w:val="100"/>
          <w:sz w:val="20"/>
          <w:szCs w:val="20"/>
        </w:rPr>
        <w:t>A</w:t>
      </w:r>
      <w:r>
        <w:rPr>
          <w:rFonts w:cs="Georgia" w:hAnsi="Georgia" w:eastAsia="Georgia" w:ascii="Georgia"/>
          <w:b/>
          <w:spacing w:val="2"/>
          <w:w w:val="100"/>
          <w:sz w:val="20"/>
          <w:szCs w:val="20"/>
        </w:rPr>
        <w:t>N</w:t>
      </w:r>
      <w:r>
        <w:rPr>
          <w:rFonts w:cs="Georgia" w:hAnsi="Georgia" w:eastAsia="Georgia" w:ascii="Georgia"/>
          <w:b/>
          <w:spacing w:val="-2"/>
          <w:w w:val="100"/>
          <w:sz w:val="20"/>
          <w:szCs w:val="20"/>
        </w:rPr>
        <w:t>T</w:t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</w:rPr>
        <w:t>E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</w:rPr>
        <w:t>K</w:t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</w:rPr>
        <w:t> </w:t>
      </w:r>
      <w:r>
        <w:rPr>
          <w:rFonts w:cs="Georgia" w:hAnsi="Georgia" w:eastAsia="Georgia" w:ascii="Georgia"/>
          <w:b/>
          <w:spacing w:val="2"/>
          <w:w w:val="100"/>
          <w:sz w:val="20"/>
          <w:szCs w:val="20"/>
        </w:rPr>
        <w:t>C</w:t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</w:rPr>
        <w:t>O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</w:rPr>
        <w:t>MM</w:t>
      </w:r>
      <w:r>
        <w:rPr>
          <w:rFonts w:cs="Georgia" w:hAnsi="Georgia" w:eastAsia="Georgia" w:ascii="Georgia"/>
          <w:b/>
          <w:spacing w:val="-2"/>
          <w:w w:val="100"/>
          <w:sz w:val="20"/>
          <w:szCs w:val="20"/>
        </w:rPr>
        <w:t>U</w:t>
      </w:r>
      <w:r>
        <w:rPr>
          <w:rFonts w:cs="Georgia" w:hAnsi="Georgia" w:eastAsia="Georgia" w:ascii="Georgia"/>
          <w:b/>
          <w:spacing w:val="-3"/>
          <w:w w:val="100"/>
          <w:sz w:val="20"/>
          <w:szCs w:val="20"/>
        </w:rPr>
        <w:t>N</w:t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</w:rPr>
        <w:t>I</w:t>
      </w:r>
      <w:r>
        <w:rPr>
          <w:rFonts w:cs="Georgia" w:hAnsi="Georgia" w:eastAsia="Georgia" w:ascii="Georgia"/>
          <w:b/>
          <w:spacing w:val="2"/>
          <w:w w:val="100"/>
          <w:sz w:val="20"/>
          <w:szCs w:val="20"/>
        </w:rPr>
        <w:t>C</w:t>
      </w:r>
      <w:r>
        <w:rPr>
          <w:rFonts w:cs="Georgia" w:hAnsi="Georgia" w:eastAsia="Georgia" w:ascii="Georgia"/>
          <w:b/>
          <w:spacing w:val="-2"/>
          <w:w w:val="100"/>
          <w:sz w:val="20"/>
          <w:szCs w:val="20"/>
        </w:rPr>
        <w:t>A</w:t>
      </w:r>
      <w:r>
        <w:rPr>
          <w:rFonts w:cs="Georgia" w:hAnsi="Georgia" w:eastAsia="Georgia" w:ascii="Georgia"/>
          <w:b/>
          <w:spacing w:val="-2"/>
          <w:w w:val="100"/>
          <w:sz w:val="20"/>
          <w:szCs w:val="20"/>
        </w:rPr>
        <w:t>T</w:t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</w:rPr>
        <w:t>I</w:t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</w:rPr>
        <w:t>O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</w:rPr>
        <w:t>N</w:t>
      </w:r>
      <w:r>
        <w:rPr>
          <w:rFonts w:cs="Georgia" w:hAnsi="Georgia" w:eastAsia="Georgia" w:ascii="Georgia"/>
          <w:b/>
          <w:spacing w:val="5"/>
          <w:w w:val="100"/>
          <w:sz w:val="20"/>
          <w:szCs w:val="20"/>
        </w:rPr>
        <w:t> </w:t>
      </w:r>
      <w:r>
        <w:rPr>
          <w:rFonts w:cs="Georgia" w:hAnsi="Georgia" w:eastAsia="Georgia" w:ascii="Georgia"/>
          <w:spacing w:val="-5"/>
          <w:w w:val="100"/>
          <w:sz w:val="20"/>
          <w:szCs w:val="20"/>
        </w:rPr>
        <w:t>(</w:t>
      </w:r>
      <w:r>
        <w:rPr>
          <w:rFonts w:cs="Georgia" w:hAnsi="Georgia" w:eastAsia="Georgia" w:ascii="Georgia"/>
          <w:spacing w:val="1"/>
          <w:w w:val="100"/>
          <w:sz w:val="20"/>
          <w:szCs w:val="20"/>
        </w:rPr>
        <w:t>C</w:t>
      </w:r>
      <w:r>
        <w:rPr>
          <w:rFonts w:cs="Georgia" w:hAnsi="Georgia" w:eastAsia="Georgia" w:ascii="Georgia"/>
          <w:spacing w:val="-1"/>
          <w:w w:val="100"/>
          <w:sz w:val="20"/>
          <w:szCs w:val="20"/>
        </w:rPr>
        <w:t>a</w:t>
      </w:r>
      <w:r>
        <w:rPr>
          <w:rFonts w:cs="Georgia" w:hAnsi="Georgia" w:eastAsia="Georgia" w:ascii="Georgia"/>
          <w:spacing w:val="-2"/>
          <w:w w:val="100"/>
          <w:sz w:val="20"/>
          <w:szCs w:val="20"/>
        </w:rPr>
        <w:t>l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l</w:t>
      </w:r>
      <w:r>
        <w:rPr>
          <w:rFonts w:cs="Georgia" w:hAnsi="Georgia" w:eastAsia="Georgia" w:ascii="Georgia"/>
          <w:spacing w:val="-1"/>
          <w:w w:val="100"/>
          <w:sz w:val="20"/>
          <w:szCs w:val="20"/>
        </w:rPr>
        <w:t> </w:t>
      </w:r>
      <w:r>
        <w:rPr>
          <w:rFonts w:cs="Georgia" w:hAnsi="Georgia" w:eastAsia="Georgia" w:ascii="Georgia"/>
          <w:spacing w:val="1"/>
          <w:w w:val="100"/>
          <w:sz w:val="20"/>
          <w:szCs w:val="20"/>
        </w:rPr>
        <w:t>C</w:t>
      </w:r>
      <w:r>
        <w:rPr>
          <w:rFonts w:cs="Georgia" w:hAnsi="Georgia" w:eastAsia="Georgia" w:ascii="Georgia"/>
          <w:spacing w:val="-2"/>
          <w:w w:val="100"/>
          <w:sz w:val="20"/>
          <w:szCs w:val="20"/>
        </w:rPr>
        <w:t>e</w:t>
      </w:r>
      <w:r>
        <w:rPr>
          <w:rFonts w:cs="Georgia" w:hAnsi="Georgia" w:eastAsia="Georgia" w:ascii="Georgia"/>
          <w:spacing w:val="2"/>
          <w:w w:val="100"/>
          <w:sz w:val="20"/>
          <w:szCs w:val="20"/>
        </w:rPr>
        <w:t>n</w:t>
      </w:r>
      <w:r>
        <w:rPr>
          <w:rFonts w:cs="Georgia" w:hAnsi="Georgia" w:eastAsia="Georgia" w:ascii="Georgia"/>
          <w:spacing w:val="1"/>
          <w:w w:val="100"/>
          <w:sz w:val="20"/>
          <w:szCs w:val="20"/>
        </w:rPr>
        <w:t>t</w:t>
      </w:r>
      <w:r>
        <w:rPr>
          <w:rFonts w:cs="Georgia" w:hAnsi="Georgia" w:eastAsia="Georgia" w:ascii="Georgia"/>
          <w:spacing w:val="-2"/>
          <w:w w:val="100"/>
          <w:sz w:val="20"/>
          <w:szCs w:val="20"/>
        </w:rPr>
        <w:t>e</w:t>
      </w:r>
      <w:r>
        <w:rPr>
          <w:rFonts w:cs="Georgia" w:hAnsi="Georgia" w:eastAsia="Georgia" w:ascii="Georgia"/>
          <w:spacing w:val="-2"/>
          <w:w w:val="100"/>
          <w:sz w:val="20"/>
          <w:szCs w:val="20"/>
        </w:rPr>
        <w:t>r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)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 </w:t>
      </w:r>
      <w:r>
        <w:rPr>
          <w:rFonts w:cs="Georgia" w:hAnsi="Georgia" w:eastAsia="Georgia" w:ascii="Georgia"/>
          <w:spacing w:val="1"/>
          <w:w w:val="100"/>
          <w:sz w:val="20"/>
          <w:szCs w:val="20"/>
        </w:rPr>
        <w:t>A</w:t>
      </w:r>
      <w:r>
        <w:rPr>
          <w:rFonts w:cs="Georgia" w:hAnsi="Georgia" w:eastAsia="Georgia" w:ascii="Georgia"/>
          <w:spacing w:val="-2"/>
          <w:w w:val="100"/>
          <w:sz w:val="20"/>
          <w:szCs w:val="20"/>
        </w:rPr>
        <w:t>g</w:t>
      </w:r>
      <w:r>
        <w:rPr>
          <w:rFonts w:cs="Georgia" w:hAnsi="Georgia" w:eastAsia="Georgia" w:ascii="Georgia"/>
          <w:spacing w:val="-2"/>
          <w:w w:val="100"/>
          <w:sz w:val="20"/>
          <w:szCs w:val="20"/>
        </w:rPr>
        <w:t>e</w:t>
      </w:r>
      <w:r>
        <w:rPr>
          <w:rFonts w:cs="Georgia" w:hAnsi="Georgia" w:eastAsia="Georgia" w:ascii="Georgia"/>
          <w:spacing w:val="2"/>
          <w:w w:val="100"/>
          <w:sz w:val="20"/>
          <w:szCs w:val="20"/>
        </w:rPr>
        <w:t>n</w:t>
      </w:r>
      <w:r>
        <w:rPr>
          <w:rFonts w:cs="Georgia" w:hAnsi="Georgia" w:eastAsia="Georgia" w:ascii="Georgia"/>
          <w:spacing w:val="1"/>
          <w:w w:val="100"/>
          <w:sz w:val="20"/>
          <w:szCs w:val="20"/>
        </w:rPr>
        <w:t>t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e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 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de</w:t>
      </w:r>
      <w:r>
        <w:rPr>
          <w:rFonts w:cs="Georgia" w:hAnsi="Georgia" w:eastAsia="Georgia" w:ascii="Georgia"/>
          <w:spacing w:val="-5"/>
          <w:w w:val="100"/>
          <w:sz w:val="20"/>
          <w:szCs w:val="20"/>
        </w:rPr>
        <w:t> </w:t>
      </w:r>
      <w:r>
        <w:rPr>
          <w:rFonts w:cs="Georgia" w:hAnsi="Georgia" w:eastAsia="Georgia" w:ascii="Georgia"/>
          <w:spacing w:val="1"/>
          <w:w w:val="100"/>
          <w:sz w:val="20"/>
          <w:szCs w:val="20"/>
        </w:rPr>
        <w:t>V</w:t>
      </w:r>
      <w:r>
        <w:rPr>
          <w:rFonts w:cs="Georgia" w:hAnsi="Georgia" w:eastAsia="Georgia" w:ascii="Georgia"/>
          <w:spacing w:val="-2"/>
          <w:w w:val="100"/>
          <w:sz w:val="20"/>
          <w:szCs w:val="20"/>
        </w:rPr>
        <w:t>e</w:t>
      </w:r>
      <w:r>
        <w:rPr>
          <w:rFonts w:cs="Georgia" w:hAnsi="Georgia" w:eastAsia="Georgia" w:ascii="Georgia"/>
          <w:spacing w:val="2"/>
          <w:w w:val="100"/>
          <w:sz w:val="20"/>
          <w:szCs w:val="20"/>
        </w:rPr>
        <w:t>n</w:t>
      </w:r>
      <w:r>
        <w:rPr>
          <w:rFonts w:cs="Georgia" w:hAnsi="Georgia" w:eastAsia="Georgia" w:ascii="Georgia"/>
          <w:spacing w:val="1"/>
          <w:w w:val="100"/>
          <w:sz w:val="20"/>
          <w:szCs w:val="20"/>
        </w:rPr>
        <w:t>t</w:t>
      </w:r>
      <w:r>
        <w:rPr>
          <w:rFonts w:cs="Georgia" w:hAnsi="Georgia" w:eastAsia="Georgia" w:ascii="Georgia"/>
          <w:spacing w:val="-1"/>
          <w:w w:val="100"/>
          <w:sz w:val="20"/>
          <w:szCs w:val="20"/>
        </w:rPr>
        <w:t>a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s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 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(</w:t>
      </w:r>
      <w:r>
        <w:rPr>
          <w:rFonts w:cs="Georgia" w:hAnsi="Georgia" w:eastAsia="Georgia" w:ascii="Georgia"/>
          <w:spacing w:val="1"/>
          <w:w w:val="100"/>
          <w:sz w:val="20"/>
          <w:szCs w:val="20"/>
        </w:rPr>
        <w:t>T</w:t>
      </w:r>
      <w:r>
        <w:rPr>
          <w:rFonts w:cs="Georgia" w:hAnsi="Georgia" w:eastAsia="Georgia" w:ascii="Georgia"/>
          <w:spacing w:val="-2"/>
          <w:w w:val="100"/>
          <w:sz w:val="20"/>
          <w:szCs w:val="20"/>
        </w:rPr>
        <w:t>e</w:t>
      </w:r>
      <w:r>
        <w:rPr>
          <w:rFonts w:cs="Georgia" w:hAnsi="Georgia" w:eastAsia="Georgia" w:ascii="Georgia"/>
          <w:spacing w:val="-2"/>
          <w:w w:val="100"/>
          <w:sz w:val="20"/>
          <w:szCs w:val="20"/>
        </w:rPr>
        <w:t>l</w:t>
      </w:r>
      <w:r>
        <w:rPr>
          <w:rFonts w:cs="Georgia" w:hAnsi="Georgia" w:eastAsia="Georgia" w:ascii="Georgia"/>
          <w:spacing w:val="-2"/>
          <w:w w:val="100"/>
          <w:sz w:val="20"/>
          <w:szCs w:val="20"/>
        </w:rPr>
        <w:t>e</w:t>
      </w:r>
      <w:r>
        <w:rPr>
          <w:rFonts w:cs="Georgia" w:hAnsi="Georgia" w:eastAsia="Georgia" w:ascii="Georgia"/>
          <w:spacing w:val="2"/>
          <w:w w:val="100"/>
          <w:sz w:val="20"/>
          <w:szCs w:val="20"/>
        </w:rPr>
        <w:t>m</w:t>
      </w:r>
      <w:r>
        <w:rPr>
          <w:rFonts w:cs="Georgia" w:hAnsi="Georgia" w:eastAsia="Georgia" w:ascii="Georgia"/>
          <w:spacing w:val="-2"/>
          <w:w w:val="100"/>
          <w:sz w:val="20"/>
          <w:szCs w:val="20"/>
        </w:rPr>
        <w:t>e</w:t>
      </w:r>
      <w:r>
        <w:rPr>
          <w:rFonts w:cs="Georgia" w:hAnsi="Georgia" w:eastAsia="Georgia" w:ascii="Georgia"/>
          <w:spacing w:val="-2"/>
          <w:w w:val="100"/>
          <w:sz w:val="20"/>
          <w:szCs w:val="20"/>
        </w:rPr>
        <w:t>r</w:t>
      </w:r>
      <w:r>
        <w:rPr>
          <w:rFonts w:cs="Georgia" w:hAnsi="Georgia" w:eastAsia="Georgia" w:ascii="Georgia"/>
          <w:spacing w:val="-1"/>
          <w:w w:val="100"/>
          <w:sz w:val="20"/>
          <w:szCs w:val="20"/>
        </w:rPr>
        <w:t>c</w:t>
      </w:r>
      <w:r>
        <w:rPr>
          <w:rFonts w:cs="Georgia" w:hAnsi="Georgia" w:eastAsia="Georgia" w:ascii="Georgia"/>
          <w:spacing w:val="-1"/>
          <w:w w:val="100"/>
          <w:sz w:val="20"/>
          <w:szCs w:val="20"/>
        </w:rPr>
        <w:t>a</w:t>
      </w:r>
      <w:r>
        <w:rPr>
          <w:rFonts w:cs="Georgia" w:hAnsi="Georgia" w:eastAsia="Georgia" w:ascii="Georgia"/>
          <w:spacing w:val="5"/>
          <w:w w:val="100"/>
          <w:sz w:val="20"/>
          <w:szCs w:val="20"/>
        </w:rPr>
        <w:t>d</w:t>
      </w:r>
      <w:r>
        <w:rPr>
          <w:rFonts w:cs="Georgia" w:hAnsi="Georgia" w:eastAsia="Georgia" w:ascii="Georgia"/>
          <w:spacing w:val="-2"/>
          <w:w w:val="100"/>
          <w:sz w:val="20"/>
          <w:szCs w:val="20"/>
        </w:rPr>
        <w:t>e</w:t>
      </w:r>
      <w:r>
        <w:rPr>
          <w:rFonts w:cs="Georgia" w:hAnsi="Georgia" w:eastAsia="Georgia" w:ascii="Georgia"/>
          <w:spacing w:val="2"/>
          <w:w w:val="100"/>
          <w:sz w:val="20"/>
          <w:szCs w:val="20"/>
        </w:rPr>
        <w:t>o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)</w:t>
      </w:r>
      <w:r>
        <w:rPr>
          <w:rFonts w:cs="Georgia" w:hAnsi="Georgia" w:eastAsia="Georgia" w:ascii="Georgia"/>
          <w:spacing w:val="1"/>
          <w:w w:val="100"/>
          <w:sz w:val="20"/>
          <w:szCs w:val="20"/>
        </w:rPr>
        <w:t>/</w:t>
      </w:r>
      <w:r>
        <w:rPr>
          <w:rFonts w:cs="Georgia" w:hAnsi="Georgia" w:eastAsia="Georgia" w:ascii="Georgia"/>
          <w:spacing w:val="-2"/>
          <w:w w:val="100"/>
          <w:sz w:val="20"/>
          <w:szCs w:val="20"/>
        </w:rPr>
        <w:t>S</w:t>
      </w:r>
      <w:r>
        <w:rPr>
          <w:rFonts w:cs="Georgia" w:hAnsi="Georgia" w:eastAsia="Georgia" w:ascii="Georgia"/>
          <w:spacing w:val="-2"/>
          <w:w w:val="100"/>
          <w:sz w:val="20"/>
          <w:szCs w:val="20"/>
        </w:rPr>
        <w:t>e</w:t>
      </w:r>
      <w:r>
        <w:rPr>
          <w:rFonts w:cs="Georgia" w:hAnsi="Georgia" w:eastAsia="Georgia" w:ascii="Georgia"/>
          <w:spacing w:val="-2"/>
          <w:w w:val="100"/>
          <w:sz w:val="20"/>
          <w:szCs w:val="20"/>
        </w:rPr>
        <w:t>r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v</w:t>
      </w:r>
      <w:r>
        <w:rPr>
          <w:rFonts w:cs="Georgia" w:hAnsi="Georgia" w:eastAsia="Georgia" w:ascii="Georgia"/>
          <w:spacing w:val="2"/>
          <w:w w:val="100"/>
          <w:sz w:val="20"/>
          <w:szCs w:val="20"/>
        </w:rPr>
        <w:t>i</w:t>
      </w:r>
      <w:r>
        <w:rPr>
          <w:rFonts w:cs="Georgia" w:hAnsi="Georgia" w:eastAsia="Georgia" w:ascii="Georgia"/>
          <w:spacing w:val="-1"/>
          <w:w w:val="100"/>
          <w:sz w:val="20"/>
          <w:szCs w:val="20"/>
        </w:rPr>
        <w:t>c</w:t>
      </w:r>
      <w:r>
        <w:rPr>
          <w:rFonts w:cs="Georgia" w:hAnsi="Georgia" w:eastAsia="Georgia" w:ascii="Georgia"/>
          <w:spacing w:val="1"/>
          <w:w w:val="100"/>
          <w:sz w:val="20"/>
          <w:szCs w:val="20"/>
        </w:rPr>
        <w:t>i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o</w:t>
      </w:r>
      <w:r>
        <w:rPr>
          <w:rFonts w:cs="Georgia" w:hAnsi="Georgia" w:eastAsia="Georgia" w:ascii="Georgia"/>
          <w:spacing w:val="4"/>
          <w:w w:val="100"/>
          <w:sz w:val="20"/>
          <w:szCs w:val="20"/>
        </w:rPr>
        <w:t> </w:t>
      </w:r>
      <w:r>
        <w:rPr>
          <w:rFonts w:cs="Georgia" w:hAnsi="Georgia" w:eastAsia="Georgia" w:ascii="Georgia"/>
          <w:spacing w:val="-1"/>
          <w:w w:val="100"/>
          <w:sz w:val="20"/>
          <w:szCs w:val="20"/>
        </w:rPr>
        <w:t>a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l</w:t>
      </w:r>
      <w:r>
        <w:rPr>
          <w:rFonts w:cs="Georgia" w:hAnsi="Georgia" w:eastAsia="Georgia" w:ascii="Georgia"/>
          <w:spacing w:val="-1"/>
          <w:w w:val="100"/>
          <w:sz w:val="20"/>
          <w:szCs w:val="20"/>
        </w:rPr>
        <w:t> </w:t>
      </w:r>
      <w:r>
        <w:rPr>
          <w:rFonts w:cs="Georgia" w:hAnsi="Georgia" w:eastAsia="Georgia" w:ascii="Georgia"/>
          <w:spacing w:val="1"/>
          <w:w w:val="100"/>
          <w:sz w:val="20"/>
          <w:szCs w:val="20"/>
        </w:rPr>
        <w:t>C</w:t>
      </w:r>
      <w:r>
        <w:rPr>
          <w:rFonts w:cs="Georgia" w:hAnsi="Georgia" w:eastAsia="Georgia" w:ascii="Georgia"/>
          <w:spacing w:val="-2"/>
          <w:w w:val="100"/>
          <w:sz w:val="20"/>
          <w:szCs w:val="20"/>
        </w:rPr>
        <w:t>l</w:t>
      </w:r>
      <w:r>
        <w:rPr>
          <w:rFonts w:cs="Georgia" w:hAnsi="Georgia" w:eastAsia="Georgia" w:ascii="Georgia"/>
          <w:spacing w:val="1"/>
          <w:w w:val="100"/>
          <w:sz w:val="20"/>
          <w:szCs w:val="20"/>
        </w:rPr>
        <w:t>i</w:t>
      </w:r>
      <w:r>
        <w:rPr>
          <w:rFonts w:cs="Georgia" w:hAnsi="Georgia" w:eastAsia="Georgia" w:ascii="Georgia"/>
          <w:spacing w:val="-2"/>
          <w:w w:val="100"/>
          <w:sz w:val="20"/>
          <w:szCs w:val="20"/>
        </w:rPr>
        <w:t>e</w:t>
      </w:r>
      <w:r>
        <w:rPr>
          <w:rFonts w:cs="Georgia" w:hAnsi="Georgia" w:eastAsia="Georgia" w:ascii="Georgia"/>
          <w:spacing w:val="2"/>
          <w:w w:val="100"/>
          <w:sz w:val="20"/>
          <w:szCs w:val="20"/>
        </w:rPr>
        <w:t>n</w:t>
      </w:r>
      <w:r>
        <w:rPr>
          <w:rFonts w:cs="Georgia" w:hAnsi="Georgia" w:eastAsia="Georgia" w:ascii="Georgia"/>
          <w:spacing w:val="1"/>
          <w:w w:val="100"/>
          <w:sz w:val="20"/>
          <w:szCs w:val="20"/>
        </w:rPr>
        <w:t>t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e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 </w:t>
      </w:r>
      <w:r>
        <w:rPr>
          <w:rFonts w:cs="Georgia" w:hAnsi="Georgia" w:eastAsia="Georgia" w:ascii="Georgia"/>
          <w:spacing w:val="1"/>
          <w:w w:val="100"/>
          <w:sz w:val="20"/>
          <w:szCs w:val="20"/>
        </w:rPr>
        <w:t>O</w:t>
      </w:r>
      <w:r>
        <w:rPr>
          <w:rFonts w:cs="Georgia" w:hAnsi="Georgia" w:eastAsia="Georgia" w:ascii="Georgia"/>
          <w:spacing w:val="-1"/>
          <w:w w:val="100"/>
          <w:sz w:val="20"/>
          <w:szCs w:val="20"/>
        </w:rPr>
        <w:t>c</w:t>
      </w:r>
      <w:r>
        <w:rPr>
          <w:rFonts w:cs="Georgia" w:hAnsi="Georgia" w:eastAsia="Georgia" w:ascii="Georgia"/>
          <w:spacing w:val="-4"/>
          <w:w w:val="100"/>
          <w:sz w:val="20"/>
          <w:szCs w:val="20"/>
        </w:rPr>
        <w:t>t</w:t>
      </w:r>
      <w:r>
        <w:rPr>
          <w:rFonts w:cs="Georgia" w:hAnsi="Georgia" w:eastAsia="Georgia" w:ascii="Georgia"/>
          <w:spacing w:val="5"/>
          <w:w w:val="100"/>
          <w:sz w:val="20"/>
          <w:szCs w:val="20"/>
        </w:rPr>
        <w:t>u</w:t>
      </w:r>
      <w:r>
        <w:rPr>
          <w:rFonts w:cs="Georgia" w:hAnsi="Georgia" w:eastAsia="Georgia" w:ascii="Georgia"/>
          <w:spacing w:val="-2"/>
          <w:w w:val="100"/>
          <w:sz w:val="20"/>
          <w:szCs w:val="20"/>
        </w:rPr>
        <w:t>b</w:t>
      </w:r>
      <w:r>
        <w:rPr>
          <w:rFonts w:cs="Georgia" w:hAnsi="Georgia" w:eastAsia="Georgia" w:ascii="Georgia"/>
          <w:spacing w:val="-2"/>
          <w:w w:val="100"/>
          <w:sz w:val="20"/>
          <w:szCs w:val="20"/>
        </w:rPr>
        <w:t>r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e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 </w:t>
      </w:r>
      <w:r>
        <w:rPr>
          <w:rFonts w:cs="Georgia" w:hAnsi="Georgia" w:eastAsia="Georgia" w:ascii="Georgia"/>
          <w:spacing w:val="-1"/>
          <w:w w:val="100"/>
          <w:sz w:val="20"/>
          <w:szCs w:val="20"/>
        </w:rPr>
        <w:t>1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7,</w:t>
      </w:r>
      <w:r>
        <w:rPr>
          <w:rFonts w:cs="Georgia" w:hAnsi="Georgia" w:eastAsia="Georgia" w:ascii="Georgia"/>
          <w:spacing w:val="2"/>
          <w:w w:val="100"/>
          <w:sz w:val="20"/>
          <w:szCs w:val="20"/>
        </w:rPr>
        <w:t> </w:t>
      </w:r>
      <w:r>
        <w:rPr>
          <w:rFonts w:cs="Georgia" w:hAnsi="Georgia" w:eastAsia="Georgia" w:ascii="Georgia"/>
          <w:spacing w:val="-2"/>
          <w:w w:val="100"/>
          <w:sz w:val="20"/>
          <w:szCs w:val="20"/>
        </w:rPr>
        <w:t>2</w:t>
      </w:r>
      <w:r>
        <w:rPr>
          <w:rFonts w:cs="Georgia" w:hAnsi="Georgia" w:eastAsia="Georgia" w:ascii="Georgia"/>
          <w:spacing w:val="2"/>
          <w:w w:val="100"/>
          <w:sz w:val="20"/>
          <w:szCs w:val="20"/>
        </w:rPr>
        <w:t>0</w:t>
      </w:r>
      <w:r>
        <w:rPr>
          <w:rFonts w:cs="Georgia" w:hAnsi="Georgia" w:eastAsia="Georgia" w:ascii="Georgia"/>
          <w:spacing w:val="-1"/>
          <w:w w:val="100"/>
          <w:sz w:val="20"/>
          <w:szCs w:val="20"/>
        </w:rPr>
        <w:t>1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1</w:t>
      </w:r>
      <w:r>
        <w:rPr>
          <w:rFonts w:cs="Georgia" w:hAnsi="Georgia" w:eastAsia="Georgia" w:ascii="Georgia"/>
          <w:spacing w:val="3"/>
          <w:w w:val="100"/>
          <w:sz w:val="20"/>
          <w:szCs w:val="20"/>
        </w:rPr>
        <w:t> 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–</w:t>
      </w:r>
      <w:r>
        <w:rPr>
          <w:rFonts w:cs="Georgia" w:hAnsi="Georgia" w:eastAsia="Georgia" w:ascii="Georgia"/>
          <w:spacing w:val="-1"/>
          <w:w w:val="100"/>
          <w:sz w:val="20"/>
          <w:szCs w:val="20"/>
        </w:rPr>
        <w:t> </w:t>
      </w:r>
      <w:r>
        <w:rPr>
          <w:rFonts w:cs="Georgia" w:hAnsi="Georgia" w:eastAsia="Georgia" w:ascii="Georgia"/>
          <w:spacing w:val="1"/>
          <w:w w:val="100"/>
          <w:sz w:val="20"/>
          <w:szCs w:val="20"/>
        </w:rPr>
        <w:t>N</w:t>
      </w:r>
      <w:r>
        <w:rPr>
          <w:rFonts w:cs="Georgia" w:hAnsi="Georgia" w:eastAsia="Georgia" w:ascii="Georgia"/>
          <w:spacing w:val="2"/>
          <w:w w:val="100"/>
          <w:sz w:val="20"/>
          <w:szCs w:val="20"/>
        </w:rPr>
        <w:t>o</w:t>
      </w:r>
      <w:r>
        <w:rPr>
          <w:rFonts w:cs="Georgia" w:hAnsi="Georgia" w:eastAsia="Georgia" w:ascii="Georgia"/>
          <w:spacing w:val="-4"/>
          <w:w w:val="100"/>
          <w:sz w:val="20"/>
          <w:szCs w:val="20"/>
        </w:rPr>
        <w:t>v</w:t>
      </w:r>
      <w:r>
        <w:rPr>
          <w:rFonts w:cs="Georgia" w:hAnsi="Georgia" w:eastAsia="Georgia" w:ascii="Georgia"/>
          <w:spacing w:val="1"/>
          <w:w w:val="100"/>
          <w:sz w:val="20"/>
          <w:szCs w:val="20"/>
        </w:rPr>
        <w:t>i</w:t>
      </w:r>
      <w:r>
        <w:rPr>
          <w:rFonts w:cs="Georgia" w:hAnsi="Georgia" w:eastAsia="Georgia" w:ascii="Georgia"/>
          <w:spacing w:val="-2"/>
          <w:w w:val="100"/>
          <w:sz w:val="20"/>
          <w:szCs w:val="20"/>
        </w:rPr>
        <w:t>e</w:t>
      </w:r>
      <w:r>
        <w:rPr>
          <w:rFonts w:cs="Georgia" w:hAnsi="Georgia" w:eastAsia="Georgia" w:ascii="Georgia"/>
          <w:spacing w:val="-1"/>
          <w:w w:val="100"/>
          <w:sz w:val="20"/>
          <w:szCs w:val="20"/>
        </w:rPr>
        <w:t>m</w:t>
      </w:r>
      <w:r>
        <w:rPr>
          <w:rFonts w:cs="Georgia" w:hAnsi="Georgia" w:eastAsia="Georgia" w:ascii="Georgia"/>
          <w:spacing w:val="-2"/>
          <w:w w:val="100"/>
          <w:sz w:val="20"/>
          <w:szCs w:val="20"/>
        </w:rPr>
        <w:t>b</w:t>
      </w:r>
      <w:r>
        <w:rPr>
          <w:rFonts w:cs="Georgia" w:hAnsi="Georgia" w:eastAsia="Georgia" w:ascii="Georgia"/>
          <w:spacing w:val="-2"/>
          <w:w w:val="100"/>
          <w:sz w:val="20"/>
          <w:szCs w:val="20"/>
        </w:rPr>
        <w:t>r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e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 </w:t>
      </w:r>
      <w:r>
        <w:rPr>
          <w:rFonts w:cs="Georgia" w:hAnsi="Georgia" w:eastAsia="Georgia" w:ascii="Georgia"/>
          <w:spacing w:val="-1"/>
          <w:w w:val="100"/>
          <w:sz w:val="20"/>
          <w:szCs w:val="20"/>
        </w:rPr>
        <w:t>1</w:t>
      </w:r>
      <w:r>
        <w:rPr>
          <w:rFonts w:cs="Georgia" w:hAnsi="Georgia" w:eastAsia="Georgia" w:ascii="Georgia"/>
          <w:spacing w:val="-1"/>
          <w:w w:val="100"/>
          <w:sz w:val="20"/>
          <w:szCs w:val="20"/>
        </w:rPr>
        <w:t>5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,</w:t>
      </w:r>
      <w:r>
        <w:rPr>
          <w:rFonts w:cs="Georgia" w:hAnsi="Georgia" w:eastAsia="Georgia" w:ascii="Georgia"/>
          <w:spacing w:val="2"/>
          <w:w w:val="100"/>
          <w:sz w:val="20"/>
          <w:szCs w:val="20"/>
        </w:rPr>
        <w:t> </w:t>
      </w:r>
      <w:r>
        <w:rPr>
          <w:rFonts w:cs="Georgia" w:hAnsi="Georgia" w:eastAsia="Georgia" w:ascii="Georgia"/>
          <w:spacing w:val="-2"/>
          <w:w w:val="100"/>
          <w:sz w:val="20"/>
          <w:szCs w:val="20"/>
        </w:rPr>
        <w:t>2</w:t>
      </w:r>
      <w:r>
        <w:rPr>
          <w:rFonts w:cs="Georgia" w:hAnsi="Georgia" w:eastAsia="Georgia" w:ascii="Georgia"/>
          <w:spacing w:val="2"/>
          <w:w w:val="100"/>
          <w:sz w:val="20"/>
          <w:szCs w:val="20"/>
        </w:rPr>
        <w:t>0</w:t>
      </w:r>
      <w:r>
        <w:rPr>
          <w:rFonts w:cs="Georgia" w:hAnsi="Georgia" w:eastAsia="Georgia" w:ascii="Georgia"/>
          <w:spacing w:val="-1"/>
          <w:w w:val="100"/>
          <w:sz w:val="20"/>
          <w:szCs w:val="20"/>
        </w:rPr>
        <w:t>1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2</w:t>
      </w:r>
    </w:p>
    <w:p>
      <w:pPr>
        <w:rPr>
          <w:sz w:val="28"/>
          <w:szCs w:val="28"/>
        </w:rPr>
        <w:jc w:val="left"/>
        <w:spacing w:before="8" w:lineRule="exact" w:line="280"/>
      </w:pPr>
      <w:r>
        <w:rPr>
          <w:sz w:val="28"/>
          <w:szCs w:val="28"/>
        </w:rPr>
      </w:r>
    </w:p>
    <w:p>
      <w:pPr>
        <w:rPr>
          <w:rFonts w:cs="Georgia" w:hAnsi="Georgia" w:eastAsia="Georgia" w:ascii="Georgia"/>
          <w:sz w:val="20"/>
          <w:szCs w:val="20"/>
        </w:rPr>
        <w:jc w:val="left"/>
        <w:spacing w:lineRule="auto" w:line="302"/>
        <w:ind w:right="971" w:firstLine="5"/>
      </w:pPr>
      <w:r>
        <w:rPr>
          <w:rFonts w:cs="Georgia" w:hAnsi="Georgia" w:eastAsia="Georgia" w:ascii="Georgia"/>
          <w:b/>
          <w:spacing w:val="-2"/>
          <w:w w:val="100"/>
          <w:sz w:val="20"/>
          <w:szCs w:val="20"/>
        </w:rPr>
        <w:t>D</w:t>
      </w:r>
      <w:r>
        <w:rPr>
          <w:rFonts w:cs="Georgia" w:hAnsi="Georgia" w:eastAsia="Georgia" w:ascii="Georgia"/>
          <w:b/>
          <w:spacing w:val="-4"/>
          <w:w w:val="100"/>
          <w:sz w:val="20"/>
          <w:szCs w:val="20"/>
        </w:rPr>
        <w:t>e</w:t>
      </w:r>
      <w:r>
        <w:rPr>
          <w:rFonts w:cs="Georgia" w:hAnsi="Georgia" w:eastAsia="Georgia" w:ascii="Georgia"/>
          <w:b/>
          <w:spacing w:val="2"/>
          <w:w w:val="100"/>
          <w:sz w:val="20"/>
          <w:szCs w:val="20"/>
        </w:rPr>
        <w:t>s</w:t>
      </w:r>
      <w:r>
        <w:rPr>
          <w:rFonts w:cs="Georgia" w:hAnsi="Georgia" w:eastAsia="Georgia" w:ascii="Georgia"/>
          <w:b/>
          <w:spacing w:val="2"/>
          <w:w w:val="100"/>
          <w:sz w:val="20"/>
          <w:szCs w:val="20"/>
        </w:rPr>
        <w:t>d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</w:rPr>
        <w:t>e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</w:rPr>
        <w:t> </w:t>
      </w:r>
      <w:r>
        <w:rPr>
          <w:rFonts w:cs="Georgia" w:hAnsi="Georgia" w:eastAsia="Georgia" w:ascii="Georgia"/>
          <w:b/>
          <w:spacing w:val="-2"/>
          <w:w w:val="100"/>
          <w:sz w:val="20"/>
          <w:szCs w:val="20"/>
        </w:rPr>
        <w:t>D</w:t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</w:rPr>
        <w:t>i</w:t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</w:rPr>
        <w:t>c</w:t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</w:rPr>
        <w:t>i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</w:rPr>
        <w:t>e</w:t>
      </w:r>
      <w:r>
        <w:rPr>
          <w:rFonts w:cs="Georgia" w:hAnsi="Georgia" w:eastAsia="Georgia" w:ascii="Georgia"/>
          <w:b/>
          <w:spacing w:val="2"/>
          <w:w w:val="100"/>
          <w:sz w:val="20"/>
          <w:szCs w:val="20"/>
        </w:rPr>
        <w:t>m</w:t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</w:rPr>
        <w:t>b</w:t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</w:rPr>
        <w:t>r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</w:rPr>
        <w:t>e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</w:rPr>
        <w:t> 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</w:rPr>
        <w:t>20</w:t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</w:rPr>
        <w:t>1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</w:rPr>
        <w:t>2</w:t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</w:rPr>
        <w:t> </w:t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</w:rPr>
        <w:t>h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</w:rPr>
        <w:t>e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</w:rPr>
        <w:t> </w:t>
      </w:r>
      <w:r>
        <w:rPr>
          <w:rFonts w:cs="Georgia" w:hAnsi="Georgia" w:eastAsia="Georgia" w:ascii="Georgia"/>
          <w:b/>
          <w:spacing w:val="-5"/>
          <w:w w:val="100"/>
          <w:sz w:val="20"/>
          <w:szCs w:val="20"/>
        </w:rPr>
        <w:t>e</w:t>
      </w:r>
      <w:r>
        <w:rPr>
          <w:rFonts w:cs="Georgia" w:hAnsi="Georgia" w:eastAsia="Georgia" w:ascii="Georgia"/>
          <w:b/>
          <w:spacing w:val="2"/>
          <w:w w:val="100"/>
          <w:sz w:val="20"/>
          <w:szCs w:val="20"/>
        </w:rPr>
        <w:t>s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</w:rPr>
        <w:t>t</w:t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</w:rPr>
        <w:t>a</w:t>
      </w:r>
      <w:r>
        <w:rPr>
          <w:rFonts w:cs="Georgia" w:hAnsi="Georgia" w:eastAsia="Georgia" w:ascii="Georgia"/>
          <w:b/>
          <w:spacing w:val="2"/>
          <w:w w:val="100"/>
          <w:sz w:val="20"/>
          <w:szCs w:val="20"/>
        </w:rPr>
        <w:t>d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</w:rPr>
        <w:t>o</w:t>
      </w:r>
      <w:r>
        <w:rPr>
          <w:rFonts w:cs="Georgia" w:hAnsi="Georgia" w:eastAsia="Georgia" w:ascii="Georgia"/>
          <w:b/>
          <w:spacing w:val="-3"/>
          <w:w w:val="100"/>
          <w:sz w:val="20"/>
          <w:szCs w:val="20"/>
        </w:rPr>
        <w:t> </w:t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</w:rPr>
        <w:t>h</w:t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</w:rPr>
        <w:t>a</w:t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</w:rPr>
        <w:t>c</w:t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</w:rPr>
        <w:t>i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</w:rPr>
        <w:t>e</w:t>
      </w:r>
      <w:r>
        <w:rPr>
          <w:rFonts w:cs="Georgia" w:hAnsi="Georgia" w:eastAsia="Georgia" w:ascii="Georgia"/>
          <w:b/>
          <w:spacing w:val="-2"/>
          <w:w w:val="100"/>
          <w:sz w:val="20"/>
          <w:szCs w:val="20"/>
        </w:rPr>
        <w:t>n</w:t>
      </w:r>
      <w:r>
        <w:rPr>
          <w:rFonts w:cs="Georgia" w:hAnsi="Georgia" w:eastAsia="Georgia" w:ascii="Georgia"/>
          <w:b/>
          <w:spacing w:val="2"/>
          <w:w w:val="100"/>
          <w:sz w:val="20"/>
          <w:szCs w:val="20"/>
        </w:rPr>
        <w:t>d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</w:rPr>
        <w:t>o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</w:rPr>
        <w:t> </w:t>
      </w:r>
      <w:r>
        <w:rPr>
          <w:rFonts w:cs="Georgia" w:hAnsi="Georgia" w:eastAsia="Georgia" w:ascii="Georgia"/>
          <w:b/>
          <w:spacing w:val="-4"/>
          <w:w w:val="100"/>
          <w:sz w:val="20"/>
          <w:szCs w:val="20"/>
        </w:rPr>
        <w:t>t</w:t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</w:rPr>
        <w:t>r</w:t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</w:rPr>
        <w:t>a</w:t>
      </w:r>
      <w:r>
        <w:rPr>
          <w:rFonts w:cs="Georgia" w:hAnsi="Georgia" w:eastAsia="Georgia" w:ascii="Georgia"/>
          <w:b/>
          <w:spacing w:val="2"/>
          <w:w w:val="100"/>
          <w:sz w:val="20"/>
          <w:szCs w:val="20"/>
        </w:rPr>
        <w:t>d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</w:rPr>
        <w:t>u</w:t>
      </w:r>
      <w:r>
        <w:rPr>
          <w:rFonts w:cs="Georgia" w:hAnsi="Georgia" w:eastAsia="Georgia" w:ascii="Georgia"/>
          <w:b/>
          <w:spacing w:val="-2"/>
          <w:w w:val="100"/>
          <w:sz w:val="20"/>
          <w:szCs w:val="20"/>
        </w:rPr>
        <w:t>c</w:t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</w:rPr>
        <w:t>c</w:t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</w:rPr>
        <w:t>i</w:t>
      </w:r>
      <w:r>
        <w:rPr>
          <w:rFonts w:cs="Georgia" w:hAnsi="Georgia" w:eastAsia="Georgia" w:ascii="Georgia"/>
          <w:b/>
          <w:spacing w:val="-2"/>
          <w:w w:val="100"/>
          <w:sz w:val="20"/>
          <w:szCs w:val="20"/>
        </w:rPr>
        <w:t>o</w:t>
      </w:r>
      <w:r>
        <w:rPr>
          <w:rFonts w:cs="Georgia" w:hAnsi="Georgia" w:eastAsia="Georgia" w:ascii="Georgia"/>
          <w:b/>
          <w:spacing w:val="2"/>
          <w:w w:val="100"/>
          <w:sz w:val="20"/>
          <w:szCs w:val="20"/>
        </w:rPr>
        <w:t>n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</w:rPr>
        <w:t>es</w:t>
      </w:r>
      <w:r>
        <w:rPr>
          <w:rFonts w:cs="Georgia" w:hAnsi="Georgia" w:eastAsia="Georgia" w:ascii="Georgia"/>
          <w:b/>
          <w:spacing w:val="2"/>
          <w:w w:val="100"/>
          <w:sz w:val="20"/>
          <w:szCs w:val="20"/>
        </w:rPr>
        <w:t> 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</w:rPr>
        <w:t>y</w:t>
      </w:r>
      <w:r>
        <w:rPr>
          <w:rFonts w:cs="Georgia" w:hAnsi="Georgia" w:eastAsia="Georgia" w:ascii="Georgia"/>
          <w:b/>
          <w:spacing w:val="-3"/>
          <w:w w:val="100"/>
          <w:sz w:val="20"/>
          <w:szCs w:val="20"/>
        </w:rPr>
        <w:t> </w:t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</w:rPr>
        <w:t>c</w:t>
      </w:r>
      <w:r>
        <w:rPr>
          <w:rFonts w:cs="Georgia" w:hAnsi="Georgia" w:eastAsia="Georgia" w:ascii="Georgia"/>
          <w:b/>
          <w:spacing w:val="-2"/>
          <w:w w:val="100"/>
          <w:sz w:val="20"/>
          <w:szCs w:val="20"/>
        </w:rPr>
        <w:t>o</w:t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</w:rPr>
        <w:t>r</w:t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</w:rPr>
        <w:t>r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</w:rPr>
        <w:t>e</w:t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</w:rPr>
        <w:t>c</w:t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</w:rPr>
        <w:t>c</w:t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</w:rPr>
        <w:t>i</w:t>
      </w:r>
      <w:r>
        <w:rPr>
          <w:rFonts w:cs="Georgia" w:hAnsi="Georgia" w:eastAsia="Georgia" w:ascii="Georgia"/>
          <w:b/>
          <w:spacing w:val="-2"/>
          <w:w w:val="100"/>
          <w:sz w:val="20"/>
          <w:szCs w:val="20"/>
        </w:rPr>
        <w:t>o</w:t>
      </w:r>
      <w:r>
        <w:rPr>
          <w:rFonts w:cs="Georgia" w:hAnsi="Georgia" w:eastAsia="Georgia" w:ascii="Georgia"/>
          <w:b/>
          <w:spacing w:val="2"/>
          <w:w w:val="100"/>
          <w:sz w:val="20"/>
          <w:szCs w:val="20"/>
        </w:rPr>
        <w:t>n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</w:rPr>
        <w:t>es</w:t>
      </w:r>
      <w:r>
        <w:rPr>
          <w:rFonts w:cs="Georgia" w:hAnsi="Georgia" w:eastAsia="Georgia" w:ascii="Georgia"/>
          <w:b/>
          <w:spacing w:val="2"/>
          <w:w w:val="100"/>
          <w:sz w:val="20"/>
          <w:szCs w:val="20"/>
        </w:rPr>
        <w:t> </w:t>
      </w:r>
      <w:r>
        <w:rPr>
          <w:rFonts w:cs="Georgia" w:hAnsi="Georgia" w:eastAsia="Georgia" w:ascii="Georgia"/>
          <w:b/>
          <w:spacing w:val="2"/>
          <w:w w:val="100"/>
          <w:sz w:val="20"/>
          <w:szCs w:val="20"/>
        </w:rPr>
        <w:t>d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</w:rPr>
        <w:t>e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</w:rPr>
        <w:t> </w:t>
      </w:r>
      <w:r>
        <w:rPr>
          <w:rFonts w:cs="Georgia" w:hAnsi="Georgia" w:eastAsia="Georgia" w:ascii="Georgia"/>
          <w:b/>
          <w:spacing w:val="2"/>
          <w:w w:val="100"/>
          <w:sz w:val="20"/>
          <w:szCs w:val="20"/>
        </w:rPr>
        <w:t>d</w:t>
      </w:r>
      <w:r>
        <w:rPr>
          <w:rFonts w:cs="Georgia" w:hAnsi="Georgia" w:eastAsia="Georgia" w:ascii="Georgia"/>
          <w:b/>
          <w:spacing w:val="-2"/>
          <w:w w:val="100"/>
          <w:sz w:val="20"/>
          <w:szCs w:val="20"/>
        </w:rPr>
        <w:t>o</w:t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</w:rPr>
        <w:t>c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</w:rPr>
        <w:t>u</w:t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</w:rPr>
        <w:t>m</w:t>
      </w:r>
      <w:r>
        <w:rPr>
          <w:rFonts w:cs="Georgia" w:hAnsi="Georgia" w:eastAsia="Georgia" w:ascii="Georgia"/>
          <w:b/>
          <w:spacing w:val="-4"/>
          <w:w w:val="100"/>
          <w:sz w:val="20"/>
          <w:szCs w:val="20"/>
        </w:rPr>
        <w:t>e</w:t>
      </w:r>
      <w:r>
        <w:rPr>
          <w:rFonts w:cs="Georgia" w:hAnsi="Georgia" w:eastAsia="Georgia" w:ascii="Georgia"/>
          <w:b/>
          <w:spacing w:val="2"/>
          <w:w w:val="100"/>
          <w:sz w:val="20"/>
          <w:szCs w:val="20"/>
        </w:rPr>
        <w:t>n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</w:rPr>
        <w:t>t</w:t>
      </w:r>
      <w:r>
        <w:rPr>
          <w:rFonts w:cs="Georgia" w:hAnsi="Georgia" w:eastAsia="Georgia" w:ascii="Georgia"/>
          <w:b/>
          <w:spacing w:val="-2"/>
          <w:w w:val="100"/>
          <w:sz w:val="20"/>
          <w:szCs w:val="20"/>
        </w:rPr>
        <w:t>o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</w:rPr>
        <w:t>s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</w:rPr>
        <w:t> 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</w:rPr>
        <w:t>en</w:t>
      </w:r>
      <w:r>
        <w:rPr>
          <w:rFonts w:cs="Georgia" w:hAnsi="Georgia" w:eastAsia="Georgia" w:ascii="Georgia"/>
          <w:b/>
          <w:spacing w:val="2"/>
          <w:w w:val="100"/>
          <w:sz w:val="20"/>
          <w:szCs w:val="20"/>
        </w:rPr>
        <w:t> </w:t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</w:rPr>
        <w:t>E</w:t>
      </w:r>
      <w:r>
        <w:rPr>
          <w:rFonts w:cs="Georgia" w:hAnsi="Georgia" w:eastAsia="Georgia" w:ascii="Georgia"/>
          <w:b/>
          <w:spacing w:val="2"/>
          <w:w w:val="100"/>
          <w:sz w:val="20"/>
          <w:szCs w:val="20"/>
        </w:rPr>
        <w:t>s</w:t>
      </w:r>
      <w:r>
        <w:rPr>
          <w:rFonts w:cs="Georgia" w:hAnsi="Georgia" w:eastAsia="Georgia" w:ascii="Georgia"/>
          <w:b/>
          <w:spacing w:val="-2"/>
          <w:w w:val="100"/>
          <w:sz w:val="20"/>
          <w:szCs w:val="20"/>
        </w:rPr>
        <w:t>p</w:t>
      </w:r>
      <w:r>
        <w:rPr>
          <w:rFonts w:cs="Georgia" w:hAnsi="Georgia" w:eastAsia="Georgia" w:ascii="Georgia"/>
          <w:b/>
          <w:spacing w:val="-4"/>
          <w:w w:val="100"/>
          <w:sz w:val="20"/>
          <w:szCs w:val="20"/>
        </w:rPr>
        <w:t>a</w:t>
      </w:r>
      <w:r>
        <w:rPr>
          <w:rFonts w:cs="Georgia" w:hAnsi="Georgia" w:eastAsia="Georgia" w:ascii="Georgia"/>
          <w:b/>
          <w:spacing w:val="2"/>
          <w:w w:val="100"/>
          <w:sz w:val="20"/>
          <w:szCs w:val="20"/>
        </w:rPr>
        <w:t>ñ</w:t>
      </w:r>
      <w:r>
        <w:rPr>
          <w:rFonts w:cs="Georgia" w:hAnsi="Georgia" w:eastAsia="Georgia" w:ascii="Georgia"/>
          <w:b/>
          <w:spacing w:val="-2"/>
          <w:w w:val="100"/>
          <w:sz w:val="20"/>
          <w:szCs w:val="20"/>
        </w:rPr>
        <w:t>o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</w:rPr>
        <w:t>l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</w:rPr>
        <w:t> 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</w:rPr>
        <w:t>e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</w:rPr>
        <w:t> 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</w:rPr>
        <w:t>I</w:t>
      </w:r>
      <w:r>
        <w:rPr>
          <w:rFonts w:cs="Georgia" w:hAnsi="Georgia" w:eastAsia="Georgia" w:ascii="Georgia"/>
          <w:b/>
          <w:spacing w:val="2"/>
          <w:w w:val="100"/>
          <w:sz w:val="20"/>
          <w:szCs w:val="20"/>
        </w:rPr>
        <w:t>n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</w:rPr>
        <w:t>g</w:t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</w:rPr>
        <w:t>l</w:t>
      </w:r>
      <w:r>
        <w:rPr>
          <w:rFonts w:cs="Georgia" w:hAnsi="Georgia" w:eastAsia="Georgia" w:ascii="Georgia"/>
          <w:b/>
          <w:spacing w:val="-4"/>
          <w:w w:val="100"/>
          <w:sz w:val="20"/>
          <w:szCs w:val="20"/>
        </w:rPr>
        <w:t>é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</w:rPr>
        <w:t>s</w:t>
      </w:r>
      <w:r>
        <w:rPr>
          <w:rFonts w:cs="Georgia" w:hAnsi="Georgia" w:eastAsia="Georgia" w:ascii="Georgia"/>
          <w:b/>
          <w:spacing w:val="2"/>
          <w:w w:val="100"/>
          <w:sz w:val="20"/>
          <w:szCs w:val="20"/>
        </w:rPr>
        <w:t> </w:t>
      </w:r>
      <w:r>
        <w:rPr>
          <w:rFonts w:cs="Georgia" w:hAnsi="Georgia" w:eastAsia="Georgia" w:ascii="Georgia"/>
          <w:b/>
          <w:spacing w:val="2"/>
          <w:w w:val="100"/>
          <w:sz w:val="20"/>
          <w:szCs w:val="20"/>
        </w:rPr>
        <w:t>d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</w:rPr>
        <w:t>e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</w:rPr>
        <w:t> </w:t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</w:rPr>
        <w:t>f</w:t>
      </w:r>
      <w:r>
        <w:rPr>
          <w:rFonts w:cs="Georgia" w:hAnsi="Georgia" w:eastAsia="Georgia" w:ascii="Georgia"/>
          <w:b/>
          <w:spacing w:val="-2"/>
          <w:w w:val="100"/>
          <w:sz w:val="20"/>
          <w:szCs w:val="20"/>
        </w:rPr>
        <w:t>o</w:t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</w:rPr>
        <w:t>r</w:t>
      </w:r>
      <w:r>
        <w:rPr>
          <w:rFonts w:cs="Georgia" w:hAnsi="Georgia" w:eastAsia="Georgia" w:ascii="Georgia"/>
          <w:b/>
          <w:spacing w:val="-3"/>
          <w:w w:val="100"/>
          <w:sz w:val="20"/>
          <w:szCs w:val="20"/>
        </w:rPr>
        <w:t>m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</w:rPr>
        <w:t>a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</w:rPr>
        <w:t> </w:t>
      </w:r>
      <w:r>
        <w:rPr>
          <w:rFonts w:cs="Georgia" w:hAnsi="Georgia" w:eastAsia="Georgia" w:ascii="Georgia"/>
          <w:b/>
          <w:spacing w:val="-2"/>
          <w:w w:val="100"/>
          <w:sz w:val="20"/>
          <w:szCs w:val="20"/>
        </w:rPr>
        <w:t>p</w:t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</w:rPr>
        <w:t>a</w:t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</w:rPr>
        <w:t>r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</w:rPr>
        <w:t>t</w:t>
      </w:r>
      <w:r>
        <w:rPr>
          <w:rFonts w:cs="Georgia" w:hAnsi="Georgia" w:eastAsia="Georgia" w:ascii="Georgia"/>
          <w:b/>
          <w:spacing w:val="4"/>
          <w:w w:val="100"/>
          <w:sz w:val="20"/>
          <w:szCs w:val="20"/>
        </w:rPr>
        <w:t>i</w:t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</w:rPr>
        <w:t>c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</w:rPr>
        <w:t>u</w:t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</w:rPr>
        <w:t>l</w:t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</w:rPr>
        <w:t>a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</w:rPr>
        <w:t>r</w:t>
      </w:r>
      <w:r>
        <w:rPr>
          <w:rFonts w:cs="Georgia" w:hAnsi="Georgia" w:eastAsia="Georgia" w:ascii="Georgia"/>
          <w:b/>
          <w:spacing w:val="-5"/>
          <w:w w:val="100"/>
          <w:sz w:val="20"/>
          <w:szCs w:val="20"/>
        </w:rPr>
        <w:t> </w:t>
      </w:r>
      <w:r>
        <w:rPr>
          <w:rFonts w:cs="Georgia" w:hAnsi="Georgia" w:eastAsia="Georgia" w:ascii="Georgia"/>
          <w:b/>
          <w:spacing w:val="-2"/>
          <w:w w:val="100"/>
          <w:sz w:val="20"/>
          <w:szCs w:val="20"/>
        </w:rPr>
        <w:t>p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</w:rPr>
        <w:t>e</w:t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</w:rPr>
        <w:t>r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</w:rPr>
        <w:t>o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</w:rPr>
        <w:t> </w:t>
      </w:r>
      <w:r>
        <w:rPr>
          <w:rFonts w:cs="Georgia" w:hAnsi="Georgia" w:eastAsia="Georgia" w:ascii="Georgia"/>
          <w:b/>
          <w:spacing w:val="2"/>
          <w:w w:val="100"/>
          <w:sz w:val="20"/>
          <w:szCs w:val="20"/>
        </w:rPr>
        <w:t>n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</w:rPr>
        <w:t>o</w:t>
      </w:r>
      <w:r>
        <w:rPr>
          <w:rFonts w:cs="Georgia" w:hAnsi="Georgia" w:eastAsia="Georgia" w:ascii="Georgia"/>
          <w:b/>
          <w:spacing w:val="-3"/>
          <w:w w:val="100"/>
          <w:sz w:val="20"/>
          <w:szCs w:val="20"/>
        </w:rPr>
        <w:t> </w:t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</w:rPr>
        <w:t>c</w:t>
      </w:r>
      <w:r>
        <w:rPr>
          <w:rFonts w:cs="Georgia" w:hAnsi="Georgia" w:eastAsia="Georgia" w:ascii="Georgia"/>
          <w:b/>
          <w:spacing w:val="-2"/>
          <w:w w:val="100"/>
          <w:sz w:val="20"/>
          <w:szCs w:val="20"/>
        </w:rPr>
        <w:t>o</w:t>
      </w:r>
      <w:r>
        <w:rPr>
          <w:rFonts w:cs="Georgia" w:hAnsi="Georgia" w:eastAsia="Georgia" w:ascii="Georgia"/>
          <w:b/>
          <w:spacing w:val="2"/>
          <w:w w:val="100"/>
          <w:sz w:val="20"/>
          <w:szCs w:val="20"/>
        </w:rPr>
        <w:t>n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</w:rPr>
        <w:t>ti</w:t>
      </w:r>
      <w:r>
        <w:rPr>
          <w:rFonts w:cs="Georgia" w:hAnsi="Georgia" w:eastAsia="Georgia" w:ascii="Georgia"/>
          <w:b/>
          <w:spacing w:val="2"/>
          <w:w w:val="100"/>
          <w:sz w:val="20"/>
          <w:szCs w:val="20"/>
        </w:rPr>
        <w:t>n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</w:rPr>
        <w:t>ua</w:t>
      </w:r>
      <w:r>
        <w:rPr>
          <w:rFonts w:cs="Georgia" w:hAnsi="Georgia" w:eastAsia="Georgia" w:ascii="Georgia"/>
          <w:b/>
          <w:spacing w:val="2"/>
          <w:w w:val="100"/>
          <w:sz w:val="20"/>
          <w:szCs w:val="20"/>
        </w:rPr>
        <w:t>m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</w:rPr>
        <w:t>e</w:t>
      </w:r>
      <w:r>
        <w:rPr>
          <w:rFonts w:cs="Georgia" w:hAnsi="Georgia" w:eastAsia="Georgia" w:ascii="Georgia"/>
          <w:b/>
          <w:spacing w:val="2"/>
          <w:w w:val="100"/>
          <w:sz w:val="20"/>
          <w:szCs w:val="20"/>
        </w:rPr>
        <w:t>n</w:t>
      </w:r>
      <w:r>
        <w:rPr>
          <w:rFonts w:cs="Georgia" w:hAnsi="Georgia" w:eastAsia="Georgia" w:ascii="Georgia"/>
          <w:b/>
          <w:spacing w:val="-4"/>
          <w:w w:val="100"/>
          <w:sz w:val="20"/>
          <w:szCs w:val="20"/>
        </w:rPr>
        <w:t>t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</w:rPr>
        <w:t>e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</w:r>
    </w:p>
    <w:p>
      <w:pPr>
        <w:rPr>
          <w:sz w:val="28"/>
          <w:szCs w:val="28"/>
        </w:rPr>
        <w:jc w:val="left"/>
        <w:spacing w:before="8" w:lineRule="exact" w:line="280"/>
      </w:pPr>
      <w:r>
        <w:rPr>
          <w:sz w:val="28"/>
          <w:szCs w:val="28"/>
        </w:rPr>
      </w:r>
    </w:p>
    <w:p>
      <w:pPr>
        <w:rPr>
          <w:rFonts w:cs="Georgia" w:hAnsi="Georgia" w:eastAsia="Georgia" w:ascii="Georgia"/>
          <w:sz w:val="20"/>
          <w:szCs w:val="20"/>
        </w:rPr>
        <w:jc w:val="left"/>
      </w:pPr>
      <w:r>
        <w:rPr>
          <w:rFonts w:cs="Georgia" w:hAnsi="Georgia" w:eastAsia="Georgia" w:ascii="Georgia"/>
          <w:b/>
          <w:spacing w:val="-2"/>
          <w:w w:val="100"/>
          <w:sz w:val="20"/>
          <w:szCs w:val="20"/>
        </w:rPr>
        <w:t>L</w:t>
      </w:r>
      <w:r>
        <w:rPr>
          <w:rFonts w:cs="Georgia" w:hAnsi="Georgia" w:eastAsia="Georgia" w:ascii="Georgia"/>
          <w:b/>
          <w:spacing w:val="-2"/>
          <w:w w:val="100"/>
          <w:sz w:val="20"/>
          <w:szCs w:val="20"/>
        </w:rPr>
        <w:t>A</w:t>
      </w:r>
      <w:r>
        <w:rPr>
          <w:rFonts w:cs="Georgia" w:hAnsi="Georgia" w:eastAsia="Georgia" w:ascii="Georgia"/>
          <w:b/>
          <w:spacing w:val="2"/>
          <w:w w:val="100"/>
          <w:sz w:val="20"/>
          <w:szCs w:val="20"/>
        </w:rPr>
        <w:t>N</w:t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</w:rPr>
        <w:t>G</w:t>
      </w:r>
      <w:r>
        <w:rPr>
          <w:rFonts w:cs="Georgia" w:hAnsi="Georgia" w:eastAsia="Georgia" w:ascii="Georgia"/>
          <w:b/>
          <w:spacing w:val="-2"/>
          <w:w w:val="100"/>
          <w:sz w:val="20"/>
          <w:szCs w:val="20"/>
        </w:rPr>
        <w:t>U</w:t>
      </w:r>
      <w:r>
        <w:rPr>
          <w:rFonts w:cs="Georgia" w:hAnsi="Georgia" w:eastAsia="Georgia" w:ascii="Georgia"/>
          <w:b/>
          <w:spacing w:val="-2"/>
          <w:w w:val="100"/>
          <w:sz w:val="20"/>
          <w:szCs w:val="20"/>
        </w:rPr>
        <w:t>A</w:t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</w:rPr>
        <w:t>G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</w:rPr>
        <w:t>E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</w:rPr>
        <w:t> </w:t>
      </w:r>
      <w:r>
        <w:rPr>
          <w:rFonts w:cs="Georgia" w:hAnsi="Georgia" w:eastAsia="Georgia" w:ascii="Georgia"/>
          <w:b/>
          <w:spacing w:val="-2"/>
          <w:w w:val="100"/>
          <w:sz w:val="20"/>
          <w:szCs w:val="20"/>
        </w:rPr>
        <w:t>L</w:t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</w:rPr>
        <w:t>I</w:t>
      </w:r>
      <w:r>
        <w:rPr>
          <w:rFonts w:cs="Georgia" w:hAnsi="Georgia" w:eastAsia="Georgia" w:ascii="Georgia"/>
          <w:b/>
          <w:spacing w:val="2"/>
          <w:w w:val="100"/>
          <w:sz w:val="20"/>
          <w:szCs w:val="20"/>
        </w:rPr>
        <w:t>N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</w:rPr>
        <w:t>E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</w:rPr>
        <w:t> 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</w:rPr>
        <w:t>S</w:t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</w:rPr>
        <w:t>E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</w:rPr>
        <w:t>R</w:t>
      </w:r>
      <w:r>
        <w:rPr>
          <w:rFonts w:cs="Georgia" w:hAnsi="Georgia" w:eastAsia="Georgia" w:ascii="Georgia"/>
          <w:b/>
          <w:spacing w:val="-2"/>
          <w:w w:val="100"/>
          <w:sz w:val="20"/>
          <w:szCs w:val="20"/>
        </w:rPr>
        <w:t>V</w:t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</w:rPr>
        <w:t>I</w:t>
      </w:r>
      <w:r>
        <w:rPr>
          <w:rFonts w:cs="Georgia" w:hAnsi="Georgia" w:eastAsia="Georgia" w:ascii="Georgia"/>
          <w:b/>
          <w:spacing w:val="2"/>
          <w:w w:val="100"/>
          <w:sz w:val="20"/>
          <w:szCs w:val="20"/>
        </w:rPr>
        <w:t>C</w:t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</w:rPr>
        <w:t>E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</w:rPr>
        <w:t>S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</w:r>
    </w:p>
    <w:p>
      <w:pPr>
        <w:rPr>
          <w:rFonts w:cs="Georgia" w:hAnsi="Georgia" w:eastAsia="Georgia" w:ascii="Georgia"/>
          <w:sz w:val="20"/>
          <w:szCs w:val="20"/>
        </w:rPr>
        <w:jc w:val="left"/>
        <w:spacing w:before="58"/>
      </w:pPr>
      <w:r>
        <w:rPr>
          <w:rFonts w:cs="Georgia" w:hAnsi="Georgia" w:eastAsia="Georgia" w:ascii="Georgia"/>
          <w:spacing w:val="1"/>
          <w:w w:val="100"/>
          <w:sz w:val="20"/>
          <w:szCs w:val="20"/>
        </w:rPr>
        <w:t>A</w:t>
      </w:r>
      <w:r>
        <w:rPr>
          <w:rFonts w:cs="Georgia" w:hAnsi="Georgia" w:eastAsia="Georgia" w:ascii="Georgia"/>
          <w:spacing w:val="-2"/>
          <w:w w:val="100"/>
          <w:sz w:val="20"/>
          <w:szCs w:val="20"/>
        </w:rPr>
        <w:t>g</w:t>
      </w:r>
      <w:r>
        <w:rPr>
          <w:rFonts w:cs="Georgia" w:hAnsi="Georgia" w:eastAsia="Georgia" w:ascii="Georgia"/>
          <w:spacing w:val="-2"/>
          <w:w w:val="100"/>
          <w:sz w:val="20"/>
          <w:szCs w:val="20"/>
        </w:rPr>
        <w:t>e</w:t>
      </w:r>
      <w:r>
        <w:rPr>
          <w:rFonts w:cs="Georgia" w:hAnsi="Georgia" w:eastAsia="Georgia" w:ascii="Georgia"/>
          <w:spacing w:val="2"/>
          <w:w w:val="100"/>
          <w:sz w:val="20"/>
          <w:szCs w:val="20"/>
        </w:rPr>
        <w:t>n</w:t>
      </w:r>
      <w:r>
        <w:rPr>
          <w:rFonts w:cs="Georgia" w:hAnsi="Georgia" w:eastAsia="Georgia" w:ascii="Georgia"/>
          <w:spacing w:val="1"/>
          <w:w w:val="100"/>
          <w:sz w:val="20"/>
          <w:szCs w:val="20"/>
        </w:rPr>
        <w:t>t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e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 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de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 </w:t>
      </w:r>
      <w:r>
        <w:rPr>
          <w:rFonts w:cs="Georgia" w:hAnsi="Georgia" w:eastAsia="Georgia" w:ascii="Georgia"/>
          <w:spacing w:val="-2"/>
          <w:w w:val="100"/>
          <w:sz w:val="20"/>
          <w:szCs w:val="20"/>
        </w:rPr>
        <w:t>S</w:t>
      </w:r>
      <w:r>
        <w:rPr>
          <w:rFonts w:cs="Georgia" w:hAnsi="Georgia" w:eastAsia="Georgia" w:ascii="Georgia"/>
          <w:spacing w:val="-2"/>
          <w:w w:val="100"/>
          <w:sz w:val="20"/>
          <w:szCs w:val="20"/>
        </w:rPr>
        <w:t>e</w:t>
      </w:r>
      <w:r>
        <w:rPr>
          <w:rFonts w:cs="Georgia" w:hAnsi="Georgia" w:eastAsia="Georgia" w:ascii="Georgia"/>
          <w:spacing w:val="-2"/>
          <w:w w:val="100"/>
          <w:sz w:val="20"/>
          <w:szCs w:val="20"/>
        </w:rPr>
        <w:t>r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v</w:t>
      </w:r>
      <w:r>
        <w:rPr>
          <w:rFonts w:cs="Georgia" w:hAnsi="Georgia" w:eastAsia="Georgia" w:ascii="Georgia"/>
          <w:spacing w:val="2"/>
          <w:w w:val="100"/>
          <w:sz w:val="20"/>
          <w:szCs w:val="20"/>
        </w:rPr>
        <w:t>i</w:t>
      </w:r>
      <w:r>
        <w:rPr>
          <w:rFonts w:cs="Georgia" w:hAnsi="Georgia" w:eastAsia="Georgia" w:ascii="Georgia"/>
          <w:spacing w:val="-1"/>
          <w:w w:val="100"/>
          <w:sz w:val="20"/>
          <w:szCs w:val="20"/>
        </w:rPr>
        <w:t>c</w:t>
      </w:r>
      <w:r>
        <w:rPr>
          <w:rFonts w:cs="Georgia" w:hAnsi="Georgia" w:eastAsia="Georgia" w:ascii="Georgia"/>
          <w:spacing w:val="1"/>
          <w:w w:val="100"/>
          <w:sz w:val="20"/>
          <w:szCs w:val="20"/>
        </w:rPr>
        <w:t>i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o</w:t>
      </w:r>
      <w:r>
        <w:rPr>
          <w:rFonts w:cs="Georgia" w:hAnsi="Georgia" w:eastAsia="Georgia" w:ascii="Georgia"/>
          <w:spacing w:val="4"/>
          <w:w w:val="100"/>
          <w:sz w:val="20"/>
          <w:szCs w:val="20"/>
        </w:rPr>
        <w:t> </w:t>
      </w:r>
      <w:r>
        <w:rPr>
          <w:rFonts w:cs="Georgia" w:hAnsi="Georgia" w:eastAsia="Georgia" w:ascii="Georgia"/>
          <w:spacing w:val="-1"/>
          <w:w w:val="100"/>
          <w:sz w:val="20"/>
          <w:szCs w:val="20"/>
        </w:rPr>
        <w:t>a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l</w:t>
      </w:r>
      <w:r>
        <w:rPr>
          <w:rFonts w:cs="Georgia" w:hAnsi="Georgia" w:eastAsia="Georgia" w:ascii="Georgia"/>
          <w:spacing w:val="-1"/>
          <w:w w:val="100"/>
          <w:sz w:val="20"/>
          <w:szCs w:val="20"/>
        </w:rPr>
        <w:t> </w:t>
      </w:r>
      <w:r>
        <w:rPr>
          <w:rFonts w:cs="Georgia" w:hAnsi="Georgia" w:eastAsia="Georgia" w:ascii="Georgia"/>
          <w:spacing w:val="1"/>
          <w:w w:val="100"/>
          <w:sz w:val="20"/>
          <w:szCs w:val="20"/>
        </w:rPr>
        <w:t>C</w:t>
      </w:r>
      <w:r>
        <w:rPr>
          <w:rFonts w:cs="Georgia" w:hAnsi="Georgia" w:eastAsia="Georgia" w:ascii="Georgia"/>
          <w:spacing w:val="-2"/>
          <w:w w:val="100"/>
          <w:sz w:val="20"/>
          <w:szCs w:val="20"/>
        </w:rPr>
        <w:t>l</w:t>
      </w:r>
      <w:r>
        <w:rPr>
          <w:rFonts w:cs="Georgia" w:hAnsi="Georgia" w:eastAsia="Georgia" w:ascii="Georgia"/>
          <w:spacing w:val="1"/>
          <w:w w:val="100"/>
          <w:sz w:val="20"/>
          <w:szCs w:val="20"/>
        </w:rPr>
        <w:t>i</w:t>
      </w:r>
      <w:r>
        <w:rPr>
          <w:rFonts w:cs="Georgia" w:hAnsi="Georgia" w:eastAsia="Georgia" w:ascii="Georgia"/>
          <w:spacing w:val="-2"/>
          <w:w w:val="100"/>
          <w:sz w:val="20"/>
          <w:szCs w:val="20"/>
        </w:rPr>
        <w:t>e</w:t>
      </w:r>
      <w:r>
        <w:rPr>
          <w:rFonts w:cs="Georgia" w:hAnsi="Georgia" w:eastAsia="Georgia" w:ascii="Georgia"/>
          <w:spacing w:val="2"/>
          <w:w w:val="100"/>
          <w:sz w:val="20"/>
          <w:szCs w:val="20"/>
        </w:rPr>
        <w:t>n</w:t>
      </w:r>
      <w:r>
        <w:rPr>
          <w:rFonts w:cs="Georgia" w:hAnsi="Georgia" w:eastAsia="Georgia" w:ascii="Georgia"/>
          <w:spacing w:val="1"/>
          <w:w w:val="100"/>
          <w:sz w:val="20"/>
          <w:szCs w:val="20"/>
        </w:rPr>
        <w:t>t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e</w:t>
      </w:r>
    </w:p>
    <w:p>
      <w:pPr>
        <w:rPr>
          <w:rFonts w:cs="Georgia" w:hAnsi="Georgia" w:eastAsia="Georgia" w:ascii="Georgia"/>
          <w:sz w:val="20"/>
          <w:szCs w:val="20"/>
        </w:rPr>
        <w:jc w:val="left"/>
        <w:spacing w:before="62"/>
      </w:pPr>
      <w:r>
        <w:rPr>
          <w:rFonts w:cs="Georgia" w:hAnsi="Georgia" w:eastAsia="Georgia" w:ascii="Georgia"/>
          <w:spacing w:val="1"/>
          <w:w w:val="100"/>
          <w:sz w:val="20"/>
          <w:szCs w:val="20"/>
        </w:rPr>
        <w:t>A</w:t>
      </w:r>
      <w:r>
        <w:rPr>
          <w:rFonts w:cs="Georgia" w:hAnsi="Georgia" w:eastAsia="Georgia" w:ascii="Georgia"/>
          <w:spacing w:val="-2"/>
          <w:w w:val="100"/>
          <w:sz w:val="20"/>
          <w:szCs w:val="20"/>
        </w:rPr>
        <w:t>b</w:t>
      </w:r>
      <w:r>
        <w:rPr>
          <w:rFonts w:cs="Georgia" w:hAnsi="Georgia" w:eastAsia="Georgia" w:ascii="Georgia"/>
          <w:spacing w:val="-2"/>
          <w:w w:val="100"/>
          <w:sz w:val="20"/>
          <w:szCs w:val="20"/>
        </w:rPr>
        <w:t>r</w:t>
      </w:r>
      <w:r>
        <w:rPr>
          <w:rFonts w:cs="Georgia" w:hAnsi="Georgia" w:eastAsia="Georgia" w:ascii="Georgia"/>
          <w:spacing w:val="1"/>
          <w:w w:val="100"/>
          <w:sz w:val="20"/>
          <w:szCs w:val="20"/>
        </w:rPr>
        <w:t>i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l</w:t>
      </w:r>
      <w:r>
        <w:rPr>
          <w:rFonts w:cs="Georgia" w:hAnsi="Georgia" w:eastAsia="Georgia" w:ascii="Georgia"/>
          <w:spacing w:val="-1"/>
          <w:w w:val="100"/>
          <w:sz w:val="20"/>
          <w:szCs w:val="20"/>
        </w:rPr>
        <w:t> </w:t>
      </w:r>
      <w:r>
        <w:rPr>
          <w:rFonts w:cs="Georgia" w:hAnsi="Georgia" w:eastAsia="Georgia" w:ascii="Georgia"/>
          <w:spacing w:val="-2"/>
          <w:w w:val="100"/>
          <w:sz w:val="20"/>
          <w:szCs w:val="20"/>
        </w:rPr>
        <w:t>2</w:t>
      </w:r>
      <w:r>
        <w:rPr>
          <w:rFonts w:cs="Georgia" w:hAnsi="Georgia" w:eastAsia="Georgia" w:ascii="Georgia"/>
          <w:spacing w:val="-1"/>
          <w:w w:val="100"/>
          <w:sz w:val="20"/>
          <w:szCs w:val="20"/>
        </w:rPr>
        <w:t>1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,</w:t>
      </w:r>
      <w:r>
        <w:rPr>
          <w:rFonts w:cs="Georgia" w:hAnsi="Georgia" w:eastAsia="Georgia" w:ascii="Georgia"/>
          <w:spacing w:val="2"/>
          <w:w w:val="100"/>
          <w:sz w:val="20"/>
          <w:szCs w:val="20"/>
        </w:rPr>
        <w:t> </w:t>
      </w:r>
      <w:r>
        <w:rPr>
          <w:rFonts w:cs="Georgia" w:hAnsi="Georgia" w:eastAsia="Georgia" w:ascii="Georgia"/>
          <w:spacing w:val="-2"/>
          <w:w w:val="100"/>
          <w:sz w:val="20"/>
          <w:szCs w:val="20"/>
        </w:rPr>
        <w:t>2</w:t>
      </w:r>
      <w:r>
        <w:rPr>
          <w:rFonts w:cs="Georgia" w:hAnsi="Georgia" w:eastAsia="Georgia" w:ascii="Georgia"/>
          <w:spacing w:val="2"/>
          <w:w w:val="100"/>
          <w:sz w:val="20"/>
          <w:szCs w:val="20"/>
        </w:rPr>
        <w:t>0</w:t>
      </w:r>
      <w:r>
        <w:rPr>
          <w:rFonts w:cs="Georgia" w:hAnsi="Georgia" w:eastAsia="Georgia" w:ascii="Georgia"/>
          <w:spacing w:val="2"/>
          <w:w w:val="100"/>
          <w:sz w:val="20"/>
          <w:szCs w:val="20"/>
        </w:rPr>
        <w:t>0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8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 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–</w:t>
      </w:r>
      <w:r>
        <w:rPr>
          <w:rFonts w:cs="Georgia" w:hAnsi="Georgia" w:eastAsia="Georgia" w:ascii="Georgia"/>
          <w:spacing w:val="-2"/>
          <w:w w:val="100"/>
          <w:sz w:val="20"/>
          <w:szCs w:val="20"/>
        </w:rPr>
        <w:t> </w:t>
      </w:r>
      <w:r>
        <w:rPr>
          <w:rFonts w:cs="Georgia" w:hAnsi="Georgia" w:eastAsia="Georgia" w:ascii="Georgia"/>
          <w:spacing w:val="1"/>
          <w:w w:val="100"/>
          <w:sz w:val="20"/>
          <w:szCs w:val="20"/>
        </w:rPr>
        <w:t>N</w:t>
      </w:r>
      <w:r>
        <w:rPr>
          <w:rFonts w:cs="Georgia" w:hAnsi="Georgia" w:eastAsia="Georgia" w:ascii="Georgia"/>
          <w:spacing w:val="2"/>
          <w:w w:val="100"/>
          <w:sz w:val="20"/>
          <w:szCs w:val="20"/>
        </w:rPr>
        <w:t>o</w:t>
      </w:r>
      <w:r>
        <w:rPr>
          <w:rFonts w:cs="Georgia" w:hAnsi="Georgia" w:eastAsia="Georgia" w:ascii="Georgia"/>
          <w:spacing w:val="-4"/>
          <w:w w:val="100"/>
          <w:sz w:val="20"/>
          <w:szCs w:val="20"/>
        </w:rPr>
        <w:t>v</w:t>
      </w:r>
      <w:r>
        <w:rPr>
          <w:rFonts w:cs="Georgia" w:hAnsi="Georgia" w:eastAsia="Georgia" w:ascii="Georgia"/>
          <w:spacing w:val="1"/>
          <w:w w:val="100"/>
          <w:sz w:val="20"/>
          <w:szCs w:val="20"/>
        </w:rPr>
        <w:t>i</w:t>
      </w:r>
      <w:r>
        <w:rPr>
          <w:rFonts w:cs="Georgia" w:hAnsi="Georgia" w:eastAsia="Georgia" w:ascii="Georgia"/>
          <w:spacing w:val="-2"/>
          <w:w w:val="100"/>
          <w:sz w:val="20"/>
          <w:szCs w:val="20"/>
        </w:rPr>
        <w:t>e</w:t>
      </w:r>
      <w:r>
        <w:rPr>
          <w:rFonts w:cs="Georgia" w:hAnsi="Georgia" w:eastAsia="Georgia" w:ascii="Georgia"/>
          <w:spacing w:val="-1"/>
          <w:w w:val="100"/>
          <w:sz w:val="20"/>
          <w:szCs w:val="20"/>
        </w:rPr>
        <w:t>m</w:t>
      </w:r>
      <w:r>
        <w:rPr>
          <w:rFonts w:cs="Georgia" w:hAnsi="Georgia" w:eastAsia="Georgia" w:ascii="Georgia"/>
          <w:spacing w:val="-2"/>
          <w:w w:val="100"/>
          <w:sz w:val="20"/>
          <w:szCs w:val="20"/>
        </w:rPr>
        <w:t>b</w:t>
      </w:r>
      <w:r>
        <w:rPr>
          <w:rFonts w:cs="Georgia" w:hAnsi="Georgia" w:eastAsia="Georgia" w:ascii="Georgia"/>
          <w:spacing w:val="-2"/>
          <w:w w:val="100"/>
          <w:sz w:val="20"/>
          <w:szCs w:val="20"/>
        </w:rPr>
        <w:t>r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e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 </w:t>
      </w:r>
      <w:r>
        <w:rPr>
          <w:rFonts w:cs="Georgia" w:hAnsi="Georgia" w:eastAsia="Georgia" w:ascii="Georgia"/>
          <w:spacing w:val="-2"/>
          <w:w w:val="100"/>
          <w:sz w:val="20"/>
          <w:szCs w:val="20"/>
        </w:rPr>
        <w:t>2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7,</w:t>
      </w:r>
      <w:r>
        <w:rPr>
          <w:rFonts w:cs="Georgia" w:hAnsi="Georgia" w:eastAsia="Georgia" w:ascii="Georgia"/>
          <w:spacing w:val="2"/>
          <w:w w:val="100"/>
          <w:sz w:val="20"/>
          <w:szCs w:val="20"/>
        </w:rPr>
        <w:t> </w:t>
      </w:r>
      <w:r>
        <w:rPr>
          <w:rFonts w:cs="Georgia" w:hAnsi="Georgia" w:eastAsia="Georgia" w:ascii="Georgia"/>
          <w:spacing w:val="-2"/>
          <w:w w:val="100"/>
          <w:sz w:val="20"/>
          <w:szCs w:val="20"/>
        </w:rPr>
        <w:t>2</w:t>
      </w:r>
      <w:r>
        <w:rPr>
          <w:rFonts w:cs="Georgia" w:hAnsi="Georgia" w:eastAsia="Georgia" w:ascii="Georgia"/>
          <w:spacing w:val="2"/>
          <w:w w:val="100"/>
          <w:sz w:val="20"/>
          <w:szCs w:val="20"/>
        </w:rPr>
        <w:t>0</w:t>
      </w:r>
      <w:r>
        <w:rPr>
          <w:rFonts w:cs="Georgia" w:hAnsi="Georgia" w:eastAsia="Georgia" w:ascii="Georgia"/>
          <w:spacing w:val="2"/>
          <w:w w:val="100"/>
          <w:sz w:val="20"/>
          <w:szCs w:val="20"/>
        </w:rPr>
        <w:t>0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9</w:t>
      </w:r>
    </w:p>
    <w:p>
      <w:pPr>
        <w:rPr>
          <w:sz w:val="14"/>
          <w:szCs w:val="14"/>
        </w:rPr>
        <w:jc w:val="left"/>
        <w:spacing w:before="8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Georgia" w:hAnsi="Georgia" w:eastAsia="Georgia" w:ascii="Georgia"/>
          <w:sz w:val="20"/>
          <w:szCs w:val="20"/>
        </w:rPr>
        <w:jc w:val="left"/>
      </w:pPr>
      <w:r>
        <w:rPr>
          <w:rFonts w:cs="Georgia" w:hAnsi="Georgia" w:eastAsia="Georgia" w:ascii="Georgia"/>
          <w:b/>
          <w:spacing w:val="0"/>
          <w:w w:val="100"/>
          <w:sz w:val="20"/>
          <w:szCs w:val="20"/>
        </w:rPr>
        <w:t>S</w:t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</w:rPr>
        <w:t>I</w:t>
      </w:r>
      <w:r>
        <w:rPr>
          <w:rFonts w:cs="Georgia" w:hAnsi="Georgia" w:eastAsia="Georgia" w:ascii="Georgia"/>
          <w:b/>
          <w:spacing w:val="-2"/>
          <w:w w:val="100"/>
          <w:sz w:val="20"/>
          <w:szCs w:val="20"/>
        </w:rPr>
        <w:t>T</w:t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</w:rPr>
        <w:t>E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</w:rPr>
        <w:t>L</w:t>
      </w:r>
      <w:r>
        <w:rPr>
          <w:rFonts w:cs="Georgia" w:hAnsi="Georgia" w:eastAsia="Georgia" w:ascii="Georgia"/>
          <w:b/>
          <w:spacing w:val="-3"/>
          <w:w w:val="100"/>
          <w:sz w:val="20"/>
          <w:szCs w:val="20"/>
        </w:rPr>
        <w:t> 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</w:rPr>
        <w:t>(</w:t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</w:rPr>
        <w:t>A</w:t>
      </w:r>
      <w:r>
        <w:rPr>
          <w:rFonts w:cs="Georgia" w:hAnsi="Georgia" w:eastAsia="Georgia" w:ascii="Georgia"/>
          <w:b/>
          <w:spacing w:val="2"/>
          <w:w w:val="100"/>
          <w:sz w:val="20"/>
          <w:szCs w:val="20"/>
        </w:rPr>
        <w:t>N</w:t>
      </w:r>
      <w:r>
        <w:rPr>
          <w:rFonts w:cs="Georgia" w:hAnsi="Georgia" w:eastAsia="Georgia" w:ascii="Georgia"/>
          <w:b/>
          <w:spacing w:val="-2"/>
          <w:w w:val="100"/>
          <w:sz w:val="20"/>
          <w:szCs w:val="20"/>
        </w:rPr>
        <w:t>T</w:t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</w:rPr>
        <w:t>E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</w:rPr>
        <w:t>R</w:t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</w:rPr>
        <w:t>I</w:t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</w:rPr>
        <w:t>O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</w:rPr>
        <w:t>RM</w:t>
      </w:r>
      <w:r>
        <w:rPr>
          <w:rFonts w:cs="Georgia" w:hAnsi="Georgia" w:eastAsia="Georgia" w:ascii="Georgia"/>
          <w:b/>
          <w:spacing w:val="-4"/>
          <w:w w:val="100"/>
          <w:sz w:val="20"/>
          <w:szCs w:val="20"/>
        </w:rPr>
        <w:t>E</w:t>
      </w:r>
      <w:r>
        <w:rPr>
          <w:rFonts w:cs="Georgia" w:hAnsi="Georgia" w:eastAsia="Georgia" w:ascii="Georgia"/>
          <w:b/>
          <w:spacing w:val="2"/>
          <w:w w:val="100"/>
          <w:sz w:val="20"/>
          <w:szCs w:val="20"/>
        </w:rPr>
        <w:t>N</w:t>
      </w:r>
      <w:r>
        <w:rPr>
          <w:rFonts w:cs="Georgia" w:hAnsi="Georgia" w:eastAsia="Georgia" w:ascii="Georgia"/>
          <w:b/>
          <w:spacing w:val="-2"/>
          <w:w w:val="100"/>
          <w:sz w:val="20"/>
          <w:szCs w:val="20"/>
        </w:rPr>
        <w:t>T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</w:rPr>
        <w:t>E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</w:rPr>
        <w:t> </w:t>
      </w:r>
      <w:r>
        <w:rPr>
          <w:rFonts w:cs="Georgia" w:hAnsi="Georgia" w:eastAsia="Georgia" w:ascii="Georgia"/>
          <w:b/>
          <w:spacing w:val="2"/>
          <w:w w:val="100"/>
          <w:sz w:val="20"/>
          <w:szCs w:val="20"/>
        </w:rPr>
        <w:t>C</w:t>
      </w:r>
      <w:r>
        <w:rPr>
          <w:rFonts w:cs="Georgia" w:hAnsi="Georgia" w:eastAsia="Georgia" w:ascii="Georgia"/>
          <w:b/>
          <w:spacing w:val="-2"/>
          <w:w w:val="100"/>
          <w:sz w:val="20"/>
          <w:szCs w:val="20"/>
        </w:rPr>
        <w:t>L</w:t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</w:rPr>
        <w:t>I</w:t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</w:rPr>
        <w:t>E</w:t>
      </w:r>
      <w:r>
        <w:rPr>
          <w:rFonts w:cs="Georgia" w:hAnsi="Georgia" w:eastAsia="Georgia" w:ascii="Georgia"/>
          <w:b/>
          <w:spacing w:val="2"/>
          <w:w w:val="100"/>
          <w:sz w:val="20"/>
          <w:szCs w:val="20"/>
        </w:rPr>
        <w:t>N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</w:rPr>
        <w:t>T</w:t>
      </w:r>
      <w:r>
        <w:rPr>
          <w:rFonts w:cs="Georgia" w:hAnsi="Georgia" w:eastAsia="Georgia" w:ascii="Georgia"/>
          <w:b/>
          <w:spacing w:val="-2"/>
          <w:w w:val="100"/>
          <w:sz w:val="20"/>
          <w:szCs w:val="20"/>
        </w:rPr>
        <w:t> </w:t>
      </w:r>
      <w:r>
        <w:rPr>
          <w:rFonts w:cs="Georgia" w:hAnsi="Georgia" w:eastAsia="Georgia" w:ascii="Georgia"/>
          <w:b/>
          <w:spacing w:val="-2"/>
          <w:w w:val="100"/>
          <w:sz w:val="20"/>
          <w:szCs w:val="20"/>
        </w:rPr>
        <w:t>L</w:t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</w:rPr>
        <w:t>O</w:t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</w:rPr>
        <w:t>G</w:t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</w:rPr>
        <w:t>I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</w:rPr>
        <w:t>C</w:t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</w:rPr>
        <w:t> 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</w:rPr>
        <w:t>P</w:t>
      </w:r>
      <w:r>
        <w:rPr>
          <w:rFonts w:cs="Georgia" w:hAnsi="Georgia" w:eastAsia="Georgia" w:ascii="Georgia"/>
          <w:b/>
          <w:spacing w:val="-2"/>
          <w:w w:val="100"/>
          <w:sz w:val="20"/>
          <w:szCs w:val="20"/>
        </w:rPr>
        <w:t>A</w:t>
      </w:r>
      <w:r>
        <w:rPr>
          <w:rFonts w:cs="Georgia" w:hAnsi="Georgia" w:eastAsia="Georgia" w:ascii="Georgia"/>
          <w:b/>
          <w:spacing w:val="2"/>
          <w:w w:val="100"/>
          <w:sz w:val="20"/>
          <w:szCs w:val="20"/>
        </w:rPr>
        <w:t>N</w:t>
      </w:r>
      <w:r>
        <w:rPr>
          <w:rFonts w:cs="Georgia" w:hAnsi="Georgia" w:eastAsia="Georgia" w:ascii="Georgia"/>
          <w:b/>
          <w:spacing w:val="-2"/>
          <w:w w:val="100"/>
          <w:sz w:val="20"/>
          <w:szCs w:val="20"/>
        </w:rPr>
        <w:t>A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</w:rPr>
        <w:t>M</w:t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</w:rPr>
        <w:t>A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</w:rPr>
        <w:t>)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</w:r>
    </w:p>
    <w:p>
      <w:pPr>
        <w:rPr>
          <w:rFonts w:cs="Georgia" w:hAnsi="Georgia" w:eastAsia="Georgia" w:ascii="Georgia"/>
          <w:sz w:val="20"/>
          <w:szCs w:val="20"/>
        </w:rPr>
        <w:jc w:val="left"/>
        <w:spacing w:before="57"/>
      </w:pPr>
      <w:r>
        <w:rPr>
          <w:rFonts w:cs="Georgia" w:hAnsi="Georgia" w:eastAsia="Georgia" w:ascii="Georgia"/>
          <w:spacing w:val="1"/>
          <w:w w:val="100"/>
          <w:sz w:val="20"/>
          <w:szCs w:val="20"/>
        </w:rPr>
        <w:t>A</w:t>
      </w:r>
      <w:r>
        <w:rPr>
          <w:rFonts w:cs="Georgia" w:hAnsi="Georgia" w:eastAsia="Georgia" w:ascii="Georgia"/>
          <w:spacing w:val="-2"/>
          <w:w w:val="100"/>
          <w:sz w:val="20"/>
          <w:szCs w:val="20"/>
        </w:rPr>
        <w:t>g</w:t>
      </w:r>
      <w:r>
        <w:rPr>
          <w:rFonts w:cs="Georgia" w:hAnsi="Georgia" w:eastAsia="Georgia" w:ascii="Georgia"/>
          <w:spacing w:val="-2"/>
          <w:w w:val="100"/>
          <w:sz w:val="20"/>
          <w:szCs w:val="20"/>
        </w:rPr>
        <w:t>e</w:t>
      </w:r>
      <w:r>
        <w:rPr>
          <w:rFonts w:cs="Georgia" w:hAnsi="Georgia" w:eastAsia="Georgia" w:ascii="Georgia"/>
          <w:spacing w:val="2"/>
          <w:w w:val="100"/>
          <w:sz w:val="20"/>
          <w:szCs w:val="20"/>
        </w:rPr>
        <w:t>n</w:t>
      </w:r>
      <w:r>
        <w:rPr>
          <w:rFonts w:cs="Georgia" w:hAnsi="Georgia" w:eastAsia="Georgia" w:ascii="Georgia"/>
          <w:spacing w:val="1"/>
          <w:w w:val="100"/>
          <w:sz w:val="20"/>
          <w:szCs w:val="20"/>
        </w:rPr>
        <w:t>t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e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 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de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 </w:t>
      </w:r>
      <w:r>
        <w:rPr>
          <w:rFonts w:cs="Georgia" w:hAnsi="Georgia" w:eastAsia="Georgia" w:ascii="Georgia"/>
          <w:spacing w:val="-2"/>
          <w:w w:val="100"/>
          <w:sz w:val="20"/>
          <w:szCs w:val="20"/>
        </w:rPr>
        <w:t>S</w:t>
      </w:r>
      <w:r>
        <w:rPr>
          <w:rFonts w:cs="Georgia" w:hAnsi="Georgia" w:eastAsia="Georgia" w:ascii="Georgia"/>
          <w:spacing w:val="-2"/>
          <w:w w:val="100"/>
          <w:sz w:val="20"/>
          <w:szCs w:val="20"/>
        </w:rPr>
        <w:t>e</w:t>
      </w:r>
      <w:r>
        <w:rPr>
          <w:rFonts w:cs="Georgia" w:hAnsi="Georgia" w:eastAsia="Georgia" w:ascii="Georgia"/>
          <w:spacing w:val="-2"/>
          <w:w w:val="100"/>
          <w:sz w:val="20"/>
          <w:szCs w:val="20"/>
        </w:rPr>
        <w:t>r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v</w:t>
      </w:r>
      <w:r>
        <w:rPr>
          <w:rFonts w:cs="Georgia" w:hAnsi="Georgia" w:eastAsia="Georgia" w:ascii="Georgia"/>
          <w:spacing w:val="2"/>
          <w:w w:val="100"/>
          <w:sz w:val="20"/>
          <w:szCs w:val="20"/>
        </w:rPr>
        <w:t>i</w:t>
      </w:r>
      <w:r>
        <w:rPr>
          <w:rFonts w:cs="Georgia" w:hAnsi="Georgia" w:eastAsia="Georgia" w:ascii="Georgia"/>
          <w:spacing w:val="-1"/>
          <w:w w:val="100"/>
          <w:sz w:val="20"/>
          <w:szCs w:val="20"/>
        </w:rPr>
        <w:t>c</w:t>
      </w:r>
      <w:r>
        <w:rPr>
          <w:rFonts w:cs="Georgia" w:hAnsi="Georgia" w:eastAsia="Georgia" w:ascii="Georgia"/>
          <w:spacing w:val="1"/>
          <w:w w:val="100"/>
          <w:sz w:val="20"/>
          <w:szCs w:val="20"/>
        </w:rPr>
        <w:t>i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o</w:t>
      </w:r>
      <w:r>
        <w:rPr>
          <w:rFonts w:cs="Georgia" w:hAnsi="Georgia" w:eastAsia="Georgia" w:ascii="Georgia"/>
          <w:spacing w:val="4"/>
          <w:w w:val="100"/>
          <w:sz w:val="20"/>
          <w:szCs w:val="20"/>
        </w:rPr>
        <w:t> </w:t>
      </w:r>
      <w:r>
        <w:rPr>
          <w:rFonts w:cs="Georgia" w:hAnsi="Georgia" w:eastAsia="Georgia" w:ascii="Georgia"/>
          <w:spacing w:val="-1"/>
          <w:w w:val="100"/>
          <w:sz w:val="20"/>
          <w:szCs w:val="20"/>
        </w:rPr>
        <w:t>a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l</w:t>
      </w:r>
      <w:r>
        <w:rPr>
          <w:rFonts w:cs="Georgia" w:hAnsi="Georgia" w:eastAsia="Georgia" w:ascii="Georgia"/>
          <w:spacing w:val="-1"/>
          <w:w w:val="100"/>
          <w:sz w:val="20"/>
          <w:szCs w:val="20"/>
        </w:rPr>
        <w:t> </w:t>
      </w:r>
      <w:r>
        <w:rPr>
          <w:rFonts w:cs="Georgia" w:hAnsi="Georgia" w:eastAsia="Georgia" w:ascii="Georgia"/>
          <w:spacing w:val="1"/>
          <w:w w:val="100"/>
          <w:sz w:val="20"/>
          <w:szCs w:val="20"/>
        </w:rPr>
        <w:t>C</w:t>
      </w:r>
      <w:r>
        <w:rPr>
          <w:rFonts w:cs="Georgia" w:hAnsi="Georgia" w:eastAsia="Georgia" w:ascii="Georgia"/>
          <w:spacing w:val="-2"/>
          <w:w w:val="100"/>
          <w:sz w:val="20"/>
          <w:szCs w:val="20"/>
        </w:rPr>
        <w:t>l</w:t>
      </w:r>
      <w:r>
        <w:rPr>
          <w:rFonts w:cs="Georgia" w:hAnsi="Georgia" w:eastAsia="Georgia" w:ascii="Georgia"/>
          <w:spacing w:val="1"/>
          <w:w w:val="100"/>
          <w:sz w:val="20"/>
          <w:szCs w:val="20"/>
        </w:rPr>
        <w:t>i</w:t>
      </w:r>
      <w:r>
        <w:rPr>
          <w:rFonts w:cs="Georgia" w:hAnsi="Georgia" w:eastAsia="Georgia" w:ascii="Georgia"/>
          <w:spacing w:val="-2"/>
          <w:w w:val="100"/>
          <w:sz w:val="20"/>
          <w:szCs w:val="20"/>
        </w:rPr>
        <w:t>e</w:t>
      </w:r>
      <w:r>
        <w:rPr>
          <w:rFonts w:cs="Georgia" w:hAnsi="Georgia" w:eastAsia="Georgia" w:ascii="Georgia"/>
          <w:spacing w:val="2"/>
          <w:w w:val="100"/>
          <w:sz w:val="20"/>
          <w:szCs w:val="20"/>
        </w:rPr>
        <w:t>n</w:t>
      </w:r>
      <w:r>
        <w:rPr>
          <w:rFonts w:cs="Georgia" w:hAnsi="Georgia" w:eastAsia="Georgia" w:ascii="Georgia"/>
          <w:spacing w:val="1"/>
          <w:w w:val="100"/>
          <w:sz w:val="20"/>
          <w:szCs w:val="20"/>
        </w:rPr>
        <w:t>t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e</w:t>
      </w:r>
    </w:p>
    <w:p>
      <w:pPr>
        <w:rPr>
          <w:rFonts w:cs="Georgia" w:hAnsi="Georgia" w:eastAsia="Georgia" w:ascii="Georgia"/>
          <w:sz w:val="20"/>
          <w:szCs w:val="20"/>
        </w:rPr>
        <w:jc w:val="left"/>
        <w:spacing w:before="62"/>
      </w:pPr>
      <w:r>
        <w:rPr>
          <w:rFonts w:cs="Georgia" w:hAnsi="Georgia" w:eastAsia="Georgia" w:ascii="Georgia"/>
          <w:spacing w:val="-1"/>
          <w:w w:val="100"/>
          <w:sz w:val="20"/>
          <w:szCs w:val="20"/>
        </w:rPr>
        <w:t>E</w:t>
      </w:r>
      <w:r>
        <w:rPr>
          <w:rFonts w:cs="Georgia" w:hAnsi="Georgia" w:eastAsia="Georgia" w:ascii="Georgia"/>
          <w:spacing w:val="2"/>
          <w:w w:val="100"/>
          <w:sz w:val="20"/>
          <w:szCs w:val="20"/>
        </w:rPr>
        <w:t>n</w:t>
      </w:r>
      <w:r>
        <w:rPr>
          <w:rFonts w:cs="Georgia" w:hAnsi="Georgia" w:eastAsia="Georgia" w:ascii="Georgia"/>
          <w:spacing w:val="-2"/>
          <w:w w:val="100"/>
          <w:sz w:val="20"/>
          <w:szCs w:val="20"/>
        </w:rPr>
        <w:t>e</w:t>
      </w:r>
      <w:r>
        <w:rPr>
          <w:rFonts w:cs="Georgia" w:hAnsi="Georgia" w:eastAsia="Georgia" w:ascii="Georgia"/>
          <w:spacing w:val="-2"/>
          <w:w w:val="100"/>
          <w:sz w:val="20"/>
          <w:szCs w:val="20"/>
        </w:rPr>
        <w:t>r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o</w:t>
      </w:r>
      <w:r>
        <w:rPr>
          <w:rFonts w:cs="Georgia" w:hAnsi="Georgia" w:eastAsia="Georgia" w:ascii="Georgia"/>
          <w:spacing w:val="5"/>
          <w:w w:val="100"/>
          <w:sz w:val="20"/>
          <w:szCs w:val="20"/>
        </w:rPr>
        <w:t> </w:t>
      </w:r>
      <w:r>
        <w:rPr>
          <w:rFonts w:cs="Georgia" w:hAnsi="Georgia" w:eastAsia="Georgia" w:ascii="Georgia"/>
          <w:spacing w:val="-6"/>
          <w:w w:val="100"/>
          <w:sz w:val="20"/>
          <w:szCs w:val="20"/>
        </w:rPr>
        <w:t>1</w:t>
      </w:r>
      <w:r>
        <w:rPr>
          <w:rFonts w:cs="Georgia" w:hAnsi="Georgia" w:eastAsia="Georgia" w:ascii="Georgia"/>
          <w:spacing w:val="2"/>
          <w:w w:val="100"/>
          <w:sz w:val="20"/>
          <w:szCs w:val="20"/>
        </w:rPr>
        <w:t>0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,</w:t>
      </w:r>
      <w:r>
        <w:rPr>
          <w:rFonts w:cs="Georgia" w:hAnsi="Georgia" w:eastAsia="Georgia" w:ascii="Georgia"/>
          <w:spacing w:val="2"/>
          <w:w w:val="100"/>
          <w:sz w:val="20"/>
          <w:szCs w:val="20"/>
        </w:rPr>
        <w:t> </w:t>
      </w:r>
      <w:r>
        <w:rPr>
          <w:rFonts w:cs="Georgia" w:hAnsi="Georgia" w:eastAsia="Georgia" w:ascii="Georgia"/>
          <w:spacing w:val="-2"/>
          <w:w w:val="100"/>
          <w:sz w:val="20"/>
          <w:szCs w:val="20"/>
        </w:rPr>
        <w:t>2</w:t>
      </w:r>
      <w:r>
        <w:rPr>
          <w:rFonts w:cs="Georgia" w:hAnsi="Georgia" w:eastAsia="Georgia" w:ascii="Georgia"/>
          <w:spacing w:val="-3"/>
          <w:w w:val="100"/>
          <w:sz w:val="20"/>
          <w:szCs w:val="20"/>
        </w:rPr>
        <w:t>0</w:t>
      </w:r>
      <w:r>
        <w:rPr>
          <w:rFonts w:cs="Georgia" w:hAnsi="Georgia" w:eastAsia="Georgia" w:ascii="Georgia"/>
          <w:spacing w:val="2"/>
          <w:w w:val="100"/>
          <w:sz w:val="20"/>
          <w:szCs w:val="20"/>
        </w:rPr>
        <w:t>0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6</w:t>
      </w:r>
      <w:r>
        <w:rPr>
          <w:rFonts w:cs="Georgia" w:hAnsi="Georgia" w:eastAsia="Georgia" w:ascii="Georgia"/>
          <w:spacing w:val="-1"/>
          <w:w w:val="100"/>
          <w:sz w:val="20"/>
          <w:szCs w:val="20"/>
        </w:rPr>
        <w:t> 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–</w:t>
      </w:r>
      <w:r>
        <w:rPr>
          <w:rFonts w:cs="Georgia" w:hAnsi="Georgia" w:eastAsia="Georgia" w:ascii="Georgia"/>
          <w:spacing w:val="4"/>
          <w:w w:val="100"/>
          <w:sz w:val="20"/>
          <w:szCs w:val="20"/>
        </w:rPr>
        <w:t> </w:t>
      </w:r>
      <w:r>
        <w:rPr>
          <w:rFonts w:cs="Georgia" w:hAnsi="Georgia" w:eastAsia="Georgia" w:ascii="Georgia"/>
          <w:spacing w:val="-3"/>
          <w:w w:val="100"/>
          <w:sz w:val="20"/>
          <w:szCs w:val="20"/>
        </w:rPr>
        <w:t>N</w:t>
      </w:r>
      <w:r>
        <w:rPr>
          <w:rFonts w:cs="Georgia" w:hAnsi="Georgia" w:eastAsia="Georgia" w:ascii="Georgia"/>
          <w:spacing w:val="2"/>
          <w:w w:val="100"/>
          <w:sz w:val="20"/>
          <w:szCs w:val="20"/>
        </w:rPr>
        <w:t>o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v</w:t>
      </w:r>
      <w:r>
        <w:rPr>
          <w:rFonts w:cs="Georgia" w:hAnsi="Georgia" w:eastAsia="Georgia" w:ascii="Georgia"/>
          <w:spacing w:val="2"/>
          <w:w w:val="100"/>
          <w:sz w:val="20"/>
          <w:szCs w:val="20"/>
        </w:rPr>
        <w:t>i</w:t>
      </w:r>
      <w:r>
        <w:rPr>
          <w:rFonts w:cs="Georgia" w:hAnsi="Georgia" w:eastAsia="Georgia" w:ascii="Georgia"/>
          <w:spacing w:val="-2"/>
          <w:w w:val="100"/>
          <w:sz w:val="20"/>
          <w:szCs w:val="20"/>
        </w:rPr>
        <w:t>e</w:t>
      </w:r>
      <w:r>
        <w:rPr>
          <w:rFonts w:cs="Georgia" w:hAnsi="Georgia" w:eastAsia="Georgia" w:ascii="Georgia"/>
          <w:spacing w:val="-1"/>
          <w:w w:val="100"/>
          <w:sz w:val="20"/>
          <w:szCs w:val="20"/>
        </w:rPr>
        <w:t>m</w:t>
      </w:r>
      <w:r>
        <w:rPr>
          <w:rFonts w:cs="Georgia" w:hAnsi="Georgia" w:eastAsia="Georgia" w:ascii="Georgia"/>
          <w:spacing w:val="-2"/>
          <w:w w:val="100"/>
          <w:sz w:val="20"/>
          <w:szCs w:val="20"/>
        </w:rPr>
        <w:t>b</w:t>
      </w:r>
      <w:r>
        <w:rPr>
          <w:rFonts w:cs="Georgia" w:hAnsi="Georgia" w:eastAsia="Georgia" w:ascii="Georgia"/>
          <w:spacing w:val="-2"/>
          <w:w w:val="100"/>
          <w:sz w:val="20"/>
          <w:szCs w:val="20"/>
        </w:rPr>
        <w:t>r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e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 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3</w:t>
      </w:r>
      <w:r>
        <w:rPr>
          <w:rFonts w:cs="Georgia" w:hAnsi="Georgia" w:eastAsia="Georgia" w:ascii="Georgia"/>
          <w:spacing w:val="2"/>
          <w:w w:val="100"/>
          <w:sz w:val="20"/>
          <w:szCs w:val="20"/>
        </w:rPr>
        <w:t>0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,</w:t>
      </w:r>
      <w:r>
        <w:rPr>
          <w:rFonts w:cs="Georgia" w:hAnsi="Georgia" w:eastAsia="Georgia" w:ascii="Georgia"/>
          <w:spacing w:val="2"/>
          <w:w w:val="100"/>
          <w:sz w:val="20"/>
          <w:szCs w:val="20"/>
        </w:rPr>
        <w:t> </w:t>
      </w:r>
      <w:r>
        <w:rPr>
          <w:rFonts w:cs="Georgia" w:hAnsi="Georgia" w:eastAsia="Georgia" w:ascii="Georgia"/>
          <w:spacing w:val="-2"/>
          <w:w w:val="100"/>
          <w:sz w:val="20"/>
          <w:szCs w:val="20"/>
        </w:rPr>
        <w:t>2</w:t>
      </w:r>
      <w:r>
        <w:rPr>
          <w:rFonts w:cs="Georgia" w:hAnsi="Georgia" w:eastAsia="Georgia" w:ascii="Georgia"/>
          <w:spacing w:val="2"/>
          <w:w w:val="100"/>
          <w:sz w:val="20"/>
          <w:szCs w:val="20"/>
        </w:rPr>
        <w:t>0</w:t>
      </w:r>
      <w:r>
        <w:rPr>
          <w:rFonts w:cs="Georgia" w:hAnsi="Georgia" w:eastAsia="Georgia" w:ascii="Georgia"/>
          <w:spacing w:val="2"/>
          <w:w w:val="100"/>
          <w:sz w:val="20"/>
          <w:szCs w:val="20"/>
        </w:rPr>
        <w:t>0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7</w:t>
      </w:r>
    </w:p>
    <w:p>
      <w:pPr>
        <w:rPr>
          <w:sz w:val="14"/>
          <w:szCs w:val="14"/>
        </w:rPr>
        <w:jc w:val="left"/>
        <w:spacing w:before="8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Georgia" w:hAnsi="Georgia" w:eastAsia="Georgia" w:ascii="Georgia"/>
          <w:sz w:val="20"/>
          <w:szCs w:val="20"/>
        </w:rPr>
        <w:jc w:val="left"/>
      </w:pPr>
      <w:r>
        <w:rPr>
          <w:rFonts w:cs="Georgia" w:hAnsi="Georgia" w:eastAsia="Georgia" w:ascii="Georgia"/>
          <w:b/>
          <w:spacing w:val="0"/>
          <w:w w:val="100"/>
          <w:sz w:val="20"/>
          <w:szCs w:val="20"/>
        </w:rPr>
        <w:t>S</w:t>
      </w:r>
      <w:r>
        <w:rPr>
          <w:rFonts w:cs="Georgia" w:hAnsi="Georgia" w:eastAsia="Georgia" w:ascii="Georgia"/>
          <w:b/>
          <w:spacing w:val="-2"/>
          <w:w w:val="100"/>
          <w:sz w:val="20"/>
          <w:szCs w:val="20"/>
        </w:rPr>
        <w:t>T</w:t>
      </w:r>
      <w:r>
        <w:rPr>
          <w:rFonts w:cs="Georgia" w:hAnsi="Georgia" w:eastAsia="Georgia" w:ascii="Georgia"/>
          <w:b/>
          <w:spacing w:val="-2"/>
          <w:w w:val="100"/>
          <w:sz w:val="20"/>
          <w:szCs w:val="20"/>
        </w:rPr>
        <w:t>A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</w:rPr>
        <w:t>R</w:t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</w:rPr>
        <w:t> </w:t>
      </w:r>
      <w:r>
        <w:rPr>
          <w:rFonts w:cs="Georgia" w:hAnsi="Georgia" w:eastAsia="Georgia" w:ascii="Georgia"/>
          <w:b/>
          <w:spacing w:val="-3"/>
          <w:w w:val="100"/>
          <w:sz w:val="20"/>
          <w:szCs w:val="20"/>
        </w:rPr>
        <w:t>C</w:t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</w:rPr>
        <w:t>O</w:t>
      </w:r>
      <w:r>
        <w:rPr>
          <w:rFonts w:cs="Georgia" w:hAnsi="Georgia" w:eastAsia="Georgia" w:ascii="Georgia"/>
          <w:b/>
          <w:spacing w:val="2"/>
          <w:w w:val="100"/>
          <w:sz w:val="20"/>
          <w:szCs w:val="20"/>
        </w:rPr>
        <w:t>N</w:t>
      </w:r>
      <w:r>
        <w:rPr>
          <w:rFonts w:cs="Georgia" w:hAnsi="Georgia" w:eastAsia="Georgia" w:ascii="Georgia"/>
          <w:b/>
          <w:spacing w:val="-2"/>
          <w:w w:val="100"/>
          <w:sz w:val="20"/>
          <w:szCs w:val="20"/>
        </w:rPr>
        <w:t>T</w:t>
      </w:r>
      <w:r>
        <w:rPr>
          <w:rFonts w:cs="Georgia" w:hAnsi="Georgia" w:eastAsia="Georgia" w:ascii="Georgia"/>
          <w:b/>
          <w:spacing w:val="-2"/>
          <w:w w:val="100"/>
          <w:sz w:val="20"/>
          <w:szCs w:val="20"/>
        </w:rPr>
        <w:t>A</w:t>
      </w:r>
      <w:r>
        <w:rPr>
          <w:rFonts w:cs="Georgia" w:hAnsi="Georgia" w:eastAsia="Georgia" w:ascii="Georgia"/>
          <w:b/>
          <w:spacing w:val="2"/>
          <w:w w:val="100"/>
          <w:sz w:val="20"/>
          <w:szCs w:val="20"/>
        </w:rPr>
        <w:t>C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</w:rPr>
        <w:t>T</w:t>
      </w:r>
      <w:r>
        <w:rPr>
          <w:rFonts w:cs="Georgia" w:hAnsi="Georgia" w:eastAsia="Georgia" w:ascii="Georgia"/>
          <w:b/>
          <w:spacing w:val="-2"/>
          <w:w w:val="100"/>
          <w:sz w:val="20"/>
          <w:szCs w:val="20"/>
        </w:rPr>
        <w:t> </w:t>
      </w:r>
      <w:r>
        <w:rPr>
          <w:rFonts w:cs="Georgia" w:hAnsi="Georgia" w:eastAsia="Georgia" w:ascii="Georgia"/>
          <w:b/>
          <w:spacing w:val="-2"/>
          <w:w w:val="100"/>
          <w:sz w:val="20"/>
          <w:szCs w:val="20"/>
        </w:rPr>
        <w:t>T</w:t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</w:rPr>
        <w:t>E</w:t>
      </w:r>
      <w:r>
        <w:rPr>
          <w:rFonts w:cs="Georgia" w:hAnsi="Georgia" w:eastAsia="Georgia" w:ascii="Georgia"/>
          <w:b/>
          <w:spacing w:val="-2"/>
          <w:w w:val="100"/>
          <w:sz w:val="20"/>
          <w:szCs w:val="20"/>
        </w:rPr>
        <w:t>L</w:t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</w:rPr>
        <w:t>E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</w:rPr>
        <w:t>M</w:t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</w:rPr>
        <w:t>A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</w:rPr>
        <w:t>R</w:t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</w:rPr>
        <w:t>K</w:t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</w:rPr>
        <w:t>E</w:t>
      </w:r>
      <w:r>
        <w:rPr>
          <w:rFonts w:cs="Georgia" w:hAnsi="Georgia" w:eastAsia="Georgia" w:ascii="Georgia"/>
          <w:b/>
          <w:spacing w:val="-2"/>
          <w:w w:val="100"/>
          <w:sz w:val="20"/>
          <w:szCs w:val="20"/>
        </w:rPr>
        <w:t>T</w:t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</w:rPr>
        <w:t>I</w:t>
      </w:r>
      <w:r>
        <w:rPr>
          <w:rFonts w:cs="Georgia" w:hAnsi="Georgia" w:eastAsia="Georgia" w:ascii="Georgia"/>
          <w:b/>
          <w:spacing w:val="2"/>
          <w:w w:val="100"/>
          <w:sz w:val="20"/>
          <w:szCs w:val="20"/>
        </w:rPr>
        <w:t>N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</w:rPr>
        <w:t>G</w:t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</w:rPr>
        <w:t> 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</w:rPr>
        <w:t>PRO</w:t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</w:rPr>
        <w:t> 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</w:rPr>
        <w:t>P</w:t>
      </w:r>
      <w:r>
        <w:rPr>
          <w:rFonts w:cs="Georgia" w:hAnsi="Georgia" w:eastAsia="Georgia" w:ascii="Georgia"/>
          <w:b/>
          <w:spacing w:val="-2"/>
          <w:w w:val="100"/>
          <w:sz w:val="20"/>
          <w:szCs w:val="20"/>
        </w:rPr>
        <w:t>A</w:t>
      </w:r>
      <w:r>
        <w:rPr>
          <w:rFonts w:cs="Georgia" w:hAnsi="Georgia" w:eastAsia="Georgia" w:ascii="Georgia"/>
          <w:b/>
          <w:spacing w:val="-3"/>
          <w:w w:val="100"/>
          <w:sz w:val="20"/>
          <w:szCs w:val="20"/>
        </w:rPr>
        <w:t>N</w:t>
      </w:r>
      <w:r>
        <w:rPr>
          <w:rFonts w:cs="Georgia" w:hAnsi="Georgia" w:eastAsia="Georgia" w:ascii="Georgia"/>
          <w:b/>
          <w:spacing w:val="-2"/>
          <w:w w:val="100"/>
          <w:sz w:val="20"/>
          <w:szCs w:val="20"/>
        </w:rPr>
        <w:t>A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</w:rPr>
        <w:t>MA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</w:r>
    </w:p>
    <w:p>
      <w:pPr>
        <w:rPr>
          <w:rFonts w:cs="Georgia" w:hAnsi="Georgia" w:eastAsia="Georgia" w:ascii="Georgia"/>
          <w:sz w:val="20"/>
          <w:szCs w:val="20"/>
        </w:rPr>
        <w:jc w:val="left"/>
        <w:spacing w:before="58"/>
      </w:pPr>
      <w:r>
        <w:rPr>
          <w:rFonts w:cs="Georgia" w:hAnsi="Georgia" w:eastAsia="Georgia" w:ascii="Georgia"/>
          <w:spacing w:val="1"/>
          <w:w w:val="100"/>
          <w:sz w:val="20"/>
          <w:szCs w:val="20"/>
        </w:rPr>
        <w:t>A</w:t>
      </w:r>
      <w:r>
        <w:rPr>
          <w:rFonts w:cs="Georgia" w:hAnsi="Georgia" w:eastAsia="Georgia" w:ascii="Georgia"/>
          <w:spacing w:val="-2"/>
          <w:w w:val="100"/>
          <w:sz w:val="20"/>
          <w:szCs w:val="20"/>
        </w:rPr>
        <w:t>g</w:t>
      </w:r>
      <w:r>
        <w:rPr>
          <w:rFonts w:cs="Georgia" w:hAnsi="Georgia" w:eastAsia="Georgia" w:ascii="Georgia"/>
          <w:spacing w:val="-2"/>
          <w:w w:val="100"/>
          <w:sz w:val="20"/>
          <w:szCs w:val="20"/>
        </w:rPr>
        <w:t>e</w:t>
      </w:r>
      <w:r>
        <w:rPr>
          <w:rFonts w:cs="Georgia" w:hAnsi="Georgia" w:eastAsia="Georgia" w:ascii="Georgia"/>
          <w:spacing w:val="2"/>
          <w:w w:val="100"/>
          <w:sz w:val="20"/>
          <w:szCs w:val="20"/>
        </w:rPr>
        <w:t>n</w:t>
      </w:r>
      <w:r>
        <w:rPr>
          <w:rFonts w:cs="Georgia" w:hAnsi="Georgia" w:eastAsia="Georgia" w:ascii="Georgia"/>
          <w:spacing w:val="1"/>
          <w:w w:val="100"/>
          <w:sz w:val="20"/>
          <w:szCs w:val="20"/>
        </w:rPr>
        <w:t>t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e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 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de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 </w:t>
      </w:r>
      <w:r>
        <w:rPr>
          <w:rFonts w:cs="Georgia" w:hAnsi="Georgia" w:eastAsia="Georgia" w:ascii="Georgia"/>
          <w:spacing w:val="1"/>
          <w:w w:val="100"/>
          <w:sz w:val="20"/>
          <w:szCs w:val="20"/>
        </w:rPr>
        <w:t>T</w:t>
      </w:r>
      <w:r>
        <w:rPr>
          <w:rFonts w:cs="Georgia" w:hAnsi="Georgia" w:eastAsia="Georgia" w:ascii="Georgia"/>
          <w:spacing w:val="-2"/>
          <w:w w:val="100"/>
          <w:sz w:val="20"/>
          <w:szCs w:val="20"/>
        </w:rPr>
        <w:t>e</w:t>
      </w:r>
      <w:r>
        <w:rPr>
          <w:rFonts w:cs="Georgia" w:hAnsi="Georgia" w:eastAsia="Georgia" w:ascii="Georgia"/>
          <w:spacing w:val="-2"/>
          <w:w w:val="100"/>
          <w:sz w:val="20"/>
          <w:szCs w:val="20"/>
        </w:rPr>
        <w:t>l</w:t>
      </w:r>
      <w:r>
        <w:rPr>
          <w:rFonts w:cs="Georgia" w:hAnsi="Georgia" w:eastAsia="Georgia" w:ascii="Georgia"/>
          <w:spacing w:val="-2"/>
          <w:w w:val="100"/>
          <w:sz w:val="20"/>
          <w:szCs w:val="20"/>
        </w:rPr>
        <w:t>e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v</w:t>
      </w:r>
      <w:r>
        <w:rPr>
          <w:rFonts w:cs="Georgia" w:hAnsi="Georgia" w:eastAsia="Georgia" w:ascii="Georgia"/>
          <w:spacing w:val="-1"/>
          <w:w w:val="100"/>
          <w:sz w:val="20"/>
          <w:szCs w:val="20"/>
        </w:rPr>
        <w:t>e</w:t>
      </w:r>
      <w:r>
        <w:rPr>
          <w:rFonts w:cs="Georgia" w:hAnsi="Georgia" w:eastAsia="Georgia" w:ascii="Georgia"/>
          <w:spacing w:val="2"/>
          <w:w w:val="100"/>
          <w:sz w:val="20"/>
          <w:szCs w:val="20"/>
        </w:rPr>
        <w:t>n</w:t>
      </w:r>
      <w:r>
        <w:rPr>
          <w:rFonts w:cs="Georgia" w:hAnsi="Georgia" w:eastAsia="Georgia" w:ascii="Georgia"/>
          <w:spacing w:val="1"/>
          <w:w w:val="100"/>
          <w:sz w:val="20"/>
          <w:szCs w:val="20"/>
        </w:rPr>
        <w:t>t</w:t>
      </w:r>
      <w:r>
        <w:rPr>
          <w:rFonts w:cs="Georgia" w:hAnsi="Georgia" w:eastAsia="Georgia" w:ascii="Georgia"/>
          <w:spacing w:val="-1"/>
          <w:w w:val="100"/>
          <w:sz w:val="20"/>
          <w:szCs w:val="20"/>
        </w:rPr>
        <w:t>a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s</w:t>
      </w:r>
    </w:p>
    <w:p>
      <w:pPr>
        <w:rPr>
          <w:rFonts w:cs="Georgia" w:hAnsi="Georgia" w:eastAsia="Georgia" w:ascii="Georgia"/>
          <w:sz w:val="20"/>
          <w:szCs w:val="20"/>
        </w:rPr>
        <w:jc w:val="left"/>
        <w:spacing w:before="62"/>
      </w:pPr>
      <w:r>
        <w:rPr>
          <w:rFonts w:cs="Georgia" w:hAnsi="Georgia" w:eastAsia="Georgia" w:ascii="Georgia"/>
          <w:spacing w:val="0"/>
          <w:w w:val="100"/>
          <w:sz w:val="20"/>
          <w:szCs w:val="20"/>
        </w:rPr>
        <w:t>D</w:t>
      </w:r>
      <w:r>
        <w:rPr>
          <w:rFonts w:cs="Georgia" w:hAnsi="Georgia" w:eastAsia="Georgia" w:ascii="Georgia"/>
          <w:spacing w:val="1"/>
          <w:w w:val="100"/>
          <w:sz w:val="20"/>
          <w:szCs w:val="20"/>
        </w:rPr>
        <w:t>i</w:t>
      </w:r>
      <w:r>
        <w:rPr>
          <w:rFonts w:cs="Georgia" w:hAnsi="Georgia" w:eastAsia="Georgia" w:ascii="Georgia"/>
          <w:spacing w:val="-6"/>
          <w:w w:val="100"/>
          <w:sz w:val="20"/>
          <w:szCs w:val="20"/>
        </w:rPr>
        <w:t>c</w:t>
      </w:r>
      <w:r>
        <w:rPr>
          <w:rFonts w:cs="Georgia" w:hAnsi="Georgia" w:eastAsia="Georgia" w:ascii="Georgia"/>
          <w:spacing w:val="1"/>
          <w:w w:val="100"/>
          <w:sz w:val="20"/>
          <w:szCs w:val="20"/>
        </w:rPr>
        <w:t>i</w:t>
      </w:r>
      <w:r>
        <w:rPr>
          <w:rFonts w:cs="Georgia" w:hAnsi="Georgia" w:eastAsia="Georgia" w:ascii="Georgia"/>
          <w:spacing w:val="-2"/>
          <w:w w:val="100"/>
          <w:sz w:val="20"/>
          <w:szCs w:val="20"/>
        </w:rPr>
        <w:t>e</w:t>
      </w:r>
      <w:r>
        <w:rPr>
          <w:rFonts w:cs="Georgia" w:hAnsi="Georgia" w:eastAsia="Georgia" w:ascii="Georgia"/>
          <w:spacing w:val="-1"/>
          <w:w w:val="100"/>
          <w:sz w:val="20"/>
          <w:szCs w:val="20"/>
        </w:rPr>
        <w:t>m</w:t>
      </w:r>
      <w:r>
        <w:rPr>
          <w:rFonts w:cs="Georgia" w:hAnsi="Georgia" w:eastAsia="Georgia" w:ascii="Georgia"/>
          <w:spacing w:val="-2"/>
          <w:w w:val="100"/>
          <w:sz w:val="20"/>
          <w:szCs w:val="20"/>
        </w:rPr>
        <w:t>b</w:t>
      </w:r>
      <w:r>
        <w:rPr>
          <w:rFonts w:cs="Georgia" w:hAnsi="Georgia" w:eastAsia="Georgia" w:ascii="Georgia"/>
          <w:spacing w:val="-2"/>
          <w:w w:val="100"/>
          <w:sz w:val="20"/>
          <w:szCs w:val="20"/>
        </w:rPr>
        <w:t>r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e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 </w:t>
      </w:r>
      <w:r>
        <w:rPr>
          <w:rFonts w:cs="Georgia" w:hAnsi="Georgia" w:eastAsia="Georgia" w:ascii="Georgia"/>
          <w:spacing w:val="-2"/>
          <w:w w:val="100"/>
          <w:sz w:val="20"/>
          <w:szCs w:val="20"/>
        </w:rPr>
        <w:t>2</w:t>
      </w:r>
      <w:r>
        <w:rPr>
          <w:rFonts w:cs="Georgia" w:hAnsi="Georgia" w:eastAsia="Georgia" w:ascii="Georgia"/>
          <w:spacing w:val="2"/>
          <w:w w:val="100"/>
          <w:sz w:val="20"/>
          <w:szCs w:val="20"/>
        </w:rPr>
        <w:t>0</w:t>
      </w:r>
      <w:r>
        <w:rPr>
          <w:rFonts w:cs="Georgia" w:hAnsi="Georgia" w:eastAsia="Georgia" w:ascii="Georgia"/>
          <w:spacing w:val="2"/>
          <w:w w:val="100"/>
          <w:sz w:val="20"/>
          <w:szCs w:val="20"/>
        </w:rPr>
        <w:t>0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4</w:t>
      </w:r>
      <w:r>
        <w:rPr>
          <w:rFonts w:cs="Georgia" w:hAnsi="Georgia" w:eastAsia="Georgia" w:ascii="Georgia"/>
          <w:spacing w:val="5"/>
          <w:w w:val="100"/>
          <w:sz w:val="20"/>
          <w:szCs w:val="20"/>
        </w:rPr>
        <w:t> 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–</w:t>
      </w:r>
      <w:r>
        <w:rPr>
          <w:rFonts w:cs="Georgia" w:hAnsi="Georgia" w:eastAsia="Georgia" w:ascii="Georgia"/>
          <w:spacing w:val="4"/>
          <w:w w:val="100"/>
          <w:sz w:val="20"/>
          <w:szCs w:val="20"/>
        </w:rPr>
        <w:t> </w:t>
      </w:r>
      <w:r>
        <w:rPr>
          <w:rFonts w:cs="Georgia" w:hAnsi="Georgia" w:eastAsia="Georgia" w:ascii="Georgia"/>
          <w:spacing w:val="1"/>
          <w:w w:val="100"/>
          <w:sz w:val="20"/>
          <w:szCs w:val="20"/>
        </w:rPr>
        <w:t>A</w:t>
      </w:r>
      <w:r>
        <w:rPr>
          <w:rFonts w:cs="Georgia" w:hAnsi="Georgia" w:eastAsia="Georgia" w:ascii="Georgia"/>
          <w:spacing w:val="-2"/>
          <w:w w:val="100"/>
          <w:sz w:val="20"/>
          <w:szCs w:val="20"/>
        </w:rPr>
        <w:t>g</w:t>
      </w:r>
      <w:r>
        <w:rPr>
          <w:rFonts w:cs="Georgia" w:hAnsi="Georgia" w:eastAsia="Georgia" w:ascii="Georgia"/>
          <w:spacing w:val="2"/>
          <w:w w:val="100"/>
          <w:sz w:val="20"/>
          <w:szCs w:val="20"/>
        </w:rPr>
        <w:t>o</w:t>
      </w:r>
      <w:r>
        <w:rPr>
          <w:rFonts w:cs="Georgia" w:hAnsi="Georgia" w:eastAsia="Georgia" w:ascii="Georgia"/>
          <w:spacing w:val="-1"/>
          <w:w w:val="100"/>
          <w:sz w:val="20"/>
          <w:szCs w:val="20"/>
        </w:rPr>
        <w:t>s</w:t>
      </w:r>
      <w:r>
        <w:rPr>
          <w:rFonts w:cs="Georgia" w:hAnsi="Georgia" w:eastAsia="Georgia" w:ascii="Georgia"/>
          <w:spacing w:val="-4"/>
          <w:w w:val="100"/>
          <w:sz w:val="20"/>
          <w:szCs w:val="20"/>
        </w:rPr>
        <w:t>t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o</w:t>
      </w:r>
      <w:r>
        <w:rPr>
          <w:rFonts w:cs="Georgia" w:hAnsi="Georgia" w:eastAsia="Georgia" w:ascii="Georgia"/>
          <w:spacing w:val="4"/>
          <w:w w:val="100"/>
          <w:sz w:val="20"/>
          <w:szCs w:val="20"/>
        </w:rPr>
        <w:t> </w:t>
      </w:r>
      <w:r>
        <w:rPr>
          <w:rFonts w:cs="Georgia" w:hAnsi="Georgia" w:eastAsia="Georgia" w:ascii="Georgia"/>
          <w:spacing w:val="-2"/>
          <w:w w:val="100"/>
          <w:sz w:val="20"/>
          <w:szCs w:val="20"/>
        </w:rPr>
        <w:t>2</w:t>
      </w:r>
      <w:r>
        <w:rPr>
          <w:rFonts w:cs="Georgia" w:hAnsi="Georgia" w:eastAsia="Georgia" w:ascii="Georgia"/>
          <w:spacing w:val="-3"/>
          <w:w w:val="100"/>
          <w:sz w:val="20"/>
          <w:szCs w:val="20"/>
        </w:rPr>
        <w:t>0</w:t>
      </w:r>
      <w:r>
        <w:rPr>
          <w:rFonts w:cs="Georgia" w:hAnsi="Georgia" w:eastAsia="Georgia" w:ascii="Georgia"/>
          <w:spacing w:val="2"/>
          <w:w w:val="100"/>
          <w:sz w:val="20"/>
          <w:szCs w:val="20"/>
        </w:rPr>
        <w:t>0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5</w:t>
      </w:r>
    </w:p>
    <w:p>
      <w:pPr>
        <w:rPr>
          <w:sz w:val="14"/>
          <w:szCs w:val="14"/>
        </w:rPr>
        <w:jc w:val="left"/>
        <w:spacing w:before="3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Georgia" w:hAnsi="Georgia" w:eastAsia="Georgia" w:ascii="Georgia"/>
          <w:sz w:val="20"/>
          <w:szCs w:val="20"/>
        </w:rPr>
        <w:jc w:val="left"/>
      </w:pPr>
      <w:r>
        <w:rPr>
          <w:rFonts w:cs="Georgia" w:hAnsi="Georgia" w:eastAsia="Georgia" w:ascii="Georgia"/>
          <w:b/>
          <w:spacing w:val="-2"/>
          <w:w w:val="100"/>
          <w:sz w:val="20"/>
          <w:szCs w:val="20"/>
        </w:rPr>
        <w:t>T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</w:rPr>
        <w:t>R</w:t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</w:rPr>
        <w:t>I</w:t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</w:rPr>
        <w:t>B</w:t>
      </w:r>
      <w:r>
        <w:rPr>
          <w:rFonts w:cs="Georgia" w:hAnsi="Georgia" w:eastAsia="Georgia" w:ascii="Georgia"/>
          <w:b/>
          <w:spacing w:val="-2"/>
          <w:w w:val="100"/>
          <w:sz w:val="20"/>
          <w:szCs w:val="20"/>
        </w:rPr>
        <w:t>U</w:t>
      </w:r>
      <w:r>
        <w:rPr>
          <w:rFonts w:cs="Georgia" w:hAnsi="Georgia" w:eastAsia="Georgia" w:ascii="Georgia"/>
          <w:b/>
          <w:spacing w:val="2"/>
          <w:w w:val="100"/>
          <w:sz w:val="20"/>
          <w:szCs w:val="20"/>
        </w:rPr>
        <w:t>N</w:t>
      </w:r>
      <w:r>
        <w:rPr>
          <w:rFonts w:cs="Georgia" w:hAnsi="Georgia" w:eastAsia="Georgia" w:ascii="Georgia"/>
          <w:b/>
          <w:spacing w:val="-2"/>
          <w:w w:val="100"/>
          <w:sz w:val="20"/>
          <w:szCs w:val="20"/>
        </w:rPr>
        <w:t>A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</w:rPr>
        <w:t>L</w:t>
      </w:r>
      <w:r>
        <w:rPr>
          <w:rFonts w:cs="Georgia" w:hAnsi="Georgia" w:eastAsia="Georgia" w:ascii="Georgia"/>
          <w:b/>
          <w:spacing w:val="-2"/>
          <w:w w:val="100"/>
          <w:sz w:val="20"/>
          <w:szCs w:val="20"/>
        </w:rPr>
        <w:t> </w:t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</w:rPr>
        <w:t>E</w:t>
      </w:r>
      <w:r>
        <w:rPr>
          <w:rFonts w:cs="Georgia" w:hAnsi="Georgia" w:eastAsia="Georgia" w:ascii="Georgia"/>
          <w:b/>
          <w:spacing w:val="-2"/>
          <w:w w:val="100"/>
          <w:sz w:val="20"/>
          <w:szCs w:val="20"/>
        </w:rPr>
        <w:t>L</w:t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</w:rPr>
        <w:t>E</w:t>
      </w:r>
      <w:r>
        <w:rPr>
          <w:rFonts w:cs="Georgia" w:hAnsi="Georgia" w:eastAsia="Georgia" w:ascii="Georgia"/>
          <w:b/>
          <w:spacing w:val="2"/>
          <w:w w:val="100"/>
          <w:sz w:val="20"/>
          <w:szCs w:val="20"/>
        </w:rPr>
        <w:t>C</w:t>
      </w:r>
      <w:r>
        <w:rPr>
          <w:rFonts w:cs="Georgia" w:hAnsi="Georgia" w:eastAsia="Georgia" w:ascii="Georgia"/>
          <w:b/>
          <w:spacing w:val="-2"/>
          <w:w w:val="100"/>
          <w:sz w:val="20"/>
          <w:szCs w:val="20"/>
        </w:rPr>
        <w:t>T</w:t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</w:rPr>
        <w:t>O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</w:rPr>
        <w:t>R</w:t>
      </w:r>
      <w:r>
        <w:rPr>
          <w:rFonts w:cs="Georgia" w:hAnsi="Georgia" w:eastAsia="Georgia" w:ascii="Georgia"/>
          <w:b/>
          <w:spacing w:val="-2"/>
          <w:w w:val="100"/>
          <w:sz w:val="20"/>
          <w:szCs w:val="20"/>
        </w:rPr>
        <w:t>A</w:t>
      </w:r>
      <w:r>
        <w:rPr>
          <w:rFonts w:cs="Georgia" w:hAnsi="Georgia" w:eastAsia="Georgia" w:ascii="Georgia"/>
          <w:b/>
          <w:spacing w:val="-2"/>
          <w:w w:val="100"/>
          <w:sz w:val="20"/>
          <w:szCs w:val="20"/>
        </w:rPr>
        <w:t>L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</w:rPr>
        <w:t>/</w:t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</w:rPr>
        <w:t>E</w:t>
      </w:r>
      <w:r>
        <w:rPr>
          <w:rFonts w:cs="Georgia" w:hAnsi="Georgia" w:eastAsia="Georgia" w:ascii="Georgia"/>
          <w:b/>
          <w:spacing w:val="-2"/>
          <w:w w:val="100"/>
          <w:sz w:val="20"/>
          <w:szCs w:val="20"/>
        </w:rPr>
        <w:t>L</w:t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</w:rPr>
        <w:t>E</w:t>
      </w:r>
      <w:r>
        <w:rPr>
          <w:rFonts w:cs="Georgia" w:hAnsi="Georgia" w:eastAsia="Georgia" w:ascii="Georgia"/>
          <w:b/>
          <w:spacing w:val="2"/>
          <w:w w:val="100"/>
          <w:sz w:val="20"/>
          <w:szCs w:val="20"/>
        </w:rPr>
        <w:t>C</w:t>
      </w:r>
      <w:r>
        <w:rPr>
          <w:rFonts w:cs="Georgia" w:hAnsi="Georgia" w:eastAsia="Georgia" w:ascii="Georgia"/>
          <w:b/>
          <w:spacing w:val="2"/>
          <w:w w:val="100"/>
          <w:sz w:val="20"/>
          <w:szCs w:val="20"/>
        </w:rPr>
        <w:t>C</w:t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</w:rPr>
        <w:t>I</w:t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</w:rPr>
        <w:t>O</w:t>
      </w:r>
      <w:r>
        <w:rPr>
          <w:rFonts w:cs="Georgia" w:hAnsi="Georgia" w:eastAsia="Georgia" w:ascii="Georgia"/>
          <w:b/>
          <w:spacing w:val="-3"/>
          <w:w w:val="100"/>
          <w:sz w:val="20"/>
          <w:szCs w:val="20"/>
        </w:rPr>
        <w:t>N</w:t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</w:rPr>
        <w:t>E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</w:rPr>
        <w:t>S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</w:rPr>
        <w:t> 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</w:rPr>
        <w:t>2004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</w:r>
    </w:p>
    <w:p>
      <w:pPr>
        <w:rPr>
          <w:rFonts w:cs="Georgia" w:hAnsi="Georgia" w:eastAsia="Georgia" w:ascii="Georgia"/>
          <w:sz w:val="20"/>
          <w:szCs w:val="20"/>
        </w:rPr>
        <w:jc w:val="left"/>
        <w:spacing w:before="63"/>
      </w:pPr>
      <w:r>
        <w:rPr>
          <w:rFonts w:cs="Georgia" w:hAnsi="Georgia" w:eastAsia="Georgia" w:ascii="Georgia"/>
          <w:spacing w:val="1"/>
          <w:w w:val="100"/>
          <w:sz w:val="20"/>
          <w:szCs w:val="20"/>
        </w:rPr>
        <w:t>A</w:t>
      </w:r>
      <w:r>
        <w:rPr>
          <w:rFonts w:cs="Georgia" w:hAnsi="Georgia" w:eastAsia="Georgia" w:ascii="Georgia"/>
          <w:spacing w:val="-2"/>
          <w:w w:val="100"/>
          <w:sz w:val="20"/>
          <w:szCs w:val="20"/>
        </w:rPr>
        <w:t>g</w:t>
      </w:r>
      <w:r>
        <w:rPr>
          <w:rFonts w:cs="Georgia" w:hAnsi="Georgia" w:eastAsia="Georgia" w:ascii="Georgia"/>
          <w:spacing w:val="-2"/>
          <w:w w:val="100"/>
          <w:sz w:val="20"/>
          <w:szCs w:val="20"/>
        </w:rPr>
        <w:t>e</w:t>
      </w:r>
      <w:r>
        <w:rPr>
          <w:rFonts w:cs="Georgia" w:hAnsi="Georgia" w:eastAsia="Georgia" w:ascii="Georgia"/>
          <w:spacing w:val="2"/>
          <w:w w:val="100"/>
          <w:sz w:val="20"/>
          <w:szCs w:val="20"/>
        </w:rPr>
        <w:t>n</w:t>
      </w:r>
      <w:r>
        <w:rPr>
          <w:rFonts w:cs="Georgia" w:hAnsi="Georgia" w:eastAsia="Georgia" w:ascii="Georgia"/>
          <w:spacing w:val="1"/>
          <w:w w:val="100"/>
          <w:sz w:val="20"/>
          <w:szCs w:val="20"/>
        </w:rPr>
        <w:t>t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e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 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de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 </w:t>
      </w:r>
      <w:r>
        <w:rPr>
          <w:rFonts w:cs="Georgia" w:hAnsi="Georgia" w:eastAsia="Georgia" w:ascii="Georgia"/>
          <w:spacing w:val="-2"/>
          <w:w w:val="100"/>
          <w:sz w:val="20"/>
          <w:szCs w:val="20"/>
        </w:rPr>
        <w:t>S</w:t>
      </w:r>
      <w:r>
        <w:rPr>
          <w:rFonts w:cs="Georgia" w:hAnsi="Georgia" w:eastAsia="Georgia" w:ascii="Georgia"/>
          <w:spacing w:val="-2"/>
          <w:w w:val="100"/>
          <w:sz w:val="20"/>
          <w:szCs w:val="20"/>
        </w:rPr>
        <w:t>e</w:t>
      </w:r>
      <w:r>
        <w:rPr>
          <w:rFonts w:cs="Georgia" w:hAnsi="Georgia" w:eastAsia="Georgia" w:ascii="Georgia"/>
          <w:spacing w:val="-2"/>
          <w:w w:val="100"/>
          <w:sz w:val="20"/>
          <w:szCs w:val="20"/>
        </w:rPr>
        <w:t>r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v</w:t>
      </w:r>
      <w:r>
        <w:rPr>
          <w:rFonts w:cs="Georgia" w:hAnsi="Georgia" w:eastAsia="Georgia" w:ascii="Georgia"/>
          <w:spacing w:val="2"/>
          <w:w w:val="100"/>
          <w:sz w:val="20"/>
          <w:szCs w:val="20"/>
        </w:rPr>
        <w:t>i</w:t>
      </w:r>
      <w:r>
        <w:rPr>
          <w:rFonts w:cs="Georgia" w:hAnsi="Georgia" w:eastAsia="Georgia" w:ascii="Georgia"/>
          <w:spacing w:val="-1"/>
          <w:w w:val="100"/>
          <w:sz w:val="20"/>
          <w:szCs w:val="20"/>
        </w:rPr>
        <w:t>c</w:t>
      </w:r>
      <w:r>
        <w:rPr>
          <w:rFonts w:cs="Georgia" w:hAnsi="Georgia" w:eastAsia="Georgia" w:ascii="Georgia"/>
          <w:spacing w:val="1"/>
          <w:w w:val="100"/>
          <w:sz w:val="20"/>
          <w:szCs w:val="20"/>
        </w:rPr>
        <w:t>i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o</w:t>
      </w:r>
      <w:r>
        <w:rPr>
          <w:rFonts w:cs="Georgia" w:hAnsi="Georgia" w:eastAsia="Georgia" w:ascii="Georgia"/>
          <w:spacing w:val="4"/>
          <w:w w:val="100"/>
          <w:sz w:val="20"/>
          <w:szCs w:val="20"/>
        </w:rPr>
        <w:t> </w:t>
      </w:r>
      <w:r>
        <w:rPr>
          <w:rFonts w:cs="Georgia" w:hAnsi="Georgia" w:eastAsia="Georgia" w:ascii="Georgia"/>
          <w:spacing w:val="-1"/>
          <w:w w:val="100"/>
          <w:sz w:val="20"/>
          <w:szCs w:val="20"/>
        </w:rPr>
        <w:t>a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l</w:t>
      </w:r>
      <w:r>
        <w:rPr>
          <w:rFonts w:cs="Georgia" w:hAnsi="Georgia" w:eastAsia="Georgia" w:ascii="Georgia"/>
          <w:spacing w:val="-1"/>
          <w:w w:val="100"/>
          <w:sz w:val="20"/>
          <w:szCs w:val="20"/>
        </w:rPr>
        <w:t> </w:t>
      </w:r>
      <w:r>
        <w:rPr>
          <w:rFonts w:cs="Georgia" w:hAnsi="Georgia" w:eastAsia="Georgia" w:ascii="Georgia"/>
          <w:spacing w:val="1"/>
          <w:w w:val="100"/>
          <w:sz w:val="20"/>
          <w:szCs w:val="20"/>
        </w:rPr>
        <w:t>C</w:t>
      </w:r>
      <w:r>
        <w:rPr>
          <w:rFonts w:cs="Georgia" w:hAnsi="Georgia" w:eastAsia="Georgia" w:ascii="Georgia"/>
          <w:spacing w:val="-2"/>
          <w:w w:val="100"/>
          <w:sz w:val="20"/>
          <w:szCs w:val="20"/>
        </w:rPr>
        <w:t>l</w:t>
      </w:r>
      <w:r>
        <w:rPr>
          <w:rFonts w:cs="Georgia" w:hAnsi="Georgia" w:eastAsia="Georgia" w:ascii="Georgia"/>
          <w:spacing w:val="1"/>
          <w:w w:val="100"/>
          <w:sz w:val="20"/>
          <w:szCs w:val="20"/>
        </w:rPr>
        <w:t>i</w:t>
      </w:r>
      <w:r>
        <w:rPr>
          <w:rFonts w:cs="Georgia" w:hAnsi="Georgia" w:eastAsia="Georgia" w:ascii="Georgia"/>
          <w:spacing w:val="-2"/>
          <w:w w:val="100"/>
          <w:sz w:val="20"/>
          <w:szCs w:val="20"/>
        </w:rPr>
        <w:t>e</w:t>
      </w:r>
      <w:r>
        <w:rPr>
          <w:rFonts w:cs="Georgia" w:hAnsi="Georgia" w:eastAsia="Georgia" w:ascii="Georgia"/>
          <w:spacing w:val="2"/>
          <w:w w:val="100"/>
          <w:sz w:val="20"/>
          <w:szCs w:val="20"/>
        </w:rPr>
        <w:t>n</w:t>
      </w:r>
      <w:r>
        <w:rPr>
          <w:rFonts w:cs="Georgia" w:hAnsi="Georgia" w:eastAsia="Georgia" w:ascii="Georgia"/>
          <w:spacing w:val="1"/>
          <w:w w:val="100"/>
          <w:sz w:val="20"/>
          <w:szCs w:val="20"/>
        </w:rPr>
        <w:t>t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e</w:t>
      </w:r>
    </w:p>
    <w:p>
      <w:pPr>
        <w:rPr>
          <w:rFonts w:cs="Georgia" w:hAnsi="Georgia" w:eastAsia="Georgia" w:ascii="Georgia"/>
          <w:sz w:val="20"/>
          <w:szCs w:val="20"/>
        </w:rPr>
        <w:jc w:val="left"/>
        <w:spacing w:before="57"/>
      </w:pPr>
      <w:r>
        <w:rPr>
          <w:rFonts w:cs="Georgia" w:hAnsi="Georgia" w:eastAsia="Georgia" w:ascii="Georgia"/>
          <w:spacing w:val="-1"/>
          <w:w w:val="100"/>
          <w:sz w:val="20"/>
          <w:szCs w:val="20"/>
        </w:rPr>
        <w:t>E</w:t>
      </w:r>
      <w:r>
        <w:rPr>
          <w:rFonts w:cs="Georgia" w:hAnsi="Georgia" w:eastAsia="Georgia" w:ascii="Georgia"/>
          <w:spacing w:val="2"/>
          <w:w w:val="100"/>
          <w:sz w:val="20"/>
          <w:szCs w:val="20"/>
        </w:rPr>
        <w:t>n</w:t>
      </w:r>
      <w:r>
        <w:rPr>
          <w:rFonts w:cs="Georgia" w:hAnsi="Georgia" w:eastAsia="Georgia" w:ascii="Georgia"/>
          <w:spacing w:val="-2"/>
          <w:w w:val="100"/>
          <w:sz w:val="20"/>
          <w:szCs w:val="20"/>
        </w:rPr>
        <w:t>e</w:t>
      </w:r>
      <w:r>
        <w:rPr>
          <w:rFonts w:cs="Georgia" w:hAnsi="Georgia" w:eastAsia="Georgia" w:ascii="Georgia"/>
          <w:spacing w:val="-2"/>
          <w:w w:val="100"/>
          <w:sz w:val="20"/>
          <w:szCs w:val="20"/>
        </w:rPr>
        <w:t>r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o</w:t>
      </w:r>
      <w:r>
        <w:rPr>
          <w:rFonts w:cs="Georgia" w:hAnsi="Georgia" w:eastAsia="Georgia" w:ascii="Georgia"/>
          <w:spacing w:val="4"/>
          <w:w w:val="100"/>
          <w:sz w:val="20"/>
          <w:szCs w:val="20"/>
        </w:rPr>
        <w:t> </w:t>
      </w:r>
      <w:r>
        <w:rPr>
          <w:rFonts w:cs="Georgia" w:hAnsi="Georgia" w:eastAsia="Georgia" w:ascii="Georgia"/>
          <w:spacing w:val="-1"/>
          <w:w w:val="100"/>
          <w:sz w:val="20"/>
          <w:szCs w:val="20"/>
        </w:rPr>
        <w:t>1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3,</w:t>
      </w:r>
      <w:r>
        <w:rPr>
          <w:rFonts w:cs="Georgia" w:hAnsi="Georgia" w:eastAsia="Georgia" w:ascii="Georgia"/>
          <w:spacing w:val="47"/>
          <w:w w:val="100"/>
          <w:sz w:val="20"/>
          <w:szCs w:val="20"/>
        </w:rPr>
        <w:t> </w:t>
      </w:r>
      <w:r>
        <w:rPr>
          <w:rFonts w:cs="Georgia" w:hAnsi="Georgia" w:eastAsia="Georgia" w:ascii="Georgia"/>
          <w:spacing w:val="-2"/>
          <w:w w:val="100"/>
          <w:sz w:val="20"/>
          <w:szCs w:val="20"/>
        </w:rPr>
        <w:t>2</w:t>
      </w:r>
      <w:r>
        <w:rPr>
          <w:rFonts w:cs="Georgia" w:hAnsi="Georgia" w:eastAsia="Georgia" w:ascii="Georgia"/>
          <w:spacing w:val="-3"/>
          <w:w w:val="100"/>
          <w:sz w:val="20"/>
          <w:szCs w:val="20"/>
        </w:rPr>
        <w:t>0</w:t>
      </w:r>
      <w:r>
        <w:rPr>
          <w:rFonts w:cs="Georgia" w:hAnsi="Georgia" w:eastAsia="Georgia" w:ascii="Georgia"/>
          <w:spacing w:val="2"/>
          <w:w w:val="100"/>
          <w:sz w:val="20"/>
          <w:szCs w:val="20"/>
        </w:rPr>
        <w:t>0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4</w:t>
      </w:r>
      <w:r>
        <w:rPr>
          <w:rFonts w:cs="Georgia" w:hAnsi="Georgia" w:eastAsia="Georgia" w:ascii="Georgia"/>
          <w:spacing w:val="1"/>
          <w:w w:val="100"/>
          <w:sz w:val="20"/>
          <w:szCs w:val="20"/>
        </w:rPr>
        <w:t> 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–</w:t>
      </w:r>
      <w:r>
        <w:rPr>
          <w:rFonts w:cs="Georgia" w:hAnsi="Georgia" w:eastAsia="Georgia" w:ascii="Georgia"/>
          <w:spacing w:val="4"/>
          <w:w w:val="100"/>
          <w:sz w:val="20"/>
          <w:szCs w:val="20"/>
        </w:rPr>
        <w:t> </w:t>
      </w:r>
      <w:r>
        <w:rPr>
          <w:rFonts w:cs="Georgia" w:hAnsi="Georgia" w:eastAsia="Georgia" w:ascii="Georgia"/>
          <w:spacing w:val="-4"/>
          <w:w w:val="100"/>
          <w:sz w:val="20"/>
          <w:szCs w:val="20"/>
        </w:rPr>
        <w:t>J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u</w:t>
      </w:r>
      <w:r>
        <w:rPr>
          <w:rFonts w:cs="Georgia" w:hAnsi="Georgia" w:eastAsia="Georgia" w:ascii="Georgia"/>
          <w:spacing w:val="2"/>
          <w:w w:val="100"/>
          <w:sz w:val="20"/>
          <w:szCs w:val="20"/>
        </w:rPr>
        <w:t>n</w:t>
      </w:r>
      <w:r>
        <w:rPr>
          <w:rFonts w:cs="Georgia" w:hAnsi="Georgia" w:eastAsia="Georgia" w:ascii="Georgia"/>
          <w:spacing w:val="1"/>
          <w:w w:val="100"/>
          <w:sz w:val="20"/>
          <w:szCs w:val="20"/>
        </w:rPr>
        <w:t>i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o</w:t>
      </w:r>
      <w:r>
        <w:rPr>
          <w:rFonts w:cs="Georgia" w:hAnsi="Georgia" w:eastAsia="Georgia" w:ascii="Georgia"/>
          <w:spacing w:val="-1"/>
          <w:w w:val="100"/>
          <w:sz w:val="20"/>
          <w:szCs w:val="20"/>
        </w:rPr>
        <w:t> 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3</w:t>
      </w:r>
      <w:r>
        <w:rPr>
          <w:rFonts w:cs="Georgia" w:hAnsi="Georgia" w:eastAsia="Georgia" w:ascii="Georgia"/>
          <w:spacing w:val="2"/>
          <w:w w:val="100"/>
          <w:sz w:val="20"/>
          <w:szCs w:val="20"/>
        </w:rPr>
        <w:t>0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,</w:t>
      </w:r>
      <w:r>
        <w:rPr>
          <w:rFonts w:cs="Georgia" w:hAnsi="Georgia" w:eastAsia="Georgia" w:ascii="Georgia"/>
          <w:spacing w:val="-2"/>
          <w:w w:val="100"/>
          <w:sz w:val="20"/>
          <w:szCs w:val="20"/>
        </w:rPr>
        <w:t> </w:t>
      </w:r>
      <w:r>
        <w:rPr>
          <w:rFonts w:cs="Georgia" w:hAnsi="Georgia" w:eastAsia="Georgia" w:ascii="Georgia"/>
          <w:spacing w:val="-2"/>
          <w:w w:val="100"/>
          <w:sz w:val="20"/>
          <w:szCs w:val="20"/>
        </w:rPr>
        <w:t>2</w:t>
      </w:r>
      <w:r>
        <w:rPr>
          <w:rFonts w:cs="Georgia" w:hAnsi="Georgia" w:eastAsia="Georgia" w:ascii="Georgia"/>
          <w:spacing w:val="2"/>
          <w:w w:val="100"/>
          <w:sz w:val="20"/>
          <w:szCs w:val="20"/>
        </w:rPr>
        <w:t>0</w:t>
      </w:r>
      <w:r>
        <w:rPr>
          <w:rFonts w:cs="Georgia" w:hAnsi="Georgia" w:eastAsia="Georgia" w:ascii="Georgia"/>
          <w:spacing w:val="-3"/>
          <w:w w:val="100"/>
          <w:sz w:val="20"/>
          <w:szCs w:val="20"/>
        </w:rPr>
        <w:t>0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4</w:t>
      </w:r>
    </w:p>
    <w:p>
      <w:pPr>
        <w:rPr>
          <w:sz w:val="14"/>
          <w:szCs w:val="14"/>
        </w:rPr>
        <w:jc w:val="left"/>
        <w:spacing w:before="8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Georgia" w:hAnsi="Georgia" w:eastAsia="Georgia" w:ascii="Georgia"/>
          <w:sz w:val="20"/>
          <w:szCs w:val="20"/>
        </w:rPr>
        <w:jc w:val="left"/>
      </w:pPr>
      <w:r>
        <w:rPr>
          <w:rFonts w:cs="Georgia" w:hAnsi="Georgia" w:eastAsia="Georgia" w:ascii="Georgia"/>
          <w:b/>
          <w:spacing w:val="-2"/>
          <w:w w:val="100"/>
          <w:sz w:val="20"/>
          <w:szCs w:val="20"/>
        </w:rPr>
        <w:t>U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</w:rPr>
        <w:t>.</w:t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</w:rPr>
        <w:t> 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</w:rPr>
        <w:t>S.</w:t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</w:rPr>
        <w:t> </w:t>
      </w:r>
      <w:r>
        <w:rPr>
          <w:rFonts w:cs="Georgia" w:hAnsi="Georgia" w:eastAsia="Georgia" w:ascii="Georgia"/>
          <w:b/>
          <w:spacing w:val="-2"/>
          <w:w w:val="100"/>
          <w:sz w:val="20"/>
          <w:szCs w:val="20"/>
        </w:rPr>
        <w:t>A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</w:rPr>
        <w:t>RMY</w:t>
      </w:r>
      <w:r>
        <w:rPr>
          <w:rFonts w:cs="Georgia" w:hAnsi="Georgia" w:eastAsia="Georgia" w:ascii="Georgia"/>
          <w:b/>
          <w:spacing w:val="-2"/>
          <w:w w:val="100"/>
          <w:sz w:val="20"/>
          <w:szCs w:val="20"/>
        </w:rPr>
        <w:t> 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</w:rPr>
        <w:t>&amp;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</w:rPr>
        <w:t> 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</w:rPr>
        <w:t>P</w:t>
      </w:r>
      <w:r>
        <w:rPr>
          <w:rFonts w:cs="Georgia" w:hAnsi="Georgia" w:eastAsia="Georgia" w:ascii="Georgia"/>
          <w:b/>
          <w:spacing w:val="-2"/>
          <w:w w:val="100"/>
          <w:sz w:val="20"/>
          <w:szCs w:val="20"/>
        </w:rPr>
        <w:t>A</w:t>
      </w:r>
      <w:r>
        <w:rPr>
          <w:rFonts w:cs="Georgia" w:hAnsi="Georgia" w:eastAsia="Georgia" w:ascii="Georgia"/>
          <w:b/>
          <w:spacing w:val="2"/>
          <w:w w:val="100"/>
          <w:sz w:val="20"/>
          <w:szCs w:val="20"/>
        </w:rPr>
        <w:t>N</w:t>
      </w:r>
      <w:r>
        <w:rPr>
          <w:rFonts w:cs="Georgia" w:hAnsi="Georgia" w:eastAsia="Georgia" w:ascii="Georgia"/>
          <w:b/>
          <w:spacing w:val="-2"/>
          <w:w w:val="100"/>
          <w:sz w:val="20"/>
          <w:szCs w:val="20"/>
        </w:rPr>
        <w:t>A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</w:rPr>
        <w:t>MA</w:t>
      </w:r>
      <w:r>
        <w:rPr>
          <w:rFonts w:cs="Georgia" w:hAnsi="Georgia" w:eastAsia="Georgia" w:ascii="Georgia"/>
          <w:b/>
          <w:spacing w:val="-2"/>
          <w:w w:val="100"/>
          <w:sz w:val="20"/>
          <w:szCs w:val="20"/>
        </w:rPr>
        <w:t> </w:t>
      </w:r>
      <w:r>
        <w:rPr>
          <w:rFonts w:cs="Georgia" w:hAnsi="Georgia" w:eastAsia="Georgia" w:ascii="Georgia"/>
          <w:b/>
          <w:spacing w:val="2"/>
          <w:w w:val="100"/>
          <w:sz w:val="20"/>
          <w:szCs w:val="20"/>
        </w:rPr>
        <w:t>C</w:t>
      </w:r>
      <w:r>
        <w:rPr>
          <w:rFonts w:cs="Georgia" w:hAnsi="Georgia" w:eastAsia="Georgia" w:ascii="Georgia"/>
          <w:b/>
          <w:spacing w:val="-2"/>
          <w:w w:val="100"/>
          <w:sz w:val="20"/>
          <w:szCs w:val="20"/>
        </w:rPr>
        <w:t>A</w:t>
      </w:r>
      <w:r>
        <w:rPr>
          <w:rFonts w:cs="Georgia" w:hAnsi="Georgia" w:eastAsia="Georgia" w:ascii="Georgia"/>
          <w:b/>
          <w:spacing w:val="2"/>
          <w:w w:val="100"/>
          <w:sz w:val="20"/>
          <w:szCs w:val="20"/>
        </w:rPr>
        <w:t>N</w:t>
      </w:r>
      <w:r>
        <w:rPr>
          <w:rFonts w:cs="Georgia" w:hAnsi="Georgia" w:eastAsia="Georgia" w:ascii="Georgia"/>
          <w:b/>
          <w:spacing w:val="-2"/>
          <w:w w:val="100"/>
          <w:sz w:val="20"/>
          <w:szCs w:val="20"/>
        </w:rPr>
        <w:t>A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</w:rPr>
        <w:t>L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</w:rPr>
        <w:t> </w:t>
      </w:r>
      <w:r>
        <w:rPr>
          <w:rFonts w:cs="Georgia" w:hAnsi="Georgia" w:eastAsia="Georgia" w:ascii="Georgia"/>
          <w:b/>
          <w:spacing w:val="4"/>
          <w:w w:val="100"/>
          <w:sz w:val="20"/>
          <w:szCs w:val="20"/>
        </w:rPr>
        <w:t> </w:t>
      </w:r>
      <w:r>
        <w:rPr>
          <w:rFonts w:cs="Georgia" w:hAnsi="Georgia" w:eastAsia="Georgia" w:ascii="Georgia"/>
          <w:b/>
          <w:spacing w:val="2"/>
          <w:w w:val="100"/>
          <w:sz w:val="20"/>
          <w:szCs w:val="20"/>
        </w:rPr>
        <w:t>C</w:t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</w:rPr>
        <w:t>O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</w:rPr>
        <w:t>MM</w:t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</w:rPr>
        <w:t>I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</w:rPr>
        <w:t>SS</w:t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</w:rPr>
        <w:t>I</w:t>
      </w:r>
      <w:r>
        <w:rPr>
          <w:rFonts w:cs="Georgia" w:hAnsi="Georgia" w:eastAsia="Georgia" w:ascii="Georgia"/>
          <w:b/>
          <w:spacing w:val="-4"/>
          <w:w w:val="100"/>
          <w:sz w:val="20"/>
          <w:szCs w:val="20"/>
        </w:rPr>
        <w:t>O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</w:rPr>
        <w:t>N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</w:r>
    </w:p>
    <w:p>
      <w:pPr>
        <w:rPr>
          <w:rFonts w:cs="Georgia" w:hAnsi="Georgia" w:eastAsia="Georgia" w:ascii="Georgia"/>
          <w:sz w:val="20"/>
          <w:szCs w:val="20"/>
        </w:rPr>
        <w:jc w:val="left"/>
        <w:spacing w:before="62"/>
      </w:pPr>
      <w:r>
        <w:rPr>
          <w:rFonts w:cs="Georgia" w:hAnsi="Georgia" w:eastAsia="Georgia" w:ascii="Georgia"/>
          <w:spacing w:val="0"/>
          <w:w w:val="100"/>
          <w:sz w:val="20"/>
          <w:szCs w:val="20"/>
        </w:rPr>
        <w:t>R</w:t>
      </w:r>
      <w:r>
        <w:rPr>
          <w:rFonts w:cs="Georgia" w:hAnsi="Georgia" w:eastAsia="Georgia" w:ascii="Georgia"/>
          <w:spacing w:val="-2"/>
          <w:w w:val="100"/>
          <w:sz w:val="20"/>
          <w:szCs w:val="20"/>
        </w:rPr>
        <w:t>e</w:t>
      </w:r>
      <w:r>
        <w:rPr>
          <w:rFonts w:cs="Georgia" w:hAnsi="Georgia" w:eastAsia="Georgia" w:ascii="Georgia"/>
          <w:spacing w:val="-1"/>
          <w:w w:val="100"/>
          <w:sz w:val="20"/>
          <w:szCs w:val="20"/>
        </w:rPr>
        <w:t>c</w:t>
      </w:r>
      <w:r>
        <w:rPr>
          <w:rFonts w:cs="Georgia" w:hAnsi="Georgia" w:eastAsia="Georgia" w:ascii="Georgia"/>
          <w:spacing w:val="-2"/>
          <w:w w:val="100"/>
          <w:sz w:val="20"/>
          <w:szCs w:val="20"/>
        </w:rPr>
        <w:t>e</w:t>
      </w:r>
      <w:r>
        <w:rPr>
          <w:rFonts w:cs="Georgia" w:hAnsi="Georgia" w:eastAsia="Georgia" w:ascii="Georgia"/>
          <w:spacing w:val="1"/>
          <w:w w:val="100"/>
          <w:sz w:val="20"/>
          <w:szCs w:val="20"/>
        </w:rPr>
        <w:t>p</w:t>
      </w:r>
      <w:r>
        <w:rPr>
          <w:rFonts w:cs="Georgia" w:hAnsi="Georgia" w:eastAsia="Georgia" w:ascii="Georgia"/>
          <w:spacing w:val="-1"/>
          <w:w w:val="100"/>
          <w:sz w:val="20"/>
          <w:szCs w:val="20"/>
        </w:rPr>
        <w:t>c</w:t>
      </w:r>
      <w:r>
        <w:rPr>
          <w:rFonts w:cs="Georgia" w:hAnsi="Georgia" w:eastAsia="Georgia" w:ascii="Georgia"/>
          <w:spacing w:val="1"/>
          <w:w w:val="100"/>
          <w:sz w:val="20"/>
          <w:szCs w:val="20"/>
        </w:rPr>
        <w:t>i</w:t>
      </w:r>
      <w:r>
        <w:rPr>
          <w:rFonts w:cs="Georgia" w:hAnsi="Georgia" w:eastAsia="Georgia" w:ascii="Georgia"/>
          <w:spacing w:val="2"/>
          <w:w w:val="100"/>
          <w:sz w:val="20"/>
          <w:szCs w:val="20"/>
        </w:rPr>
        <w:t>o</w:t>
      </w:r>
      <w:r>
        <w:rPr>
          <w:rFonts w:cs="Georgia" w:hAnsi="Georgia" w:eastAsia="Georgia" w:ascii="Georgia"/>
          <w:spacing w:val="-3"/>
          <w:w w:val="100"/>
          <w:sz w:val="20"/>
          <w:szCs w:val="20"/>
        </w:rPr>
        <w:t>n</w:t>
      </w:r>
      <w:r>
        <w:rPr>
          <w:rFonts w:cs="Georgia" w:hAnsi="Georgia" w:eastAsia="Georgia" w:ascii="Georgia"/>
          <w:spacing w:val="1"/>
          <w:w w:val="100"/>
          <w:sz w:val="20"/>
          <w:szCs w:val="20"/>
        </w:rPr>
        <w:t>i</w:t>
      </w:r>
      <w:r>
        <w:rPr>
          <w:rFonts w:cs="Georgia" w:hAnsi="Georgia" w:eastAsia="Georgia" w:ascii="Georgia"/>
          <w:spacing w:val="-1"/>
          <w:w w:val="100"/>
          <w:sz w:val="20"/>
          <w:szCs w:val="20"/>
        </w:rPr>
        <w:t>s</w:t>
      </w:r>
      <w:r>
        <w:rPr>
          <w:rFonts w:cs="Georgia" w:hAnsi="Georgia" w:eastAsia="Georgia" w:ascii="Georgia"/>
          <w:spacing w:val="1"/>
          <w:w w:val="100"/>
          <w:sz w:val="20"/>
          <w:szCs w:val="20"/>
        </w:rPr>
        <w:t>t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a</w:t>
      </w:r>
      <w:r>
        <w:rPr>
          <w:rFonts w:cs="Georgia" w:hAnsi="Georgia" w:eastAsia="Georgia" w:ascii="Georgia"/>
          <w:spacing w:val="3"/>
          <w:w w:val="100"/>
          <w:sz w:val="20"/>
          <w:szCs w:val="20"/>
        </w:rPr>
        <w:t> 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–</w:t>
      </w:r>
      <w:r>
        <w:rPr>
          <w:rFonts w:cs="Georgia" w:hAnsi="Georgia" w:eastAsia="Georgia" w:ascii="Georgia"/>
          <w:spacing w:val="3"/>
          <w:w w:val="100"/>
          <w:sz w:val="20"/>
          <w:szCs w:val="20"/>
        </w:rPr>
        <w:t> </w:t>
      </w:r>
      <w:r>
        <w:rPr>
          <w:rFonts w:cs="Georgia" w:hAnsi="Georgia" w:eastAsia="Georgia" w:ascii="Georgia"/>
          <w:spacing w:val="-2"/>
          <w:w w:val="100"/>
          <w:sz w:val="20"/>
          <w:szCs w:val="20"/>
        </w:rPr>
        <w:t>S</w:t>
      </w:r>
      <w:r>
        <w:rPr>
          <w:rFonts w:cs="Georgia" w:hAnsi="Georgia" w:eastAsia="Georgia" w:ascii="Georgia"/>
          <w:spacing w:val="-2"/>
          <w:w w:val="100"/>
          <w:sz w:val="20"/>
          <w:szCs w:val="20"/>
        </w:rPr>
        <w:t>e</w:t>
      </w:r>
      <w:r>
        <w:rPr>
          <w:rFonts w:cs="Georgia" w:hAnsi="Georgia" w:eastAsia="Georgia" w:ascii="Georgia"/>
          <w:spacing w:val="-1"/>
          <w:w w:val="100"/>
          <w:sz w:val="20"/>
          <w:szCs w:val="20"/>
        </w:rPr>
        <w:t>c</w:t>
      </w:r>
      <w:r>
        <w:rPr>
          <w:rFonts w:cs="Georgia" w:hAnsi="Georgia" w:eastAsia="Georgia" w:ascii="Georgia"/>
          <w:spacing w:val="-2"/>
          <w:w w:val="100"/>
          <w:sz w:val="20"/>
          <w:szCs w:val="20"/>
        </w:rPr>
        <w:t>r</w:t>
      </w:r>
      <w:r>
        <w:rPr>
          <w:rFonts w:cs="Georgia" w:hAnsi="Georgia" w:eastAsia="Georgia" w:ascii="Georgia"/>
          <w:spacing w:val="-2"/>
          <w:w w:val="100"/>
          <w:sz w:val="20"/>
          <w:szCs w:val="20"/>
        </w:rPr>
        <w:t>e</w:t>
      </w:r>
      <w:r>
        <w:rPr>
          <w:rFonts w:cs="Georgia" w:hAnsi="Georgia" w:eastAsia="Georgia" w:ascii="Georgia"/>
          <w:spacing w:val="1"/>
          <w:w w:val="100"/>
          <w:sz w:val="20"/>
          <w:szCs w:val="20"/>
        </w:rPr>
        <w:t>t</w:t>
      </w:r>
      <w:r>
        <w:rPr>
          <w:rFonts w:cs="Georgia" w:hAnsi="Georgia" w:eastAsia="Georgia" w:ascii="Georgia"/>
          <w:spacing w:val="-1"/>
          <w:w w:val="100"/>
          <w:sz w:val="20"/>
          <w:szCs w:val="20"/>
        </w:rPr>
        <w:t>a</w:t>
      </w:r>
      <w:r>
        <w:rPr>
          <w:rFonts w:cs="Georgia" w:hAnsi="Georgia" w:eastAsia="Georgia" w:ascii="Georgia"/>
          <w:spacing w:val="-2"/>
          <w:w w:val="100"/>
          <w:sz w:val="20"/>
          <w:szCs w:val="20"/>
        </w:rPr>
        <w:t>r</w:t>
      </w:r>
      <w:r>
        <w:rPr>
          <w:rFonts w:cs="Georgia" w:hAnsi="Georgia" w:eastAsia="Georgia" w:ascii="Georgia"/>
          <w:spacing w:val="1"/>
          <w:w w:val="100"/>
          <w:sz w:val="20"/>
          <w:szCs w:val="20"/>
        </w:rPr>
        <w:t>i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a</w:t>
      </w:r>
      <w:r>
        <w:rPr>
          <w:rFonts w:cs="Georgia" w:hAnsi="Georgia" w:eastAsia="Georgia" w:ascii="Georgia"/>
          <w:spacing w:val="2"/>
          <w:w w:val="100"/>
          <w:sz w:val="20"/>
          <w:szCs w:val="20"/>
        </w:rPr>
        <w:t> 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–</w:t>
      </w:r>
      <w:r>
        <w:rPr>
          <w:rFonts w:cs="Georgia" w:hAnsi="Georgia" w:eastAsia="Georgia" w:ascii="Georgia"/>
          <w:spacing w:val="3"/>
          <w:w w:val="100"/>
          <w:sz w:val="20"/>
          <w:szCs w:val="20"/>
        </w:rPr>
        <w:t> 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M</w:t>
      </w:r>
      <w:r>
        <w:rPr>
          <w:rFonts w:cs="Georgia" w:hAnsi="Georgia" w:eastAsia="Georgia" w:ascii="Georgia"/>
          <w:spacing w:val="-2"/>
          <w:w w:val="100"/>
          <w:sz w:val="20"/>
          <w:szCs w:val="20"/>
        </w:rPr>
        <w:t>e</w:t>
      </w:r>
      <w:r>
        <w:rPr>
          <w:rFonts w:cs="Georgia" w:hAnsi="Georgia" w:eastAsia="Georgia" w:ascii="Georgia"/>
          <w:spacing w:val="-1"/>
          <w:w w:val="100"/>
          <w:sz w:val="20"/>
          <w:szCs w:val="20"/>
        </w:rPr>
        <w:t>c</w:t>
      </w:r>
      <w:r>
        <w:rPr>
          <w:rFonts w:cs="Georgia" w:hAnsi="Georgia" w:eastAsia="Georgia" w:ascii="Georgia"/>
          <w:spacing w:val="-1"/>
          <w:w w:val="100"/>
          <w:sz w:val="20"/>
          <w:szCs w:val="20"/>
        </w:rPr>
        <w:t>a</w:t>
      </w:r>
      <w:r>
        <w:rPr>
          <w:rFonts w:cs="Georgia" w:hAnsi="Georgia" w:eastAsia="Georgia" w:ascii="Georgia"/>
          <w:spacing w:val="2"/>
          <w:w w:val="100"/>
          <w:sz w:val="20"/>
          <w:szCs w:val="20"/>
        </w:rPr>
        <w:t>n</w:t>
      </w:r>
      <w:r>
        <w:rPr>
          <w:rFonts w:cs="Georgia" w:hAnsi="Georgia" w:eastAsia="Georgia" w:ascii="Georgia"/>
          <w:spacing w:val="2"/>
          <w:w w:val="100"/>
          <w:sz w:val="20"/>
          <w:szCs w:val="20"/>
        </w:rPr>
        <w:t>ó</w:t>
      </w:r>
      <w:r>
        <w:rPr>
          <w:rFonts w:cs="Georgia" w:hAnsi="Georgia" w:eastAsia="Georgia" w:ascii="Georgia"/>
          <w:spacing w:val="-2"/>
          <w:w w:val="100"/>
          <w:sz w:val="20"/>
          <w:szCs w:val="20"/>
        </w:rPr>
        <w:t>g</w:t>
      </w:r>
      <w:r>
        <w:rPr>
          <w:rFonts w:cs="Georgia" w:hAnsi="Georgia" w:eastAsia="Georgia" w:ascii="Georgia"/>
          <w:spacing w:val="-2"/>
          <w:w w:val="100"/>
          <w:sz w:val="20"/>
          <w:szCs w:val="20"/>
        </w:rPr>
        <w:t>r</w:t>
      </w:r>
      <w:r>
        <w:rPr>
          <w:rFonts w:cs="Georgia" w:hAnsi="Georgia" w:eastAsia="Georgia" w:ascii="Georgia"/>
          <w:spacing w:val="-1"/>
          <w:w w:val="100"/>
          <w:sz w:val="20"/>
          <w:szCs w:val="20"/>
        </w:rPr>
        <w:t>a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fa</w:t>
      </w:r>
    </w:p>
    <w:p>
      <w:pPr>
        <w:rPr>
          <w:rFonts w:cs="Georgia" w:hAnsi="Georgia" w:eastAsia="Georgia" w:ascii="Georgia"/>
          <w:sz w:val="20"/>
          <w:szCs w:val="20"/>
        </w:rPr>
        <w:jc w:val="left"/>
        <w:spacing w:before="57"/>
        <w:sectPr>
          <w:type w:val="continuous"/>
          <w:pgSz w:w="11920" w:h="16840"/>
          <w:pgMar w:top="1340" w:bottom="280" w:left="1680" w:right="1340"/>
          <w:cols w:num="2" w:equalWidth="off">
            <w:col w:w="1573" w:space="1734"/>
            <w:col w:w="5593"/>
          </w:cols>
        </w:sectPr>
      </w:pPr>
      <w:r>
        <w:rPr>
          <w:rFonts w:cs="Georgia" w:hAnsi="Georgia" w:eastAsia="Georgia" w:ascii="Georgia"/>
          <w:spacing w:val="1"/>
          <w:w w:val="100"/>
          <w:sz w:val="20"/>
          <w:szCs w:val="20"/>
        </w:rPr>
        <w:t>A</w:t>
      </w:r>
      <w:r>
        <w:rPr>
          <w:rFonts w:cs="Georgia" w:hAnsi="Georgia" w:eastAsia="Georgia" w:ascii="Georgia"/>
          <w:spacing w:val="-2"/>
          <w:w w:val="100"/>
          <w:sz w:val="20"/>
          <w:szCs w:val="20"/>
        </w:rPr>
        <w:t>g</w:t>
      </w:r>
      <w:r>
        <w:rPr>
          <w:rFonts w:cs="Georgia" w:hAnsi="Georgia" w:eastAsia="Georgia" w:ascii="Georgia"/>
          <w:spacing w:val="2"/>
          <w:w w:val="100"/>
          <w:sz w:val="20"/>
          <w:szCs w:val="20"/>
        </w:rPr>
        <w:t>o</w:t>
      </w:r>
      <w:r>
        <w:rPr>
          <w:rFonts w:cs="Georgia" w:hAnsi="Georgia" w:eastAsia="Georgia" w:ascii="Georgia"/>
          <w:spacing w:val="-1"/>
          <w:w w:val="100"/>
          <w:sz w:val="20"/>
          <w:szCs w:val="20"/>
        </w:rPr>
        <w:t>s</w:t>
      </w:r>
      <w:r>
        <w:rPr>
          <w:rFonts w:cs="Georgia" w:hAnsi="Georgia" w:eastAsia="Georgia" w:ascii="Georgia"/>
          <w:spacing w:val="-4"/>
          <w:w w:val="100"/>
          <w:sz w:val="20"/>
          <w:szCs w:val="20"/>
        </w:rPr>
        <w:t>t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o</w:t>
      </w:r>
      <w:r>
        <w:rPr>
          <w:rFonts w:cs="Georgia" w:hAnsi="Georgia" w:eastAsia="Georgia" w:ascii="Georgia"/>
          <w:spacing w:val="4"/>
          <w:w w:val="100"/>
          <w:sz w:val="20"/>
          <w:szCs w:val="20"/>
        </w:rPr>
        <w:t> </w:t>
      </w:r>
      <w:r>
        <w:rPr>
          <w:rFonts w:cs="Georgia" w:hAnsi="Georgia" w:eastAsia="Georgia" w:ascii="Georgia"/>
          <w:spacing w:val="-1"/>
          <w:w w:val="100"/>
          <w:sz w:val="20"/>
          <w:szCs w:val="20"/>
        </w:rPr>
        <w:t>1</w:t>
      </w:r>
      <w:r>
        <w:rPr>
          <w:rFonts w:cs="Georgia" w:hAnsi="Georgia" w:eastAsia="Georgia" w:ascii="Georgia"/>
          <w:spacing w:val="2"/>
          <w:w w:val="100"/>
          <w:sz w:val="20"/>
          <w:szCs w:val="20"/>
        </w:rPr>
        <w:t>9</w:t>
      </w:r>
      <w:r>
        <w:rPr>
          <w:rFonts w:cs="Georgia" w:hAnsi="Georgia" w:eastAsia="Georgia" w:ascii="Georgia"/>
          <w:spacing w:val="1"/>
          <w:w w:val="100"/>
          <w:sz w:val="20"/>
          <w:szCs w:val="20"/>
        </w:rPr>
        <w:t>8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2</w:t>
      </w:r>
      <w:r>
        <w:rPr>
          <w:rFonts w:cs="Georgia" w:hAnsi="Georgia" w:eastAsia="Georgia" w:ascii="Georgia"/>
          <w:spacing w:val="-3"/>
          <w:w w:val="100"/>
          <w:sz w:val="20"/>
          <w:szCs w:val="20"/>
        </w:rPr>
        <w:t> 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–</w:t>
      </w:r>
      <w:r>
        <w:rPr>
          <w:rFonts w:cs="Georgia" w:hAnsi="Georgia" w:eastAsia="Georgia" w:ascii="Georgia"/>
          <w:spacing w:val="3"/>
          <w:w w:val="100"/>
          <w:sz w:val="20"/>
          <w:szCs w:val="20"/>
        </w:rPr>
        <w:t> </w:t>
      </w:r>
      <w:r>
        <w:rPr>
          <w:rFonts w:cs="Georgia" w:hAnsi="Georgia" w:eastAsia="Georgia" w:ascii="Georgia"/>
          <w:spacing w:val="1"/>
          <w:w w:val="100"/>
          <w:sz w:val="20"/>
          <w:szCs w:val="20"/>
        </w:rPr>
        <w:t>A</w:t>
      </w:r>
      <w:r>
        <w:rPr>
          <w:rFonts w:cs="Georgia" w:hAnsi="Georgia" w:eastAsia="Georgia" w:ascii="Georgia"/>
          <w:spacing w:val="-2"/>
          <w:w w:val="100"/>
          <w:sz w:val="20"/>
          <w:szCs w:val="20"/>
        </w:rPr>
        <w:t>b</w:t>
      </w:r>
      <w:r>
        <w:rPr>
          <w:rFonts w:cs="Georgia" w:hAnsi="Georgia" w:eastAsia="Georgia" w:ascii="Georgia"/>
          <w:spacing w:val="-2"/>
          <w:w w:val="100"/>
          <w:sz w:val="20"/>
          <w:szCs w:val="20"/>
        </w:rPr>
        <w:t>r</w:t>
      </w:r>
      <w:r>
        <w:rPr>
          <w:rFonts w:cs="Georgia" w:hAnsi="Georgia" w:eastAsia="Georgia" w:ascii="Georgia"/>
          <w:spacing w:val="1"/>
          <w:w w:val="100"/>
          <w:sz w:val="20"/>
          <w:szCs w:val="20"/>
        </w:rPr>
        <w:t>i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l</w:t>
      </w:r>
      <w:r>
        <w:rPr>
          <w:rFonts w:cs="Georgia" w:hAnsi="Georgia" w:eastAsia="Georgia" w:ascii="Georgia"/>
          <w:spacing w:val="-1"/>
          <w:w w:val="100"/>
          <w:sz w:val="20"/>
          <w:szCs w:val="20"/>
        </w:rPr>
        <w:t> </w:t>
      </w:r>
      <w:r>
        <w:rPr>
          <w:rFonts w:cs="Georgia" w:hAnsi="Georgia" w:eastAsia="Georgia" w:ascii="Georgia"/>
          <w:spacing w:val="-1"/>
          <w:w w:val="100"/>
          <w:sz w:val="20"/>
          <w:szCs w:val="20"/>
        </w:rPr>
        <w:t>1</w:t>
      </w:r>
      <w:r>
        <w:rPr>
          <w:rFonts w:cs="Georgia" w:hAnsi="Georgia" w:eastAsia="Georgia" w:ascii="Georgia"/>
          <w:spacing w:val="2"/>
          <w:w w:val="100"/>
          <w:sz w:val="20"/>
          <w:szCs w:val="20"/>
        </w:rPr>
        <w:t>9</w:t>
      </w:r>
      <w:r>
        <w:rPr>
          <w:rFonts w:cs="Georgia" w:hAnsi="Georgia" w:eastAsia="Georgia" w:ascii="Georgia"/>
          <w:spacing w:val="1"/>
          <w:w w:val="100"/>
          <w:sz w:val="20"/>
          <w:szCs w:val="20"/>
        </w:rPr>
        <w:t>8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9</w:t>
      </w:r>
    </w:p>
    <w:p>
      <w:pPr>
        <w:rPr>
          <w:sz w:val="12"/>
          <w:szCs w:val="12"/>
        </w:rPr>
        <w:jc w:val="left"/>
        <w:spacing w:before="2" w:lineRule="exact" w:line="120"/>
      </w:pPr>
      <w:r>
        <w:rPr>
          <w:sz w:val="12"/>
          <w:szCs w:val="12"/>
        </w:rPr>
      </w:r>
    </w:p>
    <w:p>
      <w:pPr>
        <w:rPr>
          <w:rFonts w:cs="Georgia" w:hAnsi="Georgia" w:eastAsia="Georgia" w:ascii="Georgia"/>
          <w:sz w:val="20"/>
          <w:szCs w:val="20"/>
        </w:rPr>
        <w:jc w:val="left"/>
        <w:ind w:left="3257"/>
      </w:pPr>
      <w:r>
        <w:rPr>
          <w:rFonts w:cs="Georgia" w:hAnsi="Georgia" w:eastAsia="Georgia" w:ascii="Georgia"/>
          <w:b/>
          <w:spacing w:val="-2"/>
          <w:w w:val="100"/>
          <w:sz w:val="20"/>
          <w:szCs w:val="20"/>
        </w:rPr>
        <w:t>U</w:t>
      </w:r>
      <w:r>
        <w:rPr>
          <w:rFonts w:cs="Georgia" w:hAnsi="Georgia" w:eastAsia="Georgia" w:ascii="Georgia"/>
          <w:b/>
          <w:spacing w:val="2"/>
          <w:w w:val="100"/>
          <w:sz w:val="20"/>
          <w:szCs w:val="20"/>
        </w:rPr>
        <w:t>N</w:t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</w:rPr>
        <w:t>I</w:t>
      </w:r>
      <w:r>
        <w:rPr>
          <w:rFonts w:cs="Georgia" w:hAnsi="Georgia" w:eastAsia="Georgia" w:ascii="Georgia"/>
          <w:b/>
          <w:spacing w:val="-2"/>
          <w:w w:val="100"/>
          <w:sz w:val="20"/>
          <w:szCs w:val="20"/>
        </w:rPr>
        <w:t>T</w:t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</w:rPr>
        <w:t>E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</w:rPr>
        <w:t>D</w:t>
      </w:r>
      <w:r>
        <w:rPr>
          <w:rFonts w:cs="Georgia" w:hAnsi="Georgia" w:eastAsia="Georgia" w:ascii="Georgia"/>
          <w:b/>
          <w:spacing w:val="-2"/>
          <w:w w:val="100"/>
          <w:sz w:val="20"/>
          <w:szCs w:val="20"/>
        </w:rPr>
        <w:t> </w:t>
      </w:r>
      <w:r>
        <w:rPr>
          <w:rFonts w:cs="Georgia" w:hAnsi="Georgia" w:eastAsia="Georgia" w:ascii="Georgia"/>
          <w:b/>
          <w:spacing w:val="-2"/>
          <w:w w:val="100"/>
          <w:sz w:val="20"/>
          <w:szCs w:val="20"/>
        </w:rPr>
        <w:t>A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</w:rPr>
        <w:t>R</w:t>
      </w:r>
      <w:r>
        <w:rPr>
          <w:rFonts w:cs="Georgia" w:hAnsi="Georgia" w:eastAsia="Georgia" w:ascii="Georgia"/>
          <w:b/>
          <w:spacing w:val="-2"/>
          <w:w w:val="100"/>
          <w:sz w:val="20"/>
          <w:szCs w:val="20"/>
        </w:rPr>
        <w:t>T</w:t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</w:rPr>
        <w:t>I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</w:rPr>
        <w:t>S</w:t>
      </w:r>
      <w:r>
        <w:rPr>
          <w:rFonts w:cs="Georgia" w:hAnsi="Georgia" w:eastAsia="Georgia" w:ascii="Georgia"/>
          <w:b/>
          <w:spacing w:val="-2"/>
          <w:w w:val="100"/>
          <w:sz w:val="20"/>
          <w:szCs w:val="20"/>
        </w:rPr>
        <w:t>T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</w:rPr>
        <w:t>S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</w:rPr>
        <w:t> </w:t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</w:rPr>
        <w:t>O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</w:rPr>
        <w:t>F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</w:rPr>
        <w:t> 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</w:rPr>
        <w:t>P</w:t>
      </w:r>
      <w:r>
        <w:rPr>
          <w:rFonts w:cs="Georgia" w:hAnsi="Georgia" w:eastAsia="Georgia" w:ascii="Georgia"/>
          <w:b/>
          <w:spacing w:val="-2"/>
          <w:w w:val="100"/>
          <w:sz w:val="20"/>
          <w:szCs w:val="20"/>
        </w:rPr>
        <w:t>A</w:t>
      </w:r>
      <w:r>
        <w:rPr>
          <w:rFonts w:cs="Georgia" w:hAnsi="Georgia" w:eastAsia="Georgia" w:ascii="Georgia"/>
          <w:b/>
          <w:spacing w:val="2"/>
          <w:w w:val="100"/>
          <w:sz w:val="20"/>
          <w:szCs w:val="20"/>
        </w:rPr>
        <w:t>N</w:t>
      </w:r>
      <w:r>
        <w:rPr>
          <w:rFonts w:cs="Georgia" w:hAnsi="Georgia" w:eastAsia="Georgia" w:ascii="Georgia"/>
          <w:b/>
          <w:spacing w:val="-2"/>
          <w:w w:val="100"/>
          <w:sz w:val="20"/>
          <w:szCs w:val="20"/>
        </w:rPr>
        <w:t>A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</w:rPr>
        <w:t>M</w:t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</w:rPr>
        <w:t>A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</w:rPr>
        <w:t>,</w:t>
      </w:r>
      <w:r>
        <w:rPr>
          <w:rFonts w:cs="Georgia" w:hAnsi="Georgia" w:eastAsia="Georgia" w:ascii="Georgia"/>
          <w:b/>
          <w:spacing w:val="2"/>
          <w:w w:val="100"/>
          <w:sz w:val="20"/>
          <w:szCs w:val="20"/>
        </w:rPr>
        <w:t> </w:t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</w:rPr>
        <w:t>I</w:t>
      </w:r>
      <w:r>
        <w:rPr>
          <w:rFonts w:cs="Georgia" w:hAnsi="Georgia" w:eastAsia="Georgia" w:ascii="Georgia"/>
          <w:b/>
          <w:spacing w:val="2"/>
          <w:w w:val="100"/>
          <w:sz w:val="20"/>
          <w:szCs w:val="20"/>
        </w:rPr>
        <w:t>N</w:t>
      </w:r>
      <w:r>
        <w:rPr>
          <w:rFonts w:cs="Georgia" w:hAnsi="Georgia" w:eastAsia="Georgia" w:ascii="Georgia"/>
          <w:b/>
          <w:spacing w:val="2"/>
          <w:w w:val="100"/>
          <w:sz w:val="20"/>
          <w:szCs w:val="20"/>
        </w:rPr>
        <w:t>C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</w:rPr>
        <w:t>.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</w:r>
    </w:p>
    <w:p>
      <w:pPr>
        <w:rPr>
          <w:rFonts w:cs="Georgia" w:hAnsi="Georgia" w:eastAsia="Georgia" w:ascii="Georgia"/>
          <w:sz w:val="20"/>
          <w:szCs w:val="20"/>
        </w:rPr>
        <w:jc w:val="left"/>
        <w:spacing w:before="57"/>
        <w:ind w:left="3307"/>
      </w:pPr>
      <w:r>
        <w:rPr>
          <w:rFonts w:cs="Georgia" w:hAnsi="Georgia" w:eastAsia="Georgia" w:ascii="Georgia"/>
          <w:spacing w:val="-2"/>
          <w:w w:val="100"/>
          <w:sz w:val="20"/>
          <w:szCs w:val="20"/>
        </w:rPr>
        <w:t>S</w:t>
      </w:r>
      <w:r>
        <w:rPr>
          <w:rFonts w:cs="Georgia" w:hAnsi="Georgia" w:eastAsia="Georgia" w:ascii="Georgia"/>
          <w:spacing w:val="-2"/>
          <w:w w:val="100"/>
          <w:sz w:val="20"/>
          <w:szCs w:val="20"/>
        </w:rPr>
        <w:t>e</w:t>
      </w:r>
      <w:r>
        <w:rPr>
          <w:rFonts w:cs="Georgia" w:hAnsi="Georgia" w:eastAsia="Georgia" w:ascii="Georgia"/>
          <w:spacing w:val="-1"/>
          <w:w w:val="100"/>
          <w:sz w:val="20"/>
          <w:szCs w:val="20"/>
        </w:rPr>
        <w:t>c</w:t>
      </w:r>
      <w:r>
        <w:rPr>
          <w:rFonts w:cs="Georgia" w:hAnsi="Georgia" w:eastAsia="Georgia" w:ascii="Georgia"/>
          <w:spacing w:val="-2"/>
          <w:w w:val="100"/>
          <w:sz w:val="20"/>
          <w:szCs w:val="20"/>
        </w:rPr>
        <w:t>r</w:t>
      </w:r>
      <w:r>
        <w:rPr>
          <w:rFonts w:cs="Georgia" w:hAnsi="Georgia" w:eastAsia="Georgia" w:ascii="Georgia"/>
          <w:spacing w:val="-2"/>
          <w:w w:val="100"/>
          <w:sz w:val="20"/>
          <w:szCs w:val="20"/>
        </w:rPr>
        <w:t>e</w:t>
      </w:r>
      <w:r>
        <w:rPr>
          <w:rFonts w:cs="Georgia" w:hAnsi="Georgia" w:eastAsia="Georgia" w:ascii="Georgia"/>
          <w:spacing w:val="1"/>
          <w:w w:val="100"/>
          <w:sz w:val="20"/>
          <w:szCs w:val="20"/>
        </w:rPr>
        <w:t>t</w:t>
      </w:r>
      <w:r>
        <w:rPr>
          <w:rFonts w:cs="Georgia" w:hAnsi="Georgia" w:eastAsia="Georgia" w:ascii="Georgia"/>
          <w:spacing w:val="-1"/>
          <w:w w:val="100"/>
          <w:sz w:val="20"/>
          <w:szCs w:val="20"/>
        </w:rPr>
        <w:t>a</w:t>
      </w:r>
      <w:r>
        <w:rPr>
          <w:rFonts w:cs="Georgia" w:hAnsi="Georgia" w:eastAsia="Georgia" w:ascii="Georgia"/>
          <w:spacing w:val="-2"/>
          <w:w w:val="100"/>
          <w:sz w:val="20"/>
          <w:szCs w:val="20"/>
        </w:rPr>
        <w:t>r</w:t>
      </w:r>
      <w:r>
        <w:rPr>
          <w:rFonts w:cs="Georgia" w:hAnsi="Georgia" w:eastAsia="Georgia" w:ascii="Georgia"/>
          <w:spacing w:val="1"/>
          <w:w w:val="100"/>
          <w:sz w:val="20"/>
          <w:szCs w:val="20"/>
        </w:rPr>
        <w:t>i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a</w:t>
      </w:r>
      <w:r>
        <w:rPr>
          <w:rFonts w:cs="Georgia" w:hAnsi="Georgia" w:eastAsia="Georgia" w:ascii="Georgia"/>
          <w:spacing w:val="1"/>
          <w:w w:val="100"/>
          <w:sz w:val="20"/>
          <w:szCs w:val="20"/>
        </w:rPr>
        <w:t> </w:t>
      </w:r>
      <w:r>
        <w:rPr>
          <w:rFonts w:cs="Georgia" w:hAnsi="Georgia" w:eastAsia="Georgia" w:ascii="Georgia"/>
          <w:spacing w:val="-1"/>
          <w:w w:val="100"/>
          <w:sz w:val="20"/>
          <w:szCs w:val="20"/>
        </w:rPr>
        <w:t>B</w:t>
      </w:r>
      <w:r>
        <w:rPr>
          <w:rFonts w:cs="Georgia" w:hAnsi="Georgia" w:eastAsia="Georgia" w:ascii="Georgia"/>
          <w:spacing w:val="1"/>
          <w:w w:val="100"/>
          <w:sz w:val="20"/>
          <w:szCs w:val="20"/>
        </w:rPr>
        <w:t>i</w:t>
      </w:r>
      <w:r>
        <w:rPr>
          <w:rFonts w:cs="Georgia" w:hAnsi="Georgia" w:eastAsia="Georgia" w:ascii="Georgia"/>
          <w:spacing w:val="-2"/>
          <w:w w:val="100"/>
          <w:sz w:val="20"/>
          <w:szCs w:val="20"/>
        </w:rPr>
        <w:t>l</w:t>
      </w:r>
      <w:r>
        <w:rPr>
          <w:rFonts w:cs="Georgia" w:hAnsi="Georgia" w:eastAsia="Georgia" w:ascii="Georgia"/>
          <w:spacing w:val="1"/>
          <w:w w:val="100"/>
          <w:sz w:val="20"/>
          <w:szCs w:val="20"/>
        </w:rPr>
        <w:t>i</w:t>
      </w:r>
      <w:r>
        <w:rPr>
          <w:rFonts w:cs="Georgia" w:hAnsi="Georgia" w:eastAsia="Georgia" w:ascii="Georgia"/>
          <w:spacing w:val="2"/>
          <w:w w:val="100"/>
          <w:sz w:val="20"/>
          <w:szCs w:val="20"/>
        </w:rPr>
        <w:t>n</w:t>
      </w:r>
      <w:r>
        <w:rPr>
          <w:rFonts w:cs="Georgia" w:hAnsi="Georgia" w:eastAsia="Georgia" w:ascii="Georgia"/>
          <w:spacing w:val="-2"/>
          <w:w w:val="100"/>
          <w:sz w:val="20"/>
          <w:szCs w:val="20"/>
        </w:rPr>
        <w:t>g</w:t>
      </w:r>
      <w:r>
        <w:rPr>
          <w:rFonts w:cs="Georgia" w:hAnsi="Georgia" w:eastAsia="Georgia" w:ascii="Georgia"/>
          <w:spacing w:val="5"/>
          <w:w w:val="100"/>
          <w:sz w:val="20"/>
          <w:szCs w:val="20"/>
        </w:rPr>
        <w:t>u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e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 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de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 </w:t>
      </w:r>
      <w:r>
        <w:rPr>
          <w:rFonts w:cs="Georgia" w:hAnsi="Georgia" w:eastAsia="Georgia" w:ascii="Georgia"/>
          <w:spacing w:val="-2"/>
          <w:w w:val="100"/>
          <w:sz w:val="20"/>
          <w:szCs w:val="20"/>
        </w:rPr>
        <w:t>l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a</w:t>
      </w:r>
      <w:r>
        <w:rPr>
          <w:rFonts w:cs="Georgia" w:hAnsi="Georgia" w:eastAsia="Georgia" w:ascii="Georgia"/>
          <w:spacing w:val="1"/>
          <w:w w:val="100"/>
          <w:sz w:val="20"/>
          <w:szCs w:val="20"/>
        </w:rPr>
        <w:t> 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G</w:t>
      </w:r>
      <w:r>
        <w:rPr>
          <w:rFonts w:cs="Georgia" w:hAnsi="Georgia" w:eastAsia="Georgia" w:ascii="Georgia"/>
          <w:spacing w:val="-2"/>
          <w:w w:val="100"/>
          <w:sz w:val="20"/>
          <w:szCs w:val="20"/>
        </w:rPr>
        <w:t>e</w:t>
      </w:r>
      <w:r>
        <w:rPr>
          <w:rFonts w:cs="Georgia" w:hAnsi="Georgia" w:eastAsia="Georgia" w:ascii="Georgia"/>
          <w:spacing w:val="-2"/>
          <w:w w:val="100"/>
          <w:sz w:val="20"/>
          <w:szCs w:val="20"/>
        </w:rPr>
        <w:t>r</w:t>
      </w:r>
      <w:r>
        <w:rPr>
          <w:rFonts w:cs="Georgia" w:hAnsi="Georgia" w:eastAsia="Georgia" w:ascii="Georgia"/>
          <w:spacing w:val="-2"/>
          <w:w w:val="100"/>
          <w:sz w:val="20"/>
          <w:szCs w:val="20"/>
        </w:rPr>
        <w:t>e</w:t>
      </w:r>
      <w:r>
        <w:rPr>
          <w:rFonts w:cs="Georgia" w:hAnsi="Georgia" w:eastAsia="Georgia" w:ascii="Georgia"/>
          <w:spacing w:val="2"/>
          <w:w w:val="100"/>
          <w:sz w:val="20"/>
          <w:szCs w:val="20"/>
        </w:rPr>
        <w:t>n</w:t>
      </w:r>
      <w:r>
        <w:rPr>
          <w:rFonts w:cs="Georgia" w:hAnsi="Georgia" w:eastAsia="Georgia" w:ascii="Georgia"/>
          <w:spacing w:val="-1"/>
          <w:w w:val="100"/>
          <w:sz w:val="20"/>
          <w:szCs w:val="20"/>
        </w:rPr>
        <w:t>c</w:t>
      </w:r>
      <w:r>
        <w:rPr>
          <w:rFonts w:cs="Georgia" w:hAnsi="Georgia" w:eastAsia="Georgia" w:ascii="Georgia"/>
          <w:spacing w:val="1"/>
          <w:w w:val="100"/>
          <w:sz w:val="20"/>
          <w:szCs w:val="20"/>
        </w:rPr>
        <w:t>i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a</w:t>
      </w:r>
    </w:p>
    <w:p>
      <w:pPr>
        <w:rPr>
          <w:rFonts w:cs="Georgia" w:hAnsi="Georgia" w:eastAsia="Georgia" w:ascii="Georgia"/>
          <w:sz w:val="20"/>
          <w:szCs w:val="20"/>
        </w:rPr>
        <w:jc w:val="center"/>
        <w:spacing w:before="62"/>
        <w:ind w:left="3272" w:right="3717"/>
      </w:pPr>
      <w:r>
        <w:rPr>
          <w:rFonts w:cs="Georgia" w:hAnsi="Georgia" w:eastAsia="Georgia" w:ascii="Georgia"/>
          <w:spacing w:val="1"/>
          <w:w w:val="100"/>
          <w:sz w:val="20"/>
          <w:szCs w:val="20"/>
        </w:rPr>
        <w:t>A</w:t>
      </w:r>
      <w:r>
        <w:rPr>
          <w:rFonts w:cs="Georgia" w:hAnsi="Georgia" w:eastAsia="Georgia" w:ascii="Georgia"/>
          <w:spacing w:val="-2"/>
          <w:w w:val="100"/>
          <w:sz w:val="20"/>
          <w:szCs w:val="20"/>
        </w:rPr>
        <w:t>b</w:t>
      </w:r>
      <w:r>
        <w:rPr>
          <w:rFonts w:cs="Georgia" w:hAnsi="Georgia" w:eastAsia="Georgia" w:ascii="Georgia"/>
          <w:spacing w:val="-2"/>
          <w:w w:val="100"/>
          <w:sz w:val="20"/>
          <w:szCs w:val="20"/>
        </w:rPr>
        <w:t>r</w:t>
      </w:r>
      <w:r>
        <w:rPr>
          <w:rFonts w:cs="Georgia" w:hAnsi="Georgia" w:eastAsia="Georgia" w:ascii="Georgia"/>
          <w:spacing w:val="1"/>
          <w:w w:val="100"/>
          <w:sz w:val="20"/>
          <w:szCs w:val="20"/>
        </w:rPr>
        <w:t>i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l</w:t>
      </w:r>
      <w:r>
        <w:rPr>
          <w:rFonts w:cs="Georgia" w:hAnsi="Georgia" w:eastAsia="Georgia" w:ascii="Georgia"/>
          <w:spacing w:val="-1"/>
          <w:w w:val="100"/>
          <w:sz w:val="20"/>
          <w:szCs w:val="20"/>
        </w:rPr>
        <w:t> </w:t>
      </w:r>
      <w:r>
        <w:rPr>
          <w:rFonts w:cs="Georgia" w:hAnsi="Georgia" w:eastAsia="Georgia" w:ascii="Georgia"/>
          <w:spacing w:val="-1"/>
          <w:w w:val="100"/>
          <w:sz w:val="20"/>
          <w:szCs w:val="20"/>
        </w:rPr>
        <w:t>1</w:t>
      </w:r>
      <w:r>
        <w:rPr>
          <w:rFonts w:cs="Georgia" w:hAnsi="Georgia" w:eastAsia="Georgia" w:ascii="Georgia"/>
          <w:spacing w:val="2"/>
          <w:w w:val="100"/>
          <w:sz w:val="20"/>
          <w:szCs w:val="20"/>
        </w:rPr>
        <w:t>9</w:t>
      </w:r>
      <w:r>
        <w:rPr>
          <w:rFonts w:cs="Georgia" w:hAnsi="Georgia" w:eastAsia="Georgia" w:ascii="Georgia"/>
          <w:spacing w:val="1"/>
          <w:w w:val="100"/>
          <w:sz w:val="20"/>
          <w:szCs w:val="20"/>
        </w:rPr>
        <w:t>8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1</w:t>
      </w:r>
      <w:r>
        <w:rPr>
          <w:rFonts w:cs="Georgia" w:hAnsi="Georgia" w:eastAsia="Georgia" w:ascii="Georgia"/>
          <w:spacing w:val="2"/>
          <w:w w:val="100"/>
          <w:sz w:val="20"/>
          <w:szCs w:val="20"/>
        </w:rPr>
        <w:t> 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–</w:t>
      </w:r>
      <w:r>
        <w:rPr>
          <w:rFonts w:cs="Georgia" w:hAnsi="Georgia" w:eastAsia="Georgia" w:ascii="Georgia"/>
          <w:spacing w:val="-2"/>
          <w:w w:val="100"/>
          <w:sz w:val="20"/>
          <w:szCs w:val="20"/>
        </w:rPr>
        <w:t> </w:t>
      </w:r>
      <w:r>
        <w:rPr>
          <w:rFonts w:cs="Georgia" w:hAnsi="Georgia" w:eastAsia="Georgia" w:ascii="Georgia"/>
          <w:spacing w:val="1"/>
          <w:w w:val="100"/>
          <w:sz w:val="20"/>
          <w:szCs w:val="20"/>
        </w:rPr>
        <w:t>A</w:t>
      </w:r>
      <w:r>
        <w:rPr>
          <w:rFonts w:cs="Georgia" w:hAnsi="Georgia" w:eastAsia="Georgia" w:ascii="Georgia"/>
          <w:spacing w:val="-2"/>
          <w:w w:val="100"/>
          <w:sz w:val="20"/>
          <w:szCs w:val="20"/>
        </w:rPr>
        <w:t>g</w:t>
      </w:r>
      <w:r>
        <w:rPr>
          <w:rFonts w:cs="Georgia" w:hAnsi="Georgia" w:eastAsia="Georgia" w:ascii="Georgia"/>
          <w:spacing w:val="2"/>
          <w:w w:val="100"/>
          <w:sz w:val="20"/>
          <w:szCs w:val="20"/>
        </w:rPr>
        <w:t>o</w:t>
      </w:r>
      <w:r>
        <w:rPr>
          <w:rFonts w:cs="Georgia" w:hAnsi="Georgia" w:eastAsia="Georgia" w:ascii="Georgia"/>
          <w:spacing w:val="-1"/>
          <w:w w:val="100"/>
          <w:sz w:val="20"/>
          <w:szCs w:val="20"/>
        </w:rPr>
        <w:t>s</w:t>
      </w:r>
      <w:r>
        <w:rPr>
          <w:rFonts w:cs="Georgia" w:hAnsi="Georgia" w:eastAsia="Georgia" w:ascii="Georgia"/>
          <w:spacing w:val="1"/>
          <w:w w:val="100"/>
          <w:sz w:val="20"/>
          <w:szCs w:val="20"/>
        </w:rPr>
        <w:t>t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o</w:t>
      </w:r>
      <w:r>
        <w:rPr>
          <w:rFonts w:cs="Georgia" w:hAnsi="Georgia" w:eastAsia="Georgia" w:ascii="Georgia"/>
          <w:spacing w:val="-1"/>
          <w:w w:val="100"/>
          <w:sz w:val="20"/>
          <w:szCs w:val="20"/>
        </w:rPr>
        <w:t> </w:t>
      </w:r>
      <w:r>
        <w:rPr>
          <w:rFonts w:cs="Georgia" w:hAnsi="Georgia" w:eastAsia="Georgia" w:ascii="Georgia"/>
          <w:spacing w:val="-1"/>
          <w:w w:val="100"/>
          <w:sz w:val="20"/>
          <w:szCs w:val="20"/>
        </w:rPr>
        <w:t>1</w:t>
      </w:r>
      <w:r>
        <w:rPr>
          <w:rFonts w:cs="Georgia" w:hAnsi="Georgia" w:eastAsia="Georgia" w:ascii="Georgia"/>
          <w:spacing w:val="2"/>
          <w:w w:val="100"/>
          <w:sz w:val="20"/>
          <w:szCs w:val="20"/>
        </w:rPr>
        <w:t>9</w:t>
      </w:r>
      <w:r>
        <w:rPr>
          <w:rFonts w:cs="Georgia" w:hAnsi="Georgia" w:eastAsia="Georgia" w:ascii="Georgia"/>
          <w:spacing w:val="1"/>
          <w:w w:val="100"/>
          <w:sz w:val="20"/>
          <w:szCs w:val="20"/>
        </w:rPr>
        <w:t>8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2</w:t>
      </w:r>
    </w:p>
    <w:p>
      <w:pPr>
        <w:rPr>
          <w:sz w:val="14"/>
          <w:szCs w:val="14"/>
        </w:rPr>
        <w:jc w:val="left"/>
        <w:spacing w:before="8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Georgia" w:hAnsi="Georgia" w:eastAsia="Georgia" w:ascii="Georgia"/>
          <w:sz w:val="20"/>
          <w:szCs w:val="20"/>
        </w:rPr>
        <w:jc w:val="center"/>
        <w:ind w:left="3272" w:right="4569"/>
      </w:pPr>
      <w:r>
        <w:rPr>
          <w:rFonts w:cs="Georgia" w:hAnsi="Georgia" w:eastAsia="Georgia" w:ascii="Georgia"/>
          <w:b/>
          <w:spacing w:val="0"/>
          <w:w w:val="100"/>
          <w:sz w:val="20"/>
          <w:szCs w:val="20"/>
        </w:rPr>
        <w:t>M</w:t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</w:rPr>
        <w:t>A</w:t>
      </w:r>
      <w:r>
        <w:rPr>
          <w:rFonts w:cs="Georgia" w:hAnsi="Georgia" w:eastAsia="Georgia" w:ascii="Georgia"/>
          <w:b/>
          <w:spacing w:val="2"/>
          <w:w w:val="100"/>
          <w:sz w:val="20"/>
          <w:szCs w:val="20"/>
        </w:rPr>
        <w:t>N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</w:rPr>
        <w:t>P</w:t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</w:rPr>
        <w:t>O</w:t>
      </w:r>
      <w:r>
        <w:rPr>
          <w:rFonts w:cs="Georgia" w:hAnsi="Georgia" w:eastAsia="Georgia" w:ascii="Georgia"/>
          <w:b/>
          <w:spacing w:val="-5"/>
          <w:w w:val="100"/>
          <w:sz w:val="20"/>
          <w:szCs w:val="20"/>
        </w:rPr>
        <w:t>W</w:t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</w:rPr>
        <w:t>E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</w:rPr>
        <w:t>R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</w:r>
    </w:p>
    <w:p>
      <w:pPr>
        <w:rPr>
          <w:rFonts w:cs="Georgia" w:hAnsi="Georgia" w:eastAsia="Georgia" w:ascii="Georgia"/>
          <w:sz w:val="20"/>
          <w:szCs w:val="20"/>
        </w:rPr>
        <w:jc w:val="left"/>
        <w:spacing w:before="57"/>
        <w:ind w:left="3307"/>
      </w:pPr>
      <w:r>
        <w:rPr>
          <w:rFonts w:cs="Georgia" w:hAnsi="Georgia" w:eastAsia="Georgia" w:ascii="Georgia"/>
          <w:spacing w:val="-2"/>
          <w:w w:val="100"/>
          <w:sz w:val="20"/>
          <w:szCs w:val="20"/>
        </w:rPr>
        <w:t>S</w:t>
      </w:r>
      <w:r>
        <w:rPr>
          <w:rFonts w:cs="Georgia" w:hAnsi="Georgia" w:eastAsia="Georgia" w:ascii="Georgia"/>
          <w:spacing w:val="-2"/>
          <w:w w:val="100"/>
          <w:sz w:val="20"/>
          <w:szCs w:val="20"/>
        </w:rPr>
        <w:t>e</w:t>
      </w:r>
      <w:r>
        <w:rPr>
          <w:rFonts w:cs="Georgia" w:hAnsi="Georgia" w:eastAsia="Georgia" w:ascii="Georgia"/>
          <w:spacing w:val="-1"/>
          <w:w w:val="100"/>
          <w:sz w:val="20"/>
          <w:szCs w:val="20"/>
        </w:rPr>
        <w:t>c</w:t>
      </w:r>
      <w:r>
        <w:rPr>
          <w:rFonts w:cs="Georgia" w:hAnsi="Georgia" w:eastAsia="Georgia" w:ascii="Georgia"/>
          <w:spacing w:val="-2"/>
          <w:w w:val="100"/>
          <w:sz w:val="20"/>
          <w:szCs w:val="20"/>
        </w:rPr>
        <w:t>r</w:t>
      </w:r>
      <w:r>
        <w:rPr>
          <w:rFonts w:cs="Georgia" w:hAnsi="Georgia" w:eastAsia="Georgia" w:ascii="Georgia"/>
          <w:spacing w:val="-2"/>
          <w:w w:val="100"/>
          <w:sz w:val="20"/>
          <w:szCs w:val="20"/>
        </w:rPr>
        <w:t>e</w:t>
      </w:r>
      <w:r>
        <w:rPr>
          <w:rFonts w:cs="Georgia" w:hAnsi="Georgia" w:eastAsia="Georgia" w:ascii="Georgia"/>
          <w:spacing w:val="1"/>
          <w:w w:val="100"/>
          <w:sz w:val="20"/>
          <w:szCs w:val="20"/>
        </w:rPr>
        <w:t>t</w:t>
      </w:r>
      <w:r>
        <w:rPr>
          <w:rFonts w:cs="Georgia" w:hAnsi="Georgia" w:eastAsia="Georgia" w:ascii="Georgia"/>
          <w:spacing w:val="-1"/>
          <w:w w:val="100"/>
          <w:sz w:val="20"/>
          <w:szCs w:val="20"/>
        </w:rPr>
        <w:t>a</w:t>
      </w:r>
      <w:r>
        <w:rPr>
          <w:rFonts w:cs="Georgia" w:hAnsi="Georgia" w:eastAsia="Georgia" w:ascii="Georgia"/>
          <w:spacing w:val="-2"/>
          <w:w w:val="100"/>
          <w:sz w:val="20"/>
          <w:szCs w:val="20"/>
        </w:rPr>
        <w:t>r</w:t>
      </w:r>
      <w:r>
        <w:rPr>
          <w:rFonts w:cs="Georgia" w:hAnsi="Georgia" w:eastAsia="Georgia" w:ascii="Georgia"/>
          <w:spacing w:val="1"/>
          <w:w w:val="100"/>
          <w:sz w:val="20"/>
          <w:szCs w:val="20"/>
        </w:rPr>
        <w:t>i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a</w:t>
      </w:r>
      <w:r>
        <w:rPr>
          <w:rFonts w:cs="Georgia" w:hAnsi="Georgia" w:eastAsia="Georgia" w:ascii="Georgia"/>
          <w:spacing w:val="1"/>
          <w:w w:val="100"/>
          <w:sz w:val="20"/>
          <w:szCs w:val="20"/>
        </w:rPr>
        <w:t> </w:t>
      </w:r>
      <w:r>
        <w:rPr>
          <w:rFonts w:cs="Georgia" w:hAnsi="Georgia" w:eastAsia="Georgia" w:ascii="Georgia"/>
          <w:spacing w:val="-1"/>
          <w:w w:val="100"/>
          <w:sz w:val="20"/>
          <w:szCs w:val="20"/>
        </w:rPr>
        <w:t>B</w:t>
      </w:r>
      <w:r>
        <w:rPr>
          <w:rFonts w:cs="Georgia" w:hAnsi="Georgia" w:eastAsia="Georgia" w:ascii="Georgia"/>
          <w:spacing w:val="1"/>
          <w:w w:val="100"/>
          <w:sz w:val="20"/>
          <w:szCs w:val="20"/>
        </w:rPr>
        <w:t>i</w:t>
      </w:r>
      <w:r>
        <w:rPr>
          <w:rFonts w:cs="Georgia" w:hAnsi="Georgia" w:eastAsia="Georgia" w:ascii="Georgia"/>
          <w:spacing w:val="-2"/>
          <w:w w:val="100"/>
          <w:sz w:val="20"/>
          <w:szCs w:val="20"/>
        </w:rPr>
        <w:t>l</w:t>
      </w:r>
      <w:r>
        <w:rPr>
          <w:rFonts w:cs="Georgia" w:hAnsi="Georgia" w:eastAsia="Georgia" w:ascii="Georgia"/>
          <w:spacing w:val="1"/>
          <w:w w:val="100"/>
          <w:sz w:val="20"/>
          <w:szCs w:val="20"/>
        </w:rPr>
        <w:t>i</w:t>
      </w:r>
      <w:r>
        <w:rPr>
          <w:rFonts w:cs="Georgia" w:hAnsi="Georgia" w:eastAsia="Georgia" w:ascii="Georgia"/>
          <w:spacing w:val="2"/>
          <w:w w:val="100"/>
          <w:sz w:val="20"/>
          <w:szCs w:val="20"/>
        </w:rPr>
        <w:t>n</w:t>
      </w:r>
      <w:r>
        <w:rPr>
          <w:rFonts w:cs="Georgia" w:hAnsi="Georgia" w:eastAsia="Georgia" w:ascii="Georgia"/>
          <w:spacing w:val="-2"/>
          <w:w w:val="100"/>
          <w:sz w:val="20"/>
          <w:szCs w:val="20"/>
        </w:rPr>
        <w:t>g</w:t>
      </w:r>
      <w:r>
        <w:rPr>
          <w:rFonts w:cs="Georgia" w:hAnsi="Georgia" w:eastAsia="Georgia" w:ascii="Georgia"/>
          <w:spacing w:val="5"/>
          <w:w w:val="100"/>
          <w:sz w:val="20"/>
          <w:szCs w:val="20"/>
        </w:rPr>
        <w:t>u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e</w:t>
      </w:r>
      <w:r>
        <w:rPr>
          <w:rFonts w:cs="Georgia" w:hAnsi="Georgia" w:eastAsia="Georgia" w:ascii="Georgia"/>
          <w:spacing w:val="3"/>
          <w:w w:val="100"/>
          <w:sz w:val="20"/>
          <w:szCs w:val="20"/>
        </w:rPr>
        <w:t> 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-</w:t>
      </w:r>
      <w:r>
        <w:rPr>
          <w:rFonts w:cs="Georgia" w:hAnsi="Georgia" w:eastAsia="Georgia" w:ascii="Georgia"/>
          <w:spacing w:val="47"/>
          <w:w w:val="100"/>
          <w:sz w:val="20"/>
          <w:szCs w:val="20"/>
        </w:rPr>
        <w:t> </w:t>
      </w:r>
      <w:r>
        <w:rPr>
          <w:rFonts w:cs="Georgia" w:hAnsi="Georgia" w:eastAsia="Georgia" w:ascii="Georgia"/>
          <w:spacing w:val="1"/>
          <w:w w:val="100"/>
          <w:sz w:val="20"/>
          <w:szCs w:val="20"/>
        </w:rPr>
        <w:t>T</w:t>
      </w:r>
      <w:r>
        <w:rPr>
          <w:rFonts w:cs="Georgia" w:hAnsi="Georgia" w:eastAsia="Georgia" w:ascii="Georgia"/>
          <w:spacing w:val="-2"/>
          <w:w w:val="100"/>
          <w:sz w:val="20"/>
          <w:szCs w:val="20"/>
        </w:rPr>
        <w:t>r</w:t>
      </w:r>
      <w:r>
        <w:rPr>
          <w:rFonts w:cs="Georgia" w:hAnsi="Georgia" w:eastAsia="Georgia" w:ascii="Georgia"/>
          <w:spacing w:val="-1"/>
          <w:w w:val="100"/>
          <w:sz w:val="20"/>
          <w:szCs w:val="20"/>
        </w:rPr>
        <w:t>a</w:t>
      </w:r>
      <w:r>
        <w:rPr>
          <w:rFonts w:cs="Georgia" w:hAnsi="Georgia" w:eastAsia="Georgia" w:ascii="Georgia"/>
          <w:spacing w:val="-2"/>
          <w:w w:val="100"/>
          <w:sz w:val="20"/>
          <w:szCs w:val="20"/>
        </w:rPr>
        <w:t>b</w:t>
      </w:r>
      <w:r>
        <w:rPr>
          <w:rFonts w:cs="Georgia" w:hAnsi="Georgia" w:eastAsia="Georgia" w:ascii="Georgia"/>
          <w:spacing w:val="-1"/>
          <w:w w:val="100"/>
          <w:sz w:val="20"/>
          <w:szCs w:val="20"/>
        </w:rPr>
        <w:t>a</w:t>
      </w:r>
      <w:r>
        <w:rPr>
          <w:rFonts w:cs="Georgia" w:hAnsi="Georgia" w:eastAsia="Georgia" w:ascii="Georgia"/>
          <w:spacing w:val="1"/>
          <w:w w:val="100"/>
          <w:sz w:val="20"/>
          <w:szCs w:val="20"/>
        </w:rPr>
        <w:t>j</w:t>
      </w:r>
      <w:r>
        <w:rPr>
          <w:rFonts w:cs="Georgia" w:hAnsi="Georgia" w:eastAsia="Georgia" w:ascii="Georgia"/>
          <w:spacing w:val="2"/>
          <w:w w:val="100"/>
          <w:sz w:val="20"/>
          <w:szCs w:val="20"/>
        </w:rPr>
        <w:t>o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s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 </w:t>
      </w:r>
      <w:r>
        <w:rPr>
          <w:rFonts w:cs="Georgia" w:hAnsi="Georgia" w:eastAsia="Georgia" w:ascii="Georgia"/>
          <w:spacing w:val="1"/>
          <w:w w:val="100"/>
          <w:sz w:val="20"/>
          <w:szCs w:val="20"/>
        </w:rPr>
        <w:t>T</w:t>
      </w:r>
      <w:r>
        <w:rPr>
          <w:rFonts w:cs="Georgia" w:hAnsi="Georgia" w:eastAsia="Georgia" w:ascii="Georgia"/>
          <w:spacing w:val="-2"/>
          <w:w w:val="100"/>
          <w:sz w:val="20"/>
          <w:szCs w:val="20"/>
        </w:rPr>
        <w:t>e</w:t>
      </w:r>
      <w:r>
        <w:rPr>
          <w:rFonts w:cs="Georgia" w:hAnsi="Georgia" w:eastAsia="Georgia" w:ascii="Georgia"/>
          <w:spacing w:val="-1"/>
          <w:w w:val="100"/>
          <w:sz w:val="20"/>
          <w:szCs w:val="20"/>
        </w:rPr>
        <w:t>m</w:t>
      </w:r>
      <w:r>
        <w:rPr>
          <w:rFonts w:cs="Georgia" w:hAnsi="Georgia" w:eastAsia="Georgia" w:ascii="Georgia"/>
          <w:spacing w:val="1"/>
          <w:w w:val="100"/>
          <w:sz w:val="20"/>
          <w:szCs w:val="20"/>
        </w:rPr>
        <w:t>p</w:t>
      </w:r>
      <w:r>
        <w:rPr>
          <w:rFonts w:cs="Georgia" w:hAnsi="Georgia" w:eastAsia="Georgia" w:ascii="Georgia"/>
          <w:spacing w:val="2"/>
          <w:w w:val="100"/>
          <w:sz w:val="20"/>
          <w:szCs w:val="20"/>
        </w:rPr>
        <w:t>o</w:t>
      </w:r>
      <w:r>
        <w:rPr>
          <w:rFonts w:cs="Georgia" w:hAnsi="Georgia" w:eastAsia="Georgia" w:ascii="Georgia"/>
          <w:spacing w:val="-2"/>
          <w:w w:val="100"/>
          <w:sz w:val="20"/>
          <w:szCs w:val="20"/>
        </w:rPr>
        <w:t>r</w:t>
      </w:r>
      <w:r>
        <w:rPr>
          <w:rFonts w:cs="Georgia" w:hAnsi="Georgia" w:eastAsia="Georgia" w:ascii="Georgia"/>
          <w:spacing w:val="-1"/>
          <w:w w:val="100"/>
          <w:sz w:val="20"/>
          <w:szCs w:val="20"/>
        </w:rPr>
        <w:t>a</w:t>
      </w:r>
      <w:r>
        <w:rPr>
          <w:rFonts w:cs="Georgia" w:hAnsi="Georgia" w:eastAsia="Georgia" w:ascii="Georgia"/>
          <w:spacing w:val="-2"/>
          <w:w w:val="100"/>
          <w:sz w:val="20"/>
          <w:szCs w:val="20"/>
        </w:rPr>
        <w:t>l</w:t>
      </w:r>
      <w:r>
        <w:rPr>
          <w:rFonts w:cs="Georgia" w:hAnsi="Georgia" w:eastAsia="Georgia" w:ascii="Georgia"/>
          <w:spacing w:val="-2"/>
          <w:w w:val="100"/>
          <w:sz w:val="20"/>
          <w:szCs w:val="20"/>
        </w:rPr>
        <w:t>e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s</w:t>
      </w:r>
      <w:r>
        <w:rPr>
          <w:rFonts w:cs="Georgia" w:hAnsi="Georgia" w:eastAsia="Georgia" w:ascii="Georgia"/>
          <w:spacing w:val="2"/>
          <w:w w:val="100"/>
          <w:sz w:val="20"/>
          <w:szCs w:val="20"/>
        </w:rPr>
        <w:t> 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-</w:t>
      </w:r>
      <w:r>
        <w:rPr>
          <w:rFonts w:cs="Georgia" w:hAnsi="Georgia" w:eastAsia="Georgia" w:ascii="Georgia"/>
          <w:spacing w:val="3"/>
          <w:w w:val="100"/>
          <w:sz w:val="20"/>
          <w:szCs w:val="20"/>
        </w:rPr>
        <w:t> </w:t>
      </w:r>
      <w:r>
        <w:rPr>
          <w:rFonts w:cs="Georgia" w:hAnsi="Georgia" w:eastAsia="Georgia" w:ascii="Georgia"/>
          <w:spacing w:val="-2"/>
          <w:w w:val="100"/>
          <w:sz w:val="20"/>
          <w:szCs w:val="20"/>
        </w:rPr>
        <w:t>P</w:t>
      </w:r>
      <w:r>
        <w:rPr>
          <w:rFonts w:cs="Georgia" w:hAnsi="Georgia" w:eastAsia="Georgia" w:ascii="Georgia"/>
          <w:spacing w:val="-1"/>
          <w:w w:val="100"/>
          <w:sz w:val="20"/>
          <w:szCs w:val="20"/>
        </w:rPr>
        <w:t>a</w:t>
      </w:r>
      <w:r>
        <w:rPr>
          <w:rFonts w:cs="Georgia" w:hAnsi="Georgia" w:eastAsia="Georgia" w:ascii="Georgia"/>
          <w:spacing w:val="2"/>
          <w:w w:val="100"/>
          <w:sz w:val="20"/>
          <w:szCs w:val="20"/>
        </w:rPr>
        <w:t>n</w:t>
      </w:r>
      <w:r>
        <w:rPr>
          <w:rFonts w:cs="Georgia" w:hAnsi="Georgia" w:eastAsia="Georgia" w:ascii="Georgia"/>
          <w:spacing w:val="-1"/>
          <w:w w:val="100"/>
          <w:sz w:val="20"/>
          <w:szCs w:val="20"/>
        </w:rPr>
        <w:t>a</w:t>
      </w:r>
      <w:r>
        <w:rPr>
          <w:rFonts w:cs="Georgia" w:hAnsi="Georgia" w:eastAsia="Georgia" w:ascii="Georgia"/>
          <w:spacing w:val="-1"/>
          <w:w w:val="100"/>
          <w:sz w:val="20"/>
          <w:szCs w:val="20"/>
        </w:rPr>
        <w:t>m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a</w:t>
      </w:r>
      <w:r>
        <w:rPr>
          <w:rFonts w:cs="Georgia" w:hAnsi="Georgia" w:eastAsia="Georgia" w:ascii="Georgia"/>
          <w:spacing w:val="1"/>
          <w:w w:val="100"/>
          <w:sz w:val="20"/>
          <w:szCs w:val="20"/>
        </w:rPr>
        <w:t> 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y</w:t>
      </w:r>
      <w:r>
        <w:rPr>
          <w:rFonts w:cs="Georgia" w:hAnsi="Georgia" w:eastAsia="Georgia" w:ascii="Georgia"/>
          <w:spacing w:val="3"/>
          <w:w w:val="100"/>
          <w:sz w:val="20"/>
          <w:szCs w:val="20"/>
        </w:rPr>
        <w:t> </w:t>
      </w:r>
      <w:r>
        <w:rPr>
          <w:rFonts w:cs="Georgia" w:hAnsi="Georgia" w:eastAsia="Georgia" w:ascii="Georgia"/>
          <w:spacing w:val="1"/>
          <w:w w:val="100"/>
          <w:sz w:val="20"/>
          <w:szCs w:val="20"/>
        </w:rPr>
        <w:t>C</w:t>
      </w:r>
      <w:r>
        <w:rPr>
          <w:rFonts w:cs="Georgia" w:hAnsi="Georgia" w:eastAsia="Georgia" w:ascii="Georgia"/>
          <w:spacing w:val="-1"/>
          <w:w w:val="100"/>
          <w:sz w:val="20"/>
          <w:szCs w:val="20"/>
        </w:rPr>
        <w:t>h</w:t>
      </w:r>
      <w:r>
        <w:rPr>
          <w:rFonts w:cs="Georgia" w:hAnsi="Georgia" w:eastAsia="Georgia" w:ascii="Georgia"/>
          <w:spacing w:val="1"/>
          <w:w w:val="100"/>
          <w:sz w:val="20"/>
          <w:szCs w:val="20"/>
        </w:rPr>
        <w:t>i</w:t>
      </w:r>
      <w:r>
        <w:rPr>
          <w:rFonts w:cs="Georgia" w:hAnsi="Georgia" w:eastAsia="Georgia" w:ascii="Georgia"/>
          <w:spacing w:val="-2"/>
          <w:w w:val="100"/>
          <w:sz w:val="20"/>
          <w:szCs w:val="20"/>
        </w:rPr>
        <w:t>l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e</w:t>
      </w:r>
    </w:p>
    <w:p>
      <w:pPr>
        <w:rPr>
          <w:rFonts w:cs="Georgia" w:hAnsi="Georgia" w:eastAsia="Georgia" w:ascii="Georgia"/>
          <w:sz w:val="20"/>
          <w:szCs w:val="20"/>
        </w:rPr>
        <w:jc w:val="center"/>
        <w:spacing w:before="62" w:lineRule="exact" w:line="220"/>
        <w:ind w:left="3272" w:right="4895"/>
      </w:pPr>
      <w:r>
        <w:rPr>
          <w:rFonts w:cs="Georgia" w:hAnsi="Georgia" w:eastAsia="Georgia" w:ascii="Georgia"/>
          <w:spacing w:val="-1"/>
          <w:w w:val="100"/>
          <w:position w:val="-1"/>
          <w:sz w:val="20"/>
          <w:szCs w:val="20"/>
        </w:rPr>
        <w:t>1</w:t>
      </w:r>
      <w:r>
        <w:rPr>
          <w:rFonts w:cs="Georgia" w:hAnsi="Georgia" w:eastAsia="Georgia" w:ascii="Georgia"/>
          <w:spacing w:val="2"/>
          <w:w w:val="100"/>
          <w:position w:val="-1"/>
          <w:sz w:val="20"/>
          <w:szCs w:val="20"/>
        </w:rPr>
        <w:t>9</w:t>
      </w:r>
      <w:r>
        <w:rPr>
          <w:rFonts w:cs="Georgia" w:hAnsi="Georgia" w:eastAsia="Georgia" w:ascii="Georgia"/>
          <w:spacing w:val="0"/>
          <w:w w:val="100"/>
          <w:position w:val="-1"/>
          <w:sz w:val="20"/>
          <w:szCs w:val="20"/>
        </w:rPr>
        <w:t>78</w:t>
      </w:r>
      <w:r>
        <w:rPr>
          <w:rFonts w:cs="Georgia" w:hAnsi="Georgia" w:eastAsia="Georgia" w:ascii="Georgia"/>
          <w:spacing w:val="-2"/>
          <w:w w:val="100"/>
          <w:position w:val="-1"/>
          <w:sz w:val="20"/>
          <w:szCs w:val="20"/>
        </w:rPr>
        <w:t> </w:t>
      </w:r>
      <w:r>
        <w:rPr>
          <w:rFonts w:cs="Georgia" w:hAnsi="Georgia" w:eastAsia="Georgia" w:ascii="Georgia"/>
          <w:spacing w:val="0"/>
          <w:w w:val="100"/>
          <w:position w:val="-1"/>
          <w:sz w:val="20"/>
          <w:szCs w:val="20"/>
        </w:rPr>
        <w:t>-</w:t>
      </w:r>
      <w:r>
        <w:rPr>
          <w:rFonts w:cs="Georgia" w:hAnsi="Georgia" w:eastAsia="Georgia" w:ascii="Georgia"/>
          <w:spacing w:val="2"/>
          <w:w w:val="100"/>
          <w:position w:val="-1"/>
          <w:sz w:val="20"/>
          <w:szCs w:val="20"/>
        </w:rPr>
        <w:t> </w:t>
      </w:r>
      <w:r>
        <w:rPr>
          <w:rFonts w:cs="Georgia" w:hAnsi="Georgia" w:eastAsia="Georgia" w:ascii="Georgia"/>
          <w:spacing w:val="-1"/>
          <w:w w:val="100"/>
          <w:position w:val="-1"/>
          <w:sz w:val="20"/>
          <w:szCs w:val="20"/>
        </w:rPr>
        <w:t>1</w:t>
      </w:r>
      <w:r>
        <w:rPr>
          <w:rFonts w:cs="Georgia" w:hAnsi="Georgia" w:eastAsia="Georgia" w:ascii="Georgia"/>
          <w:spacing w:val="2"/>
          <w:w w:val="100"/>
          <w:position w:val="-1"/>
          <w:sz w:val="20"/>
          <w:szCs w:val="20"/>
        </w:rPr>
        <w:t>9</w:t>
      </w:r>
      <w:r>
        <w:rPr>
          <w:rFonts w:cs="Georgia" w:hAnsi="Georgia" w:eastAsia="Georgia" w:ascii="Georgia"/>
          <w:spacing w:val="-4"/>
          <w:w w:val="100"/>
          <w:position w:val="-1"/>
          <w:sz w:val="20"/>
          <w:szCs w:val="20"/>
        </w:rPr>
        <w:t>8</w:t>
      </w:r>
      <w:r>
        <w:rPr>
          <w:rFonts w:cs="Georgia" w:hAnsi="Georgia" w:eastAsia="Georgia" w:ascii="Georgia"/>
          <w:spacing w:val="0"/>
          <w:w w:val="100"/>
          <w:position w:val="-1"/>
          <w:sz w:val="20"/>
          <w:szCs w:val="20"/>
        </w:rPr>
        <w:t>0</w:t>
      </w:r>
      <w:r>
        <w:rPr>
          <w:rFonts w:cs="Georgia" w:hAnsi="Georgia" w:eastAsia="Georgia" w:ascii="Georgia"/>
          <w:spacing w:val="0"/>
          <w:w w:val="100"/>
          <w:position w:val="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6" w:lineRule="exact" w:line="260"/>
      </w:pPr>
      <w:r>
        <w:rPr>
          <w:sz w:val="26"/>
          <w:szCs w:val="26"/>
        </w:rPr>
      </w:r>
    </w:p>
    <w:p>
      <w:pPr>
        <w:rPr>
          <w:rFonts w:cs="Georgia" w:hAnsi="Georgia" w:eastAsia="Georgia" w:ascii="Georgia"/>
          <w:sz w:val="20"/>
          <w:szCs w:val="20"/>
        </w:rPr>
        <w:jc w:val="left"/>
        <w:spacing w:before="43"/>
        <w:ind w:left="171"/>
      </w:pPr>
      <w:r>
        <w:pict>
          <v:group style="position:absolute;margin-left:87.025pt;margin-top:-2.68008pt;width:104.3pt;height:18pt;mso-position-horizontal-relative:page;mso-position-vertical-relative:paragraph;z-index:-172" coordorigin="1741,-54" coordsize="2086,360">
            <v:shape style="position:absolute;left:1741;top:-54;width:2086;height:360" coordorigin="1741,-54" coordsize="2086,360" path="m1741,306l3827,306,3827,-54,1741,-54,1741,306xe" filled="t" fillcolor="#E4E4E4" stroked="f">
              <v:path arrowok="t"/>
              <v:fill/>
            </v:shape>
            <w10:wrap type="none"/>
          </v:group>
        </w:pict>
      </w:r>
      <w:r>
        <w:rPr>
          <w:rFonts w:cs="Georgia" w:hAnsi="Georgia" w:eastAsia="Georgia" w:ascii="Georgia"/>
          <w:b/>
          <w:spacing w:val="-9"/>
          <w:w w:val="100"/>
          <w:position w:val="5"/>
          <w:sz w:val="20"/>
          <w:szCs w:val="20"/>
        </w:rPr>
        <w:t>E</w:t>
      </w:r>
      <w:r>
        <w:rPr>
          <w:rFonts w:cs="Georgia" w:hAnsi="Georgia" w:eastAsia="Georgia" w:ascii="Georgia"/>
          <w:b/>
          <w:spacing w:val="-10"/>
          <w:w w:val="100"/>
          <w:position w:val="5"/>
          <w:sz w:val="20"/>
          <w:szCs w:val="20"/>
        </w:rPr>
        <w:t>S</w:t>
      </w:r>
      <w:r>
        <w:rPr>
          <w:rFonts w:cs="Georgia" w:hAnsi="Georgia" w:eastAsia="Georgia" w:ascii="Georgia"/>
          <w:b/>
          <w:spacing w:val="-12"/>
          <w:w w:val="100"/>
          <w:position w:val="5"/>
          <w:sz w:val="20"/>
          <w:szCs w:val="20"/>
        </w:rPr>
        <w:t>T</w:t>
      </w:r>
      <w:r>
        <w:rPr>
          <w:rFonts w:cs="Georgia" w:hAnsi="Georgia" w:eastAsia="Georgia" w:ascii="Georgia"/>
          <w:b/>
          <w:spacing w:val="-12"/>
          <w:w w:val="100"/>
          <w:position w:val="5"/>
          <w:sz w:val="20"/>
          <w:szCs w:val="20"/>
        </w:rPr>
        <w:t>U</w:t>
      </w:r>
      <w:r>
        <w:rPr>
          <w:rFonts w:cs="Georgia" w:hAnsi="Georgia" w:eastAsia="Georgia" w:ascii="Georgia"/>
          <w:b/>
          <w:spacing w:val="-12"/>
          <w:w w:val="100"/>
          <w:position w:val="5"/>
          <w:sz w:val="20"/>
          <w:szCs w:val="20"/>
        </w:rPr>
        <w:t>D</w:t>
      </w:r>
      <w:r>
        <w:rPr>
          <w:rFonts w:cs="Georgia" w:hAnsi="Georgia" w:eastAsia="Georgia" w:ascii="Georgia"/>
          <w:b/>
          <w:spacing w:val="-9"/>
          <w:w w:val="100"/>
          <w:position w:val="5"/>
          <w:sz w:val="20"/>
          <w:szCs w:val="20"/>
        </w:rPr>
        <w:t>I</w:t>
      </w:r>
      <w:r>
        <w:rPr>
          <w:rFonts w:cs="Georgia" w:hAnsi="Georgia" w:eastAsia="Georgia" w:ascii="Georgia"/>
          <w:b/>
          <w:spacing w:val="-9"/>
          <w:w w:val="100"/>
          <w:position w:val="5"/>
          <w:sz w:val="20"/>
          <w:szCs w:val="20"/>
        </w:rPr>
        <w:t>O</w:t>
      </w:r>
      <w:r>
        <w:rPr>
          <w:rFonts w:cs="Georgia" w:hAnsi="Georgia" w:eastAsia="Georgia" w:ascii="Georgia"/>
          <w:b/>
          <w:spacing w:val="0"/>
          <w:w w:val="100"/>
          <w:position w:val="5"/>
          <w:sz w:val="20"/>
          <w:szCs w:val="20"/>
        </w:rPr>
        <w:t>S</w:t>
      </w:r>
      <w:r>
        <w:rPr>
          <w:rFonts w:cs="Georgia" w:hAnsi="Georgia" w:eastAsia="Georgia" w:ascii="Georgia"/>
          <w:b/>
          <w:spacing w:val="0"/>
          <w:w w:val="100"/>
          <w:position w:val="5"/>
          <w:sz w:val="20"/>
          <w:szCs w:val="20"/>
        </w:rPr>
        <w:t>                                  </w:t>
      </w:r>
      <w:r>
        <w:rPr>
          <w:rFonts w:cs="Georgia" w:hAnsi="Georgia" w:eastAsia="Georgia" w:ascii="Georgia"/>
          <w:b/>
          <w:spacing w:val="15"/>
          <w:w w:val="100"/>
          <w:position w:val="5"/>
          <w:sz w:val="20"/>
          <w:szCs w:val="20"/>
        </w:rPr>
        <w:t> </w:t>
      </w:r>
      <w:r>
        <w:rPr>
          <w:rFonts w:cs="Georgia" w:hAnsi="Georgia" w:eastAsia="Georgia" w:ascii="Georgia"/>
          <w:b/>
          <w:spacing w:val="2"/>
          <w:w w:val="100"/>
          <w:position w:val="0"/>
          <w:sz w:val="20"/>
          <w:szCs w:val="20"/>
        </w:rPr>
        <w:t>C</w:t>
      </w:r>
      <w:r>
        <w:rPr>
          <w:rFonts w:cs="Georgia" w:hAnsi="Georgia" w:eastAsia="Georgia" w:ascii="Georgia"/>
          <w:b/>
          <w:spacing w:val="1"/>
          <w:w w:val="100"/>
          <w:position w:val="0"/>
          <w:sz w:val="20"/>
          <w:szCs w:val="20"/>
        </w:rPr>
        <w:t>O</w:t>
      </w:r>
      <w:r>
        <w:rPr>
          <w:rFonts w:cs="Georgia" w:hAnsi="Georgia" w:eastAsia="Georgia" w:ascii="Georgia"/>
          <w:b/>
          <w:spacing w:val="-2"/>
          <w:w w:val="100"/>
          <w:position w:val="0"/>
          <w:sz w:val="20"/>
          <w:szCs w:val="20"/>
        </w:rPr>
        <w:t>L</w:t>
      </w:r>
      <w:r>
        <w:rPr>
          <w:rFonts w:cs="Georgia" w:hAnsi="Georgia" w:eastAsia="Georgia" w:ascii="Georgia"/>
          <w:b/>
          <w:spacing w:val="1"/>
          <w:w w:val="100"/>
          <w:position w:val="0"/>
          <w:sz w:val="20"/>
          <w:szCs w:val="20"/>
        </w:rPr>
        <w:t>E</w:t>
      </w:r>
      <w:r>
        <w:rPr>
          <w:rFonts w:cs="Georgia" w:hAnsi="Georgia" w:eastAsia="Georgia" w:ascii="Georgia"/>
          <w:b/>
          <w:spacing w:val="-1"/>
          <w:w w:val="100"/>
          <w:position w:val="0"/>
          <w:sz w:val="20"/>
          <w:szCs w:val="20"/>
        </w:rPr>
        <w:t>G</w:t>
      </w:r>
      <w:r>
        <w:rPr>
          <w:rFonts w:cs="Georgia" w:hAnsi="Georgia" w:eastAsia="Georgia" w:ascii="Georgia"/>
          <w:b/>
          <w:spacing w:val="1"/>
          <w:w w:val="100"/>
          <w:position w:val="0"/>
          <w:sz w:val="20"/>
          <w:szCs w:val="20"/>
        </w:rPr>
        <w:t>I</w:t>
      </w:r>
      <w:r>
        <w:rPr>
          <w:rFonts w:cs="Georgia" w:hAnsi="Georgia" w:eastAsia="Georgia" w:ascii="Georgia"/>
          <w:b/>
          <w:spacing w:val="0"/>
          <w:w w:val="100"/>
          <w:position w:val="0"/>
          <w:sz w:val="20"/>
          <w:szCs w:val="20"/>
        </w:rPr>
        <w:t>O</w:t>
      </w:r>
      <w:r>
        <w:rPr>
          <w:rFonts w:cs="Georgia" w:hAnsi="Georgia" w:eastAsia="Georgia" w:ascii="Georgia"/>
          <w:b/>
          <w:spacing w:val="2"/>
          <w:w w:val="100"/>
          <w:position w:val="0"/>
          <w:sz w:val="20"/>
          <w:szCs w:val="20"/>
        </w:rPr>
        <w:t> </w:t>
      </w:r>
      <w:r>
        <w:rPr>
          <w:rFonts w:cs="Georgia" w:hAnsi="Georgia" w:eastAsia="Georgia" w:ascii="Georgia"/>
          <w:b/>
          <w:spacing w:val="-2"/>
          <w:w w:val="100"/>
          <w:position w:val="0"/>
          <w:sz w:val="20"/>
          <w:szCs w:val="20"/>
        </w:rPr>
        <w:t>L</w:t>
      </w:r>
      <w:r>
        <w:rPr>
          <w:rFonts w:cs="Georgia" w:hAnsi="Georgia" w:eastAsia="Georgia" w:ascii="Georgia"/>
          <w:b/>
          <w:spacing w:val="-2"/>
          <w:w w:val="100"/>
          <w:position w:val="0"/>
          <w:sz w:val="20"/>
          <w:szCs w:val="20"/>
        </w:rPr>
        <w:t>A</w:t>
      </w:r>
      <w:r>
        <w:rPr>
          <w:rFonts w:cs="Georgia" w:hAnsi="Georgia" w:eastAsia="Georgia" w:ascii="Georgia"/>
          <w:b/>
          <w:spacing w:val="0"/>
          <w:w w:val="100"/>
          <w:position w:val="0"/>
          <w:sz w:val="20"/>
          <w:szCs w:val="20"/>
        </w:rPr>
        <w:t>S</w:t>
      </w:r>
      <w:r>
        <w:rPr>
          <w:rFonts w:cs="Georgia" w:hAnsi="Georgia" w:eastAsia="Georgia" w:ascii="Georgia"/>
          <w:b/>
          <w:spacing w:val="0"/>
          <w:w w:val="100"/>
          <w:position w:val="0"/>
          <w:sz w:val="20"/>
          <w:szCs w:val="20"/>
        </w:rPr>
        <w:t> </w:t>
      </w:r>
      <w:r>
        <w:rPr>
          <w:rFonts w:cs="Georgia" w:hAnsi="Georgia" w:eastAsia="Georgia" w:ascii="Georgia"/>
          <w:b/>
          <w:spacing w:val="1"/>
          <w:w w:val="100"/>
          <w:position w:val="0"/>
          <w:sz w:val="20"/>
          <w:szCs w:val="20"/>
        </w:rPr>
        <w:t>E</w:t>
      </w:r>
      <w:r>
        <w:rPr>
          <w:rFonts w:cs="Georgia" w:hAnsi="Georgia" w:eastAsia="Georgia" w:ascii="Georgia"/>
          <w:b/>
          <w:spacing w:val="0"/>
          <w:w w:val="100"/>
          <w:position w:val="0"/>
          <w:sz w:val="20"/>
          <w:szCs w:val="20"/>
        </w:rPr>
        <w:t>S</w:t>
      </w:r>
      <w:r>
        <w:rPr>
          <w:rFonts w:cs="Georgia" w:hAnsi="Georgia" w:eastAsia="Georgia" w:ascii="Georgia"/>
          <w:b/>
          <w:spacing w:val="2"/>
          <w:w w:val="100"/>
          <w:position w:val="0"/>
          <w:sz w:val="20"/>
          <w:szCs w:val="20"/>
        </w:rPr>
        <w:t>C</w:t>
      </w:r>
      <w:r>
        <w:rPr>
          <w:rFonts w:cs="Georgia" w:hAnsi="Georgia" w:eastAsia="Georgia" w:ascii="Georgia"/>
          <w:b/>
          <w:spacing w:val="-2"/>
          <w:w w:val="100"/>
          <w:position w:val="0"/>
          <w:sz w:val="20"/>
          <w:szCs w:val="20"/>
        </w:rPr>
        <w:t>L</w:t>
      </w:r>
      <w:r>
        <w:rPr>
          <w:rFonts w:cs="Georgia" w:hAnsi="Georgia" w:eastAsia="Georgia" w:ascii="Georgia"/>
          <w:b/>
          <w:spacing w:val="-2"/>
          <w:w w:val="100"/>
          <w:position w:val="0"/>
          <w:sz w:val="20"/>
          <w:szCs w:val="20"/>
        </w:rPr>
        <w:t>A</w:t>
      </w:r>
      <w:r>
        <w:rPr>
          <w:rFonts w:cs="Georgia" w:hAnsi="Georgia" w:eastAsia="Georgia" w:ascii="Georgia"/>
          <w:b/>
          <w:spacing w:val="-2"/>
          <w:w w:val="100"/>
          <w:position w:val="0"/>
          <w:sz w:val="20"/>
          <w:szCs w:val="20"/>
        </w:rPr>
        <w:t>V</w:t>
      </w:r>
      <w:r>
        <w:rPr>
          <w:rFonts w:cs="Georgia" w:hAnsi="Georgia" w:eastAsia="Georgia" w:ascii="Georgia"/>
          <w:b/>
          <w:spacing w:val="-2"/>
          <w:w w:val="100"/>
          <w:position w:val="0"/>
          <w:sz w:val="20"/>
          <w:szCs w:val="20"/>
        </w:rPr>
        <w:t>A</w:t>
      </w:r>
      <w:r>
        <w:rPr>
          <w:rFonts w:cs="Georgia" w:hAnsi="Georgia" w:eastAsia="Georgia" w:ascii="Georgia"/>
          <w:b/>
          <w:spacing w:val="0"/>
          <w:w w:val="100"/>
          <w:position w:val="0"/>
          <w:sz w:val="20"/>
          <w:szCs w:val="20"/>
        </w:rPr>
        <w:t>S</w:t>
      </w:r>
      <w:r>
        <w:rPr>
          <w:rFonts w:cs="Georgia" w:hAnsi="Georgia" w:eastAsia="Georgia" w:ascii="Georgia"/>
          <w:spacing w:val="0"/>
          <w:w w:val="100"/>
          <w:position w:val="0"/>
          <w:sz w:val="20"/>
          <w:szCs w:val="20"/>
        </w:rPr>
      </w:r>
    </w:p>
    <w:p>
      <w:pPr>
        <w:rPr>
          <w:rFonts w:cs="Georgia" w:hAnsi="Georgia" w:eastAsia="Georgia" w:ascii="Georgia"/>
          <w:sz w:val="20"/>
          <w:szCs w:val="20"/>
        </w:rPr>
        <w:jc w:val="left"/>
        <w:spacing w:before="62"/>
        <w:ind w:left="3012"/>
      </w:pPr>
      <w:r>
        <w:rPr>
          <w:rFonts w:cs="Georgia" w:hAnsi="Georgia" w:eastAsia="Georgia" w:ascii="Georgia"/>
          <w:spacing w:val="-1"/>
          <w:w w:val="100"/>
          <w:sz w:val="20"/>
          <w:szCs w:val="20"/>
        </w:rPr>
        <w:t>1</w:t>
      </w:r>
      <w:r>
        <w:rPr>
          <w:rFonts w:cs="Georgia" w:hAnsi="Georgia" w:eastAsia="Georgia" w:ascii="Georgia"/>
          <w:spacing w:val="2"/>
          <w:w w:val="100"/>
          <w:sz w:val="20"/>
          <w:szCs w:val="20"/>
        </w:rPr>
        <w:t>9</w:t>
      </w:r>
      <w:r>
        <w:rPr>
          <w:rFonts w:cs="Georgia" w:hAnsi="Georgia" w:eastAsia="Georgia" w:ascii="Georgia"/>
          <w:spacing w:val="2"/>
          <w:w w:val="100"/>
          <w:sz w:val="20"/>
          <w:szCs w:val="20"/>
        </w:rPr>
        <w:t>6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5</w:t>
      </w:r>
      <w:r>
        <w:rPr>
          <w:rFonts w:cs="Georgia" w:hAnsi="Georgia" w:eastAsia="Georgia" w:ascii="Georgia"/>
          <w:spacing w:val="1"/>
          <w:w w:val="100"/>
          <w:sz w:val="20"/>
          <w:szCs w:val="20"/>
        </w:rPr>
        <w:t> 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D</w:t>
      </w:r>
      <w:r>
        <w:rPr>
          <w:rFonts w:cs="Georgia" w:hAnsi="Georgia" w:eastAsia="Georgia" w:ascii="Georgia"/>
          <w:spacing w:val="1"/>
          <w:w w:val="100"/>
          <w:sz w:val="20"/>
          <w:szCs w:val="20"/>
        </w:rPr>
        <w:t>i</w:t>
      </w:r>
      <w:r>
        <w:rPr>
          <w:rFonts w:cs="Georgia" w:hAnsi="Georgia" w:eastAsia="Georgia" w:ascii="Georgia"/>
          <w:spacing w:val="1"/>
          <w:w w:val="100"/>
          <w:sz w:val="20"/>
          <w:szCs w:val="20"/>
        </w:rPr>
        <w:t>p</w:t>
      </w:r>
      <w:r>
        <w:rPr>
          <w:rFonts w:cs="Georgia" w:hAnsi="Georgia" w:eastAsia="Georgia" w:ascii="Georgia"/>
          <w:spacing w:val="-2"/>
          <w:w w:val="100"/>
          <w:sz w:val="20"/>
          <w:szCs w:val="20"/>
        </w:rPr>
        <w:t>l</w:t>
      </w:r>
      <w:r>
        <w:rPr>
          <w:rFonts w:cs="Georgia" w:hAnsi="Georgia" w:eastAsia="Georgia" w:ascii="Georgia"/>
          <w:spacing w:val="2"/>
          <w:w w:val="100"/>
          <w:sz w:val="20"/>
          <w:szCs w:val="20"/>
        </w:rPr>
        <w:t>o</w:t>
      </w:r>
      <w:r>
        <w:rPr>
          <w:rFonts w:cs="Georgia" w:hAnsi="Georgia" w:eastAsia="Georgia" w:ascii="Georgia"/>
          <w:spacing w:val="-1"/>
          <w:w w:val="100"/>
          <w:sz w:val="20"/>
          <w:szCs w:val="20"/>
        </w:rPr>
        <w:t>m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a</w:t>
      </w:r>
      <w:r>
        <w:rPr>
          <w:rFonts w:cs="Georgia" w:hAnsi="Georgia" w:eastAsia="Georgia" w:ascii="Georgia"/>
          <w:spacing w:val="1"/>
          <w:w w:val="100"/>
          <w:sz w:val="20"/>
          <w:szCs w:val="20"/>
        </w:rPr>
        <w:t> 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de</w:t>
      </w:r>
      <w:r>
        <w:rPr>
          <w:rFonts w:cs="Georgia" w:hAnsi="Georgia" w:eastAsia="Georgia" w:ascii="Georgia"/>
          <w:spacing w:val="-5"/>
          <w:w w:val="100"/>
          <w:sz w:val="20"/>
          <w:szCs w:val="20"/>
        </w:rPr>
        <w:t> </w:t>
      </w:r>
      <w:r>
        <w:rPr>
          <w:rFonts w:cs="Georgia" w:hAnsi="Georgia" w:eastAsia="Georgia" w:ascii="Georgia"/>
          <w:spacing w:val="1"/>
          <w:w w:val="100"/>
          <w:sz w:val="20"/>
          <w:szCs w:val="20"/>
        </w:rPr>
        <w:t>C</w:t>
      </w:r>
      <w:r>
        <w:rPr>
          <w:rFonts w:cs="Georgia" w:hAnsi="Georgia" w:eastAsia="Georgia" w:ascii="Georgia"/>
          <w:spacing w:val="2"/>
          <w:w w:val="100"/>
          <w:sz w:val="20"/>
          <w:szCs w:val="20"/>
        </w:rPr>
        <w:t>o</w:t>
      </w:r>
      <w:r>
        <w:rPr>
          <w:rFonts w:cs="Georgia" w:hAnsi="Georgia" w:eastAsia="Georgia" w:ascii="Georgia"/>
          <w:spacing w:val="-1"/>
          <w:w w:val="100"/>
          <w:sz w:val="20"/>
          <w:szCs w:val="20"/>
        </w:rPr>
        <w:t>m</w:t>
      </w:r>
      <w:r>
        <w:rPr>
          <w:rFonts w:cs="Georgia" w:hAnsi="Georgia" w:eastAsia="Georgia" w:ascii="Georgia"/>
          <w:spacing w:val="-2"/>
          <w:w w:val="100"/>
          <w:sz w:val="20"/>
          <w:szCs w:val="20"/>
        </w:rPr>
        <w:t>e</w:t>
      </w:r>
      <w:r>
        <w:rPr>
          <w:rFonts w:cs="Georgia" w:hAnsi="Georgia" w:eastAsia="Georgia" w:ascii="Georgia"/>
          <w:spacing w:val="-2"/>
          <w:w w:val="100"/>
          <w:sz w:val="20"/>
          <w:szCs w:val="20"/>
        </w:rPr>
        <w:t>r</w:t>
      </w:r>
      <w:r>
        <w:rPr>
          <w:rFonts w:cs="Georgia" w:hAnsi="Georgia" w:eastAsia="Georgia" w:ascii="Georgia"/>
          <w:spacing w:val="-1"/>
          <w:w w:val="100"/>
          <w:sz w:val="20"/>
          <w:szCs w:val="20"/>
        </w:rPr>
        <w:t>c</w:t>
      </w:r>
      <w:r>
        <w:rPr>
          <w:rFonts w:cs="Georgia" w:hAnsi="Georgia" w:eastAsia="Georgia" w:ascii="Georgia"/>
          <w:spacing w:val="1"/>
          <w:w w:val="100"/>
          <w:sz w:val="20"/>
          <w:szCs w:val="20"/>
        </w:rPr>
        <w:t>i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o</w:t>
      </w:r>
    </w:p>
    <w:p>
      <w:pPr>
        <w:rPr>
          <w:sz w:val="14"/>
          <w:szCs w:val="14"/>
        </w:rPr>
        <w:jc w:val="left"/>
        <w:spacing w:before="8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Georgia" w:hAnsi="Georgia" w:eastAsia="Georgia" w:ascii="Georgia"/>
          <w:sz w:val="20"/>
          <w:szCs w:val="20"/>
        </w:rPr>
        <w:jc w:val="left"/>
        <w:ind w:left="3017"/>
      </w:pPr>
      <w:r>
        <w:rPr>
          <w:rFonts w:cs="Georgia" w:hAnsi="Georgia" w:eastAsia="Georgia" w:ascii="Georgia"/>
          <w:b/>
          <w:spacing w:val="2"/>
          <w:w w:val="100"/>
          <w:sz w:val="20"/>
          <w:szCs w:val="20"/>
        </w:rPr>
        <w:t>C</w:t>
      </w:r>
      <w:r>
        <w:rPr>
          <w:rFonts w:cs="Georgia" w:hAnsi="Georgia" w:eastAsia="Georgia" w:ascii="Georgia"/>
          <w:b/>
          <w:spacing w:val="-2"/>
          <w:w w:val="100"/>
          <w:sz w:val="20"/>
          <w:szCs w:val="20"/>
        </w:rPr>
        <w:t>A</w:t>
      </w:r>
      <w:r>
        <w:rPr>
          <w:rFonts w:cs="Georgia" w:hAnsi="Georgia" w:eastAsia="Georgia" w:ascii="Georgia"/>
          <w:b/>
          <w:spacing w:val="2"/>
          <w:w w:val="100"/>
          <w:sz w:val="20"/>
          <w:szCs w:val="20"/>
        </w:rPr>
        <w:t>N</w:t>
      </w:r>
      <w:r>
        <w:rPr>
          <w:rFonts w:cs="Georgia" w:hAnsi="Georgia" w:eastAsia="Georgia" w:ascii="Georgia"/>
          <w:b/>
          <w:spacing w:val="-2"/>
          <w:w w:val="100"/>
          <w:sz w:val="20"/>
          <w:szCs w:val="20"/>
        </w:rPr>
        <w:t>A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</w:rPr>
        <w:t>L</w:t>
      </w:r>
      <w:r>
        <w:rPr>
          <w:rFonts w:cs="Georgia" w:hAnsi="Georgia" w:eastAsia="Georgia" w:ascii="Georgia"/>
          <w:b/>
          <w:spacing w:val="49"/>
          <w:w w:val="100"/>
          <w:sz w:val="20"/>
          <w:szCs w:val="20"/>
        </w:rPr>
        <w:t> </w:t>
      </w:r>
      <w:r>
        <w:rPr>
          <w:rFonts w:cs="Georgia" w:hAnsi="Georgia" w:eastAsia="Georgia" w:ascii="Georgia"/>
          <w:b/>
          <w:spacing w:val="2"/>
          <w:w w:val="100"/>
          <w:sz w:val="20"/>
          <w:szCs w:val="20"/>
        </w:rPr>
        <w:t>Z</w:t>
      </w:r>
      <w:r>
        <w:rPr>
          <w:rFonts w:cs="Georgia" w:hAnsi="Georgia" w:eastAsia="Georgia" w:ascii="Georgia"/>
          <w:b/>
          <w:spacing w:val="-4"/>
          <w:w w:val="100"/>
          <w:sz w:val="20"/>
          <w:szCs w:val="20"/>
        </w:rPr>
        <w:t>O</w:t>
      </w:r>
      <w:r>
        <w:rPr>
          <w:rFonts w:cs="Georgia" w:hAnsi="Georgia" w:eastAsia="Georgia" w:ascii="Georgia"/>
          <w:b/>
          <w:spacing w:val="2"/>
          <w:w w:val="100"/>
          <w:sz w:val="20"/>
          <w:szCs w:val="20"/>
        </w:rPr>
        <w:t>N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</w:rPr>
        <w:t>E</w:t>
      </w:r>
      <w:r>
        <w:rPr>
          <w:rFonts w:cs="Georgia" w:hAnsi="Georgia" w:eastAsia="Georgia" w:ascii="Georgia"/>
          <w:b/>
          <w:spacing w:val="-4"/>
          <w:w w:val="100"/>
          <w:sz w:val="20"/>
          <w:szCs w:val="20"/>
        </w:rPr>
        <w:t> </w:t>
      </w:r>
      <w:r>
        <w:rPr>
          <w:rFonts w:cs="Georgia" w:hAnsi="Georgia" w:eastAsia="Georgia" w:ascii="Georgia"/>
          <w:b/>
          <w:spacing w:val="2"/>
          <w:w w:val="100"/>
          <w:sz w:val="20"/>
          <w:szCs w:val="20"/>
        </w:rPr>
        <w:t>C</w:t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</w:rPr>
        <w:t>O</w:t>
      </w:r>
      <w:r>
        <w:rPr>
          <w:rFonts w:cs="Georgia" w:hAnsi="Georgia" w:eastAsia="Georgia" w:ascii="Georgia"/>
          <w:b/>
          <w:spacing w:val="-2"/>
          <w:w w:val="100"/>
          <w:sz w:val="20"/>
          <w:szCs w:val="20"/>
        </w:rPr>
        <w:t>L</w:t>
      </w:r>
      <w:r>
        <w:rPr>
          <w:rFonts w:cs="Georgia" w:hAnsi="Georgia" w:eastAsia="Georgia" w:ascii="Georgia"/>
          <w:b/>
          <w:spacing w:val="-2"/>
          <w:w w:val="100"/>
          <w:sz w:val="20"/>
          <w:szCs w:val="20"/>
        </w:rPr>
        <w:t>L</w:t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</w:rPr>
        <w:t>E</w:t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</w:rPr>
        <w:t>G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</w:rPr>
        <w:t>E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</w:r>
    </w:p>
    <w:p>
      <w:pPr>
        <w:rPr>
          <w:rFonts w:cs="Georgia" w:hAnsi="Georgia" w:eastAsia="Georgia" w:ascii="Georgia"/>
          <w:sz w:val="20"/>
          <w:szCs w:val="20"/>
        </w:rPr>
        <w:jc w:val="left"/>
        <w:spacing w:before="57"/>
        <w:ind w:left="3012"/>
      </w:pPr>
      <w:r>
        <w:rPr>
          <w:rFonts w:cs="Georgia" w:hAnsi="Georgia" w:eastAsia="Georgia" w:ascii="Georgia"/>
          <w:spacing w:val="-1"/>
          <w:w w:val="100"/>
          <w:sz w:val="20"/>
          <w:szCs w:val="20"/>
        </w:rPr>
        <w:t>1</w:t>
      </w:r>
      <w:r>
        <w:rPr>
          <w:rFonts w:cs="Georgia" w:hAnsi="Georgia" w:eastAsia="Georgia" w:ascii="Georgia"/>
          <w:spacing w:val="2"/>
          <w:w w:val="100"/>
          <w:sz w:val="20"/>
          <w:szCs w:val="20"/>
        </w:rPr>
        <w:t>9</w:t>
      </w:r>
      <w:r>
        <w:rPr>
          <w:rFonts w:cs="Georgia" w:hAnsi="Georgia" w:eastAsia="Georgia" w:ascii="Georgia"/>
          <w:spacing w:val="2"/>
          <w:w w:val="100"/>
          <w:sz w:val="20"/>
          <w:szCs w:val="20"/>
        </w:rPr>
        <w:t>6</w:t>
      </w:r>
      <w:r>
        <w:rPr>
          <w:rFonts w:cs="Georgia" w:hAnsi="Georgia" w:eastAsia="Georgia" w:ascii="Georgia"/>
          <w:spacing w:val="2"/>
          <w:w w:val="100"/>
          <w:sz w:val="20"/>
          <w:szCs w:val="20"/>
        </w:rPr>
        <w:t>6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-</w:t>
      </w:r>
      <w:r>
        <w:rPr>
          <w:rFonts w:cs="Georgia" w:hAnsi="Georgia" w:eastAsia="Georgia" w:ascii="Georgia"/>
          <w:spacing w:val="-1"/>
          <w:w w:val="100"/>
          <w:sz w:val="20"/>
          <w:szCs w:val="20"/>
        </w:rPr>
        <w:t>1</w:t>
      </w:r>
      <w:r>
        <w:rPr>
          <w:rFonts w:cs="Georgia" w:hAnsi="Georgia" w:eastAsia="Georgia" w:ascii="Georgia"/>
          <w:spacing w:val="2"/>
          <w:w w:val="100"/>
          <w:sz w:val="20"/>
          <w:szCs w:val="20"/>
        </w:rPr>
        <w:t>9</w:t>
      </w:r>
      <w:r>
        <w:rPr>
          <w:rFonts w:cs="Georgia" w:hAnsi="Georgia" w:eastAsia="Georgia" w:ascii="Georgia"/>
          <w:spacing w:val="2"/>
          <w:w w:val="100"/>
          <w:sz w:val="20"/>
          <w:szCs w:val="20"/>
        </w:rPr>
        <w:t>6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7</w:t>
      </w:r>
      <w:r>
        <w:rPr>
          <w:rFonts w:cs="Georgia" w:hAnsi="Georgia" w:eastAsia="Georgia" w:ascii="Georgia"/>
          <w:spacing w:val="-4"/>
          <w:w w:val="100"/>
          <w:sz w:val="20"/>
          <w:szCs w:val="20"/>
        </w:rPr>
        <w:t> </w:t>
      </w:r>
      <w:r>
        <w:rPr>
          <w:rFonts w:cs="Georgia" w:hAnsi="Georgia" w:eastAsia="Georgia" w:ascii="Georgia"/>
          <w:spacing w:val="-3"/>
          <w:w w:val="100"/>
          <w:sz w:val="20"/>
          <w:szCs w:val="20"/>
        </w:rPr>
        <w:t>C</w:t>
      </w:r>
      <w:r>
        <w:rPr>
          <w:rFonts w:cs="Georgia" w:hAnsi="Georgia" w:eastAsia="Georgia" w:ascii="Georgia"/>
          <w:spacing w:val="5"/>
          <w:w w:val="100"/>
          <w:sz w:val="20"/>
          <w:szCs w:val="20"/>
        </w:rPr>
        <w:t>u</w:t>
      </w:r>
      <w:r>
        <w:rPr>
          <w:rFonts w:cs="Georgia" w:hAnsi="Georgia" w:eastAsia="Georgia" w:ascii="Georgia"/>
          <w:spacing w:val="-2"/>
          <w:w w:val="100"/>
          <w:sz w:val="20"/>
          <w:szCs w:val="20"/>
        </w:rPr>
        <w:t>r</w:t>
      </w:r>
      <w:r>
        <w:rPr>
          <w:rFonts w:cs="Georgia" w:hAnsi="Georgia" w:eastAsia="Georgia" w:ascii="Georgia"/>
          <w:spacing w:val="-1"/>
          <w:w w:val="100"/>
          <w:sz w:val="20"/>
          <w:szCs w:val="20"/>
        </w:rPr>
        <w:t>s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o</w:t>
      </w:r>
      <w:r>
        <w:rPr>
          <w:rFonts w:cs="Georgia" w:hAnsi="Georgia" w:eastAsia="Georgia" w:ascii="Georgia"/>
          <w:spacing w:val="4"/>
          <w:w w:val="100"/>
          <w:sz w:val="20"/>
          <w:szCs w:val="20"/>
        </w:rPr>
        <w:t> </w:t>
      </w:r>
      <w:r>
        <w:rPr>
          <w:rFonts w:cs="Georgia" w:hAnsi="Georgia" w:eastAsia="Georgia" w:ascii="Georgia"/>
          <w:spacing w:val="-1"/>
          <w:w w:val="100"/>
          <w:sz w:val="20"/>
          <w:szCs w:val="20"/>
        </w:rPr>
        <w:t>B</w:t>
      </w:r>
      <w:r>
        <w:rPr>
          <w:rFonts w:cs="Georgia" w:hAnsi="Georgia" w:eastAsia="Georgia" w:ascii="Georgia"/>
          <w:spacing w:val="-1"/>
          <w:w w:val="100"/>
          <w:sz w:val="20"/>
          <w:szCs w:val="20"/>
        </w:rPr>
        <w:t>á</w:t>
      </w:r>
      <w:r>
        <w:rPr>
          <w:rFonts w:cs="Georgia" w:hAnsi="Georgia" w:eastAsia="Georgia" w:ascii="Georgia"/>
          <w:spacing w:val="-1"/>
          <w:w w:val="100"/>
          <w:sz w:val="20"/>
          <w:szCs w:val="20"/>
        </w:rPr>
        <w:t>s</w:t>
      </w:r>
      <w:r>
        <w:rPr>
          <w:rFonts w:cs="Georgia" w:hAnsi="Georgia" w:eastAsia="Georgia" w:ascii="Georgia"/>
          <w:spacing w:val="1"/>
          <w:w w:val="100"/>
          <w:sz w:val="20"/>
          <w:szCs w:val="20"/>
        </w:rPr>
        <w:t>i</w:t>
      </w:r>
      <w:r>
        <w:rPr>
          <w:rFonts w:cs="Georgia" w:hAnsi="Georgia" w:eastAsia="Georgia" w:ascii="Georgia"/>
          <w:spacing w:val="-1"/>
          <w:w w:val="100"/>
          <w:sz w:val="20"/>
          <w:szCs w:val="20"/>
        </w:rPr>
        <w:t>c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o</w:t>
      </w:r>
      <w:r>
        <w:rPr>
          <w:rFonts w:cs="Georgia" w:hAnsi="Georgia" w:eastAsia="Georgia" w:ascii="Georgia"/>
          <w:spacing w:val="-1"/>
          <w:w w:val="100"/>
          <w:sz w:val="20"/>
          <w:szCs w:val="20"/>
        </w:rPr>
        <w:t> 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de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 </w:t>
      </w:r>
      <w:r>
        <w:rPr>
          <w:rFonts w:cs="Georgia" w:hAnsi="Georgia" w:eastAsia="Georgia" w:ascii="Georgia"/>
          <w:spacing w:val="2"/>
          <w:w w:val="100"/>
          <w:sz w:val="20"/>
          <w:szCs w:val="20"/>
        </w:rPr>
        <w:t>I</w:t>
      </w:r>
      <w:r>
        <w:rPr>
          <w:rFonts w:cs="Georgia" w:hAnsi="Georgia" w:eastAsia="Georgia" w:ascii="Georgia"/>
          <w:spacing w:val="2"/>
          <w:w w:val="100"/>
          <w:sz w:val="20"/>
          <w:szCs w:val="20"/>
        </w:rPr>
        <w:t>n</w:t>
      </w:r>
      <w:r>
        <w:rPr>
          <w:rFonts w:cs="Georgia" w:hAnsi="Georgia" w:eastAsia="Georgia" w:ascii="Georgia"/>
          <w:spacing w:val="-2"/>
          <w:w w:val="100"/>
          <w:sz w:val="20"/>
          <w:szCs w:val="20"/>
        </w:rPr>
        <w:t>g</w:t>
      </w:r>
      <w:r>
        <w:rPr>
          <w:rFonts w:cs="Georgia" w:hAnsi="Georgia" w:eastAsia="Georgia" w:ascii="Georgia"/>
          <w:spacing w:val="-2"/>
          <w:w w:val="100"/>
          <w:sz w:val="20"/>
          <w:szCs w:val="20"/>
        </w:rPr>
        <w:t>l</w:t>
      </w:r>
      <w:r>
        <w:rPr>
          <w:rFonts w:cs="Georgia" w:hAnsi="Georgia" w:eastAsia="Georgia" w:ascii="Georgia"/>
          <w:spacing w:val="-2"/>
          <w:w w:val="100"/>
          <w:sz w:val="20"/>
          <w:szCs w:val="20"/>
        </w:rPr>
        <w:t>é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s</w:t>
      </w:r>
    </w:p>
    <w:p>
      <w:pPr>
        <w:rPr>
          <w:sz w:val="14"/>
          <w:szCs w:val="14"/>
        </w:rPr>
        <w:jc w:val="left"/>
        <w:spacing w:before="8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Georgia" w:hAnsi="Georgia" w:eastAsia="Georgia" w:ascii="Georgia"/>
          <w:sz w:val="20"/>
          <w:szCs w:val="20"/>
        </w:rPr>
        <w:jc w:val="left"/>
        <w:ind w:left="3012"/>
      </w:pPr>
      <w:r>
        <w:rPr>
          <w:rFonts w:cs="Georgia" w:hAnsi="Georgia" w:eastAsia="Georgia" w:ascii="Georgia"/>
          <w:b/>
          <w:spacing w:val="-2"/>
          <w:w w:val="100"/>
          <w:sz w:val="20"/>
          <w:szCs w:val="20"/>
        </w:rPr>
        <w:t>U</w:t>
      </w:r>
      <w:r>
        <w:rPr>
          <w:rFonts w:cs="Georgia" w:hAnsi="Georgia" w:eastAsia="Georgia" w:ascii="Georgia"/>
          <w:b/>
          <w:spacing w:val="2"/>
          <w:w w:val="100"/>
          <w:sz w:val="20"/>
          <w:szCs w:val="20"/>
        </w:rPr>
        <w:t>N</w:t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</w:rPr>
        <w:t>I</w:t>
      </w:r>
      <w:r>
        <w:rPr>
          <w:rFonts w:cs="Georgia" w:hAnsi="Georgia" w:eastAsia="Georgia" w:ascii="Georgia"/>
          <w:b/>
          <w:spacing w:val="-2"/>
          <w:w w:val="100"/>
          <w:sz w:val="20"/>
          <w:szCs w:val="20"/>
        </w:rPr>
        <w:t>V</w:t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</w:rPr>
        <w:t>E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</w:rPr>
        <w:t>RS</w:t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</w:rPr>
        <w:t>I</w:t>
      </w:r>
      <w:r>
        <w:rPr>
          <w:rFonts w:cs="Georgia" w:hAnsi="Georgia" w:eastAsia="Georgia" w:ascii="Georgia"/>
          <w:b/>
          <w:spacing w:val="-2"/>
          <w:w w:val="100"/>
          <w:sz w:val="20"/>
          <w:szCs w:val="20"/>
        </w:rPr>
        <w:t>T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</w:rPr>
        <w:t>Y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</w:rPr>
        <w:t> </w:t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</w:rPr>
        <w:t>O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</w:rPr>
        <w:t>F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</w:rPr>
        <w:t> 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</w:rPr>
        <w:t>M</w:t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</w:rPr>
        <w:t>I</w:t>
      </w:r>
      <w:r>
        <w:rPr>
          <w:rFonts w:cs="Georgia" w:hAnsi="Georgia" w:eastAsia="Georgia" w:ascii="Georgia"/>
          <w:b/>
          <w:spacing w:val="-2"/>
          <w:w w:val="100"/>
          <w:sz w:val="20"/>
          <w:szCs w:val="20"/>
        </w:rPr>
        <w:t>A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</w:rPr>
        <w:t>MI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</w:r>
    </w:p>
    <w:p>
      <w:pPr>
        <w:rPr>
          <w:rFonts w:cs="Georgia" w:hAnsi="Georgia" w:eastAsia="Georgia" w:ascii="Georgia"/>
          <w:sz w:val="20"/>
          <w:szCs w:val="20"/>
        </w:rPr>
        <w:jc w:val="left"/>
        <w:spacing w:before="62"/>
        <w:ind w:left="3017"/>
      </w:pPr>
      <w:r>
        <w:rPr>
          <w:rFonts w:cs="Georgia" w:hAnsi="Georgia" w:eastAsia="Georgia" w:ascii="Georgia"/>
          <w:spacing w:val="-3"/>
          <w:w w:val="100"/>
          <w:sz w:val="20"/>
          <w:szCs w:val="20"/>
        </w:rPr>
        <w:t>C</w:t>
      </w:r>
      <w:r>
        <w:rPr>
          <w:rFonts w:cs="Georgia" w:hAnsi="Georgia" w:eastAsia="Georgia" w:ascii="Georgia"/>
          <w:spacing w:val="5"/>
          <w:w w:val="100"/>
          <w:sz w:val="20"/>
          <w:szCs w:val="20"/>
        </w:rPr>
        <w:t>u</w:t>
      </w:r>
      <w:r>
        <w:rPr>
          <w:rFonts w:cs="Georgia" w:hAnsi="Georgia" w:eastAsia="Georgia" w:ascii="Georgia"/>
          <w:spacing w:val="-2"/>
          <w:w w:val="100"/>
          <w:sz w:val="20"/>
          <w:szCs w:val="20"/>
        </w:rPr>
        <w:t>r</w:t>
      </w:r>
      <w:r>
        <w:rPr>
          <w:rFonts w:cs="Georgia" w:hAnsi="Georgia" w:eastAsia="Georgia" w:ascii="Georgia"/>
          <w:spacing w:val="-1"/>
          <w:w w:val="100"/>
          <w:sz w:val="20"/>
          <w:szCs w:val="20"/>
        </w:rPr>
        <w:t>s</w:t>
      </w:r>
      <w:r>
        <w:rPr>
          <w:rFonts w:cs="Georgia" w:hAnsi="Georgia" w:eastAsia="Georgia" w:ascii="Georgia"/>
          <w:spacing w:val="2"/>
          <w:w w:val="100"/>
          <w:sz w:val="20"/>
          <w:szCs w:val="20"/>
        </w:rPr>
        <w:t>o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s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 </w:t>
      </w:r>
      <w:r>
        <w:rPr>
          <w:rFonts w:cs="Georgia" w:hAnsi="Georgia" w:eastAsia="Georgia" w:ascii="Georgia"/>
          <w:spacing w:val="2"/>
          <w:w w:val="100"/>
          <w:sz w:val="20"/>
          <w:szCs w:val="20"/>
        </w:rPr>
        <w:t>I</w:t>
      </w:r>
      <w:r>
        <w:rPr>
          <w:rFonts w:cs="Georgia" w:hAnsi="Georgia" w:eastAsia="Georgia" w:ascii="Georgia"/>
          <w:spacing w:val="2"/>
          <w:w w:val="100"/>
          <w:sz w:val="20"/>
          <w:szCs w:val="20"/>
        </w:rPr>
        <w:t>n</w:t>
      </w:r>
      <w:r>
        <w:rPr>
          <w:rFonts w:cs="Georgia" w:hAnsi="Georgia" w:eastAsia="Georgia" w:ascii="Georgia"/>
          <w:spacing w:val="1"/>
          <w:w w:val="100"/>
          <w:sz w:val="20"/>
          <w:szCs w:val="20"/>
        </w:rPr>
        <w:t>t</w:t>
      </w:r>
      <w:r>
        <w:rPr>
          <w:rFonts w:cs="Georgia" w:hAnsi="Georgia" w:eastAsia="Georgia" w:ascii="Georgia"/>
          <w:spacing w:val="-2"/>
          <w:w w:val="100"/>
          <w:sz w:val="20"/>
          <w:szCs w:val="20"/>
        </w:rPr>
        <w:t>e</w:t>
      </w:r>
      <w:r>
        <w:rPr>
          <w:rFonts w:cs="Georgia" w:hAnsi="Georgia" w:eastAsia="Georgia" w:ascii="Georgia"/>
          <w:spacing w:val="2"/>
          <w:w w:val="100"/>
          <w:sz w:val="20"/>
          <w:szCs w:val="20"/>
        </w:rPr>
        <w:t>n</w:t>
      </w:r>
      <w:r>
        <w:rPr>
          <w:rFonts w:cs="Georgia" w:hAnsi="Georgia" w:eastAsia="Georgia" w:ascii="Georgia"/>
          <w:spacing w:val="-1"/>
          <w:w w:val="100"/>
          <w:sz w:val="20"/>
          <w:szCs w:val="20"/>
        </w:rPr>
        <w:t>s</w:t>
      </w:r>
      <w:r>
        <w:rPr>
          <w:rFonts w:cs="Georgia" w:hAnsi="Georgia" w:eastAsia="Georgia" w:ascii="Georgia"/>
          <w:spacing w:val="-4"/>
          <w:w w:val="100"/>
          <w:sz w:val="20"/>
          <w:szCs w:val="20"/>
        </w:rPr>
        <w:t>i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v</w:t>
      </w:r>
      <w:r>
        <w:rPr>
          <w:rFonts w:cs="Georgia" w:hAnsi="Georgia" w:eastAsia="Georgia" w:ascii="Georgia"/>
          <w:spacing w:val="3"/>
          <w:w w:val="100"/>
          <w:sz w:val="20"/>
          <w:szCs w:val="20"/>
        </w:rPr>
        <w:t>o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s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 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de</w:t>
      </w:r>
      <w:r>
        <w:rPr>
          <w:rFonts w:cs="Georgia" w:hAnsi="Georgia" w:eastAsia="Georgia" w:ascii="Georgia"/>
          <w:spacing w:val="-5"/>
          <w:w w:val="100"/>
          <w:sz w:val="20"/>
          <w:szCs w:val="20"/>
        </w:rPr>
        <w:t> </w:t>
      </w:r>
      <w:r>
        <w:rPr>
          <w:rFonts w:cs="Georgia" w:hAnsi="Georgia" w:eastAsia="Georgia" w:ascii="Georgia"/>
          <w:spacing w:val="2"/>
          <w:w w:val="100"/>
          <w:sz w:val="20"/>
          <w:szCs w:val="20"/>
        </w:rPr>
        <w:t>I</w:t>
      </w:r>
      <w:r>
        <w:rPr>
          <w:rFonts w:cs="Georgia" w:hAnsi="Georgia" w:eastAsia="Georgia" w:ascii="Georgia"/>
          <w:spacing w:val="2"/>
          <w:w w:val="100"/>
          <w:sz w:val="20"/>
          <w:szCs w:val="20"/>
        </w:rPr>
        <w:t>n</w:t>
      </w:r>
      <w:r>
        <w:rPr>
          <w:rFonts w:cs="Georgia" w:hAnsi="Georgia" w:eastAsia="Georgia" w:ascii="Georgia"/>
          <w:spacing w:val="-2"/>
          <w:w w:val="100"/>
          <w:sz w:val="20"/>
          <w:szCs w:val="20"/>
        </w:rPr>
        <w:t>g</w:t>
      </w:r>
      <w:r>
        <w:rPr>
          <w:rFonts w:cs="Georgia" w:hAnsi="Georgia" w:eastAsia="Georgia" w:ascii="Georgia"/>
          <w:spacing w:val="-2"/>
          <w:w w:val="100"/>
          <w:sz w:val="20"/>
          <w:szCs w:val="20"/>
        </w:rPr>
        <w:t>l</w:t>
      </w:r>
      <w:r>
        <w:rPr>
          <w:rFonts w:cs="Georgia" w:hAnsi="Georgia" w:eastAsia="Georgia" w:ascii="Georgia"/>
          <w:spacing w:val="-2"/>
          <w:w w:val="100"/>
          <w:sz w:val="20"/>
          <w:szCs w:val="20"/>
        </w:rPr>
        <w:t>é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s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 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/</w:t>
      </w:r>
      <w:r>
        <w:rPr>
          <w:rFonts w:cs="Georgia" w:hAnsi="Georgia" w:eastAsia="Georgia" w:ascii="Georgia"/>
          <w:spacing w:val="3"/>
          <w:w w:val="100"/>
          <w:sz w:val="20"/>
          <w:szCs w:val="20"/>
        </w:rPr>
        <w:t> </w:t>
      </w:r>
      <w:r>
        <w:rPr>
          <w:rFonts w:cs="Georgia" w:hAnsi="Georgia" w:eastAsia="Georgia" w:ascii="Georgia"/>
          <w:spacing w:val="2"/>
          <w:w w:val="100"/>
          <w:sz w:val="20"/>
          <w:szCs w:val="20"/>
        </w:rPr>
        <w:t>I</w:t>
      </w:r>
      <w:r>
        <w:rPr>
          <w:rFonts w:cs="Georgia" w:hAnsi="Georgia" w:eastAsia="Georgia" w:ascii="Georgia"/>
          <w:spacing w:val="2"/>
          <w:w w:val="100"/>
          <w:sz w:val="20"/>
          <w:szCs w:val="20"/>
        </w:rPr>
        <w:t>n</w:t>
      </w:r>
      <w:r>
        <w:rPr>
          <w:rFonts w:cs="Georgia" w:hAnsi="Georgia" w:eastAsia="Georgia" w:ascii="Georgia"/>
          <w:spacing w:val="1"/>
          <w:w w:val="100"/>
          <w:sz w:val="20"/>
          <w:szCs w:val="20"/>
        </w:rPr>
        <w:t>t</w:t>
      </w:r>
      <w:r>
        <w:rPr>
          <w:rFonts w:cs="Georgia" w:hAnsi="Georgia" w:eastAsia="Georgia" w:ascii="Georgia"/>
          <w:spacing w:val="-2"/>
          <w:w w:val="100"/>
          <w:sz w:val="20"/>
          <w:szCs w:val="20"/>
        </w:rPr>
        <w:t>e</w:t>
      </w:r>
      <w:r>
        <w:rPr>
          <w:rFonts w:cs="Georgia" w:hAnsi="Georgia" w:eastAsia="Georgia" w:ascii="Georgia"/>
          <w:spacing w:val="-2"/>
          <w:w w:val="100"/>
          <w:sz w:val="20"/>
          <w:szCs w:val="20"/>
        </w:rPr>
        <w:t>r</w:t>
      </w:r>
      <w:r>
        <w:rPr>
          <w:rFonts w:cs="Georgia" w:hAnsi="Georgia" w:eastAsia="Georgia" w:ascii="Georgia"/>
          <w:spacing w:val="-1"/>
          <w:w w:val="100"/>
          <w:sz w:val="20"/>
          <w:szCs w:val="20"/>
        </w:rPr>
        <w:t>m</w:t>
      </w:r>
      <w:r>
        <w:rPr>
          <w:rFonts w:cs="Georgia" w:hAnsi="Georgia" w:eastAsia="Georgia" w:ascii="Georgia"/>
          <w:spacing w:val="-2"/>
          <w:w w:val="100"/>
          <w:sz w:val="20"/>
          <w:szCs w:val="20"/>
        </w:rPr>
        <w:t>e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d</w:t>
      </w:r>
      <w:r>
        <w:rPr>
          <w:rFonts w:cs="Georgia" w:hAnsi="Georgia" w:eastAsia="Georgia" w:ascii="Georgia"/>
          <w:spacing w:val="1"/>
          <w:w w:val="100"/>
          <w:sz w:val="20"/>
          <w:szCs w:val="20"/>
        </w:rPr>
        <w:t>i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o</w:t>
      </w:r>
      <w:r>
        <w:rPr>
          <w:rFonts w:cs="Georgia" w:hAnsi="Georgia" w:eastAsia="Georgia" w:ascii="Georgia"/>
          <w:spacing w:val="4"/>
          <w:w w:val="100"/>
          <w:sz w:val="20"/>
          <w:szCs w:val="20"/>
        </w:rPr>
        <w:t> 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y</w:t>
      </w:r>
      <w:r>
        <w:rPr>
          <w:rFonts w:cs="Georgia" w:hAnsi="Georgia" w:eastAsia="Georgia" w:ascii="Georgia"/>
          <w:spacing w:val="-2"/>
          <w:w w:val="100"/>
          <w:sz w:val="20"/>
          <w:szCs w:val="20"/>
        </w:rPr>
        <w:t> </w:t>
      </w:r>
      <w:r>
        <w:rPr>
          <w:rFonts w:cs="Georgia" w:hAnsi="Georgia" w:eastAsia="Georgia" w:ascii="Georgia"/>
          <w:spacing w:val="1"/>
          <w:w w:val="100"/>
          <w:sz w:val="20"/>
          <w:szCs w:val="20"/>
        </w:rPr>
        <w:t>A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va</w:t>
      </w:r>
      <w:r>
        <w:rPr>
          <w:rFonts w:cs="Georgia" w:hAnsi="Georgia" w:eastAsia="Georgia" w:ascii="Georgia"/>
          <w:spacing w:val="-3"/>
          <w:w w:val="100"/>
          <w:sz w:val="20"/>
          <w:szCs w:val="20"/>
        </w:rPr>
        <w:t>n</w:t>
      </w:r>
      <w:r>
        <w:rPr>
          <w:rFonts w:cs="Georgia" w:hAnsi="Georgia" w:eastAsia="Georgia" w:ascii="Georgia"/>
          <w:spacing w:val="-4"/>
          <w:w w:val="100"/>
          <w:sz w:val="20"/>
          <w:szCs w:val="20"/>
        </w:rPr>
        <w:t>z</w:t>
      </w:r>
      <w:r>
        <w:rPr>
          <w:rFonts w:cs="Georgia" w:hAnsi="Georgia" w:eastAsia="Georgia" w:ascii="Georgia"/>
          <w:spacing w:val="-1"/>
          <w:w w:val="100"/>
          <w:sz w:val="20"/>
          <w:szCs w:val="20"/>
        </w:rPr>
        <w:t>a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do</w:t>
      </w:r>
    </w:p>
    <w:p>
      <w:pPr>
        <w:rPr>
          <w:rFonts w:cs="Georgia" w:hAnsi="Georgia" w:eastAsia="Georgia" w:ascii="Georgia"/>
          <w:sz w:val="20"/>
          <w:szCs w:val="20"/>
        </w:rPr>
        <w:jc w:val="left"/>
        <w:spacing w:before="57"/>
        <w:ind w:left="3012"/>
      </w:pPr>
      <w:r>
        <w:rPr>
          <w:rFonts w:cs="Georgia" w:hAnsi="Georgia" w:eastAsia="Georgia" w:ascii="Georgia"/>
          <w:spacing w:val="-1"/>
          <w:w w:val="100"/>
          <w:sz w:val="20"/>
          <w:szCs w:val="20"/>
        </w:rPr>
        <w:t>1</w:t>
      </w:r>
      <w:r>
        <w:rPr>
          <w:rFonts w:cs="Georgia" w:hAnsi="Georgia" w:eastAsia="Georgia" w:ascii="Georgia"/>
          <w:spacing w:val="2"/>
          <w:w w:val="100"/>
          <w:sz w:val="20"/>
          <w:szCs w:val="20"/>
        </w:rPr>
        <w:t>9</w:t>
      </w:r>
      <w:r>
        <w:rPr>
          <w:rFonts w:cs="Georgia" w:hAnsi="Georgia" w:eastAsia="Georgia" w:ascii="Georgia"/>
          <w:spacing w:val="2"/>
          <w:w w:val="100"/>
          <w:sz w:val="20"/>
          <w:szCs w:val="20"/>
        </w:rPr>
        <w:t>6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7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 </w:t>
      </w:r>
      <w:r>
        <w:rPr>
          <w:rFonts w:cs="Georgia" w:hAnsi="Georgia" w:eastAsia="Georgia" w:ascii="Georgia"/>
          <w:spacing w:val="4"/>
          <w:w w:val="100"/>
          <w:sz w:val="20"/>
          <w:szCs w:val="20"/>
        </w:rPr>
        <w:t> 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-</w:t>
      </w:r>
      <w:r>
        <w:rPr>
          <w:rFonts w:cs="Georgia" w:hAnsi="Georgia" w:eastAsia="Georgia" w:ascii="Georgia"/>
          <w:spacing w:val="-2"/>
          <w:w w:val="100"/>
          <w:sz w:val="20"/>
          <w:szCs w:val="20"/>
        </w:rPr>
        <w:t> </w:t>
      </w:r>
      <w:r>
        <w:rPr>
          <w:rFonts w:cs="Georgia" w:hAnsi="Georgia" w:eastAsia="Georgia" w:ascii="Georgia"/>
          <w:spacing w:val="-1"/>
          <w:w w:val="100"/>
          <w:sz w:val="20"/>
          <w:szCs w:val="20"/>
        </w:rPr>
        <w:t>1</w:t>
      </w:r>
      <w:r>
        <w:rPr>
          <w:rFonts w:cs="Georgia" w:hAnsi="Georgia" w:eastAsia="Georgia" w:ascii="Georgia"/>
          <w:spacing w:val="2"/>
          <w:w w:val="100"/>
          <w:sz w:val="20"/>
          <w:szCs w:val="20"/>
        </w:rPr>
        <w:t>9</w:t>
      </w:r>
      <w:r>
        <w:rPr>
          <w:rFonts w:cs="Georgia" w:hAnsi="Georgia" w:eastAsia="Georgia" w:ascii="Georgia"/>
          <w:spacing w:val="2"/>
          <w:w w:val="100"/>
          <w:sz w:val="20"/>
          <w:szCs w:val="20"/>
        </w:rPr>
        <w:t>6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8</w:t>
      </w:r>
    </w:p>
    <w:p>
      <w:pPr>
        <w:rPr>
          <w:sz w:val="14"/>
          <w:szCs w:val="14"/>
        </w:rPr>
        <w:jc w:val="left"/>
        <w:spacing w:before="8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Georgia" w:hAnsi="Georgia" w:eastAsia="Georgia" w:ascii="Georgia"/>
          <w:sz w:val="20"/>
          <w:szCs w:val="20"/>
        </w:rPr>
        <w:jc w:val="left"/>
        <w:ind w:left="3012"/>
      </w:pPr>
      <w:r>
        <w:rPr>
          <w:rFonts w:cs="Georgia" w:hAnsi="Georgia" w:eastAsia="Georgia" w:ascii="Georgia"/>
          <w:b/>
          <w:spacing w:val="2"/>
          <w:w w:val="100"/>
          <w:sz w:val="20"/>
          <w:szCs w:val="20"/>
        </w:rPr>
        <w:t>C</w:t>
      </w:r>
      <w:r>
        <w:rPr>
          <w:rFonts w:cs="Georgia" w:hAnsi="Georgia" w:eastAsia="Georgia" w:ascii="Georgia"/>
          <w:b/>
          <w:spacing w:val="2"/>
          <w:w w:val="100"/>
          <w:sz w:val="20"/>
          <w:szCs w:val="20"/>
        </w:rPr>
        <w:t>H</w:t>
      </w:r>
      <w:r>
        <w:rPr>
          <w:rFonts w:cs="Georgia" w:hAnsi="Georgia" w:eastAsia="Georgia" w:ascii="Georgia"/>
          <w:b/>
          <w:spacing w:val="-2"/>
          <w:w w:val="100"/>
          <w:sz w:val="20"/>
          <w:szCs w:val="20"/>
        </w:rPr>
        <w:t>A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</w:rPr>
        <w:t>RR</w:t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</w:rPr>
        <w:t>O</w:t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</w:rPr>
        <w:t>N</w:t>
      </w:r>
      <w:r>
        <w:rPr>
          <w:rFonts w:cs="Georgia" w:hAnsi="Georgia" w:eastAsia="Georgia" w:ascii="Georgia"/>
          <w:spacing w:val="1"/>
          <w:w w:val="100"/>
          <w:sz w:val="20"/>
          <w:szCs w:val="20"/>
        </w:rPr>
        <w:t>–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</w:rPr>
        <w:t>WI</w:t>
      </w:r>
      <w:r>
        <w:rPr>
          <w:rFonts w:cs="Georgia" w:hAnsi="Georgia" w:eastAsia="Georgia" w:ascii="Georgia"/>
          <w:b/>
          <w:spacing w:val="-2"/>
          <w:w w:val="100"/>
          <w:sz w:val="20"/>
          <w:szCs w:val="20"/>
        </w:rPr>
        <w:t>L</w:t>
      </w:r>
      <w:r>
        <w:rPr>
          <w:rFonts w:cs="Georgia" w:hAnsi="Georgia" w:eastAsia="Georgia" w:ascii="Georgia"/>
          <w:b/>
          <w:spacing w:val="-2"/>
          <w:w w:val="100"/>
          <w:sz w:val="20"/>
          <w:szCs w:val="20"/>
        </w:rPr>
        <w:t>L</w:t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</w:rPr>
        <w:t>I</w:t>
      </w:r>
      <w:r>
        <w:rPr>
          <w:rFonts w:cs="Georgia" w:hAnsi="Georgia" w:eastAsia="Georgia" w:ascii="Georgia"/>
          <w:b/>
          <w:spacing w:val="-2"/>
          <w:w w:val="100"/>
          <w:sz w:val="20"/>
          <w:szCs w:val="20"/>
        </w:rPr>
        <w:t>A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</w:rPr>
        <w:t>MS</w:t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</w:rPr>
        <w:t> </w:t>
      </w:r>
      <w:r>
        <w:rPr>
          <w:rFonts w:cs="Georgia" w:hAnsi="Georgia" w:eastAsia="Georgia" w:ascii="Georgia"/>
          <w:b/>
          <w:spacing w:val="2"/>
          <w:w w:val="100"/>
          <w:sz w:val="20"/>
          <w:szCs w:val="20"/>
        </w:rPr>
        <w:t>C</w:t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</w:rPr>
        <w:t>O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</w:rPr>
        <w:t>MM</w:t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</w:rPr>
        <w:t>E</w:t>
      </w:r>
      <w:r>
        <w:rPr>
          <w:rFonts w:cs="Georgia" w:hAnsi="Georgia" w:eastAsia="Georgia" w:ascii="Georgia"/>
          <w:b/>
          <w:spacing w:val="-4"/>
          <w:w w:val="100"/>
          <w:sz w:val="20"/>
          <w:szCs w:val="20"/>
        </w:rPr>
        <w:t>R</w:t>
      </w:r>
      <w:r>
        <w:rPr>
          <w:rFonts w:cs="Georgia" w:hAnsi="Georgia" w:eastAsia="Georgia" w:ascii="Georgia"/>
          <w:b/>
          <w:spacing w:val="2"/>
          <w:w w:val="100"/>
          <w:sz w:val="20"/>
          <w:szCs w:val="20"/>
        </w:rPr>
        <w:t>C</w:t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</w:rPr>
        <w:t>I</w:t>
      </w:r>
      <w:r>
        <w:rPr>
          <w:rFonts w:cs="Georgia" w:hAnsi="Georgia" w:eastAsia="Georgia" w:ascii="Georgia"/>
          <w:b/>
          <w:spacing w:val="-2"/>
          <w:w w:val="100"/>
          <w:sz w:val="20"/>
          <w:szCs w:val="20"/>
        </w:rPr>
        <w:t>A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</w:rPr>
        <w:t>L</w:t>
      </w:r>
      <w:r>
        <w:rPr>
          <w:rFonts w:cs="Georgia" w:hAnsi="Georgia" w:eastAsia="Georgia" w:ascii="Georgia"/>
          <w:b/>
          <w:spacing w:val="49"/>
          <w:w w:val="100"/>
          <w:sz w:val="20"/>
          <w:szCs w:val="20"/>
        </w:rPr>
        <w:t> </w:t>
      </w:r>
      <w:r>
        <w:rPr>
          <w:rFonts w:cs="Georgia" w:hAnsi="Georgia" w:eastAsia="Georgia" w:ascii="Georgia"/>
          <w:b/>
          <w:spacing w:val="2"/>
          <w:w w:val="100"/>
          <w:sz w:val="20"/>
          <w:szCs w:val="20"/>
        </w:rPr>
        <w:t>C</w:t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</w:rPr>
        <w:t>O</w:t>
      </w:r>
      <w:r>
        <w:rPr>
          <w:rFonts w:cs="Georgia" w:hAnsi="Georgia" w:eastAsia="Georgia" w:ascii="Georgia"/>
          <w:b/>
          <w:spacing w:val="-2"/>
          <w:w w:val="100"/>
          <w:sz w:val="20"/>
          <w:szCs w:val="20"/>
        </w:rPr>
        <w:t>L</w:t>
      </w:r>
      <w:r>
        <w:rPr>
          <w:rFonts w:cs="Georgia" w:hAnsi="Georgia" w:eastAsia="Georgia" w:ascii="Georgia"/>
          <w:b/>
          <w:spacing w:val="-2"/>
          <w:w w:val="100"/>
          <w:sz w:val="20"/>
          <w:szCs w:val="20"/>
        </w:rPr>
        <w:t>L</w:t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</w:rPr>
        <w:t>E</w:t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</w:rPr>
        <w:t>G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</w:rPr>
        <w:t>E</w:t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</w:rPr>
        <w:t> 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(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</w:rPr>
        <w:t>M</w:t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</w:rPr>
        <w:t>I</w:t>
      </w:r>
      <w:r>
        <w:rPr>
          <w:rFonts w:cs="Georgia" w:hAnsi="Georgia" w:eastAsia="Georgia" w:ascii="Georgia"/>
          <w:b/>
          <w:spacing w:val="-2"/>
          <w:w w:val="100"/>
          <w:sz w:val="20"/>
          <w:szCs w:val="20"/>
        </w:rPr>
        <w:t>A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</w:rPr>
        <w:t>M</w:t>
      </w:r>
      <w:r>
        <w:rPr>
          <w:rFonts w:cs="Georgia" w:hAnsi="Georgia" w:eastAsia="Georgia" w:ascii="Georgia"/>
          <w:b/>
          <w:spacing w:val="2"/>
          <w:w w:val="100"/>
          <w:sz w:val="20"/>
          <w:szCs w:val="20"/>
        </w:rPr>
        <w:t>I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)</w:t>
      </w:r>
    </w:p>
    <w:p>
      <w:pPr>
        <w:rPr>
          <w:rFonts w:cs="Georgia" w:hAnsi="Georgia" w:eastAsia="Georgia" w:ascii="Georgia"/>
          <w:sz w:val="20"/>
          <w:szCs w:val="20"/>
        </w:rPr>
        <w:jc w:val="left"/>
        <w:spacing w:before="57" w:lineRule="exact" w:line="220"/>
        <w:ind w:left="3012"/>
      </w:pPr>
      <w:r>
        <w:rPr>
          <w:rFonts w:cs="Georgia" w:hAnsi="Georgia" w:eastAsia="Georgia" w:ascii="Georgia"/>
          <w:spacing w:val="-1"/>
          <w:w w:val="100"/>
          <w:position w:val="-1"/>
          <w:sz w:val="20"/>
          <w:szCs w:val="20"/>
        </w:rPr>
        <w:t>1</w:t>
      </w:r>
      <w:r>
        <w:rPr>
          <w:rFonts w:cs="Georgia" w:hAnsi="Georgia" w:eastAsia="Georgia" w:ascii="Georgia"/>
          <w:spacing w:val="2"/>
          <w:w w:val="100"/>
          <w:position w:val="-1"/>
          <w:sz w:val="20"/>
          <w:szCs w:val="20"/>
        </w:rPr>
        <w:t>9</w:t>
      </w:r>
      <w:r>
        <w:rPr>
          <w:rFonts w:cs="Georgia" w:hAnsi="Georgia" w:eastAsia="Georgia" w:ascii="Georgia"/>
          <w:spacing w:val="2"/>
          <w:w w:val="100"/>
          <w:position w:val="-1"/>
          <w:sz w:val="20"/>
          <w:szCs w:val="20"/>
        </w:rPr>
        <w:t>6</w:t>
      </w:r>
      <w:r>
        <w:rPr>
          <w:rFonts w:cs="Georgia" w:hAnsi="Georgia" w:eastAsia="Georgia" w:ascii="Georgia"/>
          <w:spacing w:val="1"/>
          <w:w w:val="100"/>
          <w:position w:val="-1"/>
          <w:sz w:val="20"/>
          <w:szCs w:val="20"/>
        </w:rPr>
        <w:t>8</w:t>
      </w:r>
      <w:r>
        <w:rPr>
          <w:rFonts w:cs="Georgia" w:hAnsi="Georgia" w:eastAsia="Georgia" w:ascii="Georgia"/>
          <w:spacing w:val="0"/>
          <w:w w:val="100"/>
          <w:position w:val="-1"/>
          <w:sz w:val="20"/>
          <w:szCs w:val="20"/>
        </w:rPr>
        <w:t>-</w:t>
      </w:r>
      <w:r>
        <w:rPr>
          <w:rFonts w:cs="Georgia" w:hAnsi="Georgia" w:eastAsia="Georgia" w:ascii="Georgia"/>
          <w:spacing w:val="-1"/>
          <w:w w:val="100"/>
          <w:position w:val="-1"/>
          <w:sz w:val="20"/>
          <w:szCs w:val="20"/>
        </w:rPr>
        <w:t>1</w:t>
      </w:r>
      <w:r>
        <w:rPr>
          <w:rFonts w:cs="Georgia" w:hAnsi="Georgia" w:eastAsia="Georgia" w:ascii="Georgia"/>
          <w:spacing w:val="2"/>
          <w:w w:val="100"/>
          <w:position w:val="-1"/>
          <w:sz w:val="20"/>
          <w:szCs w:val="20"/>
        </w:rPr>
        <w:t>9</w:t>
      </w:r>
      <w:r>
        <w:rPr>
          <w:rFonts w:cs="Georgia" w:hAnsi="Georgia" w:eastAsia="Georgia" w:ascii="Georgia"/>
          <w:spacing w:val="-3"/>
          <w:w w:val="100"/>
          <w:position w:val="-1"/>
          <w:sz w:val="20"/>
          <w:szCs w:val="20"/>
        </w:rPr>
        <w:t>6</w:t>
      </w:r>
      <w:r>
        <w:rPr>
          <w:rFonts w:cs="Georgia" w:hAnsi="Georgia" w:eastAsia="Georgia" w:ascii="Georgia"/>
          <w:spacing w:val="0"/>
          <w:w w:val="100"/>
          <w:position w:val="-1"/>
          <w:sz w:val="20"/>
          <w:szCs w:val="20"/>
        </w:rPr>
        <w:t>9</w:t>
      </w:r>
      <w:r>
        <w:rPr>
          <w:rFonts w:cs="Georgia" w:hAnsi="Georgia" w:eastAsia="Georgia" w:ascii="Georgia"/>
          <w:spacing w:val="3"/>
          <w:w w:val="100"/>
          <w:position w:val="-1"/>
          <w:sz w:val="20"/>
          <w:szCs w:val="20"/>
        </w:rPr>
        <w:t> </w:t>
      </w:r>
      <w:r>
        <w:rPr>
          <w:rFonts w:cs="Georgia" w:hAnsi="Georgia" w:eastAsia="Georgia" w:ascii="Georgia"/>
          <w:spacing w:val="0"/>
          <w:w w:val="100"/>
          <w:position w:val="-1"/>
          <w:sz w:val="20"/>
          <w:szCs w:val="20"/>
        </w:rPr>
        <w:t>D</w:t>
      </w:r>
      <w:r>
        <w:rPr>
          <w:rFonts w:cs="Georgia" w:hAnsi="Georgia" w:eastAsia="Georgia" w:ascii="Georgia"/>
          <w:spacing w:val="1"/>
          <w:w w:val="100"/>
          <w:position w:val="-1"/>
          <w:sz w:val="20"/>
          <w:szCs w:val="20"/>
        </w:rPr>
        <w:t>i</w:t>
      </w:r>
      <w:r>
        <w:rPr>
          <w:rFonts w:cs="Georgia" w:hAnsi="Georgia" w:eastAsia="Georgia" w:ascii="Georgia"/>
          <w:spacing w:val="1"/>
          <w:w w:val="100"/>
          <w:position w:val="-1"/>
          <w:sz w:val="20"/>
          <w:szCs w:val="20"/>
        </w:rPr>
        <w:t>p</w:t>
      </w:r>
      <w:r>
        <w:rPr>
          <w:rFonts w:cs="Georgia" w:hAnsi="Georgia" w:eastAsia="Georgia" w:ascii="Georgia"/>
          <w:spacing w:val="-2"/>
          <w:w w:val="100"/>
          <w:position w:val="-1"/>
          <w:sz w:val="20"/>
          <w:szCs w:val="20"/>
        </w:rPr>
        <w:t>l</w:t>
      </w:r>
      <w:r>
        <w:rPr>
          <w:rFonts w:cs="Georgia" w:hAnsi="Georgia" w:eastAsia="Georgia" w:ascii="Georgia"/>
          <w:spacing w:val="2"/>
          <w:w w:val="100"/>
          <w:position w:val="-1"/>
          <w:sz w:val="20"/>
          <w:szCs w:val="20"/>
        </w:rPr>
        <w:t>o</w:t>
      </w:r>
      <w:r>
        <w:rPr>
          <w:rFonts w:cs="Georgia" w:hAnsi="Georgia" w:eastAsia="Georgia" w:ascii="Georgia"/>
          <w:spacing w:val="-1"/>
          <w:w w:val="100"/>
          <w:position w:val="-1"/>
          <w:sz w:val="20"/>
          <w:szCs w:val="20"/>
        </w:rPr>
        <w:t>m</w:t>
      </w:r>
      <w:r>
        <w:rPr>
          <w:rFonts w:cs="Georgia" w:hAnsi="Georgia" w:eastAsia="Georgia" w:ascii="Georgia"/>
          <w:spacing w:val="0"/>
          <w:w w:val="100"/>
          <w:position w:val="-1"/>
          <w:sz w:val="20"/>
          <w:szCs w:val="20"/>
        </w:rPr>
        <w:t>a</w:t>
      </w:r>
      <w:r>
        <w:rPr>
          <w:rFonts w:cs="Georgia" w:hAnsi="Georgia" w:eastAsia="Georgia" w:ascii="Georgia"/>
          <w:spacing w:val="1"/>
          <w:w w:val="100"/>
          <w:position w:val="-1"/>
          <w:sz w:val="20"/>
          <w:szCs w:val="20"/>
        </w:rPr>
        <w:t> </w:t>
      </w:r>
      <w:r>
        <w:rPr>
          <w:rFonts w:cs="Georgia" w:hAnsi="Georgia" w:eastAsia="Georgia" w:ascii="Georgia"/>
          <w:spacing w:val="0"/>
          <w:w w:val="100"/>
          <w:position w:val="-1"/>
          <w:sz w:val="20"/>
          <w:szCs w:val="20"/>
        </w:rPr>
        <w:t>de</w:t>
      </w:r>
      <w:r>
        <w:rPr>
          <w:rFonts w:cs="Georgia" w:hAnsi="Georgia" w:eastAsia="Georgia" w:ascii="Georgia"/>
          <w:spacing w:val="0"/>
          <w:w w:val="100"/>
          <w:position w:val="-1"/>
          <w:sz w:val="20"/>
          <w:szCs w:val="20"/>
        </w:rPr>
        <w:t> </w:t>
      </w:r>
      <w:r>
        <w:rPr>
          <w:rFonts w:cs="Georgia" w:hAnsi="Georgia" w:eastAsia="Georgia" w:ascii="Georgia"/>
          <w:spacing w:val="-2"/>
          <w:w w:val="100"/>
          <w:position w:val="-1"/>
          <w:sz w:val="20"/>
          <w:szCs w:val="20"/>
        </w:rPr>
        <w:t>S</w:t>
      </w:r>
      <w:r>
        <w:rPr>
          <w:rFonts w:cs="Georgia" w:hAnsi="Georgia" w:eastAsia="Georgia" w:ascii="Georgia"/>
          <w:spacing w:val="-2"/>
          <w:w w:val="100"/>
          <w:position w:val="-1"/>
          <w:sz w:val="20"/>
          <w:szCs w:val="20"/>
        </w:rPr>
        <w:t>e</w:t>
      </w:r>
      <w:r>
        <w:rPr>
          <w:rFonts w:cs="Georgia" w:hAnsi="Georgia" w:eastAsia="Georgia" w:ascii="Georgia"/>
          <w:spacing w:val="-1"/>
          <w:w w:val="100"/>
          <w:position w:val="-1"/>
          <w:sz w:val="20"/>
          <w:szCs w:val="20"/>
        </w:rPr>
        <w:t>c</w:t>
      </w:r>
      <w:r>
        <w:rPr>
          <w:rFonts w:cs="Georgia" w:hAnsi="Georgia" w:eastAsia="Georgia" w:ascii="Georgia"/>
          <w:spacing w:val="-2"/>
          <w:w w:val="100"/>
          <w:position w:val="-1"/>
          <w:sz w:val="20"/>
          <w:szCs w:val="20"/>
        </w:rPr>
        <w:t>r</w:t>
      </w:r>
      <w:r>
        <w:rPr>
          <w:rFonts w:cs="Georgia" w:hAnsi="Georgia" w:eastAsia="Georgia" w:ascii="Georgia"/>
          <w:spacing w:val="-2"/>
          <w:w w:val="100"/>
          <w:position w:val="-1"/>
          <w:sz w:val="20"/>
          <w:szCs w:val="20"/>
        </w:rPr>
        <w:t>e</w:t>
      </w:r>
      <w:r>
        <w:rPr>
          <w:rFonts w:cs="Georgia" w:hAnsi="Georgia" w:eastAsia="Georgia" w:ascii="Georgia"/>
          <w:spacing w:val="1"/>
          <w:w w:val="100"/>
          <w:position w:val="-1"/>
          <w:sz w:val="20"/>
          <w:szCs w:val="20"/>
        </w:rPr>
        <w:t>t</w:t>
      </w:r>
      <w:r>
        <w:rPr>
          <w:rFonts w:cs="Georgia" w:hAnsi="Georgia" w:eastAsia="Georgia" w:ascii="Georgia"/>
          <w:spacing w:val="-1"/>
          <w:w w:val="100"/>
          <w:position w:val="-1"/>
          <w:sz w:val="20"/>
          <w:szCs w:val="20"/>
        </w:rPr>
        <w:t>a</w:t>
      </w:r>
      <w:r>
        <w:rPr>
          <w:rFonts w:cs="Georgia" w:hAnsi="Georgia" w:eastAsia="Georgia" w:ascii="Georgia"/>
          <w:spacing w:val="-2"/>
          <w:w w:val="100"/>
          <w:position w:val="-1"/>
          <w:sz w:val="20"/>
          <w:szCs w:val="20"/>
        </w:rPr>
        <w:t>r</w:t>
      </w:r>
      <w:r>
        <w:rPr>
          <w:rFonts w:cs="Georgia" w:hAnsi="Georgia" w:eastAsia="Georgia" w:ascii="Georgia"/>
          <w:spacing w:val="1"/>
          <w:w w:val="100"/>
          <w:position w:val="-1"/>
          <w:sz w:val="20"/>
          <w:szCs w:val="20"/>
        </w:rPr>
        <w:t>i</w:t>
      </w:r>
      <w:r>
        <w:rPr>
          <w:rFonts w:cs="Georgia" w:hAnsi="Georgia" w:eastAsia="Georgia" w:ascii="Georgia"/>
          <w:spacing w:val="0"/>
          <w:w w:val="100"/>
          <w:position w:val="-1"/>
          <w:sz w:val="20"/>
          <w:szCs w:val="20"/>
        </w:rPr>
        <w:t>a</w:t>
      </w:r>
      <w:r>
        <w:rPr>
          <w:rFonts w:cs="Georgia" w:hAnsi="Georgia" w:eastAsia="Georgia" w:ascii="Georgia"/>
          <w:spacing w:val="1"/>
          <w:w w:val="100"/>
          <w:position w:val="-1"/>
          <w:sz w:val="20"/>
          <w:szCs w:val="20"/>
        </w:rPr>
        <w:t> </w:t>
      </w:r>
      <w:r>
        <w:rPr>
          <w:rFonts w:cs="Georgia" w:hAnsi="Georgia" w:eastAsia="Georgia" w:ascii="Georgia"/>
          <w:spacing w:val="-1"/>
          <w:w w:val="100"/>
          <w:position w:val="-1"/>
          <w:sz w:val="20"/>
          <w:szCs w:val="20"/>
        </w:rPr>
        <w:t>E</w:t>
      </w:r>
      <w:r>
        <w:rPr>
          <w:rFonts w:cs="Georgia" w:hAnsi="Georgia" w:eastAsia="Georgia" w:ascii="Georgia"/>
          <w:spacing w:val="1"/>
          <w:w w:val="100"/>
          <w:position w:val="-1"/>
          <w:sz w:val="20"/>
          <w:szCs w:val="20"/>
        </w:rPr>
        <w:t>j</w:t>
      </w:r>
      <w:r>
        <w:rPr>
          <w:rFonts w:cs="Georgia" w:hAnsi="Georgia" w:eastAsia="Georgia" w:ascii="Georgia"/>
          <w:spacing w:val="-2"/>
          <w:w w:val="100"/>
          <w:position w:val="-1"/>
          <w:sz w:val="20"/>
          <w:szCs w:val="20"/>
        </w:rPr>
        <w:t>e</w:t>
      </w:r>
      <w:r>
        <w:rPr>
          <w:rFonts w:cs="Georgia" w:hAnsi="Georgia" w:eastAsia="Georgia" w:ascii="Georgia"/>
          <w:spacing w:val="-1"/>
          <w:w w:val="100"/>
          <w:position w:val="-1"/>
          <w:sz w:val="20"/>
          <w:szCs w:val="20"/>
        </w:rPr>
        <w:t>c</w:t>
      </w:r>
      <w:r>
        <w:rPr>
          <w:rFonts w:cs="Georgia" w:hAnsi="Georgia" w:eastAsia="Georgia" w:ascii="Georgia"/>
          <w:spacing w:val="5"/>
          <w:w w:val="100"/>
          <w:position w:val="-1"/>
          <w:sz w:val="20"/>
          <w:szCs w:val="20"/>
        </w:rPr>
        <w:t>u</w:t>
      </w:r>
      <w:r>
        <w:rPr>
          <w:rFonts w:cs="Georgia" w:hAnsi="Georgia" w:eastAsia="Georgia" w:ascii="Georgia"/>
          <w:spacing w:val="1"/>
          <w:w w:val="100"/>
          <w:position w:val="-1"/>
          <w:sz w:val="20"/>
          <w:szCs w:val="20"/>
        </w:rPr>
        <w:t>t</w:t>
      </w:r>
      <w:r>
        <w:rPr>
          <w:rFonts w:cs="Georgia" w:hAnsi="Georgia" w:eastAsia="Georgia" w:ascii="Georgia"/>
          <w:spacing w:val="1"/>
          <w:w w:val="100"/>
          <w:position w:val="-1"/>
          <w:sz w:val="20"/>
          <w:szCs w:val="20"/>
        </w:rPr>
        <w:t>i</w:t>
      </w:r>
      <w:r>
        <w:rPr>
          <w:rFonts w:cs="Georgia" w:hAnsi="Georgia" w:eastAsia="Georgia" w:ascii="Georgia"/>
          <w:spacing w:val="0"/>
          <w:w w:val="100"/>
          <w:position w:val="-1"/>
          <w:sz w:val="20"/>
          <w:szCs w:val="20"/>
        </w:rPr>
        <w:t>va</w:t>
      </w:r>
      <w:r>
        <w:rPr>
          <w:rFonts w:cs="Georgia" w:hAnsi="Georgia" w:eastAsia="Georgia" w:ascii="Georgia"/>
          <w:spacing w:val="0"/>
          <w:w w:val="100"/>
          <w:position w:val="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6" w:lineRule="exact" w:line="220"/>
      </w:pPr>
      <w:r>
        <w:rPr>
          <w:sz w:val="22"/>
          <w:szCs w:val="22"/>
        </w:rPr>
      </w:r>
    </w:p>
    <w:p>
      <w:pPr>
        <w:rPr>
          <w:rFonts w:cs="Georgia" w:hAnsi="Georgia" w:eastAsia="Georgia" w:ascii="Georgia"/>
          <w:sz w:val="20"/>
          <w:szCs w:val="20"/>
        </w:rPr>
        <w:jc w:val="left"/>
        <w:spacing w:before="38" w:lineRule="auto" w:line="462"/>
        <w:ind w:left="2292" w:right="1591" w:hanging="2161"/>
      </w:pPr>
      <w:r>
        <w:pict>
          <v:group style="position:absolute;margin-left:87.025pt;margin-top:-2.20508pt;width:104.3pt;height:18.025pt;mso-position-horizontal-relative:page;mso-position-vertical-relative:paragraph;z-index:-171" coordorigin="1741,-44" coordsize="2086,360">
            <v:shape style="position:absolute;left:1741;top:-44;width:2086;height:360" coordorigin="1741,-44" coordsize="2086,360" path="m1741,316l3827,316,3827,-44,1741,-44,1741,316xe" filled="t" fillcolor="#E4E4E4" stroked="f">
              <v:path arrowok="t"/>
              <v:fill/>
            </v:shape>
            <w10:wrap type="none"/>
          </v:group>
        </w:pict>
      </w:r>
      <w:r>
        <w:rPr>
          <w:rFonts w:cs="Georgia" w:hAnsi="Georgia" w:eastAsia="Georgia" w:ascii="Georgia"/>
          <w:b/>
          <w:spacing w:val="-8"/>
          <w:w w:val="100"/>
          <w:sz w:val="20"/>
          <w:szCs w:val="20"/>
        </w:rPr>
        <w:t>H</w:t>
      </w:r>
      <w:r>
        <w:rPr>
          <w:rFonts w:cs="Georgia" w:hAnsi="Georgia" w:eastAsia="Georgia" w:ascii="Georgia"/>
          <w:b/>
          <w:spacing w:val="-12"/>
          <w:w w:val="100"/>
          <w:sz w:val="20"/>
          <w:szCs w:val="20"/>
        </w:rPr>
        <w:t>A</w:t>
      </w:r>
      <w:r>
        <w:rPr>
          <w:rFonts w:cs="Georgia" w:hAnsi="Georgia" w:eastAsia="Georgia" w:ascii="Georgia"/>
          <w:b/>
          <w:spacing w:val="-11"/>
          <w:w w:val="100"/>
          <w:sz w:val="20"/>
          <w:szCs w:val="20"/>
        </w:rPr>
        <w:t>B</w:t>
      </w:r>
      <w:r>
        <w:rPr>
          <w:rFonts w:cs="Georgia" w:hAnsi="Georgia" w:eastAsia="Georgia" w:ascii="Georgia"/>
          <w:b/>
          <w:spacing w:val="-9"/>
          <w:w w:val="100"/>
          <w:sz w:val="20"/>
          <w:szCs w:val="20"/>
        </w:rPr>
        <w:t>I</w:t>
      </w:r>
      <w:r>
        <w:rPr>
          <w:rFonts w:cs="Georgia" w:hAnsi="Georgia" w:eastAsia="Georgia" w:ascii="Georgia"/>
          <w:b/>
          <w:spacing w:val="-12"/>
          <w:w w:val="100"/>
          <w:sz w:val="20"/>
          <w:szCs w:val="20"/>
        </w:rPr>
        <w:t>L</w:t>
      </w:r>
      <w:r>
        <w:rPr>
          <w:rFonts w:cs="Georgia" w:hAnsi="Georgia" w:eastAsia="Georgia" w:ascii="Georgia"/>
          <w:b/>
          <w:spacing w:val="-9"/>
          <w:w w:val="100"/>
          <w:sz w:val="20"/>
          <w:szCs w:val="20"/>
        </w:rPr>
        <w:t>I</w:t>
      </w:r>
      <w:r>
        <w:rPr>
          <w:rFonts w:cs="Georgia" w:hAnsi="Georgia" w:eastAsia="Georgia" w:ascii="Georgia"/>
          <w:b/>
          <w:spacing w:val="-12"/>
          <w:w w:val="100"/>
          <w:sz w:val="20"/>
          <w:szCs w:val="20"/>
        </w:rPr>
        <w:t>D</w:t>
      </w:r>
      <w:r>
        <w:rPr>
          <w:rFonts w:cs="Georgia" w:hAnsi="Georgia" w:eastAsia="Georgia" w:ascii="Georgia"/>
          <w:b/>
          <w:spacing w:val="-12"/>
          <w:w w:val="100"/>
          <w:sz w:val="20"/>
          <w:szCs w:val="20"/>
        </w:rPr>
        <w:t>A</w:t>
      </w:r>
      <w:r>
        <w:rPr>
          <w:rFonts w:cs="Georgia" w:hAnsi="Georgia" w:eastAsia="Georgia" w:ascii="Georgia"/>
          <w:b/>
          <w:spacing w:val="-12"/>
          <w:w w:val="100"/>
          <w:sz w:val="20"/>
          <w:szCs w:val="20"/>
        </w:rPr>
        <w:t>D</w:t>
      </w:r>
      <w:r>
        <w:rPr>
          <w:rFonts w:cs="Georgia" w:hAnsi="Georgia" w:eastAsia="Georgia" w:ascii="Georgia"/>
          <w:b/>
          <w:spacing w:val="-9"/>
          <w:w w:val="100"/>
          <w:sz w:val="20"/>
          <w:szCs w:val="20"/>
        </w:rPr>
        <w:t>E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</w:rPr>
        <w:t>S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</w:rPr>
        <w:t>            </w:t>
      </w:r>
      <w:r>
        <w:rPr>
          <w:rFonts w:cs="Georgia" w:hAnsi="Georgia" w:eastAsia="Georgia" w:ascii="Georgia"/>
          <w:b/>
          <w:spacing w:val="48"/>
          <w:w w:val="100"/>
          <w:sz w:val="20"/>
          <w:szCs w:val="20"/>
        </w:rPr>
        <w:t> </w:t>
      </w:r>
      <w:r>
        <w:rPr>
          <w:rFonts w:cs="Georgia" w:hAnsi="Georgia" w:eastAsia="Georgia" w:ascii="Georgia"/>
          <w:spacing w:val="-1"/>
          <w:w w:val="100"/>
          <w:position w:val="1"/>
          <w:sz w:val="20"/>
          <w:szCs w:val="20"/>
        </w:rPr>
        <w:t>E</w:t>
      </w:r>
      <w:r>
        <w:rPr>
          <w:rFonts w:cs="Georgia" w:hAnsi="Georgia" w:eastAsia="Georgia" w:ascii="Georgia"/>
          <w:spacing w:val="-1"/>
          <w:w w:val="100"/>
          <w:position w:val="1"/>
          <w:sz w:val="20"/>
          <w:szCs w:val="20"/>
        </w:rPr>
        <w:t>x</w:t>
      </w:r>
      <w:r>
        <w:rPr>
          <w:rFonts w:cs="Georgia" w:hAnsi="Georgia" w:eastAsia="Georgia" w:ascii="Georgia"/>
          <w:spacing w:val="-1"/>
          <w:w w:val="100"/>
          <w:position w:val="1"/>
          <w:sz w:val="20"/>
          <w:szCs w:val="20"/>
        </w:rPr>
        <w:t>c</w:t>
      </w:r>
      <w:r>
        <w:rPr>
          <w:rFonts w:cs="Georgia" w:hAnsi="Georgia" w:eastAsia="Georgia" w:ascii="Georgia"/>
          <w:spacing w:val="-2"/>
          <w:w w:val="100"/>
          <w:position w:val="1"/>
          <w:sz w:val="20"/>
          <w:szCs w:val="20"/>
        </w:rPr>
        <w:t>e</w:t>
      </w:r>
      <w:r>
        <w:rPr>
          <w:rFonts w:cs="Georgia" w:hAnsi="Georgia" w:eastAsia="Georgia" w:ascii="Georgia"/>
          <w:spacing w:val="3"/>
          <w:w w:val="100"/>
          <w:position w:val="1"/>
          <w:sz w:val="20"/>
          <w:szCs w:val="20"/>
        </w:rPr>
        <w:t>l</w:t>
      </w:r>
      <w:r>
        <w:rPr>
          <w:rFonts w:cs="Georgia" w:hAnsi="Georgia" w:eastAsia="Georgia" w:ascii="Georgia"/>
          <w:spacing w:val="-2"/>
          <w:w w:val="100"/>
          <w:position w:val="1"/>
          <w:sz w:val="20"/>
          <w:szCs w:val="20"/>
        </w:rPr>
        <w:t>e</w:t>
      </w:r>
      <w:r>
        <w:rPr>
          <w:rFonts w:cs="Georgia" w:hAnsi="Georgia" w:eastAsia="Georgia" w:ascii="Georgia"/>
          <w:spacing w:val="2"/>
          <w:w w:val="100"/>
          <w:position w:val="1"/>
          <w:sz w:val="20"/>
          <w:szCs w:val="20"/>
        </w:rPr>
        <w:t>n</w:t>
      </w:r>
      <w:r>
        <w:rPr>
          <w:rFonts w:cs="Georgia" w:hAnsi="Georgia" w:eastAsia="Georgia" w:ascii="Georgia"/>
          <w:spacing w:val="1"/>
          <w:w w:val="100"/>
          <w:position w:val="1"/>
          <w:sz w:val="20"/>
          <w:szCs w:val="20"/>
        </w:rPr>
        <w:t>t</w:t>
      </w:r>
      <w:r>
        <w:rPr>
          <w:rFonts w:cs="Georgia" w:hAnsi="Georgia" w:eastAsia="Georgia" w:ascii="Georgia"/>
          <w:spacing w:val="0"/>
          <w:w w:val="100"/>
          <w:position w:val="1"/>
          <w:sz w:val="20"/>
          <w:szCs w:val="20"/>
        </w:rPr>
        <w:t>e</w:t>
      </w:r>
      <w:r>
        <w:rPr>
          <w:rFonts w:cs="Georgia" w:hAnsi="Georgia" w:eastAsia="Georgia" w:ascii="Georgia"/>
          <w:spacing w:val="0"/>
          <w:w w:val="100"/>
          <w:position w:val="1"/>
          <w:sz w:val="20"/>
          <w:szCs w:val="20"/>
        </w:rPr>
        <w:t> </w:t>
      </w:r>
      <w:r>
        <w:rPr>
          <w:rFonts w:cs="Georgia" w:hAnsi="Georgia" w:eastAsia="Georgia" w:ascii="Georgia"/>
          <w:spacing w:val="2"/>
          <w:w w:val="100"/>
          <w:position w:val="1"/>
          <w:sz w:val="20"/>
          <w:szCs w:val="20"/>
        </w:rPr>
        <w:t>I</w:t>
      </w:r>
      <w:r>
        <w:rPr>
          <w:rFonts w:cs="Georgia" w:hAnsi="Georgia" w:eastAsia="Georgia" w:ascii="Georgia"/>
          <w:spacing w:val="2"/>
          <w:w w:val="100"/>
          <w:position w:val="1"/>
          <w:sz w:val="20"/>
          <w:szCs w:val="20"/>
        </w:rPr>
        <w:t>n</w:t>
      </w:r>
      <w:r>
        <w:rPr>
          <w:rFonts w:cs="Georgia" w:hAnsi="Georgia" w:eastAsia="Georgia" w:ascii="Georgia"/>
          <w:spacing w:val="-2"/>
          <w:w w:val="100"/>
          <w:position w:val="1"/>
          <w:sz w:val="20"/>
          <w:szCs w:val="20"/>
        </w:rPr>
        <w:t>g</w:t>
      </w:r>
      <w:r>
        <w:rPr>
          <w:rFonts w:cs="Georgia" w:hAnsi="Georgia" w:eastAsia="Georgia" w:ascii="Georgia"/>
          <w:spacing w:val="-2"/>
          <w:w w:val="100"/>
          <w:position w:val="1"/>
          <w:sz w:val="20"/>
          <w:szCs w:val="20"/>
        </w:rPr>
        <w:t>l</w:t>
      </w:r>
      <w:r>
        <w:rPr>
          <w:rFonts w:cs="Georgia" w:hAnsi="Georgia" w:eastAsia="Georgia" w:ascii="Georgia"/>
          <w:spacing w:val="-2"/>
          <w:w w:val="100"/>
          <w:position w:val="1"/>
          <w:sz w:val="20"/>
          <w:szCs w:val="20"/>
        </w:rPr>
        <w:t>é</w:t>
      </w:r>
      <w:r>
        <w:rPr>
          <w:rFonts w:cs="Georgia" w:hAnsi="Georgia" w:eastAsia="Georgia" w:ascii="Georgia"/>
          <w:spacing w:val="-1"/>
          <w:w w:val="100"/>
          <w:position w:val="1"/>
          <w:sz w:val="20"/>
          <w:szCs w:val="20"/>
        </w:rPr>
        <w:t>s</w:t>
      </w:r>
      <w:r>
        <w:rPr>
          <w:rFonts w:cs="Georgia" w:hAnsi="Georgia" w:eastAsia="Georgia" w:ascii="Georgia"/>
          <w:spacing w:val="0"/>
          <w:w w:val="100"/>
          <w:position w:val="1"/>
          <w:sz w:val="20"/>
          <w:szCs w:val="20"/>
        </w:rPr>
        <w:t>:</w:t>
      </w:r>
      <w:r>
        <w:rPr>
          <w:rFonts w:cs="Georgia" w:hAnsi="Georgia" w:eastAsia="Georgia" w:ascii="Georgia"/>
          <w:spacing w:val="0"/>
          <w:w w:val="100"/>
          <w:position w:val="1"/>
          <w:sz w:val="20"/>
          <w:szCs w:val="20"/>
        </w:rPr>
        <w:t> </w:t>
      </w:r>
      <w:r>
        <w:rPr>
          <w:rFonts w:cs="Georgia" w:hAnsi="Georgia" w:eastAsia="Georgia" w:ascii="Georgia"/>
          <w:spacing w:val="6"/>
          <w:w w:val="100"/>
          <w:position w:val="1"/>
          <w:sz w:val="20"/>
          <w:szCs w:val="20"/>
        </w:rPr>
        <w:t> </w:t>
      </w:r>
      <w:r>
        <w:rPr>
          <w:rFonts w:cs="Georgia" w:hAnsi="Georgia" w:eastAsia="Georgia" w:ascii="Georgia"/>
          <w:spacing w:val="0"/>
          <w:w w:val="100"/>
          <w:position w:val="1"/>
          <w:sz w:val="20"/>
          <w:szCs w:val="20"/>
        </w:rPr>
        <w:t>F</w:t>
      </w:r>
      <w:r>
        <w:rPr>
          <w:rFonts w:cs="Georgia" w:hAnsi="Georgia" w:eastAsia="Georgia" w:ascii="Georgia"/>
          <w:spacing w:val="-2"/>
          <w:w w:val="100"/>
          <w:position w:val="1"/>
          <w:sz w:val="20"/>
          <w:szCs w:val="20"/>
        </w:rPr>
        <w:t>l</w:t>
      </w:r>
      <w:r>
        <w:rPr>
          <w:rFonts w:cs="Georgia" w:hAnsi="Georgia" w:eastAsia="Georgia" w:ascii="Georgia"/>
          <w:spacing w:val="5"/>
          <w:w w:val="100"/>
          <w:position w:val="1"/>
          <w:sz w:val="20"/>
          <w:szCs w:val="20"/>
        </w:rPr>
        <w:t>u</w:t>
      </w:r>
      <w:r>
        <w:rPr>
          <w:rFonts w:cs="Georgia" w:hAnsi="Georgia" w:eastAsia="Georgia" w:ascii="Georgia"/>
          <w:spacing w:val="1"/>
          <w:w w:val="100"/>
          <w:position w:val="1"/>
          <w:sz w:val="20"/>
          <w:szCs w:val="20"/>
        </w:rPr>
        <w:t>í</w:t>
      </w:r>
      <w:r>
        <w:rPr>
          <w:rFonts w:cs="Georgia" w:hAnsi="Georgia" w:eastAsia="Georgia" w:ascii="Georgia"/>
          <w:spacing w:val="-5"/>
          <w:w w:val="100"/>
          <w:position w:val="1"/>
          <w:sz w:val="20"/>
          <w:szCs w:val="20"/>
        </w:rPr>
        <w:t>d</w:t>
      </w:r>
      <w:r>
        <w:rPr>
          <w:rFonts w:cs="Georgia" w:hAnsi="Georgia" w:eastAsia="Georgia" w:ascii="Georgia"/>
          <w:spacing w:val="2"/>
          <w:w w:val="100"/>
          <w:position w:val="1"/>
          <w:sz w:val="20"/>
          <w:szCs w:val="20"/>
        </w:rPr>
        <w:t>o</w:t>
      </w:r>
      <w:r>
        <w:rPr>
          <w:rFonts w:cs="Georgia" w:hAnsi="Georgia" w:eastAsia="Georgia" w:ascii="Georgia"/>
          <w:spacing w:val="1"/>
          <w:w w:val="100"/>
          <w:position w:val="1"/>
          <w:sz w:val="20"/>
          <w:szCs w:val="20"/>
        </w:rPr>
        <w:t>/</w:t>
      </w:r>
      <w:r>
        <w:rPr>
          <w:rFonts w:cs="Georgia" w:hAnsi="Georgia" w:eastAsia="Georgia" w:ascii="Georgia"/>
          <w:spacing w:val="-1"/>
          <w:w w:val="100"/>
          <w:position w:val="1"/>
          <w:sz w:val="20"/>
          <w:szCs w:val="20"/>
        </w:rPr>
        <w:t>E</w:t>
      </w:r>
      <w:r>
        <w:rPr>
          <w:rFonts w:cs="Georgia" w:hAnsi="Georgia" w:eastAsia="Georgia" w:ascii="Georgia"/>
          <w:spacing w:val="-1"/>
          <w:w w:val="100"/>
          <w:position w:val="1"/>
          <w:sz w:val="20"/>
          <w:szCs w:val="20"/>
        </w:rPr>
        <w:t>s</w:t>
      </w:r>
      <w:r>
        <w:rPr>
          <w:rFonts w:cs="Georgia" w:hAnsi="Georgia" w:eastAsia="Georgia" w:ascii="Georgia"/>
          <w:spacing w:val="-1"/>
          <w:w w:val="100"/>
          <w:position w:val="1"/>
          <w:sz w:val="20"/>
          <w:szCs w:val="20"/>
        </w:rPr>
        <w:t>c</w:t>
      </w:r>
      <w:r>
        <w:rPr>
          <w:rFonts w:cs="Georgia" w:hAnsi="Georgia" w:eastAsia="Georgia" w:ascii="Georgia"/>
          <w:spacing w:val="-2"/>
          <w:w w:val="100"/>
          <w:position w:val="1"/>
          <w:sz w:val="20"/>
          <w:szCs w:val="20"/>
        </w:rPr>
        <w:t>r</w:t>
      </w:r>
      <w:r>
        <w:rPr>
          <w:rFonts w:cs="Georgia" w:hAnsi="Georgia" w:eastAsia="Georgia" w:ascii="Georgia"/>
          <w:spacing w:val="1"/>
          <w:w w:val="100"/>
          <w:position w:val="1"/>
          <w:sz w:val="20"/>
          <w:szCs w:val="20"/>
        </w:rPr>
        <w:t>i</w:t>
      </w:r>
      <w:r>
        <w:rPr>
          <w:rFonts w:cs="Georgia" w:hAnsi="Georgia" w:eastAsia="Georgia" w:ascii="Georgia"/>
          <w:spacing w:val="1"/>
          <w:w w:val="100"/>
          <w:position w:val="1"/>
          <w:sz w:val="20"/>
          <w:szCs w:val="20"/>
        </w:rPr>
        <w:t>t</w:t>
      </w:r>
      <w:r>
        <w:rPr>
          <w:rFonts w:cs="Georgia" w:hAnsi="Georgia" w:eastAsia="Georgia" w:ascii="Georgia"/>
          <w:spacing w:val="2"/>
          <w:w w:val="100"/>
          <w:position w:val="1"/>
          <w:sz w:val="20"/>
          <w:szCs w:val="20"/>
        </w:rPr>
        <w:t>o</w:t>
      </w:r>
      <w:r>
        <w:rPr>
          <w:rFonts w:cs="Georgia" w:hAnsi="Georgia" w:eastAsia="Georgia" w:ascii="Georgia"/>
          <w:spacing w:val="-4"/>
          <w:w w:val="100"/>
          <w:position w:val="1"/>
          <w:sz w:val="20"/>
          <w:szCs w:val="20"/>
        </w:rPr>
        <w:t>/</w:t>
      </w:r>
      <w:r>
        <w:rPr>
          <w:rFonts w:cs="Georgia" w:hAnsi="Georgia" w:eastAsia="Georgia" w:ascii="Georgia"/>
          <w:spacing w:val="2"/>
          <w:w w:val="100"/>
          <w:position w:val="1"/>
          <w:sz w:val="20"/>
          <w:szCs w:val="20"/>
        </w:rPr>
        <w:t>H</w:t>
      </w:r>
      <w:r>
        <w:rPr>
          <w:rFonts w:cs="Georgia" w:hAnsi="Georgia" w:eastAsia="Georgia" w:ascii="Georgia"/>
          <w:spacing w:val="-1"/>
          <w:w w:val="100"/>
          <w:position w:val="1"/>
          <w:sz w:val="20"/>
          <w:szCs w:val="20"/>
        </w:rPr>
        <w:t>a</w:t>
      </w:r>
      <w:r>
        <w:rPr>
          <w:rFonts w:cs="Georgia" w:hAnsi="Georgia" w:eastAsia="Georgia" w:ascii="Georgia"/>
          <w:spacing w:val="-2"/>
          <w:w w:val="100"/>
          <w:position w:val="1"/>
          <w:sz w:val="20"/>
          <w:szCs w:val="20"/>
        </w:rPr>
        <w:t>b</w:t>
      </w:r>
      <w:r>
        <w:rPr>
          <w:rFonts w:cs="Georgia" w:hAnsi="Georgia" w:eastAsia="Georgia" w:ascii="Georgia"/>
          <w:spacing w:val="-2"/>
          <w:w w:val="100"/>
          <w:position w:val="1"/>
          <w:sz w:val="20"/>
          <w:szCs w:val="20"/>
        </w:rPr>
        <w:t>l</w:t>
      </w:r>
      <w:r>
        <w:rPr>
          <w:rFonts w:cs="Georgia" w:hAnsi="Georgia" w:eastAsia="Georgia" w:ascii="Georgia"/>
          <w:spacing w:val="-1"/>
          <w:w w:val="100"/>
          <w:position w:val="1"/>
          <w:sz w:val="20"/>
          <w:szCs w:val="20"/>
        </w:rPr>
        <w:t>a</w:t>
      </w:r>
      <w:r>
        <w:rPr>
          <w:rFonts w:cs="Georgia" w:hAnsi="Georgia" w:eastAsia="Georgia" w:ascii="Georgia"/>
          <w:spacing w:val="0"/>
          <w:w w:val="100"/>
          <w:position w:val="1"/>
          <w:sz w:val="20"/>
          <w:szCs w:val="20"/>
        </w:rPr>
        <w:t>d</w:t>
      </w:r>
      <w:r>
        <w:rPr>
          <w:rFonts w:cs="Georgia" w:hAnsi="Georgia" w:eastAsia="Georgia" w:ascii="Georgia"/>
          <w:spacing w:val="2"/>
          <w:w w:val="100"/>
          <w:position w:val="1"/>
          <w:sz w:val="20"/>
          <w:szCs w:val="20"/>
        </w:rPr>
        <w:t>o</w:t>
      </w:r>
      <w:r>
        <w:rPr>
          <w:rFonts w:cs="Georgia" w:hAnsi="Georgia" w:eastAsia="Georgia" w:ascii="Georgia"/>
          <w:spacing w:val="1"/>
          <w:w w:val="100"/>
          <w:position w:val="1"/>
          <w:sz w:val="20"/>
          <w:szCs w:val="20"/>
        </w:rPr>
        <w:t>/</w:t>
      </w:r>
      <w:r>
        <w:rPr>
          <w:rFonts w:cs="Georgia" w:hAnsi="Georgia" w:eastAsia="Georgia" w:ascii="Georgia"/>
          <w:spacing w:val="0"/>
          <w:w w:val="100"/>
          <w:position w:val="1"/>
          <w:sz w:val="20"/>
          <w:szCs w:val="20"/>
        </w:rPr>
        <w:t>G</w:t>
      </w:r>
      <w:r>
        <w:rPr>
          <w:rFonts w:cs="Georgia" w:hAnsi="Georgia" w:eastAsia="Georgia" w:ascii="Georgia"/>
          <w:spacing w:val="-2"/>
          <w:w w:val="100"/>
          <w:position w:val="1"/>
          <w:sz w:val="20"/>
          <w:szCs w:val="20"/>
        </w:rPr>
        <w:t>r</w:t>
      </w:r>
      <w:r>
        <w:rPr>
          <w:rFonts w:cs="Georgia" w:hAnsi="Georgia" w:eastAsia="Georgia" w:ascii="Georgia"/>
          <w:spacing w:val="-1"/>
          <w:w w:val="100"/>
          <w:position w:val="1"/>
          <w:sz w:val="20"/>
          <w:szCs w:val="20"/>
        </w:rPr>
        <w:t>a</w:t>
      </w:r>
      <w:r>
        <w:rPr>
          <w:rFonts w:cs="Georgia" w:hAnsi="Georgia" w:eastAsia="Georgia" w:ascii="Georgia"/>
          <w:spacing w:val="-1"/>
          <w:w w:val="100"/>
          <w:position w:val="1"/>
          <w:sz w:val="20"/>
          <w:szCs w:val="20"/>
        </w:rPr>
        <w:t>m</w:t>
      </w:r>
      <w:r>
        <w:rPr>
          <w:rFonts w:cs="Georgia" w:hAnsi="Georgia" w:eastAsia="Georgia" w:ascii="Georgia"/>
          <w:spacing w:val="-1"/>
          <w:w w:val="100"/>
          <w:position w:val="1"/>
          <w:sz w:val="20"/>
          <w:szCs w:val="20"/>
        </w:rPr>
        <w:t>á</w:t>
      </w:r>
      <w:r>
        <w:rPr>
          <w:rFonts w:cs="Georgia" w:hAnsi="Georgia" w:eastAsia="Georgia" w:ascii="Georgia"/>
          <w:spacing w:val="1"/>
          <w:w w:val="100"/>
          <w:position w:val="1"/>
          <w:sz w:val="20"/>
          <w:szCs w:val="20"/>
        </w:rPr>
        <w:t>t</w:t>
      </w:r>
      <w:r>
        <w:rPr>
          <w:rFonts w:cs="Georgia" w:hAnsi="Georgia" w:eastAsia="Georgia" w:ascii="Georgia"/>
          <w:spacing w:val="1"/>
          <w:w w:val="100"/>
          <w:position w:val="1"/>
          <w:sz w:val="20"/>
          <w:szCs w:val="20"/>
        </w:rPr>
        <w:t>i</w:t>
      </w:r>
      <w:r>
        <w:rPr>
          <w:rFonts w:cs="Georgia" w:hAnsi="Georgia" w:eastAsia="Georgia" w:ascii="Georgia"/>
          <w:spacing w:val="-1"/>
          <w:w w:val="100"/>
          <w:position w:val="1"/>
          <w:sz w:val="20"/>
          <w:szCs w:val="20"/>
        </w:rPr>
        <w:t>c</w:t>
      </w:r>
      <w:r>
        <w:rPr>
          <w:rFonts w:cs="Georgia" w:hAnsi="Georgia" w:eastAsia="Georgia" w:ascii="Georgia"/>
          <w:spacing w:val="0"/>
          <w:w w:val="100"/>
          <w:position w:val="1"/>
          <w:sz w:val="20"/>
          <w:szCs w:val="20"/>
        </w:rPr>
        <w:t>a</w:t>
      </w:r>
      <w:r>
        <w:rPr>
          <w:rFonts w:cs="Georgia" w:hAnsi="Georgia" w:eastAsia="Georgia" w:ascii="Georgia"/>
          <w:spacing w:val="0"/>
          <w:w w:val="100"/>
          <w:position w:val="1"/>
          <w:sz w:val="20"/>
          <w:szCs w:val="20"/>
        </w:rPr>
        <w:t> </w:t>
      </w:r>
      <w:r>
        <w:rPr>
          <w:rFonts w:cs="Georgia" w:hAnsi="Georgia" w:eastAsia="Georgia" w:ascii="Georgia"/>
          <w:spacing w:val="2"/>
          <w:w w:val="100"/>
          <w:position w:val="0"/>
          <w:sz w:val="20"/>
          <w:szCs w:val="20"/>
        </w:rPr>
        <w:t>I</w:t>
      </w:r>
      <w:r>
        <w:rPr>
          <w:rFonts w:cs="Georgia" w:hAnsi="Georgia" w:eastAsia="Georgia" w:ascii="Georgia"/>
          <w:spacing w:val="2"/>
          <w:w w:val="100"/>
          <w:position w:val="0"/>
          <w:sz w:val="20"/>
          <w:szCs w:val="20"/>
        </w:rPr>
        <w:t>n</w:t>
      </w:r>
      <w:r>
        <w:rPr>
          <w:rFonts w:cs="Georgia" w:hAnsi="Georgia" w:eastAsia="Georgia" w:ascii="Georgia"/>
          <w:spacing w:val="1"/>
          <w:w w:val="100"/>
          <w:position w:val="0"/>
          <w:sz w:val="20"/>
          <w:szCs w:val="20"/>
        </w:rPr>
        <w:t>t</w:t>
      </w:r>
      <w:r>
        <w:rPr>
          <w:rFonts w:cs="Georgia" w:hAnsi="Georgia" w:eastAsia="Georgia" w:ascii="Georgia"/>
          <w:spacing w:val="-2"/>
          <w:w w:val="100"/>
          <w:position w:val="0"/>
          <w:sz w:val="20"/>
          <w:szCs w:val="20"/>
        </w:rPr>
        <w:t>e</w:t>
      </w:r>
      <w:r>
        <w:rPr>
          <w:rFonts w:cs="Georgia" w:hAnsi="Georgia" w:eastAsia="Georgia" w:ascii="Georgia"/>
          <w:spacing w:val="-2"/>
          <w:w w:val="100"/>
          <w:position w:val="0"/>
          <w:sz w:val="20"/>
          <w:szCs w:val="20"/>
        </w:rPr>
        <w:t>r</w:t>
      </w:r>
      <w:r>
        <w:rPr>
          <w:rFonts w:cs="Georgia" w:hAnsi="Georgia" w:eastAsia="Georgia" w:ascii="Georgia"/>
          <w:spacing w:val="2"/>
          <w:w w:val="100"/>
          <w:position w:val="0"/>
          <w:sz w:val="20"/>
          <w:szCs w:val="20"/>
        </w:rPr>
        <w:t>n</w:t>
      </w:r>
      <w:r>
        <w:rPr>
          <w:rFonts w:cs="Georgia" w:hAnsi="Georgia" w:eastAsia="Georgia" w:ascii="Georgia"/>
          <w:spacing w:val="-2"/>
          <w:w w:val="100"/>
          <w:position w:val="0"/>
          <w:sz w:val="20"/>
          <w:szCs w:val="20"/>
        </w:rPr>
        <w:t>e</w:t>
      </w:r>
      <w:r>
        <w:rPr>
          <w:rFonts w:cs="Georgia" w:hAnsi="Georgia" w:eastAsia="Georgia" w:ascii="Georgia"/>
          <w:spacing w:val="1"/>
          <w:w w:val="100"/>
          <w:position w:val="0"/>
          <w:sz w:val="20"/>
          <w:szCs w:val="20"/>
        </w:rPr>
        <w:t>t</w:t>
      </w:r>
      <w:r>
        <w:rPr>
          <w:rFonts w:cs="Georgia" w:hAnsi="Georgia" w:eastAsia="Georgia" w:ascii="Georgia"/>
          <w:spacing w:val="0"/>
          <w:w w:val="100"/>
          <w:position w:val="0"/>
          <w:sz w:val="20"/>
          <w:szCs w:val="20"/>
        </w:rPr>
        <w:t>:</w:t>
      </w:r>
      <w:r>
        <w:rPr>
          <w:rFonts w:cs="Georgia" w:hAnsi="Georgia" w:eastAsia="Georgia" w:ascii="Georgia"/>
          <w:spacing w:val="0"/>
          <w:w w:val="100"/>
          <w:position w:val="0"/>
          <w:sz w:val="20"/>
          <w:szCs w:val="20"/>
        </w:rPr>
        <w:t> </w:t>
      </w:r>
      <w:r>
        <w:rPr>
          <w:rFonts w:cs="Georgia" w:hAnsi="Georgia" w:eastAsia="Georgia" w:ascii="Georgia"/>
          <w:spacing w:val="2"/>
          <w:w w:val="100"/>
          <w:position w:val="0"/>
          <w:sz w:val="20"/>
          <w:szCs w:val="20"/>
        </w:rPr>
        <w:t> </w:t>
      </w:r>
      <w:r>
        <w:rPr>
          <w:rFonts w:cs="Georgia" w:hAnsi="Georgia" w:eastAsia="Georgia" w:ascii="Georgia"/>
          <w:spacing w:val="1"/>
          <w:w w:val="100"/>
          <w:position w:val="0"/>
          <w:sz w:val="20"/>
          <w:szCs w:val="20"/>
        </w:rPr>
        <w:t>C</w:t>
      </w:r>
      <w:r>
        <w:rPr>
          <w:rFonts w:cs="Georgia" w:hAnsi="Georgia" w:eastAsia="Georgia" w:ascii="Georgia"/>
          <w:spacing w:val="2"/>
          <w:w w:val="100"/>
          <w:position w:val="0"/>
          <w:sz w:val="20"/>
          <w:szCs w:val="20"/>
        </w:rPr>
        <w:t>o</w:t>
      </w:r>
      <w:r>
        <w:rPr>
          <w:rFonts w:cs="Georgia" w:hAnsi="Georgia" w:eastAsia="Georgia" w:ascii="Georgia"/>
          <w:spacing w:val="-2"/>
          <w:w w:val="100"/>
          <w:position w:val="0"/>
          <w:sz w:val="20"/>
          <w:szCs w:val="20"/>
        </w:rPr>
        <w:t>r</w:t>
      </w:r>
      <w:r>
        <w:rPr>
          <w:rFonts w:cs="Georgia" w:hAnsi="Georgia" w:eastAsia="Georgia" w:ascii="Georgia"/>
          <w:spacing w:val="-2"/>
          <w:w w:val="100"/>
          <w:position w:val="0"/>
          <w:sz w:val="20"/>
          <w:szCs w:val="20"/>
        </w:rPr>
        <w:t>r</w:t>
      </w:r>
      <w:r>
        <w:rPr>
          <w:rFonts w:cs="Georgia" w:hAnsi="Georgia" w:eastAsia="Georgia" w:ascii="Georgia"/>
          <w:spacing w:val="-2"/>
          <w:w w:val="100"/>
          <w:position w:val="0"/>
          <w:sz w:val="20"/>
          <w:szCs w:val="20"/>
        </w:rPr>
        <w:t>e</w:t>
      </w:r>
      <w:r>
        <w:rPr>
          <w:rFonts w:cs="Georgia" w:hAnsi="Georgia" w:eastAsia="Georgia" w:ascii="Georgia"/>
          <w:spacing w:val="2"/>
          <w:w w:val="100"/>
          <w:position w:val="0"/>
          <w:sz w:val="20"/>
          <w:szCs w:val="20"/>
        </w:rPr>
        <w:t>o</w:t>
      </w:r>
      <w:r>
        <w:rPr>
          <w:rFonts w:cs="Georgia" w:hAnsi="Georgia" w:eastAsia="Georgia" w:ascii="Georgia"/>
          <w:spacing w:val="0"/>
          <w:w w:val="100"/>
          <w:position w:val="0"/>
          <w:sz w:val="20"/>
          <w:szCs w:val="20"/>
        </w:rPr>
        <w:t>s</w:t>
      </w:r>
      <w:r>
        <w:rPr>
          <w:rFonts w:cs="Georgia" w:hAnsi="Georgia" w:eastAsia="Georgia" w:ascii="Georgia"/>
          <w:spacing w:val="0"/>
          <w:w w:val="100"/>
          <w:position w:val="0"/>
          <w:sz w:val="20"/>
          <w:szCs w:val="20"/>
        </w:rPr>
        <w:t> </w:t>
      </w:r>
      <w:r>
        <w:rPr>
          <w:rFonts w:cs="Georgia" w:hAnsi="Georgia" w:eastAsia="Georgia" w:ascii="Georgia"/>
          <w:spacing w:val="-1"/>
          <w:w w:val="100"/>
          <w:position w:val="0"/>
          <w:sz w:val="20"/>
          <w:szCs w:val="20"/>
        </w:rPr>
        <w:t>E</w:t>
      </w:r>
      <w:r>
        <w:rPr>
          <w:rFonts w:cs="Georgia" w:hAnsi="Georgia" w:eastAsia="Georgia" w:ascii="Georgia"/>
          <w:spacing w:val="-2"/>
          <w:w w:val="100"/>
          <w:position w:val="0"/>
          <w:sz w:val="20"/>
          <w:szCs w:val="20"/>
        </w:rPr>
        <w:t>l</w:t>
      </w:r>
      <w:r>
        <w:rPr>
          <w:rFonts w:cs="Georgia" w:hAnsi="Georgia" w:eastAsia="Georgia" w:ascii="Georgia"/>
          <w:spacing w:val="-2"/>
          <w:w w:val="100"/>
          <w:position w:val="0"/>
          <w:sz w:val="20"/>
          <w:szCs w:val="20"/>
        </w:rPr>
        <w:t>e</w:t>
      </w:r>
      <w:r>
        <w:rPr>
          <w:rFonts w:cs="Georgia" w:hAnsi="Georgia" w:eastAsia="Georgia" w:ascii="Georgia"/>
          <w:spacing w:val="-1"/>
          <w:w w:val="100"/>
          <w:position w:val="0"/>
          <w:sz w:val="20"/>
          <w:szCs w:val="20"/>
        </w:rPr>
        <w:t>c</w:t>
      </w:r>
      <w:r>
        <w:rPr>
          <w:rFonts w:cs="Georgia" w:hAnsi="Georgia" w:eastAsia="Georgia" w:ascii="Georgia"/>
          <w:spacing w:val="1"/>
          <w:w w:val="100"/>
          <w:position w:val="0"/>
          <w:sz w:val="20"/>
          <w:szCs w:val="20"/>
        </w:rPr>
        <w:t>t</w:t>
      </w:r>
      <w:r>
        <w:rPr>
          <w:rFonts w:cs="Georgia" w:hAnsi="Georgia" w:eastAsia="Georgia" w:ascii="Georgia"/>
          <w:spacing w:val="-2"/>
          <w:w w:val="100"/>
          <w:position w:val="0"/>
          <w:sz w:val="20"/>
          <w:szCs w:val="20"/>
        </w:rPr>
        <w:t>r</w:t>
      </w:r>
      <w:r>
        <w:rPr>
          <w:rFonts w:cs="Georgia" w:hAnsi="Georgia" w:eastAsia="Georgia" w:ascii="Georgia"/>
          <w:spacing w:val="2"/>
          <w:w w:val="100"/>
          <w:position w:val="0"/>
          <w:sz w:val="20"/>
          <w:szCs w:val="20"/>
        </w:rPr>
        <w:t>ó</w:t>
      </w:r>
      <w:r>
        <w:rPr>
          <w:rFonts w:cs="Georgia" w:hAnsi="Georgia" w:eastAsia="Georgia" w:ascii="Georgia"/>
          <w:spacing w:val="2"/>
          <w:w w:val="100"/>
          <w:position w:val="0"/>
          <w:sz w:val="20"/>
          <w:szCs w:val="20"/>
        </w:rPr>
        <w:t>n</w:t>
      </w:r>
      <w:r>
        <w:rPr>
          <w:rFonts w:cs="Georgia" w:hAnsi="Georgia" w:eastAsia="Georgia" w:ascii="Georgia"/>
          <w:spacing w:val="1"/>
          <w:w w:val="100"/>
          <w:position w:val="0"/>
          <w:sz w:val="20"/>
          <w:szCs w:val="20"/>
        </w:rPr>
        <w:t>i</w:t>
      </w:r>
      <w:r>
        <w:rPr>
          <w:rFonts w:cs="Georgia" w:hAnsi="Georgia" w:eastAsia="Georgia" w:ascii="Georgia"/>
          <w:spacing w:val="-1"/>
          <w:w w:val="100"/>
          <w:position w:val="0"/>
          <w:sz w:val="20"/>
          <w:szCs w:val="20"/>
        </w:rPr>
        <w:t>c</w:t>
      </w:r>
      <w:r>
        <w:rPr>
          <w:rFonts w:cs="Georgia" w:hAnsi="Georgia" w:eastAsia="Georgia" w:ascii="Georgia"/>
          <w:spacing w:val="2"/>
          <w:w w:val="100"/>
          <w:position w:val="0"/>
          <w:sz w:val="20"/>
          <w:szCs w:val="20"/>
        </w:rPr>
        <w:t>o</w:t>
      </w:r>
      <w:r>
        <w:rPr>
          <w:rFonts w:cs="Georgia" w:hAnsi="Georgia" w:eastAsia="Georgia" w:ascii="Georgia"/>
          <w:spacing w:val="-1"/>
          <w:w w:val="100"/>
          <w:position w:val="0"/>
          <w:sz w:val="20"/>
          <w:szCs w:val="20"/>
        </w:rPr>
        <w:t>s</w:t>
      </w:r>
      <w:r>
        <w:rPr>
          <w:rFonts w:cs="Georgia" w:hAnsi="Georgia" w:eastAsia="Georgia" w:ascii="Georgia"/>
          <w:spacing w:val="0"/>
          <w:w w:val="100"/>
          <w:position w:val="0"/>
          <w:sz w:val="20"/>
          <w:szCs w:val="20"/>
        </w:rPr>
        <w:t>,</w:t>
      </w:r>
      <w:r>
        <w:rPr>
          <w:rFonts w:cs="Georgia" w:hAnsi="Georgia" w:eastAsia="Georgia" w:ascii="Georgia"/>
          <w:spacing w:val="2"/>
          <w:w w:val="100"/>
          <w:position w:val="0"/>
          <w:sz w:val="20"/>
          <w:szCs w:val="20"/>
        </w:rPr>
        <w:t> </w:t>
      </w:r>
      <w:r>
        <w:rPr>
          <w:rFonts w:cs="Georgia" w:hAnsi="Georgia" w:eastAsia="Georgia" w:ascii="Georgia"/>
          <w:spacing w:val="-2"/>
          <w:w w:val="100"/>
          <w:position w:val="0"/>
          <w:sz w:val="20"/>
          <w:szCs w:val="20"/>
        </w:rPr>
        <w:t>S</w:t>
      </w:r>
      <w:r>
        <w:rPr>
          <w:rFonts w:cs="Georgia" w:hAnsi="Georgia" w:eastAsia="Georgia" w:ascii="Georgia"/>
          <w:spacing w:val="-2"/>
          <w:w w:val="100"/>
          <w:position w:val="0"/>
          <w:sz w:val="20"/>
          <w:szCs w:val="20"/>
        </w:rPr>
        <w:t>k</w:t>
      </w:r>
      <w:r>
        <w:rPr>
          <w:rFonts w:cs="Georgia" w:hAnsi="Georgia" w:eastAsia="Georgia" w:ascii="Georgia"/>
          <w:spacing w:val="1"/>
          <w:w w:val="100"/>
          <w:position w:val="0"/>
          <w:sz w:val="20"/>
          <w:szCs w:val="20"/>
        </w:rPr>
        <w:t>y</w:t>
      </w:r>
      <w:r>
        <w:rPr>
          <w:rFonts w:cs="Georgia" w:hAnsi="Georgia" w:eastAsia="Georgia" w:ascii="Georgia"/>
          <w:spacing w:val="1"/>
          <w:w w:val="100"/>
          <w:position w:val="0"/>
          <w:sz w:val="20"/>
          <w:szCs w:val="20"/>
        </w:rPr>
        <w:t>p</w:t>
      </w:r>
      <w:r>
        <w:rPr>
          <w:rFonts w:cs="Georgia" w:hAnsi="Georgia" w:eastAsia="Georgia" w:ascii="Georgia"/>
          <w:spacing w:val="-2"/>
          <w:w w:val="100"/>
          <w:position w:val="0"/>
          <w:sz w:val="20"/>
          <w:szCs w:val="20"/>
        </w:rPr>
        <w:t>e</w:t>
      </w:r>
      <w:r>
        <w:rPr>
          <w:rFonts w:cs="Georgia" w:hAnsi="Georgia" w:eastAsia="Georgia" w:ascii="Georgia"/>
          <w:spacing w:val="0"/>
          <w:w w:val="100"/>
          <w:position w:val="0"/>
          <w:sz w:val="20"/>
          <w:szCs w:val="20"/>
        </w:rPr>
        <w:t>,</w:t>
      </w:r>
      <w:r>
        <w:rPr>
          <w:rFonts w:cs="Georgia" w:hAnsi="Georgia" w:eastAsia="Georgia" w:ascii="Georgia"/>
          <w:spacing w:val="2"/>
          <w:w w:val="100"/>
          <w:position w:val="0"/>
          <w:sz w:val="20"/>
          <w:szCs w:val="20"/>
        </w:rPr>
        <w:t> </w:t>
      </w:r>
      <w:r>
        <w:rPr>
          <w:rFonts w:cs="Georgia" w:hAnsi="Georgia" w:eastAsia="Georgia" w:ascii="Georgia"/>
          <w:spacing w:val="0"/>
          <w:w w:val="100"/>
          <w:position w:val="0"/>
          <w:sz w:val="20"/>
          <w:szCs w:val="20"/>
        </w:rPr>
        <w:t>W</w:t>
      </w:r>
      <w:r>
        <w:rPr>
          <w:rFonts w:cs="Georgia" w:hAnsi="Georgia" w:eastAsia="Georgia" w:ascii="Georgia"/>
          <w:spacing w:val="2"/>
          <w:w w:val="100"/>
          <w:position w:val="0"/>
          <w:sz w:val="20"/>
          <w:szCs w:val="20"/>
        </w:rPr>
        <w:t>o</w:t>
      </w:r>
      <w:r>
        <w:rPr>
          <w:rFonts w:cs="Georgia" w:hAnsi="Georgia" w:eastAsia="Georgia" w:ascii="Georgia"/>
          <w:spacing w:val="-2"/>
          <w:w w:val="100"/>
          <w:position w:val="0"/>
          <w:sz w:val="20"/>
          <w:szCs w:val="20"/>
        </w:rPr>
        <w:t>r</w:t>
      </w:r>
      <w:r>
        <w:rPr>
          <w:rFonts w:cs="Georgia" w:hAnsi="Georgia" w:eastAsia="Georgia" w:ascii="Georgia"/>
          <w:spacing w:val="0"/>
          <w:w w:val="100"/>
          <w:position w:val="0"/>
          <w:sz w:val="20"/>
          <w:szCs w:val="20"/>
        </w:rPr>
        <w:t>d</w:t>
      </w:r>
      <w:r>
        <w:rPr>
          <w:rFonts w:cs="Georgia" w:hAnsi="Georgia" w:eastAsia="Georgia" w:ascii="Georgia"/>
          <w:spacing w:val="-3"/>
          <w:w w:val="100"/>
          <w:position w:val="0"/>
          <w:sz w:val="20"/>
          <w:szCs w:val="20"/>
        </w:rPr>
        <w:t> </w:t>
      </w:r>
      <w:r>
        <w:rPr>
          <w:rFonts w:cs="Georgia" w:hAnsi="Georgia" w:eastAsia="Georgia" w:ascii="Georgia"/>
          <w:spacing w:val="0"/>
          <w:w w:val="100"/>
          <w:position w:val="0"/>
          <w:sz w:val="20"/>
          <w:szCs w:val="20"/>
        </w:rPr>
        <w:t>y</w:t>
      </w:r>
      <w:r>
        <w:rPr>
          <w:rFonts w:cs="Georgia" w:hAnsi="Georgia" w:eastAsia="Georgia" w:ascii="Georgia"/>
          <w:spacing w:val="3"/>
          <w:w w:val="100"/>
          <w:position w:val="0"/>
          <w:sz w:val="20"/>
          <w:szCs w:val="20"/>
        </w:rPr>
        <w:t> </w:t>
      </w:r>
      <w:r>
        <w:rPr>
          <w:rFonts w:cs="Georgia" w:hAnsi="Georgia" w:eastAsia="Georgia" w:ascii="Georgia"/>
          <w:spacing w:val="-1"/>
          <w:w w:val="100"/>
          <w:position w:val="0"/>
          <w:sz w:val="20"/>
          <w:szCs w:val="20"/>
        </w:rPr>
        <w:t>c</w:t>
      </w:r>
      <w:r>
        <w:rPr>
          <w:rFonts w:cs="Georgia" w:hAnsi="Georgia" w:eastAsia="Georgia" w:ascii="Georgia"/>
          <w:spacing w:val="-3"/>
          <w:w w:val="100"/>
          <w:position w:val="0"/>
          <w:sz w:val="20"/>
          <w:szCs w:val="20"/>
        </w:rPr>
        <w:t>o</w:t>
      </w:r>
      <w:r>
        <w:rPr>
          <w:rFonts w:cs="Georgia" w:hAnsi="Georgia" w:eastAsia="Georgia" w:ascii="Georgia"/>
          <w:spacing w:val="2"/>
          <w:w w:val="100"/>
          <w:position w:val="0"/>
          <w:sz w:val="20"/>
          <w:szCs w:val="20"/>
        </w:rPr>
        <w:t>n</w:t>
      </w:r>
      <w:r>
        <w:rPr>
          <w:rFonts w:cs="Georgia" w:hAnsi="Georgia" w:eastAsia="Georgia" w:ascii="Georgia"/>
          <w:spacing w:val="2"/>
          <w:w w:val="100"/>
          <w:position w:val="0"/>
          <w:sz w:val="20"/>
          <w:szCs w:val="20"/>
        </w:rPr>
        <w:t>o</w:t>
      </w:r>
      <w:r>
        <w:rPr>
          <w:rFonts w:cs="Georgia" w:hAnsi="Georgia" w:eastAsia="Georgia" w:ascii="Georgia"/>
          <w:spacing w:val="-1"/>
          <w:w w:val="100"/>
          <w:position w:val="0"/>
          <w:sz w:val="20"/>
          <w:szCs w:val="20"/>
        </w:rPr>
        <w:t>c</w:t>
      </w:r>
      <w:r>
        <w:rPr>
          <w:rFonts w:cs="Georgia" w:hAnsi="Georgia" w:eastAsia="Georgia" w:ascii="Georgia"/>
          <w:spacing w:val="1"/>
          <w:w w:val="100"/>
          <w:position w:val="0"/>
          <w:sz w:val="20"/>
          <w:szCs w:val="20"/>
        </w:rPr>
        <w:t>i</w:t>
      </w:r>
      <w:r>
        <w:rPr>
          <w:rFonts w:cs="Georgia" w:hAnsi="Georgia" w:eastAsia="Georgia" w:ascii="Georgia"/>
          <w:spacing w:val="-1"/>
          <w:w w:val="100"/>
          <w:position w:val="0"/>
          <w:sz w:val="20"/>
          <w:szCs w:val="20"/>
        </w:rPr>
        <w:t>m</w:t>
      </w:r>
      <w:r>
        <w:rPr>
          <w:rFonts w:cs="Georgia" w:hAnsi="Georgia" w:eastAsia="Georgia" w:ascii="Georgia"/>
          <w:spacing w:val="1"/>
          <w:w w:val="100"/>
          <w:position w:val="0"/>
          <w:sz w:val="20"/>
          <w:szCs w:val="20"/>
        </w:rPr>
        <w:t>i</w:t>
      </w:r>
      <w:r>
        <w:rPr>
          <w:rFonts w:cs="Georgia" w:hAnsi="Georgia" w:eastAsia="Georgia" w:ascii="Georgia"/>
          <w:spacing w:val="-7"/>
          <w:w w:val="100"/>
          <w:position w:val="0"/>
          <w:sz w:val="20"/>
          <w:szCs w:val="20"/>
        </w:rPr>
        <w:t>e</w:t>
      </w:r>
      <w:r>
        <w:rPr>
          <w:rFonts w:cs="Georgia" w:hAnsi="Georgia" w:eastAsia="Georgia" w:ascii="Georgia"/>
          <w:spacing w:val="2"/>
          <w:w w:val="100"/>
          <w:position w:val="0"/>
          <w:sz w:val="20"/>
          <w:szCs w:val="20"/>
        </w:rPr>
        <w:t>n</w:t>
      </w:r>
      <w:r>
        <w:rPr>
          <w:rFonts w:cs="Georgia" w:hAnsi="Georgia" w:eastAsia="Georgia" w:ascii="Georgia"/>
          <w:spacing w:val="1"/>
          <w:w w:val="100"/>
          <w:position w:val="0"/>
          <w:sz w:val="20"/>
          <w:szCs w:val="20"/>
        </w:rPr>
        <w:t>t</w:t>
      </w:r>
      <w:r>
        <w:rPr>
          <w:rFonts w:cs="Georgia" w:hAnsi="Georgia" w:eastAsia="Georgia" w:ascii="Georgia"/>
          <w:spacing w:val="0"/>
          <w:w w:val="100"/>
          <w:position w:val="0"/>
          <w:sz w:val="20"/>
          <w:szCs w:val="20"/>
        </w:rPr>
        <w:t>o</w:t>
      </w:r>
      <w:r>
        <w:rPr>
          <w:rFonts w:cs="Georgia" w:hAnsi="Georgia" w:eastAsia="Georgia" w:ascii="Georgia"/>
          <w:spacing w:val="0"/>
          <w:w w:val="100"/>
          <w:position w:val="0"/>
          <w:sz w:val="20"/>
          <w:szCs w:val="20"/>
        </w:rPr>
        <w:t> </w:t>
      </w:r>
      <w:r>
        <w:rPr>
          <w:rFonts w:cs="Georgia" w:hAnsi="Georgia" w:eastAsia="Georgia" w:ascii="Georgia"/>
          <w:spacing w:val="0"/>
          <w:w w:val="100"/>
          <w:position w:val="0"/>
          <w:sz w:val="20"/>
          <w:szCs w:val="20"/>
        </w:rPr>
        <w:t>de</w:t>
      </w:r>
      <w:r>
        <w:rPr>
          <w:rFonts w:cs="Georgia" w:hAnsi="Georgia" w:eastAsia="Georgia" w:ascii="Georgia"/>
          <w:spacing w:val="0"/>
          <w:w w:val="100"/>
          <w:position w:val="0"/>
          <w:sz w:val="20"/>
          <w:szCs w:val="20"/>
        </w:rPr>
        <w:t> </w:t>
      </w:r>
      <w:r>
        <w:rPr>
          <w:rFonts w:cs="Georgia" w:hAnsi="Georgia" w:eastAsia="Georgia" w:ascii="Georgia"/>
          <w:spacing w:val="-1"/>
          <w:w w:val="100"/>
          <w:position w:val="0"/>
          <w:sz w:val="20"/>
          <w:szCs w:val="20"/>
        </w:rPr>
        <w:t>E</w:t>
      </w:r>
      <w:r>
        <w:rPr>
          <w:rFonts w:cs="Georgia" w:hAnsi="Georgia" w:eastAsia="Georgia" w:ascii="Georgia"/>
          <w:spacing w:val="-1"/>
          <w:w w:val="100"/>
          <w:position w:val="0"/>
          <w:sz w:val="20"/>
          <w:szCs w:val="20"/>
        </w:rPr>
        <w:t>x</w:t>
      </w:r>
      <w:r>
        <w:rPr>
          <w:rFonts w:cs="Georgia" w:hAnsi="Georgia" w:eastAsia="Georgia" w:ascii="Georgia"/>
          <w:spacing w:val="-1"/>
          <w:w w:val="100"/>
          <w:position w:val="0"/>
          <w:sz w:val="20"/>
          <w:szCs w:val="20"/>
        </w:rPr>
        <w:t>c</w:t>
      </w:r>
      <w:r>
        <w:rPr>
          <w:rFonts w:cs="Georgia" w:hAnsi="Georgia" w:eastAsia="Georgia" w:ascii="Georgia"/>
          <w:spacing w:val="-2"/>
          <w:w w:val="100"/>
          <w:position w:val="0"/>
          <w:sz w:val="20"/>
          <w:szCs w:val="20"/>
        </w:rPr>
        <w:t>e</w:t>
      </w:r>
      <w:r>
        <w:rPr>
          <w:rFonts w:cs="Georgia" w:hAnsi="Georgia" w:eastAsia="Georgia" w:ascii="Georgia"/>
          <w:spacing w:val="0"/>
          <w:w w:val="100"/>
          <w:position w:val="0"/>
          <w:sz w:val="20"/>
          <w:szCs w:val="20"/>
        </w:rPr>
        <w:t>l</w:t>
      </w:r>
    </w:p>
    <w:p>
      <w:pPr>
        <w:rPr>
          <w:rFonts w:cs="Georgia" w:hAnsi="Georgia" w:eastAsia="Georgia" w:ascii="Georgia"/>
          <w:sz w:val="20"/>
          <w:szCs w:val="20"/>
        </w:rPr>
        <w:jc w:val="left"/>
        <w:spacing w:before="7" w:lineRule="auto" w:line="472"/>
        <w:ind w:left="2292" w:right="642"/>
      </w:pPr>
      <w:r>
        <w:rPr>
          <w:rFonts w:cs="Georgia" w:hAnsi="Georgia" w:eastAsia="Georgia" w:ascii="Georgia"/>
          <w:spacing w:val="-1"/>
          <w:w w:val="100"/>
          <w:sz w:val="20"/>
          <w:szCs w:val="20"/>
        </w:rPr>
        <w:t>E</w:t>
      </w:r>
      <w:r>
        <w:rPr>
          <w:rFonts w:cs="Georgia" w:hAnsi="Georgia" w:eastAsia="Georgia" w:ascii="Georgia"/>
          <w:spacing w:val="-2"/>
          <w:w w:val="100"/>
          <w:sz w:val="20"/>
          <w:szCs w:val="20"/>
        </w:rPr>
        <w:t>q</w:t>
      </w:r>
      <w:r>
        <w:rPr>
          <w:rFonts w:cs="Georgia" w:hAnsi="Georgia" w:eastAsia="Georgia" w:ascii="Georgia"/>
          <w:spacing w:val="5"/>
          <w:w w:val="100"/>
          <w:sz w:val="20"/>
          <w:szCs w:val="20"/>
        </w:rPr>
        <w:t>u</w:t>
      </w:r>
      <w:r>
        <w:rPr>
          <w:rFonts w:cs="Georgia" w:hAnsi="Georgia" w:eastAsia="Georgia" w:ascii="Georgia"/>
          <w:spacing w:val="1"/>
          <w:w w:val="100"/>
          <w:sz w:val="20"/>
          <w:szCs w:val="20"/>
        </w:rPr>
        <w:t>i</w:t>
      </w:r>
      <w:r>
        <w:rPr>
          <w:rFonts w:cs="Georgia" w:hAnsi="Georgia" w:eastAsia="Georgia" w:ascii="Georgia"/>
          <w:spacing w:val="1"/>
          <w:w w:val="100"/>
          <w:sz w:val="20"/>
          <w:szCs w:val="20"/>
        </w:rPr>
        <w:t>p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o</w:t>
      </w:r>
      <w:r>
        <w:rPr>
          <w:rFonts w:cs="Georgia" w:hAnsi="Georgia" w:eastAsia="Georgia" w:ascii="Georgia"/>
          <w:spacing w:val="-1"/>
          <w:w w:val="100"/>
          <w:sz w:val="20"/>
          <w:szCs w:val="20"/>
        </w:rPr>
        <w:t> 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de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 </w:t>
      </w:r>
      <w:r>
        <w:rPr>
          <w:rFonts w:cs="Georgia" w:hAnsi="Georgia" w:eastAsia="Georgia" w:ascii="Georgia"/>
          <w:spacing w:val="1"/>
          <w:w w:val="100"/>
          <w:sz w:val="20"/>
          <w:szCs w:val="20"/>
        </w:rPr>
        <w:t>O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f</w:t>
      </w:r>
      <w:r>
        <w:rPr>
          <w:rFonts w:cs="Georgia" w:hAnsi="Georgia" w:eastAsia="Georgia" w:ascii="Georgia"/>
          <w:spacing w:val="1"/>
          <w:w w:val="100"/>
          <w:sz w:val="20"/>
          <w:szCs w:val="20"/>
        </w:rPr>
        <w:t>i</w:t>
      </w:r>
      <w:r>
        <w:rPr>
          <w:rFonts w:cs="Georgia" w:hAnsi="Georgia" w:eastAsia="Georgia" w:ascii="Georgia"/>
          <w:spacing w:val="-1"/>
          <w:w w:val="100"/>
          <w:sz w:val="20"/>
          <w:szCs w:val="20"/>
        </w:rPr>
        <w:t>c</w:t>
      </w:r>
      <w:r>
        <w:rPr>
          <w:rFonts w:cs="Georgia" w:hAnsi="Georgia" w:eastAsia="Georgia" w:ascii="Georgia"/>
          <w:spacing w:val="-4"/>
          <w:w w:val="100"/>
          <w:sz w:val="20"/>
          <w:szCs w:val="20"/>
        </w:rPr>
        <w:t>i</w:t>
      </w:r>
      <w:r>
        <w:rPr>
          <w:rFonts w:cs="Georgia" w:hAnsi="Georgia" w:eastAsia="Georgia" w:ascii="Georgia"/>
          <w:spacing w:val="2"/>
          <w:w w:val="100"/>
          <w:sz w:val="20"/>
          <w:szCs w:val="20"/>
        </w:rPr>
        <w:t>n</w:t>
      </w:r>
      <w:r>
        <w:rPr>
          <w:rFonts w:cs="Georgia" w:hAnsi="Georgia" w:eastAsia="Georgia" w:ascii="Georgia"/>
          <w:spacing w:val="-1"/>
          <w:w w:val="100"/>
          <w:sz w:val="20"/>
          <w:szCs w:val="20"/>
        </w:rPr>
        <w:t>a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: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 </w:t>
      </w:r>
      <w:r>
        <w:rPr>
          <w:rFonts w:cs="Georgia" w:hAnsi="Georgia" w:eastAsia="Georgia" w:ascii="Georgia"/>
          <w:spacing w:val="1"/>
          <w:w w:val="100"/>
          <w:sz w:val="20"/>
          <w:szCs w:val="20"/>
        </w:rPr>
        <w:t> </w:t>
      </w:r>
      <w:r>
        <w:rPr>
          <w:rFonts w:cs="Georgia" w:hAnsi="Georgia" w:eastAsia="Georgia" w:ascii="Georgia"/>
          <w:spacing w:val="1"/>
          <w:w w:val="100"/>
          <w:sz w:val="20"/>
          <w:szCs w:val="20"/>
        </w:rPr>
        <w:t>T</w:t>
      </w:r>
      <w:r>
        <w:rPr>
          <w:rFonts w:cs="Georgia" w:hAnsi="Georgia" w:eastAsia="Georgia" w:ascii="Georgia"/>
          <w:spacing w:val="-2"/>
          <w:w w:val="100"/>
          <w:sz w:val="20"/>
          <w:szCs w:val="20"/>
        </w:rPr>
        <w:t>e</w:t>
      </w:r>
      <w:r>
        <w:rPr>
          <w:rFonts w:cs="Georgia" w:hAnsi="Georgia" w:eastAsia="Georgia" w:ascii="Georgia"/>
          <w:spacing w:val="-2"/>
          <w:w w:val="100"/>
          <w:sz w:val="20"/>
          <w:szCs w:val="20"/>
        </w:rPr>
        <w:t>l</w:t>
      </w:r>
      <w:r>
        <w:rPr>
          <w:rFonts w:cs="Georgia" w:hAnsi="Georgia" w:eastAsia="Georgia" w:ascii="Georgia"/>
          <w:spacing w:val="-2"/>
          <w:w w:val="100"/>
          <w:sz w:val="20"/>
          <w:szCs w:val="20"/>
        </w:rPr>
        <w:t>é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f</w:t>
      </w:r>
      <w:r>
        <w:rPr>
          <w:rFonts w:cs="Georgia" w:hAnsi="Georgia" w:eastAsia="Georgia" w:ascii="Georgia"/>
          <w:spacing w:val="2"/>
          <w:w w:val="100"/>
          <w:sz w:val="20"/>
          <w:szCs w:val="20"/>
        </w:rPr>
        <w:t>o</w:t>
      </w:r>
      <w:r>
        <w:rPr>
          <w:rFonts w:cs="Georgia" w:hAnsi="Georgia" w:eastAsia="Georgia" w:ascii="Georgia"/>
          <w:spacing w:val="2"/>
          <w:w w:val="100"/>
          <w:sz w:val="20"/>
          <w:szCs w:val="20"/>
        </w:rPr>
        <w:t>n</w:t>
      </w:r>
      <w:r>
        <w:rPr>
          <w:rFonts w:cs="Georgia" w:hAnsi="Georgia" w:eastAsia="Georgia" w:ascii="Georgia"/>
          <w:spacing w:val="2"/>
          <w:w w:val="100"/>
          <w:sz w:val="20"/>
          <w:szCs w:val="20"/>
        </w:rPr>
        <w:t>o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,</w:t>
      </w:r>
      <w:r>
        <w:rPr>
          <w:rFonts w:cs="Georgia" w:hAnsi="Georgia" w:eastAsia="Georgia" w:ascii="Georgia"/>
          <w:spacing w:val="-2"/>
          <w:w w:val="100"/>
          <w:sz w:val="20"/>
          <w:szCs w:val="20"/>
        </w:rPr>
        <w:t> 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Fa</w:t>
      </w:r>
      <w:r>
        <w:rPr>
          <w:rFonts w:cs="Georgia" w:hAnsi="Georgia" w:eastAsia="Georgia" w:ascii="Georgia"/>
          <w:spacing w:val="-2"/>
          <w:w w:val="100"/>
          <w:sz w:val="20"/>
          <w:szCs w:val="20"/>
        </w:rPr>
        <w:t>x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,</w:t>
      </w:r>
      <w:r>
        <w:rPr>
          <w:rFonts w:cs="Georgia" w:hAnsi="Georgia" w:eastAsia="Georgia" w:ascii="Georgia"/>
          <w:spacing w:val="2"/>
          <w:w w:val="100"/>
          <w:sz w:val="20"/>
          <w:szCs w:val="20"/>
        </w:rPr>
        <w:t> </w:t>
      </w:r>
      <w:r>
        <w:rPr>
          <w:rFonts w:cs="Georgia" w:hAnsi="Georgia" w:eastAsia="Georgia" w:ascii="Georgia"/>
          <w:spacing w:val="-3"/>
          <w:w w:val="100"/>
          <w:sz w:val="20"/>
          <w:szCs w:val="20"/>
        </w:rPr>
        <w:t>C</w:t>
      </w:r>
      <w:r>
        <w:rPr>
          <w:rFonts w:cs="Georgia" w:hAnsi="Georgia" w:eastAsia="Georgia" w:ascii="Georgia"/>
          <w:spacing w:val="2"/>
          <w:w w:val="100"/>
          <w:sz w:val="20"/>
          <w:szCs w:val="20"/>
        </w:rPr>
        <w:t>o</w:t>
      </w:r>
      <w:r>
        <w:rPr>
          <w:rFonts w:cs="Georgia" w:hAnsi="Georgia" w:eastAsia="Georgia" w:ascii="Georgia"/>
          <w:spacing w:val="1"/>
          <w:w w:val="100"/>
          <w:sz w:val="20"/>
          <w:szCs w:val="20"/>
        </w:rPr>
        <w:t>p</w:t>
      </w:r>
      <w:r>
        <w:rPr>
          <w:rFonts w:cs="Georgia" w:hAnsi="Georgia" w:eastAsia="Georgia" w:ascii="Georgia"/>
          <w:spacing w:val="1"/>
          <w:w w:val="100"/>
          <w:sz w:val="20"/>
          <w:szCs w:val="20"/>
        </w:rPr>
        <w:t>i</w:t>
      </w:r>
      <w:r>
        <w:rPr>
          <w:rFonts w:cs="Georgia" w:hAnsi="Georgia" w:eastAsia="Georgia" w:ascii="Georgia"/>
          <w:spacing w:val="-1"/>
          <w:w w:val="100"/>
          <w:sz w:val="20"/>
          <w:szCs w:val="20"/>
        </w:rPr>
        <w:t>a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d</w:t>
      </w:r>
      <w:r>
        <w:rPr>
          <w:rFonts w:cs="Georgia" w:hAnsi="Georgia" w:eastAsia="Georgia" w:ascii="Georgia"/>
          <w:spacing w:val="2"/>
          <w:w w:val="100"/>
          <w:sz w:val="20"/>
          <w:szCs w:val="20"/>
        </w:rPr>
        <w:t>o</w:t>
      </w:r>
      <w:r>
        <w:rPr>
          <w:rFonts w:cs="Georgia" w:hAnsi="Georgia" w:eastAsia="Georgia" w:ascii="Georgia"/>
          <w:spacing w:val="-2"/>
          <w:w w:val="100"/>
          <w:sz w:val="20"/>
          <w:szCs w:val="20"/>
        </w:rPr>
        <w:t>r</w:t>
      </w:r>
      <w:r>
        <w:rPr>
          <w:rFonts w:cs="Georgia" w:hAnsi="Georgia" w:eastAsia="Georgia" w:ascii="Georgia"/>
          <w:spacing w:val="-1"/>
          <w:w w:val="100"/>
          <w:sz w:val="20"/>
          <w:szCs w:val="20"/>
        </w:rPr>
        <w:t>a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,</w:t>
      </w:r>
      <w:r>
        <w:rPr>
          <w:rFonts w:cs="Georgia" w:hAnsi="Georgia" w:eastAsia="Georgia" w:ascii="Georgia"/>
          <w:spacing w:val="-2"/>
          <w:w w:val="100"/>
          <w:sz w:val="20"/>
          <w:szCs w:val="20"/>
        </w:rPr>
        <w:t> </w:t>
      </w:r>
      <w:r>
        <w:rPr>
          <w:rFonts w:cs="Georgia" w:hAnsi="Georgia" w:eastAsia="Georgia" w:ascii="Georgia"/>
          <w:spacing w:val="1"/>
          <w:w w:val="100"/>
          <w:sz w:val="20"/>
          <w:szCs w:val="20"/>
        </w:rPr>
        <w:t>C</w:t>
      </w:r>
      <w:r>
        <w:rPr>
          <w:rFonts w:cs="Georgia" w:hAnsi="Georgia" w:eastAsia="Georgia" w:ascii="Georgia"/>
          <w:spacing w:val="-1"/>
          <w:w w:val="100"/>
          <w:sz w:val="20"/>
          <w:szCs w:val="20"/>
        </w:rPr>
        <w:t>a</w:t>
      </w:r>
      <w:r>
        <w:rPr>
          <w:rFonts w:cs="Georgia" w:hAnsi="Georgia" w:eastAsia="Georgia" w:ascii="Georgia"/>
          <w:spacing w:val="-2"/>
          <w:w w:val="100"/>
          <w:sz w:val="20"/>
          <w:szCs w:val="20"/>
        </w:rPr>
        <w:t>l</w:t>
      </w:r>
      <w:r>
        <w:rPr>
          <w:rFonts w:cs="Georgia" w:hAnsi="Georgia" w:eastAsia="Georgia" w:ascii="Georgia"/>
          <w:spacing w:val="-1"/>
          <w:w w:val="100"/>
          <w:sz w:val="20"/>
          <w:szCs w:val="20"/>
        </w:rPr>
        <w:t>c</w:t>
      </w:r>
      <w:r>
        <w:rPr>
          <w:rFonts w:cs="Georgia" w:hAnsi="Georgia" w:eastAsia="Georgia" w:ascii="Georgia"/>
          <w:spacing w:val="5"/>
          <w:w w:val="100"/>
          <w:sz w:val="20"/>
          <w:szCs w:val="20"/>
        </w:rPr>
        <w:t>u</w:t>
      </w:r>
      <w:r>
        <w:rPr>
          <w:rFonts w:cs="Georgia" w:hAnsi="Georgia" w:eastAsia="Georgia" w:ascii="Georgia"/>
          <w:spacing w:val="-2"/>
          <w:w w:val="100"/>
          <w:sz w:val="20"/>
          <w:szCs w:val="20"/>
        </w:rPr>
        <w:t>l</w:t>
      </w:r>
      <w:r>
        <w:rPr>
          <w:rFonts w:cs="Georgia" w:hAnsi="Georgia" w:eastAsia="Georgia" w:ascii="Georgia"/>
          <w:spacing w:val="-1"/>
          <w:w w:val="100"/>
          <w:sz w:val="20"/>
          <w:szCs w:val="20"/>
        </w:rPr>
        <w:t>a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d</w:t>
      </w:r>
      <w:r>
        <w:rPr>
          <w:rFonts w:cs="Georgia" w:hAnsi="Georgia" w:eastAsia="Georgia" w:ascii="Georgia"/>
          <w:spacing w:val="2"/>
          <w:w w:val="100"/>
          <w:sz w:val="20"/>
          <w:szCs w:val="20"/>
        </w:rPr>
        <w:t>o</w:t>
      </w:r>
      <w:r>
        <w:rPr>
          <w:rFonts w:cs="Georgia" w:hAnsi="Georgia" w:eastAsia="Georgia" w:ascii="Georgia"/>
          <w:spacing w:val="-7"/>
          <w:w w:val="100"/>
          <w:sz w:val="20"/>
          <w:szCs w:val="20"/>
        </w:rPr>
        <w:t>r</w:t>
      </w:r>
      <w:r>
        <w:rPr>
          <w:rFonts w:cs="Georgia" w:hAnsi="Georgia" w:eastAsia="Georgia" w:ascii="Georgia"/>
          <w:spacing w:val="-1"/>
          <w:w w:val="100"/>
          <w:sz w:val="20"/>
          <w:szCs w:val="20"/>
        </w:rPr>
        <w:t>a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,</w:t>
      </w:r>
      <w:r>
        <w:rPr>
          <w:rFonts w:cs="Georgia" w:hAnsi="Georgia" w:eastAsia="Georgia" w:ascii="Georgia"/>
          <w:spacing w:val="2"/>
          <w:w w:val="100"/>
          <w:sz w:val="20"/>
          <w:szCs w:val="20"/>
        </w:rPr>
        <w:t> </w:t>
      </w:r>
      <w:r>
        <w:rPr>
          <w:rFonts w:cs="Georgia" w:hAnsi="Georgia" w:eastAsia="Georgia" w:ascii="Georgia"/>
          <w:spacing w:val="1"/>
          <w:w w:val="100"/>
          <w:sz w:val="20"/>
          <w:szCs w:val="20"/>
        </w:rPr>
        <w:t>A</w:t>
      </w:r>
      <w:r>
        <w:rPr>
          <w:rFonts w:cs="Georgia" w:hAnsi="Georgia" w:eastAsia="Georgia" w:ascii="Georgia"/>
          <w:spacing w:val="-2"/>
          <w:w w:val="100"/>
          <w:sz w:val="20"/>
          <w:szCs w:val="20"/>
        </w:rPr>
        <w:t>r</w:t>
      </w:r>
      <w:r>
        <w:rPr>
          <w:rFonts w:cs="Georgia" w:hAnsi="Georgia" w:eastAsia="Georgia" w:ascii="Georgia"/>
          <w:spacing w:val="-1"/>
          <w:w w:val="100"/>
          <w:sz w:val="20"/>
          <w:szCs w:val="20"/>
        </w:rPr>
        <w:t>c</w:t>
      </w:r>
      <w:r>
        <w:rPr>
          <w:rFonts w:cs="Georgia" w:hAnsi="Georgia" w:eastAsia="Georgia" w:ascii="Georgia"/>
          <w:spacing w:val="3"/>
          <w:w w:val="100"/>
          <w:sz w:val="20"/>
          <w:szCs w:val="20"/>
        </w:rPr>
        <w:t>h</w:t>
      </w:r>
      <w:r>
        <w:rPr>
          <w:rFonts w:cs="Georgia" w:hAnsi="Georgia" w:eastAsia="Georgia" w:ascii="Georgia"/>
          <w:spacing w:val="1"/>
          <w:w w:val="100"/>
          <w:sz w:val="20"/>
          <w:szCs w:val="20"/>
        </w:rPr>
        <w:t>i</w:t>
      </w:r>
      <w:r>
        <w:rPr>
          <w:rFonts w:cs="Georgia" w:hAnsi="Georgia" w:eastAsia="Georgia" w:ascii="Georgia"/>
          <w:spacing w:val="-4"/>
          <w:w w:val="100"/>
          <w:sz w:val="20"/>
          <w:szCs w:val="20"/>
        </w:rPr>
        <w:t>v</w:t>
      </w:r>
      <w:r>
        <w:rPr>
          <w:rFonts w:cs="Georgia" w:hAnsi="Georgia" w:eastAsia="Georgia" w:ascii="Georgia"/>
          <w:spacing w:val="2"/>
          <w:w w:val="100"/>
          <w:sz w:val="20"/>
          <w:szCs w:val="20"/>
        </w:rPr>
        <w:t>o</w:t>
      </w:r>
      <w:r>
        <w:rPr>
          <w:rFonts w:cs="Georgia" w:hAnsi="Georgia" w:eastAsia="Georgia" w:ascii="Georgia"/>
          <w:spacing w:val="-1"/>
          <w:w w:val="100"/>
          <w:sz w:val="20"/>
          <w:szCs w:val="20"/>
        </w:rPr>
        <w:t>s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,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 </w:t>
      </w:r>
      <w:r>
        <w:rPr>
          <w:rFonts w:cs="Georgia" w:hAnsi="Georgia" w:eastAsia="Georgia" w:ascii="Georgia"/>
          <w:spacing w:val="-2"/>
          <w:w w:val="100"/>
          <w:sz w:val="20"/>
          <w:szCs w:val="20"/>
        </w:rPr>
        <w:t>S</w:t>
      </w:r>
      <w:r>
        <w:rPr>
          <w:rFonts w:cs="Georgia" w:hAnsi="Georgia" w:eastAsia="Georgia" w:ascii="Georgia"/>
          <w:spacing w:val="2"/>
          <w:w w:val="100"/>
          <w:sz w:val="20"/>
          <w:szCs w:val="20"/>
        </w:rPr>
        <w:t>o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ft</w:t>
      </w:r>
      <w:r>
        <w:rPr>
          <w:rFonts w:cs="Georgia" w:hAnsi="Georgia" w:eastAsia="Georgia" w:ascii="Georgia"/>
          <w:spacing w:val="2"/>
          <w:w w:val="100"/>
          <w:sz w:val="20"/>
          <w:szCs w:val="20"/>
        </w:rPr>
        <w:t> </w:t>
      </w:r>
      <w:r>
        <w:rPr>
          <w:rFonts w:cs="Georgia" w:hAnsi="Georgia" w:eastAsia="Georgia" w:ascii="Georgia"/>
          <w:spacing w:val="-2"/>
          <w:w w:val="100"/>
          <w:sz w:val="20"/>
          <w:szCs w:val="20"/>
        </w:rPr>
        <w:t>P</w:t>
      </w:r>
      <w:r>
        <w:rPr>
          <w:rFonts w:cs="Georgia" w:hAnsi="Georgia" w:eastAsia="Georgia" w:ascii="Georgia"/>
          <w:spacing w:val="3"/>
          <w:w w:val="100"/>
          <w:sz w:val="20"/>
          <w:szCs w:val="20"/>
        </w:rPr>
        <w:t>h</w:t>
      </w:r>
      <w:r>
        <w:rPr>
          <w:rFonts w:cs="Georgia" w:hAnsi="Georgia" w:eastAsia="Georgia" w:ascii="Georgia"/>
          <w:spacing w:val="-3"/>
          <w:w w:val="100"/>
          <w:sz w:val="20"/>
          <w:szCs w:val="20"/>
        </w:rPr>
        <w:t>o</w:t>
      </w:r>
      <w:r>
        <w:rPr>
          <w:rFonts w:cs="Georgia" w:hAnsi="Georgia" w:eastAsia="Georgia" w:ascii="Georgia"/>
          <w:spacing w:val="2"/>
          <w:w w:val="100"/>
          <w:sz w:val="20"/>
          <w:szCs w:val="20"/>
        </w:rPr>
        <w:t>n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e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 </w:t>
      </w:r>
      <w:r>
        <w:rPr>
          <w:rFonts w:cs="Georgia" w:hAnsi="Georgia" w:eastAsia="Georgia" w:ascii="Georgia"/>
          <w:spacing w:val="1"/>
          <w:w w:val="100"/>
          <w:sz w:val="20"/>
          <w:szCs w:val="20"/>
        </w:rPr>
        <w:t>p</w:t>
      </w:r>
      <w:r>
        <w:rPr>
          <w:rFonts w:cs="Georgia" w:hAnsi="Georgia" w:eastAsia="Georgia" w:ascii="Georgia"/>
          <w:spacing w:val="-1"/>
          <w:w w:val="100"/>
          <w:sz w:val="20"/>
          <w:szCs w:val="20"/>
        </w:rPr>
        <w:t>a</w:t>
      </w:r>
      <w:r>
        <w:rPr>
          <w:rFonts w:cs="Georgia" w:hAnsi="Georgia" w:eastAsia="Georgia" w:ascii="Georgia"/>
          <w:spacing w:val="-2"/>
          <w:w w:val="100"/>
          <w:sz w:val="20"/>
          <w:szCs w:val="20"/>
        </w:rPr>
        <w:t>r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a</w:t>
      </w:r>
      <w:r>
        <w:rPr>
          <w:rFonts w:cs="Georgia" w:hAnsi="Georgia" w:eastAsia="Georgia" w:ascii="Georgia"/>
          <w:spacing w:val="1"/>
          <w:w w:val="100"/>
          <w:sz w:val="20"/>
          <w:szCs w:val="20"/>
        </w:rPr>
        <w:t> </w:t>
      </w:r>
      <w:r>
        <w:rPr>
          <w:rFonts w:cs="Georgia" w:hAnsi="Georgia" w:eastAsia="Georgia" w:ascii="Georgia"/>
          <w:spacing w:val="3"/>
          <w:w w:val="100"/>
          <w:sz w:val="20"/>
          <w:szCs w:val="20"/>
        </w:rPr>
        <w:t>h</w:t>
      </w:r>
      <w:r>
        <w:rPr>
          <w:rFonts w:cs="Georgia" w:hAnsi="Georgia" w:eastAsia="Georgia" w:ascii="Georgia"/>
          <w:spacing w:val="-1"/>
          <w:w w:val="100"/>
          <w:sz w:val="20"/>
          <w:szCs w:val="20"/>
        </w:rPr>
        <w:t>a</w:t>
      </w:r>
      <w:r>
        <w:rPr>
          <w:rFonts w:cs="Georgia" w:hAnsi="Georgia" w:eastAsia="Georgia" w:ascii="Georgia"/>
          <w:spacing w:val="-1"/>
          <w:w w:val="100"/>
          <w:sz w:val="20"/>
          <w:szCs w:val="20"/>
        </w:rPr>
        <w:t>c</w:t>
      </w:r>
      <w:r>
        <w:rPr>
          <w:rFonts w:cs="Georgia" w:hAnsi="Georgia" w:eastAsia="Georgia" w:ascii="Georgia"/>
          <w:spacing w:val="-2"/>
          <w:w w:val="100"/>
          <w:sz w:val="20"/>
          <w:szCs w:val="20"/>
        </w:rPr>
        <w:t>e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r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 </w:t>
      </w:r>
      <w:r>
        <w:rPr>
          <w:rFonts w:cs="Georgia" w:hAnsi="Georgia" w:eastAsia="Georgia" w:ascii="Georgia"/>
          <w:spacing w:val="-2"/>
          <w:w w:val="100"/>
          <w:sz w:val="20"/>
          <w:szCs w:val="20"/>
        </w:rPr>
        <w:t>l</w:t>
      </w:r>
      <w:r>
        <w:rPr>
          <w:rFonts w:cs="Georgia" w:hAnsi="Georgia" w:eastAsia="Georgia" w:ascii="Georgia"/>
          <w:spacing w:val="-2"/>
          <w:w w:val="100"/>
          <w:sz w:val="20"/>
          <w:szCs w:val="20"/>
        </w:rPr>
        <w:t>l</w:t>
      </w:r>
      <w:r>
        <w:rPr>
          <w:rFonts w:cs="Georgia" w:hAnsi="Georgia" w:eastAsia="Georgia" w:ascii="Georgia"/>
          <w:spacing w:val="-1"/>
          <w:w w:val="100"/>
          <w:sz w:val="20"/>
          <w:szCs w:val="20"/>
        </w:rPr>
        <w:t>a</w:t>
      </w:r>
      <w:r>
        <w:rPr>
          <w:rFonts w:cs="Georgia" w:hAnsi="Georgia" w:eastAsia="Georgia" w:ascii="Georgia"/>
          <w:spacing w:val="-1"/>
          <w:w w:val="100"/>
          <w:sz w:val="20"/>
          <w:szCs w:val="20"/>
        </w:rPr>
        <w:t>m</w:t>
      </w:r>
      <w:r>
        <w:rPr>
          <w:rFonts w:cs="Georgia" w:hAnsi="Georgia" w:eastAsia="Georgia" w:ascii="Georgia"/>
          <w:spacing w:val="-1"/>
          <w:w w:val="100"/>
          <w:sz w:val="20"/>
          <w:szCs w:val="20"/>
        </w:rPr>
        <w:t>a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d</w:t>
      </w:r>
      <w:r>
        <w:rPr>
          <w:rFonts w:cs="Georgia" w:hAnsi="Georgia" w:eastAsia="Georgia" w:ascii="Georgia"/>
          <w:spacing w:val="-1"/>
          <w:w w:val="100"/>
          <w:sz w:val="20"/>
          <w:szCs w:val="20"/>
        </w:rPr>
        <w:t>a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s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 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a</w:t>
      </w:r>
      <w:r>
        <w:rPr>
          <w:rFonts w:cs="Georgia" w:hAnsi="Georgia" w:eastAsia="Georgia" w:ascii="Georgia"/>
          <w:spacing w:val="1"/>
          <w:w w:val="100"/>
          <w:sz w:val="20"/>
          <w:szCs w:val="20"/>
        </w:rPr>
        <w:t> </w:t>
      </w:r>
      <w:r>
        <w:rPr>
          <w:rFonts w:cs="Georgia" w:hAnsi="Georgia" w:eastAsia="Georgia" w:ascii="Georgia"/>
          <w:spacing w:val="1"/>
          <w:w w:val="100"/>
          <w:sz w:val="20"/>
          <w:szCs w:val="20"/>
        </w:rPr>
        <w:t>t</w:t>
      </w:r>
      <w:r>
        <w:rPr>
          <w:rFonts w:cs="Georgia" w:hAnsi="Georgia" w:eastAsia="Georgia" w:ascii="Georgia"/>
          <w:spacing w:val="-2"/>
          <w:w w:val="100"/>
          <w:sz w:val="20"/>
          <w:szCs w:val="20"/>
        </w:rPr>
        <w:t>r</w:t>
      </w:r>
      <w:r>
        <w:rPr>
          <w:rFonts w:cs="Georgia" w:hAnsi="Georgia" w:eastAsia="Georgia" w:ascii="Georgia"/>
          <w:spacing w:val="-1"/>
          <w:w w:val="100"/>
          <w:sz w:val="20"/>
          <w:szCs w:val="20"/>
        </w:rPr>
        <w:t>a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v</w:t>
      </w:r>
      <w:r>
        <w:rPr>
          <w:rFonts w:cs="Georgia" w:hAnsi="Georgia" w:eastAsia="Georgia" w:ascii="Georgia"/>
          <w:spacing w:val="4"/>
          <w:w w:val="100"/>
          <w:sz w:val="20"/>
          <w:szCs w:val="20"/>
        </w:rPr>
        <w:t>é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s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 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d</w:t>
      </w:r>
      <w:r>
        <w:rPr>
          <w:rFonts w:cs="Georgia" w:hAnsi="Georgia" w:eastAsia="Georgia" w:ascii="Georgia"/>
          <w:spacing w:val="-2"/>
          <w:w w:val="100"/>
          <w:sz w:val="20"/>
          <w:szCs w:val="20"/>
        </w:rPr>
        <w:t>e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l</w:t>
      </w:r>
      <w:r>
        <w:rPr>
          <w:rFonts w:cs="Georgia" w:hAnsi="Georgia" w:eastAsia="Georgia" w:ascii="Georgia"/>
          <w:spacing w:val="-1"/>
          <w:w w:val="100"/>
          <w:sz w:val="20"/>
          <w:szCs w:val="20"/>
        </w:rPr>
        <w:t> </w:t>
      </w:r>
      <w:r>
        <w:rPr>
          <w:rFonts w:cs="Georgia" w:hAnsi="Georgia" w:eastAsia="Georgia" w:ascii="Georgia"/>
          <w:spacing w:val="1"/>
          <w:w w:val="100"/>
          <w:sz w:val="20"/>
          <w:szCs w:val="20"/>
        </w:rPr>
        <w:t>i</w:t>
      </w:r>
      <w:r>
        <w:rPr>
          <w:rFonts w:cs="Georgia" w:hAnsi="Georgia" w:eastAsia="Georgia" w:ascii="Georgia"/>
          <w:spacing w:val="2"/>
          <w:w w:val="100"/>
          <w:sz w:val="20"/>
          <w:szCs w:val="20"/>
        </w:rPr>
        <w:t>n</w:t>
      </w:r>
      <w:r>
        <w:rPr>
          <w:rFonts w:cs="Georgia" w:hAnsi="Georgia" w:eastAsia="Georgia" w:ascii="Georgia"/>
          <w:spacing w:val="1"/>
          <w:w w:val="100"/>
          <w:sz w:val="20"/>
          <w:szCs w:val="20"/>
        </w:rPr>
        <w:t>t</w:t>
      </w:r>
      <w:r>
        <w:rPr>
          <w:rFonts w:cs="Georgia" w:hAnsi="Georgia" w:eastAsia="Georgia" w:ascii="Georgia"/>
          <w:spacing w:val="-2"/>
          <w:w w:val="100"/>
          <w:sz w:val="20"/>
          <w:szCs w:val="20"/>
        </w:rPr>
        <w:t>e</w:t>
      </w:r>
      <w:r>
        <w:rPr>
          <w:rFonts w:cs="Georgia" w:hAnsi="Georgia" w:eastAsia="Georgia" w:ascii="Georgia"/>
          <w:spacing w:val="-2"/>
          <w:w w:val="100"/>
          <w:sz w:val="20"/>
          <w:szCs w:val="20"/>
        </w:rPr>
        <w:t>r</w:t>
      </w:r>
      <w:r>
        <w:rPr>
          <w:rFonts w:cs="Georgia" w:hAnsi="Georgia" w:eastAsia="Georgia" w:ascii="Georgia"/>
          <w:spacing w:val="2"/>
          <w:w w:val="100"/>
          <w:sz w:val="20"/>
          <w:szCs w:val="20"/>
        </w:rPr>
        <w:t>n</w:t>
      </w:r>
      <w:r>
        <w:rPr>
          <w:rFonts w:cs="Georgia" w:hAnsi="Georgia" w:eastAsia="Georgia" w:ascii="Georgia"/>
          <w:spacing w:val="-2"/>
          <w:w w:val="100"/>
          <w:sz w:val="20"/>
          <w:szCs w:val="20"/>
        </w:rPr>
        <w:t>e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t</w:t>
      </w:r>
      <w:r>
        <w:rPr>
          <w:rFonts w:cs="Georgia" w:hAnsi="Georgia" w:eastAsia="Georgia" w:ascii="Georgia"/>
          <w:spacing w:val="2"/>
          <w:w w:val="100"/>
          <w:sz w:val="20"/>
          <w:szCs w:val="20"/>
        </w:rPr>
        <w:t> </w:t>
      </w:r>
      <w:r>
        <w:rPr>
          <w:rFonts w:cs="Georgia" w:hAnsi="Georgia" w:eastAsia="Georgia" w:ascii="Georgia"/>
          <w:spacing w:val="1"/>
          <w:w w:val="100"/>
          <w:sz w:val="20"/>
          <w:szCs w:val="20"/>
        </w:rPr>
        <w:t>p</w:t>
      </w:r>
      <w:r>
        <w:rPr>
          <w:rFonts w:cs="Georgia" w:hAnsi="Georgia" w:eastAsia="Georgia" w:ascii="Georgia"/>
          <w:spacing w:val="2"/>
          <w:w w:val="100"/>
          <w:sz w:val="20"/>
          <w:szCs w:val="20"/>
        </w:rPr>
        <w:t>o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r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 </w:t>
      </w:r>
      <w:r>
        <w:rPr>
          <w:rFonts w:cs="Georgia" w:hAnsi="Georgia" w:eastAsia="Georgia" w:ascii="Georgia"/>
          <w:spacing w:val="-1"/>
          <w:w w:val="100"/>
          <w:sz w:val="20"/>
          <w:szCs w:val="20"/>
        </w:rPr>
        <w:t>c</w:t>
      </w:r>
      <w:r>
        <w:rPr>
          <w:rFonts w:cs="Georgia" w:hAnsi="Georgia" w:eastAsia="Georgia" w:ascii="Georgia"/>
          <w:spacing w:val="2"/>
          <w:w w:val="100"/>
          <w:sz w:val="20"/>
          <w:szCs w:val="20"/>
        </w:rPr>
        <w:t>o</w:t>
      </w:r>
      <w:r>
        <w:rPr>
          <w:rFonts w:cs="Georgia" w:hAnsi="Georgia" w:eastAsia="Georgia" w:ascii="Georgia"/>
          <w:spacing w:val="-1"/>
          <w:w w:val="100"/>
          <w:sz w:val="20"/>
          <w:szCs w:val="20"/>
        </w:rPr>
        <w:t>m</w:t>
      </w:r>
      <w:r>
        <w:rPr>
          <w:rFonts w:cs="Georgia" w:hAnsi="Georgia" w:eastAsia="Georgia" w:ascii="Georgia"/>
          <w:spacing w:val="1"/>
          <w:w w:val="100"/>
          <w:sz w:val="20"/>
          <w:szCs w:val="20"/>
        </w:rPr>
        <w:t>p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u</w:t>
      </w:r>
      <w:r>
        <w:rPr>
          <w:rFonts w:cs="Georgia" w:hAnsi="Georgia" w:eastAsia="Georgia" w:ascii="Georgia"/>
          <w:spacing w:val="1"/>
          <w:w w:val="100"/>
          <w:sz w:val="20"/>
          <w:szCs w:val="20"/>
        </w:rPr>
        <w:t>t</w:t>
      </w:r>
      <w:r>
        <w:rPr>
          <w:rFonts w:cs="Georgia" w:hAnsi="Georgia" w:eastAsia="Georgia" w:ascii="Georgia"/>
          <w:spacing w:val="-1"/>
          <w:w w:val="100"/>
          <w:sz w:val="20"/>
          <w:szCs w:val="20"/>
        </w:rPr>
        <w:t>a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d</w:t>
      </w:r>
      <w:r>
        <w:rPr>
          <w:rFonts w:cs="Georgia" w:hAnsi="Georgia" w:eastAsia="Georgia" w:ascii="Georgia"/>
          <w:spacing w:val="2"/>
          <w:w w:val="100"/>
          <w:sz w:val="20"/>
          <w:szCs w:val="20"/>
        </w:rPr>
        <w:t>o</w:t>
      </w:r>
      <w:r>
        <w:rPr>
          <w:rFonts w:cs="Georgia" w:hAnsi="Georgia" w:eastAsia="Georgia" w:ascii="Georgia"/>
          <w:spacing w:val="-2"/>
          <w:w w:val="100"/>
          <w:sz w:val="20"/>
          <w:szCs w:val="20"/>
        </w:rPr>
        <w:t>r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a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 </w:t>
      </w:r>
      <w:r>
        <w:rPr>
          <w:rFonts w:cs="Georgia" w:hAnsi="Georgia" w:eastAsia="Georgia" w:ascii="Georgia"/>
          <w:spacing w:val="1"/>
          <w:w w:val="100"/>
          <w:sz w:val="20"/>
          <w:szCs w:val="20"/>
        </w:rPr>
        <w:t>C</w:t>
      </w:r>
      <w:r>
        <w:rPr>
          <w:rFonts w:cs="Georgia" w:hAnsi="Georgia" w:eastAsia="Georgia" w:ascii="Georgia"/>
          <w:spacing w:val="2"/>
          <w:w w:val="100"/>
          <w:sz w:val="20"/>
          <w:szCs w:val="20"/>
        </w:rPr>
        <w:t>o</w:t>
      </w:r>
      <w:r>
        <w:rPr>
          <w:rFonts w:cs="Georgia" w:hAnsi="Georgia" w:eastAsia="Georgia" w:ascii="Georgia"/>
          <w:spacing w:val="-3"/>
          <w:w w:val="100"/>
          <w:sz w:val="20"/>
          <w:szCs w:val="20"/>
        </w:rPr>
        <w:t>n</w:t>
      </w:r>
      <w:r>
        <w:rPr>
          <w:rFonts w:cs="Georgia" w:hAnsi="Georgia" w:eastAsia="Georgia" w:ascii="Georgia"/>
          <w:spacing w:val="2"/>
          <w:w w:val="100"/>
          <w:sz w:val="20"/>
          <w:szCs w:val="20"/>
        </w:rPr>
        <w:t>o</w:t>
      </w:r>
      <w:r>
        <w:rPr>
          <w:rFonts w:cs="Georgia" w:hAnsi="Georgia" w:eastAsia="Georgia" w:ascii="Georgia"/>
          <w:spacing w:val="-1"/>
          <w:w w:val="100"/>
          <w:sz w:val="20"/>
          <w:szCs w:val="20"/>
        </w:rPr>
        <w:t>c</w:t>
      </w:r>
      <w:r>
        <w:rPr>
          <w:rFonts w:cs="Georgia" w:hAnsi="Georgia" w:eastAsia="Georgia" w:ascii="Georgia"/>
          <w:spacing w:val="1"/>
          <w:w w:val="100"/>
          <w:sz w:val="20"/>
          <w:szCs w:val="20"/>
        </w:rPr>
        <w:t>i</w:t>
      </w:r>
      <w:r>
        <w:rPr>
          <w:rFonts w:cs="Georgia" w:hAnsi="Georgia" w:eastAsia="Georgia" w:ascii="Georgia"/>
          <w:spacing w:val="-1"/>
          <w:w w:val="100"/>
          <w:sz w:val="20"/>
          <w:szCs w:val="20"/>
        </w:rPr>
        <w:t>m</w:t>
      </w:r>
      <w:r>
        <w:rPr>
          <w:rFonts w:cs="Georgia" w:hAnsi="Georgia" w:eastAsia="Georgia" w:ascii="Georgia"/>
          <w:spacing w:val="1"/>
          <w:w w:val="100"/>
          <w:sz w:val="20"/>
          <w:szCs w:val="20"/>
        </w:rPr>
        <w:t>i</w:t>
      </w:r>
      <w:r>
        <w:rPr>
          <w:rFonts w:cs="Georgia" w:hAnsi="Georgia" w:eastAsia="Georgia" w:ascii="Georgia"/>
          <w:spacing w:val="-2"/>
          <w:w w:val="100"/>
          <w:sz w:val="20"/>
          <w:szCs w:val="20"/>
        </w:rPr>
        <w:t>e</w:t>
      </w:r>
      <w:r>
        <w:rPr>
          <w:rFonts w:cs="Georgia" w:hAnsi="Georgia" w:eastAsia="Georgia" w:ascii="Georgia"/>
          <w:spacing w:val="2"/>
          <w:w w:val="100"/>
          <w:sz w:val="20"/>
          <w:szCs w:val="20"/>
        </w:rPr>
        <w:t>n</w:t>
      </w:r>
      <w:r>
        <w:rPr>
          <w:rFonts w:cs="Georgia" w:hAnsi="Georgia" w:eastAsia="Georgia" w:ascii="Georgia"/>
          <w:spacing w:val="1"/>
          <w:w w:val="100"/>
          <w:sz w:val="20"/>
          <w:szCs w:val="20"/>
        </w:rPr>
        <w:t>t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o</w:t>
      </w:r>
      <w:r>
        <w:rPr>
          <w:rFonts w:cs="Georgia" w:hAnsi="Georgia" w:eastAsia="Georgia" w:ascii="Georgia"/>
          <w:spacing w:val="-1"/>
          <w:w w:val="100"/>
          <w:sz w:val="20"/>
          <w:szCs w:val="20"/>
        </w:rPr>
        <w:t> </w:t>
      </w:r>
      <w:r>
        <w:rPr>
          <w:rFonts w:cs="Georgia" w:hAnsi="Georgia" w:eastAsia="Georgia" w:ascii="Georgia"/>
          <w:spacing w:val="-1"/>
          <w:w w:val="100"/>
          <w:sz w:val="20"/>
          <w:szCs w:val="20"/>
        </w:rPr>
        <w:t>c</w:t>
      </w:r>
      <w:r>
        <w:rPr>
          <w:rFonts w:cs="Georgia" w:hAnsi="Georgia" w:eastAsia="Georgia" w:ascii="Georgia"/>
          <w:spacing w:val="2"/>
          <w:w w:val="100"/>
          <w:sz w:val="20"/>
          <w:szCs w:val="20"/>
        </w:rPr>
        <w:t>o</w:t>
      </w:r>
      <w:r>
        <w:rPr>
          <w:rFonts w:cs="Georgia" w:hAnsi="Georgia" w:eastAsia="Georgia" w:ascii="Georgia"/>
          <w:spacing w:val="-1"/>
          <w:w w:val="100"/>
          <w:sz w:val="20"/>
          <w:szCs w:val="20"/>
        </w:rPr>
        <w:t>m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o</w:t>
      </w:r>
      <w:r>
        <w:rPr>
          <w:rFonts w:cs="Georgia" w:hAnsi="Georgia" w:eastAsia="Georgia" w:ascii="Georgia"/>
          <w:spacing w:val="-1"/>
          <w:w w:val="100"/>
          <w:sz w:val="20"/>
          <w:szCs w:val="20"/>
        </w:rPr>
        <w:t> </w:t>
      </w:r>
      <w:r>
        <w:rPr>
          <w:rFonts w:cs="Georgia" w:hAnsi="Georgia" w:eastAsia="Georgia" w:ascii="Georgia"/>
          <w:spacing w:val="1"/>
          <w:w w:val="100"/>
          <w:sz w:val="20"/>
          <w:szCs w:val="20"/>
        </w:rPr>
        <w:t>A</w:t>
      </w:r>
      <w:r>
        <w:rPr>
          <w:rFonts w:cs="Georgia" w:hAnsi="Georgia" w:eastAsia="Georgia" w:ascii="Georgia"/>
          <w:spacing w:val="-1"/>
          <w:w w:val="100"/>
          <w:sz w:val="20"/>
          <w:szCs w:val="20"/>
        </w:rPr>
        <w:t>s</w:t>
      </w:r>
      <w:r>
        <w:rPr>
          <w:rFonts w:cs="Georgia" w:hAnsi="Georgia" w:eastAsia="Georgia" w:ascii="Georgia"/>
          <w:spacing w:val="1"/>
          <w:w w:val="100"/>
          <w:sz w:val="20"/>
          <w:szCs w:val="20"/>
        </w:rPr>
        <w:t>i</w:t>
      </w:r>
      <w:r>
        <w:rPr>
          <w:rFonts w:cs="Georgia" w:hAnsi="Georgia" w:eastAsia="Georgia" w:ascii="Georgia"/>
          <w:spacing w:val="-1"/>
          <w:w w:val="100"/>
          <w:sz w:val="20"/>
          <w:szCs w:val="20"/>
        </w:rPr>
        <w:t>s</w:t>
      </w:r>
      <w:r>
        <w:rPr>
          <w:rFonts w:cs="Georgia" w:hAnsi="Georgia" w:eastAsia="Georgia" w:ascii="Georgia"/>
          <w:spacing w:val="1"/>
          <w:w w:val="100"/>
          <w:sz w:val="20"/>
          <w:szCs w:val="20"/>
        </w:rPr>
        <w:t>t</w:t>
      </w:r>
      <w:r>
        <w:rPr>
          <w:rFonts w:cs="Georgia" w:hAnsi="Georgia" w:eastAsia="Georgia" w:ascii="Georgia"/>
          <w:spacing w:val="-2"/>
          <w:w w:val="100"/>
          <w:sz w:val="20"/>
          <w:szCs w:val="20"/>
        </w:rPr>
        <w:t>e</w:t>
      </w:r>
      <w:r>
        <w:rPr>
          <w:rFonts w:cs="Georgia" w:hAnsi="Georgia" w:eastAsia="Georgia" w:ascii="Georgia"/>
          <w:spacing w:val="2"/>
          <w:w w:val="100"/>
          <w:sz w:val="20"/>
          <w:szCs w:val="20"/>
        </w:rPr>
        <w:t>n</w:t>
      </w:r>
      <w:r>
        <w:rPr>
          <w:rFonts w:cs="Georgia" w:hAnsi="Georgia" w:eastAsia="Georgia" w:ascii="Georgia"/>
          <w:spacing w:val="1"/>
          <w:w w:val="100"/>
          <w:sz w:val="20"/>
          <w:szCs w:val="20"/>
        </w:rPr>
        <w:t>t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e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 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de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 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R</w:t>
      </w:r>
      <w:r>
        <w:rPr>
          <w:rFonts w:cs="Georgia" w:hAnsi="Georgia" w:eastAsia="Georgia" w:ascii="Georgia"/>
          <w:spacing w:val="-2"/>
          <w:w w:val="100"/>
          <w:sz w:val="20"/>
          <w:szCs w:val="20"/>
        </w:rPr>
        <w:t>e</w:t>
      </w:r>
      <w:r>
        <w:rPr>
          <w:rFonts w:cs="Georgia" w:hAnsi="Georgia" w:eastAsia="Georgia" w:ascii="Georgia"/>
          <w:spacing w:val="-1"/>
          <w:w w:val="100"/>
          <w:sz w:val="20"/>
          <w:szCs w:val="20"/>
        </w:rPr>
        <w:t>c</w:t>
      </w:r>
      <w:r>
        <w:rPr>
          <w:rFonts w:cs="Georgia" w:hAnsi="Georgia" w:eastAsia="Georgia" w:ascii="Georgia"/>
          <w:spacing w:val="5"/>
          <w:w w:val="100"/>
          <w:sz w:val="20"/>
          <w:szCs w:val="20"/>
        </w:rPr>
        <w:t>u</w:t>
      </w:r>
      <w:r>
        <w:rPr>
          <w:rFonts w:cs="Georgia" w:hAnsi="Georgia" w:eastAsia="Georgia" w:ascii="Georgia"/>
          <w:spacing w:val="-2"/>
          <w:w w:val="100"/>
          <w:sz w:val="20"/>
          <w:szCs w:val="20"/>
        </w:rPr>
        <w:t>r</w:t>
      </w:r>
      <w:r>
        <w:rPr>
          <w:rFonts w:cs="Georgia" w:hAnsi="Georgia" w:eastAsia="Georgia" w:ascii="Georgia"/>
          <w:spacing w:val="-1"/>
          <w:w w:val="100"/>
          <w:sz w:val="20"/>
          <w:szCs w:val="20"/>
        </w:rPr>
        <w:t>s</w:t>
      </w:r>
      <w:r>
        <w:rPr>
          <w:rFonts w:cs="Georgia" w:hAnsi="Georgia" w:eastAsia="Georgia" w:ascii="Georgia"/>
          <w:spacing w:val="2"/>
          <w:w w:val="100"/>
          <w:sz w:val="20"/>
          <w:szCs w:val="20"/>
        </w:rPr>
        <w:t>o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s</w:t>
      </w:r>
      <w:r>
        <w:rPr>
          <w:rFonts w:cs="Georgia" w:hAnsi="Georgia" w:eastAsia="Georgia" w:ascii="Georgia"/>
          <w:spacing w:val="-5"/>
          <w:w w:val="100"/>
          <w:sz w:val="20"/>
          <w:szCs w:val="20"/>
        </w:rPr>
        <w:t> </w:t>
      </w:r>
      <w:r>
        <w:rPr>
          <w:rFonts w:cs="Georgia" w:hAnsi="Georgia" w:eastAsia="Georgia" w:ascii="Georgia"/>
          <w:spacing w:val="-3"/>
          <w:w w:val="100"/>
          <w:sz w:val="20"/>
          <w:szCs w:val="20"/>
        </w:rPr>
        <w:t>H</w:t>
      </w:r>
      <w:r>
        <w:rPr>
          <w:rFonts w:cs="Georgia" w:hAnsi="Georgia" w:eastAsia="Georgia" w:ascii="Georgia"/>
          <w:spacing w:val="5"/>
          <w:w w:val="100"/>
          <w:sz w:val="20"/>
          <w:szCs w:val="20"/>
        </w:rPr>
        <w:t>u</w:t>
      </w:r>
      <w:r>
        <w:rPr>
          <w:rFonts w:cs="Georgia" w:hAnsi="Georgia" w:eastAsia="Georgia" w:ascii="Georgia"/>
          <w:spacing w:val="-1"/>
          <w:w w:val="100"/>
          <w:sz w:val="20"/>
          <w:szCs w:val="20"/>
        </w:rPr>
        <w:t>m</w:t>
      </w:r>
      <w:r>
        <w:rPr>
          <w:rFonts w:cs="Georgia" w:hAnsi="Georgia" w:eastAsia="Georgia" w:ascii="Georgia"/>
          <w:spacing w:val="-1"/>
          <w:w w:val="100"/>
          <w:sz w:val="20"/>
          <w:szCs w:val="20"/>
        </w:rPr>
        <w:t>a</w:t>
      </w:r>
      <w:r>
        <w:rPr>
          <w:rFonts w:cs="Georgia" w:hAnsi="Georgia" w:eastAsia="Georgia" w:ascii="Georgia"/>
          <w:spacing w:val="2"/>
          <w:w w:val="100"/>
          <w:sz w:val="20"/>
          <w:szCs w:val="20"/>
        </w:rPr>
        <w:t>n</w:t>
      </w:r>
      <w:r>
        <w:rPr>
          <w:rFonts w:cs="Georgia" w:hAnsi="Georgia" w:eastAsia="Georgia" w:ascii="Georgia"/>
          <w:spacing w:val="2"/>
          <w:w w:val="100"/>
          <w:sz w:val="20"/>
          <w:szCs w:val="20"/>
        </w:rPr>
        <w:t>o</w:t>
      </w:r>
      <w:r>
        <w:rPr>
          <w:rFonts w:cs="Georgia" w:hAnsi="Georgia" w:eastAsia="Georgia" w:ascii="Georgia"/>
          <w:spacing w:val="-1"/>
          <w:w w:val="100"/>
          <w:sz w:val="20"/>
          <w:szCs w:val="20"/>
        </w:rPr>
        <w:t>s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:</w:t>
      </w:r>
      <w:r>
        <w:rPr>
          <w:rFonts w:cs="Georgia" w:hAnsi="Georgia" w:eastAsia="Georgia" w:ascii="Georgia"/>
          <w:spacing w:val="6"/>
          <w:w w:val="100"/>
          <w:sz w:val="20"/>
          <w:szCs w:val="20"/>
        </w:rPr>
        <w:t> </w:t>
      </w:r>
      <w:r>
        <w:rPr>
          <w:rFonts w:cs="Georgia" w:hAnsi="Georgia" w:eastAsia="Georgia" w:ascii="Georgia"/>
          <w:spacing w:val="-2"/>
          <w:w w:val="100"/>
          <w:sz w:val="20"/>
          <w:szCs w:val="20"/>
        </w:rPr>
        <w:t>S</w:t>
      </w:r>
      <w:r>
        <w:rPr>
          <w:rFonts w:cs="Georgia" w:hAnsi="Georgia" w:eastAsia="Georgia" w:ascii="Georgia"/>
          <w:spacing w:val="-2"/>
          <w:w w:val="100"/>
          <w:sz w:val="20"/>
          <w:szCs w:val="20"/>
        </w:rPr>
        <w:t>e</w:t>
      </w:r>
      <w:r>
        <w:rPr>
          <w:rFonts w:cs="Georgia" w:hAnsi="Georgia" w:eastAsia="Georgia" w:ascii="Georgia"/>
          <w:spacing w:val="3"/>
          <w:w w:val="100"/>
          <w:sz w:val="20"/>
          <w:szCs w:val="20"/>
        </w:rPr>
        <w:t>l</w:t>
      </w:r>
      <w:r>
        <w:rPr>
          <w:rFonts w:cs="Georgia" w:hAnsi="Georgia" w:eastAsia="Georgia" w:ascii="Georgia"/>
          <w:spacing w:val="-2"/>
          <w:w w:val="100"/>
          <w:sz w:val="20"/>
          <w:szCs w:val="20"/>
        </w:rPr>
        <w:t>e</w:t>
      </w:r>
      <w:r>
        <w:rPr>
          <w:rFonts w:cs="Georgia" w:hAnsi="Georgia" w:eastAsia="Georgia" w:ascii="Georgia"/>
          <w:spacing w:val="-1"/>
          <w:w w:val="100"/>
          <w:sz w:val="20"/>
          <w:szCs w:val="20"/>
        </w:rPr>
        <w:t>c</w:t>
      </w:r>
      <w:r>
        <w:rPr>
          <w:rFonts w:cs="Georgia" w:hAnsi="Georgia" w:eastAsia="Georgia" w:ascii="Georgia"/>
          <w:spacing w:val="-1"/>
          <w:w w:val="100"/>
          <w:sz w:val="20"/>
          <w:szCs w:val="20"/>
        </w:rPr>
        <w:t>c</w:t>
      </w:r>
      <w:r>
        <w:rPr>
          <w:rFonts w:cs="Georgia" w:hAnsi="Georgia" w:eastAsia="Georgia" w:ascii="Georgia"/>
          <w:spacing w:val="1"/>
          <w:w w:val="100"/>
          <w:sz w:val="20"/>
          <w:szCs w:val="20"/>
        </w:rPr>
        <w:t>i</w:t>
      </w:r>
      <w:r>
        <w:rPr>
          <w:rFonts w:cs="Georgia" w:hAnsi="Georgia" w:eastAsia="Georgia" w:ascii="Georgia"/>
          <w:spacing w:val="2"/>
          <w:w w:val="100"/>
          <w:sz w:val="20"/>
          <w:szCs w:val="20"/>
        </w:rPr>
        <w:t>o</w:t>
      </w:r>
      <w:r>
        <w:rPr>
          <w:rFonts w:cs="Georgia" w:hAnsi="Georgia" w:eastAsia="Georgia" w:ascii="Georgia"/>
          <w:spacing w:val="2"/>
          <w:w w:val="100"/>
          <w:sz w:val="20"/>
          <w:szCs w:val="20"/>
        </w:rPr>
        <w:t>n</w:t>
      </w:r>
      <w:r>
        <w:rPr>
          <w:rFonts w:cs="Georgia" w:hAnsi="Georgia" w:eastAsia="Georgia" w:ascii="Georgia"/>
          <w:spacing w:val="-1"/>
          <w:w w:val="100"/>
          <w:sz w:val="20"/>
          <w:szCs w:val="20"/>
        </w:rPr>
        <w:t>a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r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 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a</w:t>
      </w:r>
      <w:r>
        <w:rPr>
          <w:rFonts w:cs="Georgia" w:hAnsi="Georgia" w:eastAsia="Georgia" w:ascii="Georgia"/>
          <w:spacing w:val="1"/>
          <w:w w:val="100"/>
          <w:sz w:val="20"/>
          <w:szCs w:val="20"/>
        </w:rPr>
        <w:t> </w:t>
      </w:r>
      <w:r>
        <w:rPr>
          <w:rFonts w:cs="Georgia" w:hAnsi="Georgia" w:eastAsia="Georgia" w:ascii="Georgia"/>
          <w:spacing w:val="-2"/>
          <w:w w:val="100"/>
          <w:sz w:val="20"/>
          <w:szCs w:val="20"/>
        </w:rPr>
        <w:t>l</w:t>
      </w:r>
      <w:r>
        <w:rPr>
          <w:rFonts w:cs="Georgia" w:hAnsi="Georgia" w:eastAsia="Georgia" w:ascii="Georgia"/>
          <w:spacing w:val="2"/>
          <w:w w:val="100"/>
          <w:sz w:val="20"/>
          <w:szCs w:val="20"/>
        </w:rPr>
        <w:t>o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s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 </w:t>
      </w:r>
      <w:r>
        <w:rPr>
          <w:rFonts w:cs="Georgia" w:hAnsi="Georgia" w:eastAsia="Georgia" w:ascii="Georgia"/>
          <w:spacing w:val="-1"/>
          <w:w w:val="100"/>
          <w:sz w:val="20"/>
          <w:szCs w:val="20"/>
        </w:rPr>
        <w:t>c</w:t>
      </w:r>
      <w:r>
        <w:rPr>
          <w:rFonts w:cs="Georgia" w:hAnsi="Georgia" w:eastAsia="Georgia" w:ascii="Georgia"/>
          <w:spacing w:val="-1"/>
          <w:w w:val="100"/>
          <w:sz w:val="20"/>
          <w:szCs w:val="20"/>
        </w:rPr>
        <w:t>a</w:t>
      </w:r>
      <w:r>
        <w:rPr>
          <w:rFonts w:cs="Georgia" w:hAnsi="Georgia" w:eastAsia="Georgia" w:ascii="Georgia"/>
          <w:spacing w:val="2"/>
          <w:w w:val="100"/>
          <w:sz w:val="20"/>
          <w:szCs w:val="20"/>
        </w:rPr>
        <w:t>n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d</w:t>
      </w:r>
      <w:r>
        <w:rPr>
          <w:rFonts w:cs="Georgia" w:hAnsi="Georgia" w:eastAsia="Georgia" w:ascii="Georgia"/>
          <w:spacing w:val="1"/>
          <w:w w:val="100"/>
          <w:sz w:val="20"/>
          <w:szCs w:val="20"/>
        </w:rPr>
        <w:t>i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d</w:t>
      </w:r>
      <w:r>
        <w:rPr>
          <w:rFonts w:cs="Georgia" w:hAnsi="Georgia" w:eastAsia="Georgia" w:ascii="Georgia"/>
          <w:spacing w:val="-1"/>
          <w:w w:val="100"/>
          <w:sz w:val="20"/>
          <w:szCs w:val="20"/>
        </w:rPr>
        <w:t>a</w:t>
      </w:r>
      <w:r>
        <w:rPr>
          <w:rFonts w:cs="Georgia" w:hAnsi="Georgia" w:eastAsia="Georgia" w:ascii="Georgia"/>
          <w:spacing w:val="1"/>
          <w:w w:val="100"/>
          <w:sz w:val="20"/>
          <w:szCs w:val="20"/>
        </w:rPr>
        <w:t>t</w:t>
      </w:r>
      <w:r>
        <w:rPr>
          <w:rFonts w:cs="Georgia" w:hAnsi="Georgia" w:eastAsia="Georgia" w:ascii="Georgia"/>
          <w:spacing w:val="2"/>
          <w:w w:val="100"/>
          <w:sz w:val="20"/>
          <w:szCs w:val="20"/>
        </w:rPr>
        <w:t>o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s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 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y</w:t>
      </w:r>
      <w:r>
        <w:rPr>
          <w:rFonts w:cs="Georgia" w:hAnsi="Georgia" w:eastAsia="Georgia" w:ascii="Georgia"/>
          <w:spacing w:val="-2"/>
          <w:w w:val="100"/>
          <w:sz w:val="20"/>
          <w:szCs w:val="20"/>
        </w:rPr>
        <w:t> </w:t>
      </w:r>
      <w:r>
        <w:rPr>
          <w:rFonts w:cs="Georgia" w:hAnsi="Georgia" w:eastAsia="Georgia" w:ascii="Georgia"/>
          <w:spacing w:val="-2"/>
          <w:w w:val="100"/>
          <w:sz w:val="20"/>
          <w:szCs w:val="20"/>
        </w:rPr>
        <w:t>l</w:t>
      </w:r>
      <w:r>
        <w:rPr>
          <w:rFonts w:cs="Georgia" w:hAnsi="Georgia" w:eastAsia="Georgia" w:ascii="Georgia"/>
          <w:spacing w:val="-2"/>
          <w:w w:val="100"/>
          <w:sz w:val="20"/>
          <w:szCs w:val="20"/>
        </w:rPr>
        <w:t>l</w:t>
      </w:r>
      <w:r>
        <w:rPr>
          <w:rFonts w:cs="Georgia" w:hAnsi="Georgia" w:eastAsia="Georgia" w:ascii="Georgia"/>
          <w:spacing w:val="-1"/>
          <w:w w:val="100"/>
          <w:sz w:val="20"/>
          <w:szCs w:val="20"/>
        </w:rPr>
        <w:t>a</w:t>
      </w:r>
      <w:r>
        <w:rPr>
          <w:rFonts w:cs="Georgia" w:hAnsi="Georgia" w:eastAsia="Georgia" w:ascii="Georgia"/>
          <w:spacing w:val="-1"/>
          <w:w w:val="100"/>
          <w:sz w:val="20"/>
          <w:szCs w:val="20"/>
        </w:rPr>
        <w:t>m</w:t>
      </w:r>
      <w:r>
        <w:rPr>
          <w:rFonts w:cs="Georgia" w:hAnsi="Georgia" w:eastAsia="Georgia" w:ascii="Georgia"/>
          <w:spacing w:val="-1"/>
          <w:w w:val="100"/>
          <w:sz w:val="20"/>
          <w:szCs w:val="20"/>
        </w:rPr>
        <w:t>a</w:t>
      </w:r>
      <w:r>
        <w:rPr>
          <w:rFonts w:cs="Georgia" w:hAnsi="Georgia" w:eastAsia="Georgia" w:ascii="Georgia"/>
          <w:spacing w:val="3"/>
          <w:w w:val="100"/>
          <w:sz w:val="20"/>
          <w:szCs w:val="20"/>
        </w:rPr>
        <w:t>r</w:t>
      </w:r>
      <w:r>
        <w:rPr>
          <w:rFonts w:cs="Georgia" w:hAnsi="Georgia" w:eastAsia="Georgia" w:ascii="Georgia"/>
          <w:spacing w:val="-2"/>
          <w:w w:val="100"/>
          <w:sz w:val="20"/>
          <w:szCs w:val="20"/>
        </w:rPr>
        <w:t>l</w:t>
      </w:r>
      <w:r>
        <w:rPr>
          <w:rFonts w:cs="Georgia" w:hAnsi="Georgia" w:eastAsia="Georgia" w:ascii="Georgia"/>
          <w:spacing w:val="2"/>
          <w:w w:val="100"/>
          <w:sz w:val="20"/>
          <w:szCs w:val="20"/>
        </w:rPr>
        <w:t>o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s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 </w:t>
      </w:r>
      <w:r>
        <w:rPr>
          <w:rFonts w:cs="Georgia" w:hAnsi="Georgia" w:eastAsia="Georgia" w:ascii="Georgia"/>
          <w:spacing w:val="1"/>
          <w:w w:val="100"/>
          <w:sz w:val="20"/>
          <w:szCs w:val="20"/>
        </w:rPr>
        <w:t>p</w:t>
      </w:r>
      <w:r>
        <w:rPr>
          <w:rFonts w:cs="Georgia" w:hAnsi="Georgia" w:eastAsia="Georgia" w:ascii="Georgia"/>
          <w:spacing w:val="-1"/>
          <w:w w:val="100"/>
          <w:sz w:val="20"/>
          <w:szCs w:val="20"/>
        </w:rPr>
        <w:t>a</w:t>
      </w:r>
      <w:r>
        <w:rPr>
          <w:rFonts w:cs="Georgia" w:hAnsi="Georgia" w:eastAsia="Georgia" w:ascii="Georgia"/>
          <w:spacing w:val="-2"/>
          <w:w w:val="100"/>
          <w:sz w:val="20"/>
          <w:szCs w:val="20"/>
        </w:rPr>
        <w:t>r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a</w:t>
      </w:r>
      <w:r>
        <w:rPr>
          <w:rFonts w:cs="Georgia" w:hAnsi="Georgia" w:eastAsia="Georgia" w:ascii="Georgia"/>
          <w:spacing w:val="1"/>
          <w:w w:val="100"/>
          <w:sz w:val="20"/>
          <w:szCs w:val="20"/>
        </w:rPr>
        <w:t> </w:t>
      </w:r>
      <w:r>
        <w:rPr>
          <w:rFonts w:cs="Georgia" w:hAnsi="Georgia" w:eastAsia="Georgia" w:ascii="Georgia"/>
          <w:spacing w:val="5"/>
          <w:w w:val="100"/>
          <w:sz w:val="20"/>
          <w:szCs w:val="20"/>
        </w:rPr>
        <w:t>u</w:t>
      </w:r>
      <w:r>
        <w:rPr>
          <w:rFonts w:cs="Georgia" w:hAnsi="Georgia" w:eastAsia="Georgia" w:ascii="Georgia"/>
          <w:spacing w:val="2"/>
          <w:w w:val="100"/>
          <w:sz w:val="20"/>
          <w:szCs w:val="20"/>
        </w:rPr>
        <w:t>n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a</w:t>
      </w:r>
      <w:r>
        <w:rPr>
          <w:rFonts w:cs="Georgia" w:hAnsi="Georgia" w:eastAsia="Georgia" w:ascii="Georgia"/>
          <w:spacing w:val="1"/>
          <w:w w:val="100"/>
          <w:sz w:val="20"/>
          <w:szCs w:val="20"/>
        </w:rPr>
        <w:t> </w:t>
      </w:r>
      <w:r>
        <w:rPr>
          <w:rFonts w:cs="Georgia" w:hAnsi="Georgia" w:eastAsia="Georgia" w:ascii="Georgia"/>
          <w:spacing w:val="-2"/>
          <w:w w:val="100"/>
          <w:sz w:val="20"/>
          <w:szCs w:val="20"/>
        </w:rPr>
        <w:t>e</w:t>
      </w:r>
      <w:r>
        <w:rPr>
          <w:rFonts w:cs="Georgia" w:hAnsi="Georgia" w:eastAsia="Georgia" w:ascii="Georgia"/>
          <w:spacing w:val="2"/>
          <w:w w:val="100"/>
          <w:sz w:val="20"/>
          <w:szCs w:val="20"/>
        </w:rPr>
        <w:t>n</w:t>
      </w:r>
      <w:r>
        <w:rPr>
          <w:rFonts w:cs="Georgia" w:hAnsi="Georgia" w:eastAsia="Georgia" w:ascii="Georgia"/>
          <w:spacing w:val="1"/>
          <w:w w:val="100"/>
          <w:sz w:val="20"/>
          <w:szCs w:val="20"/>
        </w:rPr>
        <w:t>t</w:t>
      </w:r>
      <w:r>
        <w:rPr>
          <w:rFonts w:cs="Georgia" w:hAnsi="Georgia" w:eastAsia="Georgia" w:ascii="Georgia"/>
          <w:spacing w:val="-2"/>
          <w:w w:val="100"/>
          <w:sz w:val="20"/>
          <w:szCs w:val="20"/>
        </w:rPr>
        <w:t>r</w:t>
      </w:r>
      <w:r>
        <w:rPr>
          <w:rFonts w:cs="Georgia" w:hAnsi="Georgia" w:eastAsia="Georgia" w:ascii="Georgia"/>
          <w:spacing w:val="-2"/>
          <w:w w:val="100"/>
          <w:sz w:val="20"/>
          <w:szCs w:val="20"/>
        </w:rPr>
        <w:t>e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v</w:t>
      </w:r>
      <w:r>
        <w:rPr>
          <w:rFonts w:cs="Georgia" w:hAnsi="Georgia" w:eastAsia="Georgia" w:ascii="Georgia"/>
          <w:spacing w:val="2"/>
          <w:w w:val="100"/>
          <w:sz w:val="20"/>
          <w:szCs w:val="20"/>
        </w:rPr>
        <w:t>i</w:t>
      </w:r>
      <w:r>
        <w:rPr>
          <w:rFonts w:cs="Georgia" w:hAnsi="Georgia" w:eastAsia="Georgia" w:ascii="Georgia"/>
          <w:spacing w:val="-1"/>
          <w:w w:val="100"/>
          <w:sz w:val="20"/>
          <w:szCs w:val="20"/>
        </w:rPr>
        <w:t>s</w:t>
      </w:r>
      <w:r>
        <w:rPr>
          <w:rFonts w:cs="Georgia" w:hAnsi="Georgia" w:eastAsia="Georgia" w:ascii="Georgia"/>
          <w:spacing w:val="1"/>
          <w:w w:val="100"/>
          <w:sz w:val="20"/>
          <w:szCs w:val="20"/>
        </w:rPr>
        <w:t>t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a</w:t>
      </w:r>
      <w:r>
        <w:rPr>
          <w:rFonts w:cs="Georgia" w:hAnsi="Georgia" w:eastAsia="Georgia" w:ascii="Georgia"/>
          <w:spacing w:val="1"/>
          <w:w w:val="100"/>
          <w:sz w:val="20"/>
          <w:szCs w:val="20"/>
        </w:rPr>
        <w:t> </w:t>
      </w:r>
      <w:r>
        <w:rPr>
          <w:rFonts w:cs="Georgia" w:hAnsi="Georgia" w:eastAsia="Georgia" w:ascii="Georgia"/>
          <w:spacing w:val="-6"/>
          <w:w w:val="100"/>
          <w:sz w:val="20"/>
          <w:szCs w:val="20"/>
        </w:rPr>
        <w:t>c</w:t>
      </w:r>
      <w:r>
        <w:rPr>
          <w:rFonts w:cs="Georgia" w:hAnsi="Georgia" w:eastAsia="Georgia" w:ascii="Georgia"/>
          <w:spacing w:val="5"/>
          <w:w w:val="100"/>
          <w:sz w:val="20"/>
          <w:szCs w:val="20"/>
        </w:rPr>
        <w:t>u</w:t>
      </w:r>
      <w:r>
        <w:rPr>
          <w:rFonts w:cs="Georgia" w:hAnsi="Georgia" w:eastAsia="Georgia" w:ascii="Georgia"/>
          <w:spacing w:val="-1"/>
          <w:w w:val="100"/>
          <w:sz w:val="20"/>
          <w:szCs w:val="20"/>
        </w:rPr>
        <w:t>a</w:t>
      </w:r>
      <w:r>
        <w:rPr>
          <w:rFonts w:cs="Georgia" w:hAnsi="Georgia" w:eastAsia="Georgia" w:ascii="Georgia"/>
          <w:spacing w:val="2"/>
          <w:w w:val="100"/>
          <w:sz w:val="20"/>
          <w:szCs w:val="20"/>
        </w:rPr>
        <w:t>n</w:t>
      </w:r>
      <w:r>
        <w:rPr>
          <w:rFonts w:cs="Georgia" w:hAnsi="Georgia" w:eastAsia="Georgia" w:ascii="Georgia"/>
          <w:spacing w:val="-5"/>
          <w:w w:val="100"/>
          <w:sz w:val="20"/>
          <w:szCs w:val="20"/>
        </w:rPr>
        <w:t>d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o</w:t>
      </w:r>
      <w:r>
        <w:rPr>
          <w:rFonts w:cs="Georgia" w:hAnsi="Georgia" w:eastAsia="Georgia" w:ascii="Georgia"/>
          <w:spacing w:val="4"/>
          <w:w w:val="100"/>
          <w:sz w:val="20"/>
          <w:szCs w:val="20"/>
        </w:rPr>
        <w:t> </w:t>
      </w:r>
      <w:r>
        <w:rPr>
          <w:rFonts w:cs="Georgia" w:hAnsi="Georgia" w:eastAsia="Georgia" w:ascii="Georgia"/>
          <w:spacing w:val="-2"/>
          <w:w w:val="100"/>
          <w:sz w:val="20"/>
          <w:szCs w:val="20"/>
        </w:rPr>
        <w:t>l</w:t>
      </w:r>
      <w:r>
        <w:rPr>
          <w:rFonts w:cs="Georgia" w:hAnsi="Georgia" w:eastAsia="Georgia" w:ascii="Georgia"/>
          <w:spacing w:val="-2"/>
          <w:w w:val="100"/>
          <w:sz w:val="20"/>
          <w:szCs w:val="20"/>
        </w:rPr>
        <w:t>l</w:t>
      </w:r>
      <w:r>
        <w:rPr>
          <w:rFonts w:cs="Georgia" w:hAnsi="Georgia" w:eastAsia="Georgia" w:ascii="Georgia"/>
          <w:spacing w:val="-2"/>
          <w:w w:val="100"/>
          <w:sz w:val="20"/>
          <w:szCs w:val="20"/>
        </w:rPr>
        <w:t>e</w:t>
      </w:r>
      <w:r>
        <w:rPr>
          <w:rFonts w:cs="Georgia" w:hAnsi="Georgia" w:eastAsia="Georgia" w:ascii="Georgia"/>
          <w:spacing w:val="2"/>
          <w:w w:val="100"/>
          <w:sz w:val="20"/>
          <w:szCs w:val="20"/>
        </w:rPr>
        <w:t>n</w:t>
      </w:r>
      <w:r>
        <w:rPr>
          <w:rFonts w:cs="Georgia" w:hAnsi="Georgia" w:eastAsia="Georgia" w:ascii="Georgia"/>
          <w:spacing w:val="-1"/>
          <w:w w:val="100"/>
          <w:sz w:val="20"/>
          <w:szCs w:val="20"/>
        </w:rPr>
        <w:t>a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n</w:t>
      </w:r>
      <w:r>
        <w:rPr>
          <w:rFonts w:cs="Georgia" w:hAnsi="Georgia" w:eastAsia="Georgia" w:ascii="Georgia"/>
          <w:spacing w:val="-2"/>
          <w:w w:val="100"/>
          <w:sz w:val="20"/>
          <w:szCs w:val="20"/>
        </w:rPr>
        <w:t> </w:t>
      </w:r>
      <w:r>
        <w:rPr>
          <w:rFonts w:cs="Georgia" w:hAnsi="Georgia" w:eastAsia="Georgia" w:ascii="Georgia"/>
          <w:spacing w:val="-2"/>
          <w:w w:val="100"/>
          <w:sz w:val="20"/>
          <w:szCs w:val="20"/>
        </w:rPr>
        <w:t>l</w:t>
      </w:r>
      <w:r>
        <w:rPr>
          <w:rFonts w:cs="Georgia" w:hAnsi="Georgia" w:eastAsia="Georgia" w:ascii="Georgia"/>
          <w:spacing w:val="2"/>
          <w:w w:val="100"/>
          <w:sz w:val="20"/>
          <w:szCs w:val="20"/>
        </w:rPr>
        <w:t>o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s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 </w:t>
      </w:r>
      <w:r>
        <w:rPr>
          <w:rFonts w:cs="Georgia" w:hAnsi="Georgia" w:eastAsia="Georgia" w:ascii="Georgia"/>
          <w:spacing w:val="-2"/>
          <w:w w:val="100"/>
          <w:sz w:val="20"/>
          <w:szCs w:val="20"/>
        </w:rPr>
        <w:t>r</w:t>
      </w:r>
      <w:r>
        <w:rPr>
          <w:rFonts w:cs="Georgia" w:hAnsi="Georgia" w:eastAsia="Georgia" w:ascii="Georgia"/>
          <w:spacing w:val="-2"/>
          <w:w w:val="100"/>
          <w:sz w:val="20"/>
          <w:szCs w:val="20"/>
        </w:rPr>
        <w:t>e</w:t>
      </w:r>
      <w:r>
        <w:rPr>
          <w:rFonts w:cs="Georgia" w:hAnsi="Georgia" w:eastAsia="Georgia" w:ascii="Georgia"/>
          <w:spacing w:val="-2"/>
          <w:w w:val="100"/>
          <w:sz w:val="20"/>
          <w:szCs w:val="20"/>
        </w:rPr>
        <w:t>q</w:t>
      </w:r>
      <w:r>
        <w:rPr>
          <w:rFonts w:cs="Georgia" w:hAnsi="Georgia" w:eastAsia="Georgia" w:ascii="Georgia"/>
          <w:spacing w:val="5"/>
          <w:w w:val="100"/>
          <w:sz w:val="20"/>
          <w:szCs w:val="20"/>
        </w:rPr>
        <w:t>u</w:t>
      </w:r>
      <w:r>
        <w:rPr>
          <w:rFonts w:cs="Georgia" w:hAnsi="Georgia" w:eastAsia="Georgia" w:ascii="Georgia"/>
          <w:spacing w:val="1"/>
          <w:w w:val="100"/>
          <w:sz w:val="20"/>
          <w:szCs w:val="20"/>
        </w:rPr>
        <w:t>i</w:t>
      </w:r>
      <w:r>
        <w:rPr>
          <w:rFonts w:cs="Georgia" w:hAnsi="Georgia" w:eastAsia="Georgia" w:ascii="Georgia"/>
          <w:spacing w:val="-1"/>
          <w:w w:val="100"/>
          <w:sz w:val="20"/>
          <w:szCs w:val="20"/>
        </w:rPr>
        <w:t>s</w:t>
      </w:r>
      <w:r>
        <w:rPr>
          <w:rFonts w:cs="Georgia" w:hAnsi="Georgia" w:eastAsia="Georgia" w:ascii="Georgia"/>
          <w:spacing w:val="1"/>
          <w:w w:val="100"/>
          <w:sz w:val="20"/>
          <w:szCs w:val="20"/>
        </w:rPr>
        <w:t>i</w:t>
      </w:r>
      <w:r>
        <w:rPr>
          <w:rFonts w:cs="Georgia" w:hAnsi="Georgia" w:eastAsia="Georgia" w:ascii="Georgia"/>
          <w:spacing w:val="1"/>
          <w:w w:val="100"/>
          <w:sz w:val="20"/>
          <w:szCs w:val="20"/>
        </w:rPr>
        <w:t>t</w:t>
      </w:r>
      <w:r>
        <w:rPr>
          <w:rFonts w:cs="Georgia" w:hAnsi="Georgia" w:eastAsia="Georgia" w:ascii="Georgia"/>
          <w:spacing w:val="2"/>
          <w:w w:val="100"/>
          <w:sz w:val="20"/>
          <w:szCs w:val="20"/>
        </w:rPr>
        <w:t>o</w:t>
      </w:r>
      <w:r>
        <w:rPr>
          <w:rFonts w:cs="Georgia" w:hAnsi="Georgia" w:eastAsia="Georgia" w:ascii="Georgia"/>
          <w:spacing w:val="-1"/>
          <w:w w:val="100"/>
          <w:sz w:val="20"/>
          <w:szCs w:val="20"/>
        </w:rPr>
        <w:t>s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,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 </w:t>
      </w:r>
      <w:r>
        <w:rPr>
          <w:rFonts w:cs="Georgia" w:hAnsi="Georgia" w:eastAsia="Georgia" w:ascii="Georgia"/>
          <w:spacing w:val="1"/>
          <w:w w:val="100"/>
          <w:sz w:val="20"/>
          <w:szCs w:val="20"/>
        </w:rPr>
        <w:t>p</w:t>
      </w:r>
      <w:r>
        <w:rPr>
          <w:rFonts w:cs="Georgia" w:hAnsi="Georgia" w:eastAsia="Georgia" w:ascii="Georgia"/>
          <w:spacing w:val="2"/>
          <w:w w:val="100"/>
          <w:sz w:val="20"/>
          <w:szCs w:val="20"/>
        </w:rPr>
        <w:t>o</w:t>
      </w:r>
      <w:r>
        <w:rPr>
          <w:rFonts w:cs="Georgia" w:hAnsi="Georgia" w:eastAsia="Georgia" w:ascii="Georgia"/>
          <w:spacing w:val="2"/>
          <w:w w:val="100"/>
          <w:sz w:val="20"/>
          <w:szCs w:val="20"/>
        </w:rPr>
        <w:t>n</w:t>
      </w:r>
      <w:r>
        <w:rPr>
          <w:rFonts w:cs="Georgia" w:hAnsi="Georgia" w:eastAsia="Georgia" w:ascii="Georgia"/>
          <w:spacing w:val="-2"/>
          <w:w w:val="100"/>
          <w:sz w:val="20"/>
          <w:szCs w:val="20"/>
        </w:rPr>
        <w:t>e</w:t>
      </w:r>
      <w:r>
        <w:rPr>
          <w:rFonts w:cs="Georgia" w:hAnsi="Georgia" w:eastAsia="Georgia" w:ascii="Georgia"/>
          <w:spacing w:val="-2"/>
          <w:w w:val="100"/>
          <w:sz w:val="20"/>
          <w:szCs w:val="20"/>
        </w:rPr>
        <w:t>r</w:t>
      </w:r>
      <w:r>
        <w:rPr>
          <w:rFonts w:cs="Georgia" w:hAnsi="Georgia" w:eastAsia="Georgia" w:ascii="Georgia"/>
          <w:spacing w:val="-2"/>
          <w:w w:val="100"/>
          <w:sz w:val="20"/>
          <w:szCs w:val="20"/>
        </w:rPr>
        <w:t>l</w:t>
      </w:r>
      <w:r>
        <w:rPr>
          <w:rFonts w:cs="Georgia" w:hAnsi="Georgia" w:eastAsia="Georgia" w:ascii="Georgia"/>
          <w:spacing w:val="-2"/>
          <w:w w:val="100"/>
          <w:sz w:val="20"/>
          <w:szCs w:val="20"/>
        </w:rPr>
        <w:t>e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s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 </w:t>
      </w:r>
      <w:r>
        <w:rPr>
          <w:rFonts w:cs="Georgia" w:hAnsi="Georgia" w:eastAsia="Georgia" w:ascii="Georgia"/>
          <w:spacing w:val="5"/>
          <w:w w:val="100"/>
          <w:sz w:val="20"/>
          <w:szCs w:val="20"/>
        </w:rPr>
        <w:t>u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n</w:t>
      </w:r>
      <w:r>
        <w:rPr>
          <w:rFonts w:cs="Georgia" w:hAnsi="Georgia" w:eastAsia="Georgia" w:ascii="Georgia"/>
          <w:spacing w:val="3"/>
          <w:w w:val="100"/>
          <w:sz w:val="20"/>
          <w:szCs w:val="20"/>
        </w:rPr>
        <w:t> </w:t>
      </w:r>
      <w:r>
        <w:rPr>
          <w:rFonts w:cs="Georgia" w:hAnsi="Georgia" w:eastAsia="Georgia" w:ascii="Georgia"/>
          <w:spacing w:val="-2"/>
          <w:w w:val="100"/>
          <w:sz w:val="20"/>
          <w:szCs w:val="20"/>
        </w:rPr>
        <w:t>e</w:t>
      </w:r>
      <w:r>
        <w:rPr>
          <w:rFonts w:cs="Georgia" w:hAnsi="Georgia" w:eastAsia="Georgia" w:ascii="Georgia"/>
          <w:spacing w:val="-1"/>
          <w:w w:val="100"/>
          <w:sz w:val="20"/>
          <w:szCs w:val="20"/>
        </w:rPr>
        <w:t>x</w:t>
      </w:r>
      <w:r>
        <w:rPr>
          <w:rFonts w:cs="Georgia" w:hAnsi="Georgia" w:eastAsia="Georgia" w:ascii="Georgia"/>
          <w:spacing w:val="-1"/>
          <w:w w:val="100"/>
          <w:sz w:val="20"/>
          <w:szCs w:val="20"/>
        </w:rPr>
        <w:t>a</w:t>
      </w:r>
      <w:r>
        <w:rPr>
          <w:rFonts w:cs="Georgia" w:hAnsi="Georgia" w:eastAsia="Georgia" w:ascii="Georgia"/>
          <w:spacing w:val="-1"/>
          <w:w w:val="100"/>
          <w:sz w:val="20"/>
          <w:szCs w:val="20"/>
        </w:rPr>
        <w:t>m</w:t>
      </w:r>
      <w:r>
        <w:rPr>
          <w:rFonts w:cs="Georgia" w:hAnsi="Georgia" w:eastAsia="Georgia" w:ascii="Georgia"/>
          <w:spacing w:val="-2"/>
          <w:w w:val="100"/>
          <w:sz w:val="20"/>
          <w:szCs w:val="20"/>
        </w:rPr>
        <w:t>e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n</w:t>
      </w:r>
      <w:r>
        <w:rPr>
          <w:rFonts w:cs="Georgia" w:hAnsi="Georgia" w:eastAsia="Georgia" w:ascii="Georgia"/>
          <w:spacing w:val="3"/>
          <w:w w:val="100"/>
          <w:sz w:val="20"/>
          <w:szCs w:val="20"/>
        </w:rPr>
        <w:t> </w:t>
      </w:r>
      <w:r>
        <w:rPr>
          <w:rFonts w:cs="Georgia" w:hAnsi="Georgia" w:eastAsia="Georgia" w:ascii="Georgia"/>
          <w:spacing w:val="-1"/>
          <w:w w:val="100"/>
          <w:sz w:val="20"/>
          <w:szCs w:val="20"/>
        </w:rPr>
        <w:t>s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i</w:t>
      </w:r>
      <w:r>
        <w:rPr>
          <w:rFonts w:cs="Georgia" w:hAnsi="Georgia" w:eastAsia="Georgia" w:ascii="Georgia"/>
          <w:spacing w:val="3"/>
          <w:w w:val="100"/>
          <w:sz w:val="20"/>
          <w:szCs w:val="20"/>
        </w:rPr>
        <w:t> </w:t>
      </w:r>
      <w:r>
        <w:rPr>
          <w:rFonts w:cs="Georgia" w:hAnsi="Georgia" w:eastAsia="Georgia" w:ascii="Georgia"/>
          <w:spacing w:val="-2"/>
          <w:w w:val="100"/>
          <w:sz w:val="20"/>
          <w:szCs w:val="20"/>
        </w:rPr>
        <w:t>l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a</w:t>
      </w:r>
      <w:r>
        <w:rPr>
          <w:rFonts w:cs="Georgia" w:hAnsi="Georgia" w:eastAsia="Georgia" w:ascii="Georgia"/>
          <w:spacing w:val="1"/>
          <w:w w:val="100"/>
          <w:sz w:val="20"/>
          <w:szCs w:val="20"/>
        </w:rPr>
        <w:t> </w:t>
      </w:r>
      <w:r>
        <w:rPr>
          <w:rFonts w:cs="Georgia" w:hAnsi="Georgia" w:eastAsia="Georgia" w:ascii="Georgia"/>
          <w:spacing w:val="-1"/>
          <w:w w:val="100"/>
          <w:sz w:val="20"/>
          <w:szCs w:val="20"/>
        </w:rPr>
        <w:t>c</w:t>
      </w:r>
      <w:r>
        <w:rPr>
          <w:rFonts w:cs="Georgia" w:hAnsi="Georgia" w:eastAsia="Georgia" w:ascii="Georgia"/>
          <w:spacing w:val="2"/>
          <w:w w:val="100"/>
          <w:sz w:val="20"/>
          <w:szCs w:val="20"/>
        </w:rPr>
        <w:t>o</w:t>
      </w:r>
      <w:r>
        <w:rPr>
          <w:rFonts w:cs="Georgia" w:hAnsi="Georgia" w:eastAsia="Georgia" w:ascii="Georgia"/>
          <w:spacing w:val="-1"/>
          <w:w w:val="100"/>
          <w:sz w:val="20"/>
          <w:szCs w:val="20"/>
        </w:rPr>
        <w:t>m</w:t>
      </w:r>
      <w:r>
        <w:rPr>
          <w:rFonts w:cs="Georgia" w:hAnsi="Georgia" w:eastAsia="Georgia" w:ascii="Georgia"/>
          <w:spacing w:val="1"/>
          <w:w w:val="100"/>
          <w:sz w:val="20"/>
          <w:szCs w:val="20"/>
        </w:rPr>
        <w:t>p</w:t>
      </w:r>
      <w:r>
        <w:rPr>
          <w:rFonts w:cs="Georgia" w:hAnsi="Georgia" w:eastAsia="Georgia" w:ascii="Georgia"/>
          <w:spacing w:val="-1"/>
          <w:w w:val="100"/>
          <w:sz w:val="20"/>
          <w:szCs w:val="20"/>
        </w:rPr>
        <w:t>a</w:t>
      </w:r>
      <w:r>
        <w:rPr>
          <w:rFonts w:cs="Georgia" w:hAnsi="Georgia" w:eastAsia="Georgia" w:ascii="Georgia"/>
          <w:spacing w:val="2"/>
          <w:w w:val="100"/>
          <w:sz w:val="20"/>
          <w:szCs w:val="20"/>
        </w:rPr>
        <w:t>ñ</w:t>
      </w:r>
      <w:r>
        <w:rPr>
          <w:rFonts w:cs="Georgia" w:hAnsi="Georgia" w:eastAsia="Georgia" w:ascii="Georgia"/>
          <w:spacing w:val="1"/>
          <w:w w:val="100"/>
          <w:sz w:val="20"/>
          <w:szCs w:val="20"/>
        </w:rPr>
        <w:t>í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a</w:t>
      </w:r>
      <w:r>
        <w:rPr>
          <w:rFonts w:cs="Georgia" w:hAnsi="Georgia" w:eastAsia="Georgia" w:ascii="Georgia"/>
          <w:spacing w:val="-4"/>
          <w:w w:val="100"/>
          <w:sz w:val="20"/>
          <w:szCs w:val="20"/>
        </w:rPr>
        <w:t> </w:t>
      </w:r>
      <w:r>
        <w:rPr>
          <w:rFonts w:cs="Georgia" w:hAnsi="Georgia" w:eastAsia="Georgia" w:ascii="Georgia"/>
          <w:spacing w:val="-2"/>
          <w:w w:val="100"/>
          <w:sz w:val="20"/>
          <w:szCs w:val="20"/>
        </w:rPr>
        <w:t>l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o</w:t>
      </w:r>
      <w:r>
        <w:rPr>
          <w:rFonts w:cs="Georgia" w:hAnsi="Georgia" w:eastAsia="Georgia" w:ascii="Georgia"/>
          <w:spacing w:val="4"/>
          <w:w w:val="100"/>
          <w:sz w:val="20"/>
          <w:szCs w:val="20"/>
        </w:rPr>
        <w:t> </w:t>
      </w:r>
      <w:r>
        <w:rPr>
          <w:rFonts w:cs="Georgia" w:hAnsi="Georgia" w:eastAsia="Georgia" w:ascii="Georgia"/>
          <w:spacing w:val="-2"/>
          <w:w w:val="100"/>
          <w:sz w:val="20"/>
          <w:szCs w:val="20"/>
        </w:rPr>
        <w:t>r</w:t>
      </w:r>
      <w:r>
        <w:rPr>
          <w:rFonts w:cs="Georgia" w:hAnsi="Georgia" w:eastAsia="Georgia" w:ascii="Georgia"/>
          <w:spacing w:val="-2"/>
          <w:w w:val="100"/>
          <w:sz w:val="20"/>
          <w:szCs w:val="20"/>
        </w:rPr>
        <w:t>e</w:t>
      </w:r>
      <w:r>
        <w:rPr>
          <w:rFonts w:cs="Georgia" w:hAnsi="Georgia" w:eastAsia="Georgia" w:ascii="Georgia"/>
          <w:spacing w:val="-2"/>
          <w:w w:val="100"/>
          <w:sz w:val="20"/>
          <w:szCs w:val="20"/>
        </w:rPr>
        <w:t>q</w:t>
      </w:r>
      <w:r>
        <w:rPr>
          <w:rFonts w:cs="Georgia" w:hAnsi="Georgia" w:eastAsia="Georgia" w:ascii="Georgia"/>
          <w:spacing w:val="5"/>
          <w:w w:val="100"/>
          <w:sz w:val="20"/>
          <w:szCs w:val="20"/>
        </w:rPr>
        <w:t>u</w:t>
      </w:r>
      <w:r>
        <w:rPr>
          <w:rFonts w:cs="Georgia" w:hAnsi="Georgia" w:eastAsia="Georgia" w:ascii="Georgia"/>
          <w:spacing w:val="1"/>
          <w:w w:val="100"/>
          <w:sz w:val="20"/>
          <w:szCs w:val="20"/>
        </w:rPr>
        <w:t>i</w:t>
      </w:r>
      <w:r>
        <w:rPr>
          <w:rFonts w:cs="Georgia" w:hAnsi="Georgia" w:eastAsia="Georgia" w:ascii="Georgia"/>
          <w:spacing w:val="-2"/>
          <w:w w:val="100"/>
          <w:sz w:val="20"/>
          <w:szCs w:val="20"/>
        </w:rPr>
        <w:t>e</w:t>
      </w:r>
      <w:r>
        <w:rPr>
          <w:rFonts w:cs="Georgia" w:hAnsi="Georgia" w:eastAsia="Georgia" w:ascii="Georgia"/>
          <w:spacing w:val="-2"/>
          <w:w w:val="100"/>
          <w:sz w:val="20"/>
          <w:szCs w:val="20"/>
        </w:rPr>
        <w:t>r</w:t>
      </w:r>
      <w:r>
        <w:rPr>
          <w:rFonts w:cs="Georgia" w:hAnsi="Georgia" w:eastAsia="Georgia" w:ascii="Georgia"/>
          <w:spacing w:val="-2"/>
          <w:w w:val="100"/>
          <w:sz w:val="20"/>
          <w:szCs w:val="20"/>
        </w:rPr>
        <w:t>e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.</w:t>
      </w:r>
    </w:p>
    <w:p>
      <w:pPr>
        <w:rPr>
          <w:rFonts w:cs="Georgia" w:hAnsi="Georgia" w:eastAsia="Georgia" w:ascii="Georgia"/>
          <w:sz w:val="20"/>
          <w:szCs w:val="20"/>
        </w:rPr>
        <w:jc w:val="left"/>
        <w:spacing w:lineRule="exact" w:line="220"/>
        <w:ind w:left="2292"/>
      </w:pPr>
      <w:r>
        <w:rPr>
          <w:rFonts w:cs="Georgia" w:hAnsi="Georgia" w:eastAsia="Georgia" w:ascii="Georgia"/>
          <w:spacing w:val="1"/>
          <w:w w:val="100"/>
          <w:sz w:val="20"/>
          <w:szCs w:val="20"/>
        </w:rPr>
        <w:t>A</w:t>
      </w:r>
      <w:r>
        <w:rPr>
          <w:rFonts w:cs="Georgia" w:hAnsi="Georgia" w:eastAsia="Georgia" w:ascii="Georgia"/>
          <w:spacing w:val="1"/>
          <w:w w:val="100"/>
          <w:sz w:val="20"/>
          <w:szCs w:val="20"/>
        </w:rPr>
        <w:t>y</w:t>
      </w:r>
      <w:r>
        <w:rPr>
          <w:rFonts w:cs="Georgia" w:hAnsi="Georgia" w:eastAsia="Georgia" w:ascii="Georgia"/>
          <w:spacing w:val="5"/>
          <w:w w:val="100"/>
          <w:sz w:val="20"/>
          <w:szCs w:val="20"/>
        </w:rPr>
        <w:t>u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d</w:t>
      </w:r>
      <w:r>
        <w:rPr>
          <w:rFonts w:cs="Georgia" w:hAnsi="Georgia" w:eastAsia="Georgia" w:ascii="Georgia"/>
          <w:spacing w:val="-1"/>
          <w:w w:val="100"/>
          <w:sz w:val="20"/>
          <w:szCs w:val="20"/>
        </w:rPr>
        <w:t>a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r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 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a</w:t>
      </w:r>
      <w:r>
        <w:rPr>
          <w:rFonts w:cs="Georgia" w:hAnsi="Georgia" w:eastAsia="Georgia" w:ascii="Georgia"/>
          <w:spacing w:val="-4"/>
          <w:w w:val="100"/>
          <w:sz w:val="20"/>
          <w:szCs w:val="20"/>
        </w:rPr>
        <w:t> 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R</w:t>
      </w:r>
      <w:r>
        <w:rPr>
          <w:rFonts w:cs="Georgia" w:hAnsi="Georgia" w:eastAsia="Georgia" w:ascii="Georgia"/>
          <w:spacing w:val="-1"/>
          <w:w w:val="100"/>
          <w:sz w:val="20"/>
          <w:szCs w:val="20"/>
        </w:rPr>
        <w:t>R</w:t>
      </w:r>
      <w:r>
        <w:rPr>
          <w:rFonts w:cs="Georgia" w:hAnsi="Georgia" w:eastAsia="Georgia" w:ascii="Georgia"/>
          <w:spacing w:val="2"/>
          <w:w w:val="100"/>
          <w:sz w:val="20"/>
          <w:szCs w:val="20"/>
        </w:rPr>
        <w:t>H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H</w:t>
      </w:r>
      <w:r>
        <w:rPr>
          <w:rFonts w:cs="Georgia" w:hAnsi="Georgia" w:eastAsia="Georgia" w:ascii="Georgia"/>
          <w:spacing w:val="-1"/>
          <w:w w:val="100"/>
          <w:sz w:val="20"/>
          <w:szCs w:val="20"/>
        </w:rPr>
        <w:t> </w:t>
      </w:r>
      <w:r>
        <w:rPr>
          <w:rFonts w:cs="Georgia" w:hAnsi="Georgia" w:eastAsia="Georgia" w:ascii="Georgia"/>
          <w:spacing w:val="1"/>
          <w:w w:val="100"/>
          <w:sz w:val="20"/>
          <w:szCs w:val="20"/>
        </w:rPr>
        <w:t>i</w:t>
      </w:r>
      <w:r>
        <w:rPr>
          <w:rFonts w:cs="Georgia" w:hAnsi="Georgia" w:eastAsia="Georgia" w:ascii="Georgia"/>
          <w:spacing w:val="2"/>
          <w:w w:val="100"/>
          <w:sz w:val="20"/>
          <w:szCs w:val="20"/>
        </w:rPr>
        <w:t>n</w:t>
      </w:r>
      <w:r>
        <w:rPr>
          <w:rFonts w:cs="Georgia" w:hAnsi="Georgia" w:eastAsia="Georgia" w:ascii="Georgia"/>
          <w:spacing w:val="-5"/>
          <w:w w:val="100"/>
          <w:sz w:val="20"/>
          <w:szCs w:val="20"/>
        </w:rPr>
        <w:t>f</w:t>
      </w:r>
      <w:r>
        <w:rPr>
          <w:rFonts w:cs="Georgia" w:hAnsi="Georgia" w:eastAsia="Georgia" w:ascii="Georgia"/>
          <w:spacing w:val="2"/>
          <w:w w:val="100"/>
          <w:sz w:val="20"/>
          <w:szCs w:val="20"/>
        </w:rPr>
        <w:t>o</w:t>
      </w:r>
      <w:r>
        <w:rPr>
          <w:rFonts w:cs="Georgia" w:hAnsi="Georgia" w:eastAsia="Georgia" w:ascii="Georgia"/>
          <w:spacing w:val="-2"/>
          <w:w w:val="100"/>
          <w:sz w:val="20"/>
          <w:szCs w:val="20"/>
        </w:rPr>
        <w:t>r</w:t>
      </w:r>
      <w:r>
        <w:rPr>
          <w:rFonts w:cs="Georgia" w:hAnsi="Georgia" w:eastAsia="Georgia" w:ascii="Georgia"/>
          <w:spacing w:val="-1"/>
          <w:w w:val="100"/>
          <w:sz w:val="20"/>
          <w:szCs w:val="20"/>
        </w:rPr>
        <w:t>m</w:t>
      </w:r>
      <w:r>
        <w:rPr>
          <w:rFonts w:cs="Georgia" w:hAnsi="Georgia" w:eastAsia="Georgia" w:ascii="Georgia"/>
          <w:spacing w:val="-1"/>
          <w:w w:val="100"/>
          <w:sz w:val="20"/>
          <w:szCs w:val="20"/>
        </w:rPr>
        <w:t>a</w:t>
      </w:r>
      <w:r>
        <w:rPr>
          <w:rFonts w:cs="Georgia" w:hAnsi="Georgia" w:eastAsia="Georgia" w:ascii="Georgia"/>
          <w:spacing w:val="2"/>
          <w:w w:val="100"/>
          <w:sz w:val="20"/>
          <w:szCs w:val="20"/>
        </w:rPr>
        <w:t>n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do</w:t>
      </w:r>
      <w:r>
        <w:rPr>
          <w:rFonts w:cs="Georgia" w:hAnsi="Georgia" w:eastAsia="Georgia" w:ascii="Georgia"/>
          <w:spacing w:val="4"/>
          <w:w w:val="100"/>
          <w:sz w:val="20"/>
          <w:szCs w:val="20"/>
        </w:rPr>
        <w:t> </w:t>
      </w:r>
      <w:r>
        <w:rPr>
          <w:rFonts w:cs="Georgia" w:hAnsi="Georgia" w:eastAsia="Georgia" w:ascii="Georgia"/>
          <w:spacing w:val="-2"/>
          <w:w w:val="100"/>
          <w:sz w:val="20"/>
          <w:szCs w:val="20"/>
        </w:rPr>
        <w:t>l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a</w:t>
      </w:r>
      <w:r>
        <w:rPr>
          <w:rFonts w:cs="Georgia" w:hAnsi="Georgia" w:eastAsia="Georgia" w:ascii="Georgia"/>
          <w:spacing w:val="1"/>
          <w:w w:val="100"/>
          <w:sz w:val="20"/>
          <w:szCs w:val="20"/>
        </w:rPr>
        <w:t> </w:t>
      </w:r>
      <w:r>
        <w:rPr>
          <w:rFonts w:cs="Georgia" w:hAnsi="Georgia" w:eastAsia="Georgia" w:ascii="Georgia"/>
          <w:spacing w:val="-2"/>
          <w:w w:val="100"/>
          <w:sz w:val="20"/>
          <w:szCs w:val="20"/>
        </w:rPr>
        <w:t>e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d</w:t>
      </w:r>
      <w:r>
        <w:rPr>
          <w:rFonts w:cs="Georgia" w:hAnsi="Georgia" w:eastAsia="Georgia" w:ascii="Georgia"/>
          <w:spacing w:val="5"/>
          <w:w w:val="100"/>
          <w:sz w:val="20"/>
          <w:szCs w:val="20"/>
        </w:rPr>
        <w:t>u</w:t>
      </w:r>
      <w:r>
        <w:rPr>
          <w:rFonts w:cs="Georgia" w:hAnsi="Georgia" w:eastAsia="Georgia" w:ascii="Georgia"/>
          <w:spacing w:val="-1"/>
          <w:w w:val="100"/>
          <w:sz w:val="20"/>
          <w:szCs w:val="20"/>
        </w:rPr>
        <w:t>c</w:t>
      </w:r>
      <w:r>
        <w:rPr>
          <w:rFonts w:cs="Georgia" w:hAnsi="Georgia" w:eastAsia="Georgia" w:ascii="Georgia"/>
          <w:spacing w:val="-1"/>
          <w:w w:val="100"/>
          <w:sz w:val="20"/>
          <w:szCs w:val="20"/>
        </w:rPr>
        <w:t>a</w:t>
      </w:r>
      <w:r>
        <w:rPr>
          <w:rFonts w:cs="Georgia" w:hAnsi="Georgia" w:eastAsia="Georgia" w:ascii="Georgia"/>
          <w:spacing w:val="-1"/>
          <w:w w:val="100"/>
          <w:sz w:val="20"/>
          <w:szCs w:val="20"/>
        </w:rPr>
        <w:t>c</w:t>
      </w:r>
      <w:r>
        <w:rPr>
          <w:rFonts w:cs="Georgia" w:hAnsi="Georgia" w:eastAsia="Georgia" w:ascii="Georgia"/>
          <w:spacing w:val="-4"/>
          <w:w w:val="100"/>
          <w:sz w:val="20"/>
          <w:szCs w:val="20"/>
        </w:rPr>
        <w:t>i</w:t>
      </w:r>
      <w:r>
        <w:rPr>
          <w:rFonts w:cs="Georgia" w:hAnsi="Georgia" w:eastAsia="Georgia" w:ascii="Georgia"/>
          <w:spacing w:val="2"/>
          <w:w w:val="100"/>
          <w:sz w:val="20"/>
          <w:szCs w:val="20"/>
        </w:rPr>
        <w:t>ó</w:t>
      </w:r>
      <w:r>
        <w:rPr>
          <w:rFonts w:cs="Georgia" w:hAnsi="Georgia" w:eastAsia="Georgia" w:ascii="Georgia"/>
          <w:spacing w:val="2"/>
          <w:w w:val="100"/>
          <w:sz w:val="20"/>
          <w:szCs w:val="20"/>
        </w:rPr>
        <w:t>n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,</w:t>
      </w:r>
      <w:r>
        <w:rPr>
          <w:rFonts w:cs="Georgia" w:hAnsi="Georgia" w:eastAsia="Georgia" w:ascii="Georgia"/>
          <w:spacing w:val="-2"/>
          <w:w w:val="100"/>
          <w:sz w:val="20"/>
          <w:szCs w:val="20"/>
        </w:rPr>
        <w:t> </w:t>
      </w:r>
      <w:r>
        <w:rPr>
          <w:rFonts w:cs="Georgia" w:hAnsi="Georgia" w:eastAsia="Georgia" w:ascii="Georgia"/>
          <w:spacing w:val="3"/>
          <w:w w:val="100"/>
          <w:sz w:val="20"/>
          <w:szCs w:val="20"/>
        </w:rPr>
        <w:t>h</w:t>
      </w:r>
      <w:r>
        <w:rPr>
          <w:rFonts w:cs="Georgia" w:hAnsi="Georgia" w:eastAsia="Georgia" w:ascii="Georgia"/>
          <w:spacing w:val="-1"/>
          <w:w w:val="100"/>
          <w:sz w:val="20"/>
          <w:szCs w:val="20"/>
        </w:rPr>
        <w:t>a</w:t>
      </w:r>
      <w:r>
        <w:rPr>
          <w:rFonts w:cs="Georgia" w:hAnsi="Georgia" w:eastAsia="Georgia" w:ascii="Georgia"/>
          <w:spacing w:val="-2"/>
          <w:w w:val="100"/>
          <w:sz w:val="20"/>
          <w:szCs w:val="20"/>
        </w:rPr>
        <w:t>b</w:t>
      </w:r>
      <w:r>
        <w:rPr>
          <w:rFonts w:cs="Georgia" w:hAnsi="Georgia" w:eastAsia="Georgia" w:ascii="Georgia"/>
          <w:spacing w:val="1"/>
          <w:w w:val="100"/>
          <w:sz w:val="20"/>
          <w:szCs w:val="20"/>
        </w:rPr>
        <w:t>i</w:t>
      </w:r>
      <w:r>
        <w:rPr>
          <w:rFonts w:cs="Georgia" w:hAnsi="Georgia" w:eastAsia="Georgia" w:ascii="Georgia"/>
          <w:spacing w:val="-2"/>
          <w:w w:val="100"/>
          <w:sz w:val="20"/>
          <w:szCs w:val="20"/>
        </w:rPr>
        <w:t>l</w:t>
      </w:r>
      <w:r>
        <w:rPr>
          <w:rFonts w:cs="Georgia" w:hAnsi="Georgia" w:eastAsia="Georgia" w:ascii="Georgia"/>
          <w:spacing w:val="1"/>
          <w:w w:val="100"/>
          <w:sz w:val="20"/>
          <w:szCs w:val="20"/>
        </w:rPr>
        <w:t>i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d</w:t>
      </w:r>
      <w:r>
        <w:rPr>
          <w:rFonts w:cs="Georgia" w:hAnsi="Georgia" w:eastAsia="Georgia" w:ascii="Georgia"/>
          <w:spacing w:val="-1"/>
          <w:w w:val="100"/>
          <w:sz w:val="20"/>
          <w:szCs w:val="20"/>
        </w:rPr>
        <w:t>a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d</w:t>
      </w:r>
      <w:r>
        <w:rPr>
          <w:rFonts w:cs="Georgia" w:hAnsi="Georgia" w:eastAsia="Georgia" w:ascii="Georgia"/>
          <w:spacing w:val="-2"/>
          <w:w w:val="100"/>
          <w:sz w:val="20"/>
          <w:szCs w:val="20"/>
        </w:rPr>
        <w:t>e</w:t>
      </w:r>
      <w:r>
        <w:rPr>
          <w:rFonts w:cs="Georgia" w:hAnsi="Georgia" w:eastAsia="Georgia" w:ascii="Georgia"/>
          <w:spacing w:val="-1"/>
          <w:w w:val="100"/>
          <w:sz w:val="20"/>
          <w:szCs w:val="20"/>
        </w:rPr>
        <w:t>s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,</w:t>
      </w:r>
      <w:r>
        <w:rPr>
          <w:rFonts w:cs="Georgia" w:hAnsi="Georgia" w:eastAsia="Georgia" w:ascii="Georgia"/>
          <w:spacing w:val="2"/>
          <w:w w:val="100"/>
          <w:sz w:val="20"/>
          <w:szCs w:val="20"/>
        </w:rPr>
        <w:t> </w:t>
      </w:r>
      <w:r>
        <w:rPr>
          <w:rFonts w:cs="Georgia" w:hAnsi="Georgia" w:eastAsia="Georgia" w:ascii="Georgia"/>
          <w:spacing w:val="-2"/>
          <w:w w:val="100"/>
          <w:sz w:val="20"/>
          <w:szCs w:val="20"/>
        </w:rPr>
        <w:t>e</w:t>
      </w:r>
      <w:r>
        <w:rPr>
          <w:rFonts w:cs="Georgia" w:hAnsi="Georgia" w:eastAsia="Georgia" w:ascii="Georgia"/>
          <w:spacing w:val="-1"/>
          <w:w w:val="100"/>
          <w:sz w:val="20"/>
          <w:szCs w:val="20"/>
        </w:rPr>
        <w:t>x</w:t>
      </w:r>
      <w:r>
        <w:rPr>
          <w:rFonts w:cs="Georgia" w:hAnsi="Georgia" w:eastAsia="Georgia" w:ascii="Georgia"/>
          <w:spacing w:val="1"/>
          <w:w w:val="100"/>
          <w:sz w:val="20"/>
          <w:szCs w:val="20"/>
        </w:rPr>
        <w:t>p</w:t>
      </w:r>
      <w:r>
        <w:rPr>
          <w:rFonts w:cs="Georgia" w:hAnsi="Georgia" w:eastAsia="Georgia" w:ascii="Georgia"/>
          <w:spacing w:val="-2"/>
          <w:w w:val="100"/>
          <w:sz w:val="20"/>
          <w:szCs w:val="20"/>
        </w:rPr>
        <w:t>e</w:t>
      </w:r>
      <w:r>
        <w:rPr>
          <w:rFonts w:cs="Georgia" w:hAnsi="Georgia" w:eastAsia="Georgia" w:ascii="Georgia"/>
          <w:spacing w:val="-2"/>
          <w:w w:val="100"/>
          <w:sz w:val="20"/>
          <w:szCs w:val="20"/>
        </w:rPr>
        <w:t>r</w:t>
      </w:r>
      <w:r>
        <w:rPr>
          <w:rFonts w:cs="Georgia" w:hAnsi="Georgia" w:eastAsia="Georgia" w:ascii="Georgia"/>
          <w:spacing w:val="1"/>
          <w:w w:val="100"/>
          <w:sz w:val="20"/>
          <w:szCs w:val="20"/>
        </w:rPr>
        <w:t>i</w:t>
      </w:r>
      <w:r>
        <w:rPr>
          <w:rFonts w:cs="Georgia" w:hAnsi="Georgia" w:eastAsia="Georgia" w:ascii="Georgia"/>
          <w:spacing w:val="-2"/>
          <w:w w:val="100"/>
          <w:sz w:val="20"/>
          <w:szCs w:val="20"/>
        </w:rPr>
        <w:t>e</w:t>
      </w:r>
      <w:r>
        <w:rPr>
          <w:rFonts w:cs="Georgia" w:hAnsi="Georgia" w:eastAsia="Georgia" w:ascii="Georgia"/>
          <w:spacing w:val="2"/>
          <w:w w:val="100"/>
          <w:sz w:val="20"/>
          <w:szCs w:val="20"/>
        </w:rPr>
        <w:t>n</w:t>
      </w:r>
      <w:r>
        <w:rPr>
          <w:rFonts w:cs="Georgia" w:hAnsi="Georgia" w:eastAsia="Georgia" w:ascii="Georgia"/>
          <w:spacing w:val="-1"/>
          <w:w w:val="100"/>
          <w:sz w:val="20"/>
          <w:szCs w:val="20"/>
        </w:rPr>
        <w:t>c</w:t>
      </w:r>
      <w:r>
        <w:rPr>
          <w:rFonts w:cs="Georgia" w:hAnsi="Georgia" w:eastAsia="Georgia" w:ascii="Georgia"/>
          <w:spacing w:val="1"/>
          <w:w w:val="100"/>
          <w:sz w:val="20"/>
          <w:szCs w:val="20"/>
        </w:rPr>
        <w:t>i</w:t>
      </w:r>
      <w:r>
        <w:rPr>
          <w:rFonts w:cs="Georgia" w:hAnsi="Georgia" w:eastAsia="Georgia" w:ascii="Georgia"/>
          <w:spacing w:val="-1"/>
          <w:w w:val="100"/>
          <w:sz w:val="20"/>
          <w:szCs w:val="20"/>
        </w:rPr>
        <w:t>a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,</w:t>
      </w:r>
    </w:p>
    <w:p>
      <w:pPr>
        <w:rPr>
          <w:sz w:val="22"/>
          <w:szCs w:val="22"/>
        </w:rPr>
        <w:jc w:val="left"/>
        <w:spacing w:before="3" w:lineRule="exact" w:line="220"/>
      </w:pPr>
      <w:r>
        <w:rPr>
          <w:sz w:val="22"/>
          <w:szCs w:val="22"/>
        </w:rPr>
      </w:r>
    </w:p>
    <w:p>
      <w:pPr>
        <w:rPr>
          <w:rFonts w:cs="Georgia" w:hAnsi="Georgia" w:eastAsia="Georgia" w:ascii="Georgia"/>
          <w:sz w:val="20"/>
          <w:szCs w:val="20"/>
        </w:rPr>
        <w:jc w:val="left"/>
        <w:spacing w:lineRule="auto" w:line="469"/>
        <w:ind w:left="2292" w:right="247"/>
      </w:pPr>
      <w:r>
        <w:rPr>
          <w:rFonts w:cs="Georgia" w:hAnsi="Georgia" w:eastAsia="Georgia" w:ascii="Georgia"/>
          <w:spacing w:val="-1"/>
          <w:w w:val="100"/>
          <w:sz w:val="20"/>
          <w:szCs w:val="20"/>
        </w:rPr>
        <w:t>c</w:t>
      </w:r>
      <w:r>
        <w:rPr>
          <w:rFonts w:cs="Georgia" w:hAnsi="Georgia" w:eastAsia="Georgia" w:ascii="Georgia"/>
          <w:spacing w:val="-1"/>
          <w:w w:val="100"/>
          <w:sz w:val="20"/>
          <w:szCs w:val="20"/>
        </w:rPr>
        <w:t>a</w:t>
      </w:r>
      <w:r>
        <w:rPr>
          <w:rFonts w:cs="Georgia" w:hAnsi="Georgia" w:eastAsia="Georgia" w:ascii="Georgia"/>
          <w:spacing w:val="1"/>
          <w:w w:val="100"/>
          <w:sz w:val="20"/>
          <w:szCs w:val="20"/>
        </w:rPr>
        <w:t>p</w:t>
      </w:r>
      <w:r>
        <w:rPr>
          <w:rFonts w:cs="Georgia" w:hAnsi="Georgia" w:eastAsia="Georgia" w:ascii="Georgia"/>
          <w:spacing w:val="-1"/>
          <w:w w:val="100"/>
          <w:sz w:val="20"/>
          <w:szCs w:val="20"/>
        </w:rPr>
        <w:t>a</w:t>
      </w:r>
      <w:r>
        <w:rPr>
          <w:rFonts w:cs="Georgia" w:hAnsi="Georgia" w:eastAsia="Georgia" w:ascii="Georgia"/>
          <w:spacing w:val="-1"/>
          <w:w w:val="100"/>
          <w:sz w:val="20"/>
          <w:szCs w:val="20"/>
        </w:rPr>
        <w:t>c</w:t>
      </w:r>
      <w:r>
        <w:rPr>
          <w:rFonts w:cs="Georgia" w:hAnsi="Georgia" w:eastAsia="Georgia" w:ascii="Georgia"/>
          <w:spacing w:val="1"/>
          <w:w w:val="100"/>
          <w:sz w:val="20"/>
          <w:szCs w:val="20"/>
        </w:rPr>
        <w:t>i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d</w:t>
      </w:r>
      <w:r>
        <w:rPr>
          <w:rFonts w:cs="Georgia" w:hAnsi="Georgia" w:eastAsia="Georgia" w:ascii="Georgia"/>
          <w:spacing w:val="-1"/>
          <w:w w:val="100"/>
          <w:sz w:val="20"/>
          <w:szCs w:val="20"/>
        </w:rPr>
        <w:t>a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d</w:t>
      </w:r>
      <w:r>
        <w:rPr>
          <w:rFonts w:cs="Georgia" w:hAnsi="Georgia" w:eastAsia="Georgia" w:ascii="Georgia"/>
          <w:spacing w:val="-2"/>
          <w:w w:val="100"/>
          <w:sz w:val="20"/>
          <w:szCs w:val="20"/>
        </w:rPr>
        <w:t>e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s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 </w:t>
      </w:r>
      <w:r>
        <w:rPr>
          <w:rFonts w:cs="Georgia" w:hAnsi="Georgia" w:eastAsia="Georgia" w:ascii="Georgia"/>
          <w:spacing w:val="-2"/>
          <w:w w:val="100"/>
          <w:sz w:val="20"/>
          <w:szCs w:val="20"/>
        </w:rPr>
        <w:t>q</w:t>
      </w:r>
      <w:r>
        <w:rPr>
          <w:rFonts w:cs="Georgia" w:hAnsi="Georgia" w:eastAsia="Georgia" w:ascii="Georgia"/>
          <w:spacing w:val="5"/>
          <w:w w:val="100"/>
          <w:sz w:val="20"/>
          <w:szCs w:val="20"/>
        </w:rPr>
        <w:t>u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e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 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v</w:t>
      </w:r>
      <w:r>
        <w:rPr>
          <w:rFonts w:cs="Georgia" w:hAnsi="Georgia" w:eastAsia="Georgia" w:ascii="Georgia"/>
          <w:spacing w:val="-1"/>
          <w:w w:val="100"/>
          <w:sz w:val="20"/>
          <w:szCs w:val="20"/>
        </w:rPr>
        <w:t>e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o</w:t>
      </w:r>
      <w:r>
        <w:rPr>
          <w:rFonts w:cs="Georgia" w:hAnsi="Georgia" w:eastAsia="Georgia" w:ascii="Georgia"/>
          <w:spacing w:val="4"/>
          <w:w w:val="100"/>
          <w:sz w:val="20"/>
          <w:szCs w:val="20"/>
        </w:rPr>
        <w:t> </w:t>
      </w:r>
      <w:r>
        <w:rPr>
          <w:rFonts w:cs="Georgia" w:hAnsi="Georgia" w:eastAsia="Georgia" w:ascii="Georgia"/>
          <w:spacing w:val="-2"/>
          <w:w w:val="100"/>
          <w:sz w:val="20"/>
          <w:szCs w:val="20"/>
        </w:rPr>
        <w:t>e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n</w:t>
      </w:r>
      <w:r>
        <w:rPr>
          <w:rFonts w:cs="Georgia" w:hAnsi="Georgia" w:eastAsia="Georgia" w:ascii="Georgia"/>
          <w:spacing w:val="3"/>
          <w:w w:val="100"/>
          <w:sz w:val="20"/>
          <w:szCs w:val="20"/>
        </w:rPr>
        <w:t> </w:t>
      </w:r>
      <w:r>
        <w:rPr>
          <w:rFonts w:cs="Georgia" w:hAnsi="Georgia" w:eastAsia="Georgia" w:ascii="Georgia"/>
          <w:spacing w:val="-2"/>
          <w:w w:val="100"/>
          <w:sz w:val="20"/>
          <w:szCs w:val="20"/>
        </w:rPr>
        <w:t>e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l</w:t>
      </w:r>
      <w:r>
        <w:rPr>
          <w:rFonts w:cs="Georgia" w:hAnsi="Georgia" w:eastAsia="Georgia" w:ascii="Georgia"/>
          <w:spacing w:val="-1"/>
          <w:w w:val="100"/>
          <w:sz w:val="20"/>
          <w:szCs w:val="20"/>
        </w:rPr>
        <w:t> </w:t>
      </w:r>
      <w:r>
        <w:rPr>
          <w:rFonts w:cs="Georgia" w:hAnsi="Georgia" w:eastAsia="Georgia" w:ascii="Georgia"/>
          <w:spacing w:val="-1"/>
          <w:w w:val="100"/>
          <w:sz w:val="20"/>
          <w:szCs w:val="20"/>
        </w:rPr>
        <w:t>c</w:t>
      </w:r>
      <w:r>
        <w:rPr>
          <w:rFonts w:cs="Georgia" w:hAnsi="Georgia" w:eastAsia="Georgia" w:ascii="Georgia"/>
          <w:spacing w:val="-1"/>
          <w:w w:val="100"/>
          <w:sz w:val="20"/>
          <w:szCs w:val="20"/>
        </w:rPr>
        <w:t>a</w:t>
      </w:r>
      <w:r>
        <w:rPr>
          <w:rFonts w:cs="Georgia" w:hAnsi="Georgia" w:eastAsia="Georgia" w:ascii="Georgia"/>
          <w:spacing w:val="2"/>
          <w:w w:val="100"/>
          <w:sz w:val="20"/>
          <w:szCs w:val="20"/>
        </w:rPr>
        <w:t>n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d</w:t>
      </w:r>
      <w:r>
        <w:rPr>
          <w:rFonts w:cs="Georgia" w:hAnsi="Georgia" w:eastAsia="Georgia" w:ascii="Georgia"/>
          <w:spacing w:val="1"/>
          <w:w w:val="100"/>
          <w:sz w:val="20"/>
          <w:szCs w:val="20"/>
        </w:rPr>
        <w:t>i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d</w:t>
      </w:r>
      <w:r>
        <w:rPr>
          <w:rFonts w:cs="Georgia" w:hAnsi="Georgia" w:eastAsia="Georgia" w:ascii="Georgia"/>
          <w:spacing w:val="-1"/>
          <w:w w:val="100"/>
          <w:sz w:val="20"/>
          <w:szCs w:val="20"/>
        </w:rPr>
        <w:t>a</w:t>
      </w:r>
      <w:r>
        <w:rPr>
          <w:rFonts w:cs="Georgia" w:hAnsi="Georgia" w:eastAsia="Georgia" w:ascii="Georgia"/>
          <w:spacing w:val="1"/>
          <w:w w:val="100"/>
          <w:sz w:val="20"/>
          <w:szCs w:val="20"/>
        </w:rPr>
        <w:t>t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o</w:t>
      </w:r>
      <w:r>
        <w:rPr>
          <w:rFonts w:cs="Georgia" w:hAnsi="Georgia" w:eastAsia="Georgia" w:ascii="Georgia"/>
          <w:spacing w:val="-1"/>
          <w:w w:val="100"/>
          <w:sz w:val="20"/>
          <w:szCs w:val="20"/>
        </w:rPr>
        <w:t> 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de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 </w:t>
      </w:r>
      <w:r>
        <w:rPr>
          <w:rFonts w:cs="Georgia" w:hAnsi="Georgia" w:eastAsia="Georgia" w:ascii="Georgia"/>
          <w:spacing w:val="-1"/>
          <w:w w:val="100"/>
          <w:sz w:val="20"/>
          <w:szCs w:val="20"/>
        </w:rPr>
        <w:t>m</w:t>
      </w:r>
      <w:r>
        <w:rPr>
          <w:rFonts w:cs="Georgia" w:hAnsi="Georgia" w:eastAsia="Georgia" w:ascii="Georgia"/>
          <w:spacing w:val="-1"/>
          <w:w w:val="100"/>
          <w:sz w:val="20"/>
          <w:szCs w:val="20"/>
        </w:rPr>
        <w:t>a</w:t>
      </w:r>
      <w:r>
        <w:rPr>
          <w:rFonts w:cs="Georgia" w:hAnsi="Georgia" w:eastAsia="Georgia" w:ascii="Georgia"/>
          <w:spacing w:val="2"/>
          <w:w w:val="100"/>
          <w:sz w:val="20"/>
          <w:szCs w:val="20"/>
        </w:rPr>
        <w:t>n</w:t>
      </w:r>
      <w:r>
        <w:rPr>
          <w:rFonts w:cs="Georgia" w:hAnsi="Georgia" w:eastAsia="Georgia" w:ascii="Georgia"/>
          <w:spacing w:val="-2"/>
          <w:w w:val="100"/>
          <w:sz w:val="20"/>
          <w:szCs w:val="20"/>
        </w:rPr>
        <w:t>e</w:t>
      </w:r>
      <w:r>
        <w:rPr>
          <w:rFonts w:cs="Georgia" w:hAnsi="Georgia" w:eastAsia="Georgia" w:ascii="Georgia"/>
          <w:spacing w:val="-2"/>
          <w:w w:val="100"/>
          <w:sz w:val="20"/>
          <w:szCs w:val="20"/>
        </w:rPr>
        <w:t>r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a</w:t>
      </w:r>
      <w:r>
        <w:rPr>
          <w:rFonts w:cs="Georgia" w:hAnsi="Georgia" w:eastAsia="Georgia" w:ascii="Georgia"/>
          <w:spacing w:val="1"/>
          <w:w w:val="100"/>
          <w:sz w:val="20"/>
          <w:szCs w:val="20"/>
        </w:rPr>
        <w:t> </w:t>
      </w:r>
      <w:r>
        <w:rPr>
          <w:rFonts w:cs="Georgia" w:hAnsi="Georgia" w:eastAsia="Georgia" w:ascii="Georgia"/>
          <w:spacing w:val="-2"/>
          <w:w w:val="100"/>
          <w:sz w:val="20"/>
          <w:szCs w:val="20"/>
        </w:rPr>
        <w:t>q</w:t>
      </w:r>
      <w:r>
        <w:rPr>
          <w:rFonts w:cs="Georgia" w:hAnsi="Georgia" w:eastAsia="Georgia" w:ascii="Georgia"/>
          <w:spacing w:val="10"/>
          <w:w w:val="100"/>
          <w:sz w:val="20"/>
          <w:szCs w:val="20"/>
        </w:rPr>
        <w:t>u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e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 </w:t>
      </w:r>
      <w:r>
        <w:rPr>
          <w:rFonts w:cs="Georgia" w:hAnsi="Georgia" w:eastAsia="Georgia" w:ascii="Georgia"/>
          <w:spacing w:val="-1"/>
          <w:w w:val="100"/>
          <w:sz w:val="20"/>
          <w:szCs w:val="20"/>
        </w:rPr>
        <w:t>s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e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 </w:t>
      </w:r>
      <w:r>
        <w:rPr>
          <w:rFonts w:cs="Georgia" w:hAnsi="Georgia" w:eastAsia="Georgia" w:ascii="Georgia"/>
          <w:spacing w:val="3"/>
          <w:w w:val="100"/>
          <w:sz w:val="20"/>
          <w:szCs w:val="20"/>
        </w:rPr>
        <w:t>h</w:t>
      </w:r>
      <w:r>
        <w:rPr>
          <w:rFonts w:cs="Georgia" w:hAnsi="Georgia" w:eastAsia="Georgia" w:ascii="Georgia"/>
          <w:spacing w:val="-6"/>
          <w:w w:val="100"/>
          <w:sz w:val="20"/>
          <w:szCs w:val="20"/>
        </w:rPr>
        <w:t>a</w:t>
      </w:r>
      <w:r>
        <w:rPr>
          <w:rFonts w:cs="Georgia" w:hAnsi="Georgia" w:eastAsia="Georgia" w:ascii="Georgia"/>
          <w:spacing w:val="-2"/>
          <w:w w:val="100"/>
          <w:sz w:val="20"/>
          <w:szCs w:val="20"/>
        </w:rPr>
        <w:t>g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a</w:t>
      </w:r>
      <w:r>
        <w:rPr>
          <w:rFonts w:cs="Georgia" w:hAnsi="Georgia" w:eastAsia="Georgia" w:ascii="Georgia"/>
          <w:spacing w:val="1"/>
          <w:w w:val="100"/>
          <w:sz w:val="20"/>
          <w:szCs w:val="20"/>
        </w:rPr>
        <w:t> </w:t>
      </w:r>
      <w:r>
        <w:rPr>
          <w:rFonts w:cs="Georgia" w:hAnsi="Georgia" w:eastAsia="Georgia" w:ascii="Georgia"/>
          <w:spacing w:val="5"/>
          <w:w w:val="100"/>
          <w:sz w:val="20"/>
          <w:szCs w:val="20"/>
        </w:rPr>
        <w:t>u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n</w:t>
      </w:r>
      <w:r>
        <w:rPr>
          <w:rFonts w:cs="Georgia" w:hAnsi="Georgia" w:eastAsia="Georgia" w:ascii="Georgia"/>
          <w:spacing w:val="-2"/>
          <w:w w:val="100"/>
          <w:sz w:val="20"/>
          <w:szCs w:val="20"/>
        </w:rPr>
        <w:t> </w:t>
      </w:r>
      <w:r>
        <w:rPr>
          <w:rFonts w:cs="Georgia" w:hAnsi="Georgia" w:eastAsia="Georgia" w:ascii="Georgia"/>
          <w:spacing w:val="-2"/>
          <w:w w:val="100"/>
          <w:sz w:val="20"/>
          <w:szCs w:val="20"/>
        </w:rPr>
        <w:t>e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f</w:t>
      </w:r>
      <w:r>
        <w:rPr>
          <w:rFonts w:cs="Georgia" w:hAnsi="Georgia" w:eastAsia="Georgia" w:ascii="Georgia"/>
          <w:spacing w:val="-2"/>
          <w:w w:val="100"/>
          <w:sz w:val="20"/>
          <w:szCs w:val="20"/>
        </w:rPr>
        <w:t>e</w:t>
      </w:r>
      <w:r>
        <w:rPr>
          <w:rFonts w:cs="Georgia" w:hAnsi="Georgia" w:eastAsia="Georgia" w:ascii="Georgia"/>
          <w:spacing w:val="-1"/>
          <w:w w:val="100"/>
          <w:sz w:val="20"/>
          <w:szCs w:val="20"/>
        </w:rPr>
        <w:t>c</w:t>
      </w:r>
      <w:r>
        <w:rPr>
          <w:rFonts w:cs="Georgia" w:hAnsi="Georgia" w:eastAsia="Georgia" w:ascii="Georgia"/>
          <w:spacing w:val="1"/>
          <w:w w:val="100"/>
          <w:sz w:val="20"/>
          <w:szCs w:val="20"/>
        </w:rPr>
        <w:t>t</w:t>
      </w:r>
      <w:r>
        <w:rPr>
          <w:rFonts w:cs="Georgia" w:hAnsi="Georgia" w:eastAsia="Georgia" w:ascii="Georgia"/>
          <w:spacing w:val="1"/>
          <w:w w:val="100"/>
          <w:sz w:val="20"/>
          <w:szCs w:val="20"/>
        </w:rPr>
        <w:t>i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vo</w:t>
      </w:r>
      <w:r>
        <w:rPr>
          <w:rFonts w:cs="Georgia" w:hAnsi="Georgia" w:eastAsia="Georgia" w:ascii="Georgia"/>
          <w:spacing w:val="4"/>
          <w:w w:val="100"/>
          <w:sz w:val="20"/>
          <w:szCs w:val="20"/>
        </w:rPr>
        <w:t> </w:t>
      </w:r>
      <w:r>
        <w:rPr>
          <w:rFonts w:cs="Georgia" w:hAnsi="Georgia" w:eastAsia="Georgia" w:ascii="Georgia"/>
          <w:spacing w:val="1"/>
          <w:w w:val="100"/>
          <w:sz w:val="20"/>
          <w:szCs w:val="20"/>
        </w:rPr>
        <w:t>p</w:t>
      </w:r>
      <w:r>
        <w:rPr>
          <w:rFonts w:cs="Georgia" w:hAnsi="Georgia" w:eastAsia="Georgia" w:ascii="Georgia"/>
          <w:spacing w:val="-2"/>
          <w:w w:val="100"/>
          <w:sz w:val="20"/>
          <w:szCs w:val="20"/>
        </w:rPr>
        <w:t>l</w:t>
      </w:r>
      <w:r>
        <w:rPr>
          <w:rFonts w:cs="Georgia" w:hAnsi="Georgia" w:eastAsia="Georgia" w:ascii="Georgia"/>
          <w:spacing w:val="-1"/>
          <w:w w:val="100"/>
          <w:sz w:val="20"/>
          <w:szCs w:val="20"/>
        </w:rPr>
        <w:t>a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n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 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de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 </w:t>
      </w:r>
      <w:r>
        <w:rPr>
          <w:rFonts w:cs="Georgia" w:hAnsi="Georgia" w:eastAsia="Georgia" w:ascii="Georgia"/>
          <w:spacing w:val="-2"/>
          <w:w w:val="100"/>
          <w:sz w:val="20"/>
          <w:szCs w:val="20"/>
        </w:rPr>
        <w:t>r</w:t>
      </w:r>
      <w:r>
        <w:rPr>
          <w:rFonts w:cs="Georgia" w:hAnsi="Georgia" w:eastAsia="Georgia" w:ascii="Georgia"/>
          <w:spacing w:val="-2"/>
          <w:w w:val="100"/>
          <w:sz w:val="20"/>
          <w:szCs w:val="20"/>
        </w:rPr>
        <w:t>e</w:t>
      </w:r>
      <w:r>
        <w:rPr>
          <w:rFonts w:cs="Georgia" w:hAnsi="Georgia" w:eastAsia="Georgia" w:ascii="Georgia"/>
          <w:spacing w:val="-1"/>
          <w:w w:val="100"/>
          <w:sz w:val="20"/>
          <w:szCs w:val="20"/>
        </w:rPr>
        <w:t>c</w:t>
      </w:r>
      <w:r>
        <w:rPr>
          <w:rFonts w:cs="Georgia" w:hAnsi="Georgia" w:eastAsia="Georgia" w:ascii="Georgia"/>
          <w:spacing w:val="-2"/>
          <w:w w:val="100"/>
          <w:sz w:val="20"/>
          <w:szCs w:val="20"/>
        </w:rPr>
        <w:t>l</w:t>
      </w:r>
      <w:r>
        <w:rPr>
          <w:rFonts w:cs="Georgia" w:hAnsi="Georgia" w:eastAsia="Georgia" w:ascii="Georgia"/>
          <w:spacing w:val="5"/>
          <w:w w:val="100"/>
          <w:sz w:val="20"/>
          <w:szCs w:val="20"/>
        </w:rPr>
        <w:t>u</w:t>
      </w:r>
      <w:r>
        <w:rPr>
          <w:rFonts w:cs="Georgia" w:hAnsi="Georgia" w:eastAsia="Georgia" w:ascii="Georgia"/>
          <w:spacing w:val="1"/>
          <w:w w:val="100"/>
          <w:sz w:val="20"/>
          <w:szCs w:val="20"/>
        </w:rPr>
        <w:t>t</w:t>
      </w:r>
      <w:r>
        <w:rPr>
          <w:rFonts w:cs="Georgia" w:hAnsi="Georgia" w:eastAsia="Georgia" w:ascii="Georgia"/>
          <w:spacing w:val="-1"/>
          <w:w w:val="100"/>
          <w:sz w:val="20"/>
          <w:szCs w:val="20"/>
        </w:rPr>
        <w:t>a</w:t>
      </w:r>
      <w:r>
        <w:rPr>
          <w:rFonts w:cs="Georgia" w:hAnsi="Georgia" w:eastAsia="Georgia" w:ascii="Georgia"/>
          <w:spacing w:val="-1"/>
          <w:w w:val="100"/>
          <w:sz w:val="20"/>
          <w:szCs w:val="20"/>
        </w:rPr>
        <w:t>m</w:t>
      </w:r>
      <w:r>
        <w:rPr>
          <w:rFonts w:cs="Georgia" w:hAnsi="Georgia" w:eastAsia="Georgia" w:ascii="Georgia"/>
          <w:spacing w:val="1"/>
          <w:w w:val="100"/>
          <w:sz w:val="20"/>
          <w:szCs w:val="20"/>
        </w:rPr>
        <w:t>i</w:t>
      </w:r>
      <w:r>
        <w:rPr>
          <w:rFonts w:cs="Georgia" w:hAnsi="Georgia" w:eastAsia="Georgia" w:ascii="Georgia"/>
          <w:spacing w:val="-2"/>
          <w:w w:val="100"/>
          <w:sz w:val="20"/>
          <w:szCs w:val="20"/>
        </w:rPr>
        <w:t>e</w:t>
      </w:r>
      <w:r>
        <w:rPr>
          <w:rFonts w:cs="Georgia" w:hAnsi="Georgia" w:eastAsia="Georgia" w:ascii="Georgia"/>
          <w:spacing w:val="2"/>
          <w:w w:val="100"/>
          <w:sz w:val="20"/>
          <w:szCs w:val="20"/>
        </w:rPr>
        <w:t>n</w:t>
      </w:r>
      <w:r>
        <w:rPr>
          <w:rFonts w:cs="Georgia" w:hAnsi="Georgia" w:eastAsia="Georgia" w:ascii="Georgia"/>
          <w:spacing w:val="1"/>
          <w:w w:val="100"/>
          <w:sz w:val="20"/>
          <w:szCs w:val="20"/>
        </w:rPr>
        <w:t>t</w:t>
      </w:r>
      <w:r>
        <w:rPr>
          <w:rFonts w:cs="Georgia" w:hAnsi="Georgia" w:eastAsia="Georgia" w:ascii="Georgia"/>
          <w:spacing w:val="2"/>
          <w:w w:val="100"/>
          <w:sz w:val="20"/>
          <w:szCs w:val="20"/>
        </w:rPr>
        <w:t>o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.</w:t>
      </w:r>
      <w:r>
        <w:rPr>
          <w:rFonts w:cs="Georgia" w:hAnsi="Georgia" w:eastAsia="Georgia" w:ascii="Georgia"/>
          <w:spacing w:val="47"/>
          <w:w w:val="100"/>
          <w:sz w:val="20"/>
          <w:szCs w:val="20"/>
        </w:rPr>
        <w:t> </w:t>
      </w:r>
      <w:r>
        <w:rPr>
          <w:rFonts w:cs="Georgia" w:hAnsi="Georgia" w:eastAsia="Georgia" w:ascii="Georgia"/>
          <w:spacing w:val="2"/>
          <w:w w:val="100"/>
          <w:sz w:val="20"/>
          <w:szCs w:val="20"/>
        </w:rPr>
        <w:t>I</w:t>
      </w:r>
      <w:r>
        <w:rPr>
          <w:rFonts w:cs="Georgia" w:hAnsi="Georgia" w:eastAsia="Georgia" w:ascii="Georgia"/>
          <w:spacing w:val="2"/>
          <w:w w:val="100"/>
          <w:sz w:val="20"/>
          <w:szCs w:val="20"/>
        </w:rPr>
        <w:t>n</w:t>
      </w:r>
      <w:r>
        <w:rPr>
          <w:rFonts w:cs="Georgia" w:hAnsi="Georgia" w:eastAsia="Georgia" w:ascii="Georgia"/>
          <w:spacing w:val="-5"/>
          <w:w w:val="100"/>
          <w:sz w:val="20"/>
          <w:szCs w:val="20"/>
        </w:rPr>
        <w:t>f</w:t>
      </w:r>
      <w:r>
        <w:rPr>
          <w:rFonts w:cs="Georgia" w:hAnsi="Georgia" w:eastAsia="Georgia" w:ascii="Georgia"/>
          <w:spacing w:val="2"/>
          <w:w w:val="100"/>
          <w:sz w:val="20"/>
          <w:szCs w:val="20"/>
        </w:rPr>
        <w:t>o</w:t>
      </w:r>
      <w:r>
        <w:rPr>
          <w:rFonts w:cs="Georgia" w:hAnsi="Georgia" w:eastAsia="Georgia" w:ascii="Georgia"/>
          <w:spacing w:val="-2"/>
          <w:w w:val="100"/>
          <w:sz w:val="20"/>
          <w:szCs w:val="20"/>
        </w:rPr>
        <w:t>r</w:t>
      </w:r>
      <w:r>
        <w:rPr>
          <w:rFonts w:cs="Georgia" w:hAnsi="Georgia" w:eastAsia="Georgia" w:ascii="Georgia"/>
          <w:spacing w:val="-1"/>
          <w:w w:val="100"/>
          <w:sz w:val="20"/>
          <w:szCs w:val="20"/>
        </w:rPr>
        <w:t>m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o</w:t>
      </w:r>
      <w:r>
        <w:rPr>
          <w:rFonts w:cs="Georgia" w:hAnsi="Georgia" w:eastAsia="Georgia" w:ascii="Georgia"/>
          <w:spacing w:val="4"/>
          <w:w w:val="100"/>
          <w:sz w:val="20"/>
          <w:szCs w:val="20"/>
        </w:rPr>
        <w:t> 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a</w:t>
      </w:r>
      <w:r>
        <w:rPr>
          <w:rFonts w:cs="Georgia" w:hAnsi="Georgia" w:eastAsia="Georgia" w:ascii="Georgia"/>
          <w:spacing w:val="1"/>
          <w:w w:val="100"/>
          <w:sz w:val="20"/>
          <w:szCs w:val="20"/>
        </w:rPr>
        <w:t> </w:t>
      </w:r>
      <w:r>
        <w:rPr>
          <w:rFonts w:cs="Georgia" w:hAnsi="Georgia" w:eastAsia="Georgia" w:ascii="Georgia"/>
          <w:spacing w:val="-2"/>
          <w:w w:val="100"/>
          <w:sz w:val="20"/>
          <w:szCs w:val="20"/>
        </w:rPr>
        <w:t>l</w:t>
      </w:r>
      <w:r>
        <w:rPr>
          <w:rFonts w:cs="Georgia" w:hAnsi="Georgia" w:eastAsia="Georgia" w:ascii="Georgia"/>
          <w:spacing w:val="2"/>
          <w:w w:val="100"/>
          <w:sz w:val="20"/>
          <w:szCs w:val="20"/>
        </w:rPr>
        <w:t>o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s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 </w:t>
      </w:r>
      <w:r>
        <w:rPr>
          <w:rFonts w:cs="Georgia" w:hAnsi="Georgia" w:eastAsia="Georgia" w:ascii="Georgia"/>
          <w:spacing w:val="-1"/>
          <w:w w:val="100"/>
          <w:sz w:val="20"/>
          <w:szCs w:val="20"/>
        </w:rPr>
        <w:t>c</w:t>
      </w:r>
      <w:r>
        <w:rPr>
          <w:rFonts w:cs="Georgia" w:hAnsi="Georgia" w:eastAsia="Georgia" w:ascii="Georgia"/>
          <w:spacing w:val="-1"/>
          <w:w w:val="100"/>
          <w:sz w:val="20"/>
          <w:szCs w:val="20"/>
        </w:rPr>
        <w:t>a</w:t>
      </w:r>
      <w:r>
        <w:rPr>
          <w:rFonts w:cs="Georgia" w:hAnsi="Georgia" w:eastAsia="Georgia" w:ascii="Georgia"/>
          <w:spacing w:val="2"/>
          <w:w w:val="100"/>
          <w:sz w:val="20"/>
          <w:szCs w:val="20"/>
        </w:rPr>
        <w:t>n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d</w:t>
      </w:r>
      <w:r>
        <w:rPr>
          <w:rFonts w:cs="Georgia" w:hAnsi="Georgia" w:eastAsia="Georgia" w:ascii="Georgia"/>
          <w:spacing w:val="1"/>
          <w:w w:val="100"/>
          <w:sz w:val="20"/>
          <w:szCs w:val="20"/>
        </w:rPr>
        <w:t>i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d</w:t>
      </w:r>
      <w:r>
        <w:rPr>
          <w:rFonts w:cs="Georgia" w:hAnsi="Georgia" w:eastAsia="Georgia" w:ascii="Georgia"/>
          <w:spacing w:val="-1"/>
          <w:w w:val="100"/>
          <w:sz w:val="20"/>
          <w:szCs w:val="20"/>
        </w:rPr>
        <w:t>a</w:t>
      </w:r>
      <w:r>
        <w:rPr>
          <w:rFonts w:cs="Georgia" w:hAnsi="Georgia" w:eastAsia="Georgia" w:ascii="Georgia"/>
          <w:spacing w:val="-4"/>
          <w:w w:val="100"/>
          <w:sz w:val="20"/>
          <w:szCs w:val="20"/>
        </w:rPr>
        <w:t>t</w:t>
      </w:r>
      <w:r>
        <w:rPr>
          <w:rFonts w:cs="Georgia" w:hAnsi="Georgia" w:eastAsia="Georgia" w:ascii="Georgia"/>
          <w:spacing w:val="2"/>
          <w:w w:val="100"/>
          <w:sz w:val="20"/>
          <w:szCs w:val="20"/>
        </w:rPr>
        <w:t>o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s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 </w:t>
      </w:r>
      <w:r>
        <w:rPr>
          <w:rFonts w:cs="Georgia" w:hAnsi="Georgia" w:eastAsia="Georgia" w:ascii="Georgia"/>
          <w:spacing w:val="-1"/>
          <w:w w:val="100"/>
          <w:sz w:val="20"/>
          <w:szCs w:val="20"/>
        </w:rPr>
        <w:t>a</w:t>
      </w:r>
      <w:r>
        <w:rPr>
          <w:rFonts w:cs="Georgia" w:hAnsi="Georgia" w:eastAsia="Georgia" w:ascii="Georgia"/>
          <w:spacing w:val="-1"/>
          <w:w w:val="100"/>
          <w:sz w:val="20"/>
          <w:szCs w:val="20"/>
        </w:rPr>
        <w:t>c</w:t>
      </w:r>
      <w:r>
        <w:rPr>
          <w:rFonts w:cs="Georgia" w:hAnsi="Georgia" w:eastAsia="Georgia" w:ascii="Georgia"/>
          <w:spacing w:val="-2"/>
          <w:w w:val="100"/>
          <w:sz w:val="20"/>
          <w:szCs w:val="20"/>
        </w:rPr>
        <w:t>e</w:t>
      </w:r>
      <w:r>
        <w:rPr>
          <w:rFonts w:cs="Georgia" w:hAnsi="Georgia" w:eastAsia="Georgia" w:ascii="Georgia"/>
          <w:spacing w:val="-2"/>
          <w:w w:val="100"/>
          <w:sz w:val="20"/>
          <w:szCs w:val="20"/>
        </w:rPr>
        <w:t>r</w:t>
      </w:r>
      <w:r>
        <w:rPr>
          <w:rFonts w:cs="Georgia" w:hAnsi="Georgia" w:eastAsia="Georgia" w:ascii="Georgia"/>
          <w:spacing w:val="-1"/>
          <w:w w:val="100"/>
          <w:sz w:val="20"/>
          <w:szCs w:val="20"/>
        </w:rPr>
        <w:t>c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a</w:t>
      </w:r>
      <w:r>
        <w:rPr>
          <w:rFonts w:cs="Georgia" w:hAnsi="Georgia" w:eastAsia="Georgia" w:ascii="Georgia"/>
          <w:spacing w:val="1"/>
          <w:w w:val="100"/>
          <w:sz w:val="20"/>
          <w:szCs w:val="20"/>
        </w:rPr>
        <w:t> 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de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 </w:t>
      </w:r>
      <w:r>
        <w:rPr>
          <w:rFonts w:cs="Georgia" w:hAnsi="Georgia" w:eastAsia="Georgia" w:ascii="Georgia"/>
          <w:spacing w:val="-2"/>
          <w:w w:val="100"/>
          <w:sz w:val="20"/>
          <w:szCs w:val="20"/>
        </w:rPr>
        <w:t>l</w:t>
      </w:r>
      <w:r>
        <w:rPr>
          <w:rFonts w:cs="Georgia" w:hAnsi="Georgia" w:eastAsia="Georgia" w:ascii="Georgia"/>
          <w:spacing w:val="-1"/>
          <w:w w:val="100"/>
          <w:sz w:val="20"/>
          <w:szCs w:val="20"/>
        </w:rPr>
        <w:t>a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s</w:t>
      </w:r>
      <w:r>
        <w:rPr>
          <w:rFonts w:cs="Georgia" w:hAnsi="Georgia" w:eastAsia="Georgia" w:ascii="Georgia"/>
          <w:spacing w:val="5"/>
          <w:w w:val="100"/>
          <w:sz w:val="20"/>
          <w:szCs w:val="20"/>
        </w:rPr>
        <w:t> </w:t>
      </w:r>
      <w:r>
        <w:rPr>
          <w:rFonts w:cs="Georgia" w:hAnsi="Georgia" w:eastAsia="Georgia" w:ascii="Georgia"/>
          <w:spacing w:val="-2"/>
          <w:w w:val="100"/>
          <w:sz w:val="20"/>
          <w:szCs w:val="20"/>
        </w:rPr>
        <w:t>r</w:t>
      </w:r>
      <w:r>
        <w:rPr>
          <w:rFonts w:cs="Georgia" w:hAnsi="Georgia" w:eastAsia="Georgia" w:ascii="Georgia"/>
          <w:spacing w:val="-2"/>
          <w:w w:val="100"/>
          <w:sz w:val="20"/>
          <w:szCs w:val="20"/>
        </w:rPr>
        <w:t>e</w:t>
      </w:r>
      <w:r>
        <w:rPr>
          <w:rFonts w:cs="Georgia" w:hAnsi="Georgia" w:eastAsia="Georgia" w:ascii="Georgia"/>
          <w:spacing w:val="-1"/>
          <w:w w:val="100"/>
          <w:sz w:val="20"/>
          <w:szCs w:val="20"/>
        </w:rPr>
        <w:t>s</w:t>
      </w:r>
      <w:r>
        <w:rPr>
          <w:rFonts w:cs="Georgia" w:hAnsi="Georgia" w:eastAsia="Georgia" w:ascii="Georgia"/>
          <w:spacing w:val="1"/>
          <w:w w:val="100"/>
          <w:sz w:val="20"/>
          <w:szCs w:val="20"/>
        </w:rPr>
        <w:t>p</w:t>
      </w:r>
      <w:r>
        <w:rPr>
          <w:rFonts w:cs="Georgia" w:hAnsi="Georgia" w:eastAsia="Georgia" w:ascii="Georgia"/>
          <w:spacing w:val="2"/>
          <w:w w:val="100"/>
          <w:sz w:val="20"/>
          <w:szCs w:val="20"/>
        </w:rPr>
        <w:t>o</w:t>
      </w:r>
      <w:r>
        <w:rPr>
          <w:rFonts w:cs="Georgia" w:hAnsi="Georgia" w:eastAsia="Georgia" w:ascii="Georgia"/>
          <w:spacing w:val="2"/>
          <w:w w:val="100"/>
          <w:sz w:val="20"/>
          <w:szCs w:val="20"/>
        </w:rPr>
        <w:t>n</w:t>
      </w:r>
      <w:r>
        <w:rPr>
          <w:rFonts w:cs="Georgia" w:hAnsi="Georgia" w:eastAsia="Georgia" w:ascii="Georgia"/>
          <w:spacing w:val="-1"/>
          <w:w w:val="100"/>
          <w:sz w:val="20"/>
          <w:szCs w:val="20"/>
        </w:rPr>
        <w:t>s</w:t>
      </w:r>
      <w:r>
        <w:rPr>
          <w:rFonts w:cs="Georgia" w:hAnsi="Georgia" w:eastAsia="Georgia" w:ascii="Georgia"/>
          <w:spacing w:val="-1"/>
          <w:w w:val="100"/>
          <w:sz w:val="20"/>
          <w:szCs w:val="20"/>
        </w:rPr>
        <w:t>a</w:t>
      </w:r>
      <w:r>
        <w:rPr>
          <w:rFonts w:cs="Georgia" w:hAnsi="Georgia" w:eastAsia="Georgia" w:ascii="Georgia"/>
          <w:spacing w:val="-2"/>
          <w:w w:val="100"/>
          <w:sz w:val="20"/>
          <w:szCs w:val="20"/>
        </w:rPr>
        <w:t>b</w:t>
      </w:r>
      <w:r>
        <w:rPr>
          <w:rFonts w:cs="Georgia" w:hAnsi="Georgia" w:eastAsia="Georgia" w:ascii="Georgia"/>
          <w:spacing w:val="1"/>
          <w:w w:val="100"/>
          <w:sz w:val="20"/>
          <w:szCs w:val="20"/>
        </w:rPr>
        <w:t>i</w:t>
      </w:r>
      <w:r>
        <w:rPr>
          <w:rFonts w:cs="Georgia" w:hAnsi="Georgia" w:eastAsia="Georgia" w:ascii="Georgia"/>
          <w:spacing w:val="-2"/>
          <w:w w:val="100"/>
          <w:sz w:val="20"/>
          <w:szCs w:val="20"/>
        </w:rPr>
        <w:t>l</w:t>
      </w:r>
      <w:r>
        <w:rPr>
          <w:rFonts w:cs="Georgia" w:hAnsi="Georgia" w:eastAsia="Georgia" w:ascii="Georgia"/>
          <w:spacing w:val="1"/>
          <w:w w:val="100"/>
          <w:sz w:val="20"/>
          <w:szCs w:val="20"/>
        </w:rPr>
        <w:t>i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d</w:t>
      </w:r>
      <w:r>
        <w:rPr>
          <w:rFonts w:cs="Georgia" w:hAnsi="Georgia" w:eastAsia="Georgia" w:ascii="Georgia"/>
          <w:spacing w:val="-1"/>
          <w:w w:val="100"/>
          <w:sz w:val="20"/>
          <w:szCs w:val="20"/>
        </w:rPr>
        <w:t>a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d</w:t>
      </w:r>
      <w:r>
        <w:rPr>
          <w:rFonts w:cs="Georgia" w:hAnsi="Georgia" w:eastAsia="Georgia" w:ascii="Georgia"/>
          <w:spacing w:val="-2"/>
          <w:w w:val="100"/>
          <w:sz w:val="20"/>
          <w:szCs w:val="20"/>
        </w:rPr>
        <w:t>e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s</w:t>
      </w:r>
    </w:p>
    <w:p>
      <w:pPr>
        <w:rPr>
          <w:rFonts w:cs="Georgia" w:hAnsi="Georgia" w:eastAsia="Georgia" w:ascii="Georgia"/>
          <w:sz w:val="20"/>
          <w:szCs w:val="20"/>
        </w:rPr>
        <w:jc w:val="left"/>
        <w:spacing w:before="5" w:lineRule="auto" w:line="470"/>
        <w:ind w:left="2292" w:right="84"/>
        <w:sectPr>
          <w:pgSz w:w="11920" w:h="16840"/>
          <w:pgMar w:top="1580" w:bottom="280" w:left="1680" w:right="960"/>
        </w:sectPr>
      </w:pPr>
      <w:r>
        <w:rPr>
          <w:rFonts w:cs="Georgia" w:hAnsi="Georgia" w:eastAsia="Georgia" w:ascii="Georgia"/>
          <w:spacing w:val="0"/>
          <w:w w:val="100"/>
          <w:sz w:val="20"/>
          <w:szCs w:val="20"/>
        </w:rPr>
        <w:t>de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 </w:t>
      </w:r>
      <w:r>
        <w:rPr>
          <w:rFonts w:cs="Georgia" w:hAnsi="Georgia" w:eastAsia="Georgia" w:ascii="Georgia"/>
          <w:spacing w:val="-2"/>
          <w:w w:val="100"/>
          <w:sz w:val="20"/>
          <w:szCs w:val="20"/>
        </w:rPr>
        <w:t>l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a</w:t>
      </w:r>
      <w:r>
        <w:rPr>
          <w:rFonts w:cs="Georgia" w:hAnsi="Georgia" w:eastAsia="Georgia" w:ascii="Georgia"/>
          <w:spacing w:val="1"/>
          <w:w w:val="100"/>
          <w:sz w:val="20"/>
          <w:szCs w:val="20"/>
        </w:rPr>
        <w:t> </w:t>
      </w:r>
      <w:r>
        <w:rPr>
          <w:rFonts w:cs="Georgia" w:hAnsi="Georgia" w:eastAsia="Georgia" w:ascii="Georgia"/>
          <w:spacing w:val="1"/>
          <w:w w:val="100"/>
          <w:sz w:val="20"/>
          <w:szCs w:val="20"/>
        </w:rPr>
        <w:t>p</w:t>
      </w:r>
      <w:r>
        <w:rPr>
          <w:rFonts w:cs="Georgia" w:hAnsi="Georgia" w:eastAsia="Georgia" w:ascii="Georgia"/>
          <w:spacing w:val="2"/>
          <w:w w:val="100"/>
          <w:sz w:val="20"/>
          <w:szCs w:val="20"/>
        </w:rPr>
        <w:t>o</w:t>
      </w:r>
      <w:r>
        <w:rPr>
          <w:rFonts w:cs="Georgia" w:hAnsi="Georgia" w:eastAsia="Georgia" w:ascii="Georgia"/>
          <w:spacing w:val="-1"/>
          <w:w w:val="100"/>
          <w:sz w:val="20"/>
          <w:szCs w:val="20"/>
        </w:rPr>
        <w:t>s</w:t>
      </w:r>
      <w:r>
        <w:rPr>
          <w:rFonts w:cs="Georgia" w:hAnsi="Georgia" w:eastAsia="Georgia" w:ascii="Georgia"/>
          <w:spacing w:val="1"/>
          <w:w w:val="100"/>
          <w:sz w:val="20"/>
          <w:szCs w:val="20"/>
        </w:rPr>
        <w:t>i</w:t>
      </w:r>
      <w:r>
        <w:rPr>
          <w:rFonts w:cs="Georgia" w:hAnsi="Georgia" w:eastAsia="Georgia" w:ascii="Georgia"/>
          <w:spacing w:val="-1"/>
          <w:w w:val="100"/>
          <w:sz w:val="20"/>
          <w:szCs w:val="20"/>
        </w:rPr>
        <w:t>c</w:t>
      </w:r>
      <w:r>
        <w:rPr>
          <w:rFonts w:cs="Georgia" w:hAnsi="Georgia" w:eastAsia="Georgia" w:ascii="Georgia"/>
          <w:spacing w:val="1"/>
          <w:w w:val="100"/>
          <w:sz w:val="20"/>
          <w:szCs w:val="20"/>
        </w:rPr>
        <w:t>i</w:t>
      </w:r>
      <w:r>
        <w:rPr>
          <w:rFonts w:cs="Georgia" w:hAnsi="Georgia" w:eastAsia="Georgia" w:ascii="Georgia"/>
          <w:spacing w:val="2"/>
          <w:w w:val="100"/>
          <w:sz w:val="20"/>
          <w:szCs w:val="20"/>
        </w:rPr>
        <w:t>ó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n</w:t>
      </w:r>
      <w:r>
        <w:rPr>
          <w:rFonts w:cs="Georgia" w:hAnsi="Georgia" w:eastAsia="Georgia" w:ascii="Georgia"/>
          <w:spacing w:val="-2"/>
          <w:w w:val="100"/>
          <w:sz w:val="20"/>
          <w:szCs w:val="20"/>
        </w:rPr>
        <w:t> </w:t>
      </w:r>
      <w:r>
        <w:rPr>
          <w:rFonts w:cs="Georgia" w:hAnsi="Georgia" w:eastAsia="Georgia" w:ascii="Georgia"/>
          <w:spacing w:val="-2"/>
          <w:w w:val="100"/>
          <w:sz w:val="20"/>
          <w:szCs w:val="20"/>
        </w:rPr>
        <w:t>q</w:t>
      </w:r>
      <w:r>
        <w:rPr>
          <w:rFonts w:cs="Georgia" w:hAnsi="Georgia" w:eastAsia="Georgia" w:ascii="Georgia"/>
          <w:spacing w:val="5"/>
          <w:w w:val="100"/>
          <w:sz w:val="20"/>
          <w:szCs w:val="20"/>
        </w:rPr>
        <w:t>u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e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 </w:t>
      </w:r>
      <w:r>
        <w:rPr>
          <w:rFonts w:cs="Georgia" w:hAnsi="Georgia" w:eastAsia="Georgia" w:ascii="Georgia"/>
          <w:spacing w:val="-2"/>
          <w:w w:val="100"/>
          <w:sz w:val="20"/>
          <w:szCs w:val="20"/>
        </w:rPr>
        <w:t>e</w:t>
      </w:r>
      <w:r>
        <w:rPr>
          <w:rFonts w:cs="Georgia" w:hAnsi="Georgia" w:eastAsia="Georgia" w:ascii="Georgia"/>
          <w:spacing w:val="-1"/>
          <w:w w:val="100"/>
          <w:sz w:val="20"/>
          <w:szCs w:val="20"/>
        </w:rPr>
        <w:t>s</w:t>
      </w:r>
      <w:r>
        <w:rPr>
          <w:rFonts w:cs="Georgia" w:hAnsi="Georgia" w:eastAsia="Georgia" w:ascii="Georgia"/>
          <w:spacing w:val="1"/>
          <w:w w:val="100"/>
          <w:sz w:val="20"/>
          <w:szCs w:val="20"/>
        </w:rPr>
        <w:t>t</w:t>
      </w:r>
      <w:r>
        <w:rPr>
          <w:rFonts w:cs="Georgia" w:hAnsi="Georgia" w:eastAsia="Georgia" w:ascii="Georgia"/>
          <w:spacing w:val="-1"/>
          <w:w w:val="100"/>
          <w:sz w:val="20"/>
          <w:szCs w:val="20"/>
        </w:rPr>
        <w:t>á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n</w:t>
      </w:r>
      <w:r>
        <w:rPr>
          <w:rFonts w:cs="Georgia" w:hAnsi="Georgia" w:eastAsia="Georgia" w:ascii="Georgia"/>
          <w:spacing w:val="3"/>
          <w:w w:val="100"/>
          <w:sz w:val="20"/>
          <w:szCs w:val="20"/>
        </w:rPr>
        <w:t> </w:t>
      </w:r>
      <w:r>
        <w:rPr>
          <w:rFonts w:cs="Georgia" w:hAnsi="Georgia" w:eastAsia="Georgia" w:ascii="Georgia"/>
          <w:spacing w:val="-1"/>
          <w:w w:val="100"/>
          <w:sz w:val="20"/>
          <w:szCs w:val="20"/>
        </w:rPr>
        <w:t>a</w:t>
      </w:r>
      <w:r>
        <w:rPr>
          <w:rFonts w:cs="Georgia" w:hAnsi="Georgia" w:eastAsia="Georgia" w:ascii="Georgia"/>
          <w:spacing w:val="1"/>
          <w:w w:val="100"/>
          <w:sz w:val="20"/>
          <w:szCs w:val="20"/>
        </w:rPr>
        <w:t>p</w:t>
      </w:r>
      <w:r>
        <w:rPr>
          <w:rFonts w:cs="Georgia" w:hAnsi="Georgia" w:eastAsia="Georgia" w:ascii="Georgia"/>
          <w:spacing w:val="-2"/>
          <w:w w:val="100"/>
          <w:sz w:val="20"/>
          <w:szCs w:val="20"/>
        </w:rPr>
        <w:t>l</w:t>
      </w:r>
      <w:r>
        <w:rPr>
          <w:rFonts w:cs="Georgia" w:hAnsi="Georgia" w:eastAsia="Georgia" w:ascii="Georgia"/>
          <w:spacing w:val="1"/>
          <w:w w:val="100"/>
          <w:sz w:val="20"/>
          <w:szCs w:val="20"/>
        </w:rPr>
        <w:t>i</w:t>
      </w:r>
      <w:r>
        <w:rPr>
          <w:rFonts w:cs="Georgia" w:hAnsi="Georgia" w:eastAsia="Georgia" w:ascii="Georgia"/>
          <w:spacing w:val="-1"/>
          <w:w w:val="100"/>
          <w:sz w:val="20"/>
          <w:szCs w:val="20"/>
        </w:rPr>
        <w:t>c</w:t>
      </w:r>
      <w:r>
        <w:rPr>
          <w:rFonts w:cs="Georgia" w:hAnsi="Georgia" w:eastAsia="Georgia" w:ascii="Georgia"/>
          <w:spacing w:val="-1"/>
          <w:w w:val="100"/>
          <w:sz w:val="20"/>
          <w:szCs w:val="20"/>
        </w:rPr>
        <w:t>a</w:t>
      </w:r>
      <w:r>
        <w:rPr>
          <w:rFonts w:cs="Georgia" w:hAnsi="Georgia" w:eastAsia="Georgia" w:ascii="Georgia"/>
          <w:spacing w:val="2"/>
          <w:w w:val="100"/>
          <w:sz w:val="20"/>
          <w:szCs w:val="20"/>
        </w:rPr>
        <w:t>n</w:t>
      </w:r>
      <w:r>
        <w:rPr>
          <w:rFonts w:cs="Georgia" w:hAnsi="Georgia" w:eastAsia="Georgia" w:ascii="Georgia"/>
          <w:spacing w:val="-5"/>
          <w:w w:val="100"/>
          <w:sz w:val="20"/>
          <w:szCs w:val="20"/>
        </w:rPr>
        <w:t>d</w:t>
      </w:r>
      <w:r>
        <w:rPr>
          <w:rFonts w:cs="Georgia" w:hAnsi="Georgia" w:eastAsia="Georgia" w:ascii="Georgia"/>
          <w:spacing w:val="2"/>
          <w:w w:val="100"/>
          <w:sz w:val="20"/>
          <w:szCs w:val="20"/>
        </w:rPr>
        <w:t>o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.</w:t>
      </w:r>
      <w:r>
        <w:rPr>
          <w:rFonts w:cs="Georgia" w:hAnsi="Georgia" w:eastAsia="Georgia" w:ascii="Georgia"/>
          <w:spacing w:val="-2"/>
          <w:w w:val="100"/>
          <w:sz w:val="20"/>
          <w:szCs w:val="20"/>
        </w:rPr>
        <w:t> </w:t>
      </w:r>
      <w:r>
        <w:rPr>
          <w:rFonts w:cs="Georgia" w:hAnsi="Georgia" w:eastAsia="Georgia" w:ascii="Georgia"/>
          <w:spacing w:val="1"/>
          <w:w w:val="100"/>
          <w:sz w:val="20"/>
          <w:szCs w:val="20"/>
        </w:rPr>
        <w:t>O</w:t>
      </w:r>
      <w:r>
        <w:rPr>
          <w:rFonts w:cs="Georgia" w:hAnsi="Georgia" w:eastAsia="Georgia" w:ascii="Georgia"/>
          <w:spacing w:val="1"/>
          <w:w w:val="100"/>
          <w:sz w:val="20"/>
          <w:szCs w:val="20"/>
        </w:rPr>
        <w:t>t</w:t>
      </w:r>
      <w:r>
        <w:rPr>
          <w:rFonts w:cs="Georgia" w:hAnsi="Georgia" w:eastAsia="Georgia" w:ascii="Georgia"/>
          <w:spacing w:val="-2"/>
          <w:w w:val="100"/>
          <w:sz w:val="20"/>
          <w:szCs w:val="20"/>
        </w:rPr>
        <w:t>r</w:t>
      </w:r>
      <w:r>
        <w:rPr>
          <w:rFonts w:cs="Georgia" w:hAnsi="Georgia" w:eastAsia="Georgia" w:ascii="Georgia"/>
          <w:spacing w:val="2"/>
          <w:w w:val="100"/>
          <w:sz w:val="20"/>
          <w:szCs w:val="20"/>
        </w:rPr>
        <w:t>o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s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 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d</w:t>
      </w:r>
      <w:r>
        <w:rPr>
          <w:rFonts w:cs="Georgia" w:hAnsi="Georgia" w:eastAsia="Georgia" w:ascii="Georgia"/>
          <w:spacing w:val="-2"/>
          <w:w w:val="100"/>
          <w:sz w:val="20"/>
          <w:szCs w:val="20"/>
        </w:rPr>
        <w:t>e</w:t>
      </w:r>
      <w:r>
        <w:rPr>
          <w:rFonts w:cs="Georgia" w:hAnsi="Georgia" w:eastAsia="Georgia" w:ascii="Georgia"/>
          <w:spacing w:val="-2"/>
          <w:w w:val="100"/>
          <w:sz w:val="20"/>
          <w:szCs w:val="20"/>
        </w:rPr>
        <w:t>b</w:t>
      </w:r>
      <w:r>
        <w:rPr>
          <w:rFonts w:cs="Georgia" w:hAnsi="Georgia" w:eastAsia="Georgia" w:ascii="Georgia"/>
          <w:spacing w:val="-2"/>
          <w:w w:val="100"/>
          <w:sz w:val="20"/>
          <w:szCs w:val="20"/>
        </w:rPr>
        <w:t>e</w:t>
      </w:r>
      <w:r>
        <w:rPr>
          <w:rFonts w:cs="Georgia" w:hAnsi="Georgia" w:eastAsia="Georgia" w:ascii="Georgia"/>
          <w:spacing w:val="-2"/>
          <w:w w:val="100"/>
          <w:sz w:val="20"/>
          <w:szCs w:val="20"/>
        </w:rPr>
        <w:t>r</w:t>
      </w:r>
      <w:r>
        <w:rPr>
          <w:rFonts w:cs="Georgia" w:hAnsi="Georgia" w:eastAsia="Georgia" w:ascii="Georgia"/>
          <w:spacing w:val="-2"/>
          <w:w w:val="100"/>
          <w:sz w:val="20"/>
          <w:szCs w:val="20"/>
        </w:rPr>
        <w:t>e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s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 </w:t>
      </w:r>
      <w:r>
        <w:rPr>
          <w:rFonts w:cs="Georgia" w:hAnsi="Georgia" w:eastAsia="Georgia" w:ascii="Georgia"/>
          <w:spacing w:val="-2"/>
          <w:w w:val="100"/>
          <w:sz w:val="20"/>
          <w:szCs w:val="20"/>
        </w:rPr>
        <w:t>q</w:t>
      </w:r>
      <w:r>
        <w:rPr>
          <w:rFonts w:cs="Georgia" w:hAnsi="Georgia" w:eastAsia="Georgia" w:ascii="Georgia"/>
          <w:spacing w:val="5"/>
          <w:w w:val="100"/>
          <w:sz w:val="20"/>
          <w:szCs w:val="20"/>
        </w:rPr>
        <w:t>u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e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 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R</w:t>
      </w:r>
      <w:r>
        <w:rPr>
          <w:rFonts w:cs="Georgia" w:hAnsi="Georgia" w:eastAsia="Georgia" w:ascii="Georgia"/>
          <w:spacing w:val="-1"/>
          <w:w w:val="100"/>
          <w:sz w:val="20"/>
          <w:szCs w:val="20"/>
        </w:rPr>
        <w:t>R</w:t>
      </w:r>
      <w:r>
        <w:rPr>
          <w:rFonts w:cs="Georgia" w:hAnsi="Georgia" w:eastAsia="Georgia" w:ascii="Georgia"/>
          <w:spacing w:val="2"/>
          <w:w w:val="100"/>
          <w:sz w:val="20"/>
          <w:szCs w:val="20"/>
        </w:rPr>
        <w:t>H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H</w:t>
      </w:r>
      <w:r>
        <w:rPr>
          <w:rFonts w:cs="Georgia" w:hAnsi="Georgia" w:eastAsia="Georgia" w:ascii="Georgia"/>
          <w:spacing w:val="3"/>
          <w:w w:val="100"/>
          <w:sz w:val="20"/>
          <w:szCs w:val="20"/>
        </w:rPr>
        <w:t> </w:t>
      </w:r>
      <w:r>
        <w:rPr>
          <w:rFonts w:cs="Georgia" w:hAnsi="Georgia" w:eastAsia="Georgia" w:ascii="Georgia"/>
          <w:spacing w:val="-4"/>
          <w:w w:val="100"/>
          <w:sz w:val="20"/>
          <w:szCs w:val="20"/>
        </w:rPr>
        <w:t>p</w:t>
      </w:r>
      <w:r>
        <w:rPr>
          <w:rFonts w:cs="Georgia" w:hAnsi="Georgia" w:eastAsia="Georgia" w:ascii="Georgia"/>
          <w:spacing w:val="5"/>
          <w:w w:val="100"/>
          <w:sz w:val="20"/>
          <w:szCs w:val="20"/>
        </w:rPr>
        <w:t>u</w:t>
      </w:r>
      <w:r>
        <w:rPr>
          <w:rFonts w:cs="Georgia" w:hAnsi="Georgia" w:eastAsia="Georgia" w:ascii="Georgia"/>
          <w:spacing w:val="-2"/>
          <w:w w:val="100"/>
          <w:sz w:val="20"/>
          <w:szCs w:val="20"/>
        </w:rPr>
        <w:t>e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d</w:t>
      </w:r>
      <w:r>
        <w:rPr>
          <w:rFonts w:cs="Georgia" w:hAnsi="Georgia" w:eastAsia="Georgia" w:ascii="Georgia"/>
          <w:spacing w:val="-1"/>
          <w:w w:val="100"/>
          <w:sz w:val="20"/>
          <w:szCs w:val="20"/>
        </w:rPr>
        <w:t>a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n</w:t>
      </w:r>
      <w:r>
        <w:rPr>
          <w:rFonts w:cs="Georgia" w:hAnsi="Georgia" w:eastAsia="Georgia" w:ascii="Georgia"/>
          <w:spacing w:val="-2"/>
          <w:w w:val="100"/>
          <w:sz w:val="20"/>
          <w:szCs w:val="20"/>
        </w:rPr>
        <w:t> </w:t>
      </w:r>
      <w:r>
        <w:rPr>
          <w:rFonts w:cs="Georgia" w:hAnsi="Georgia" w:eastAsia="Georgia" w:ascii="Georgia"/>
          <w:spacing w:val="1"/>
          <w:w w:val="100"/>
          <w:sz w:val="20"/>
          <w:szCs w:val="20"/>
        </w:rPr>
        <w:t>p</w:t>
      </w:r>
      <w:r>
        <w:rPr>
          <w:rFonts w:cs="Georgia" w:hAnsi="Georgia" w:eastAsia="Georgia" w:ascii="Georgia"/>
          <w:spacing w:val="-2"/>
          <w:w w:val="100"/>
          <w:sz w:val="20"/>
          <w:szCs w:val="20"/>
        </w:rPr>
        <w:t>e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d</w:t>
      </w:r>
      <w:r>
        <w:rPr>
          <w:rFonts w:cs="Georgia" w:hAnsi="Georgia" w:eastAsia="Georgia" w:ascii="Georgia"/>
          <w:spacing w:val="1"/>
          <w:w w:val="100"/>
          <w:sz w:val="20"/>
          <w:szCs w:val="20"/>
        </w:rPr>
        <w:t>i</w:t>
      </w:r>
      <w:r>
        <w:rPr>
          <w:rFonts w:cs="Georgia" w:hAnsi="Georgia" w:eastAsia="Georgia" w:ascii="Georgia"/>
          <w:spacing w:val="-2"/>
          <w:w w:val="100"/>
          <w:sz w:val="20"/>
          <w:szCs w:val="20"/>
        </w:rPr>
        <w:t>r</w:t>
      </w:r>
      <w:r>
        <w:rPr>
          <w:rFonts w:cs="Georgia" w:hAnsi="Georgia" w:eastAsia="Georgia" w:ascii="Georgia"/>
          <w:spacing w:val="-1"/>
          <w:w w:val="100"/>
          <w:sz w:val="20"/>
          <w:szCs w:val="20"/>
        </w:rPr>
        <w:t>m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e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 </w:t>
      </w:r>
      <w:r>
        <w:rPr>
          <w:rFonts w:cs="Georgia" w:hAnsi="Georgia" w:eastAsia="Georgia" w:ascii="Georgia"/>
          <w:spacing w:val="1"/>
          <w:w w:val="100"/>
          <w:sz w:val="20"/>
          <w:szCs w:val="20"/>
        </w:rPr>
        <w:t>p</w:t>
      </w:r>
      <w:r>
        <w:rPr>
          <w:rFonts w:cs="Georgia" w:hAnsi="Georgia" w:eastAsia="Georgia" w:ascii="Georgia"/>
          <w:spacing w:val="-1"/>
          <w:w w:val="100"/>
          <w:sz w:val="20"/>
          <w:szCs w:val="20"/>
        </w:rPr>
        <w:t>a</w:t>
      </w:r>
      <w:r>
        <w:rPr>
          <w:rFonts w:cs="Georgia" w:hAnsi="Georgia" w:eastAsia="Georgia" w:ascii="Georgia"/>
          <w:spacing w:val="-2"/>
          <w:w w:val="100"/>
          <w:sz w:val="20"/>
          <w:szCs w:val="20"/>
        </w:rPr>
        <w:t>r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a</w:t>
      </w:r>
      <w:r>
        <w:rPr>
          <w:rFonts w:cs="Georgia" w:hAnsi="Georgia" w:eastAsia="Georgia" w:ascii="Georgia"/>
          <w:spacing w:val="1"/>
          <w:w w:val="100"/>
          <w:sz w:val="20"/>
          <w:szCs w:val="20"/>
        </w:rPr>
        <w:t> </w:t>
      </w:r>
      <w:r>
        <w:rPr>
          <w:rFonts w:cs="Georgia" w:hAnsi="Georgia" w:eastAsia="Georgia" w:ascii="Georgia"/>
          <w:spacing w:val="-1"/>
          <w:w w:val="100"/>
          <w:sz w:val="20"/>
          <w:szCs w:val="20"/>
        </w:rPr>
        <w:t>a</w:t>
      </w:r>
      <w:r>
        <w:rPr>
          <w:rFonts w:cs="Georgia" w:hAnsi="Georgia" w:eastAsia="Georgia" w:ascii="Georgia"/>
          <w:spacing w:val="-1"/>
          <w:w w:val="100"/>
          <w:sz w:val="20"/>
          <w:szCs w:val="20"/>
        </w:rPr>
        <w:t>s</w:t>
      </w:r>
      <w:r>
        <w:rPr>
          <w:rFonts w:cs="Georgia" w:hAnsi="Georgia" w:eastAsia="Georgia" w:ascii="Georgia"/>
          <w:spacing w:val="1"/>
          <w:w w:val="100"/>
          <w:sz w:val="20"/>
          <w:szCs w:val="20"/>
        </w:rPr>
        <w:t>i</w:t>
      </w:r>
      <w:r>
        <w:rPr>
          <w:rFonts w:cs="Georgia" w:hAnsi="Georgia" w:eastAsia="Georgia" w:ascii="Georgia"/>
          <w:spacing w:val="-1"/>
          <w:w w:val="100"/>
          <w:sz w:val="20"/>
          <w:szCs w:val="20"/>
        </w:rPr>
        <w:t>s</w:t>
      </w:r>
      <w:r>
        <w:rPr>
          <w:rFonts w:cs="Georgia" w:hAnsi="Georgia" w:eastAsia="Georgia" w:ascii="Georgia"/>
          <w:spacing w:val="1"/>
          <w:w w:val="100"/>
          <w:sz w:val="20"/>
          <w:szCs w:val="20"/>
        </w:rPr>
        <w:t>t</w:t>
      </w:r>
      <w:r>
        <w:rPr>
          <w:rFonts w:cs="Georgia" w:hAnsi="Georgia" w:eastAsia="Georgia" w:ascii="Georgia"/>
          <w:spacing w:val="1"/>
          <w:w w:val="100"/>
          <w:sz w:val="20"/>
          <w:szCs w:val="20"/>
        </w:rPr>
        <w:t>i</w:t>
      </w:r>
      <w:r>
        <w:rPr>
          <w:rFonts w:cs="Georgia" w:hAnsi="Georgia" w:eastAsia="Georgia" w:ascii="Georgia"/>
          <w:spacing w:val="-2"/>
          <w:w w:val="100"/>
          <w:sz w:val="20"/>
          <w:szCs w:val="20"/>
        </w:rPr>
        <w:t>r</w:t>
      </w:r>
      <w:r>
        <w:rPr>
          <w:rFonts w:cs="Georgia" w:hAnsi="Georgia" w:eastAsia="Georgia" w:ascii="Georgia"/>
          <w:spacing w:val="-2"/>
          <w:w w:val="100"/>
          <w:sz w:val="20"/>
          <w:szCs w:val="20"/>
        </w:rPr>
        <w:t>l</w:t>
      </w:r>
      <w:r>
        <w:rPr>
          <w:rFonts w:cs="Georgia" w:hAnsi="Georgia" w:eastAsia="Georgia" w:ascii="Georgia"/>
          <w:spacing w:val="2"/>
          <w:w w:val="100"/>
          <w:sz w:val="20"/>
          <w:szCs w:val="20"/>
        </w:rPr>
        <w:t>o</w:t>
      </w:r>
      <w:r>
        <w:rPr>
          <w:rFonts w:cs="Georgia" w:hAnsi="Georgia" w:eastAsia="Georgia" w:ascii="Georgia"/>
          <w:spacing w:val="-1"/>
          <w:w w:val="100"/>
          <w:sz w:val="20"/>
          <w:szCs w:val="20"/>
        </w:rPr>
        <w:t>s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.</w:t>
      </w:r>
    </w:p>
    <w:p>
      <w:pPr>
        <w:rPr>
          <w:sz w:val="14"/>
          <w:szCs w:val="14"/>
        </w:rPr>
        <w:jc w:val="left"/>
        <w:spacing w:before="10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  <w:sectPr>
          <w:pgSz w:w="11920" w:h="16840"/>
          <w:pgMar w:top="1580" w:bottom="280" w:left="1680" w:right="560"/>
        </w:sectPr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8" w:lineRule="exact" w:line="220"/>
      </w:pPr>
      <w:r>
        <w:rPr>
          <w:sz w:val="22"/>
          <w:szCs w:val="22"/>
        </w:rPr>
      </w:r>
    </w:p>
    <w:p>
      <w:pPr>
        <w:rPr>
          <w:rFonts w:cs="Georgia" w:hAnsi="Georgia" w:eastAsia="Georgia" w:ascii="Georgia"/>
          <w:sz w:val="20"/>
          <w:szCs w:val="20"/>
        </w:rPr>
        <w:jc w:val="left"/>
        <w:ind w:left="171"/>
      </w:pPr>
      <w:r>
        <w:pict>
          <v:group style="position:absolute;margin-left:86.525pt;margin-top:-25.0801pt;width:105.3pt;height:39pt;mso-position-horizontal-relative:page;mso-position-vertical-relative:paragraph;z-index:-170" coordorigin="1731,-502" coordsize="2106,780">
            <v:shape style="position:absolute;left:1741;top:-492;width:2086;height:320" coordorigin="1741,-492" coordsize="2086,320" path="m1741,-172l3827,-172,3827,-492,1741,-492,1741,-172xe" filled="t" fillcolor="#E4E4E4" stroked="f">
              <v:path arrowok="t"/>
              <v:fill/>
            </v:shape>
            <v:shape style="position:absolute;left:1741;top:-172;width:2086;height:440" coordorigin="1741,-172" coordsize="2086,440" path="m1741,268l3827,268,3827,-172,1741,-172,1741,268xe" filled="t" fillcolor="#E4E4E4" stroked="f">
              <v:path arrowok="t"/>
              <v:fill/>
            </v:shape>
            <w10:wrap type="none"/>
          </v:group>
        </w:pict>
      </w:r>
      <w:r>
        <w:rPr>
          <w:rFonts w:cs="Georgia" w:hAnsi="Georgia" w:eastAsia="Georgia" w:ascii="Georgia"/>
          <w:b/>
          <w:spacing w:val="-9"/>
          <w:w w:val="100"/>
          <w:sz w:val="20"/>
          <w:szCs w:val="20"/>
        </w:rPr>
        <w:t>R</w:t>
      </w:r>
      <w:r>
        <w:rPr>
          <w:rFonts w:cs="Georgia" w:hAnsi="Georgia" w:eastAsia="Georgia" w:ascii="Georgia"/>
          <w:b/>
          <w:spacing w:val="-9"/>
          <w:w w:val="100"/>
          <w:sz w:val="20"/>
          <w:szCs w:val="20"/>
        </w:rPr>
        <w:t>E</w:t>
      </w:r>
      <w:r>
        <w:rPr>
          <w:rFonts w:cs="Georgia" w:hAnsi="Georgia" w:eastAsia="Georgia" w:ascii="Georgia"/>
          <w:b/>
          <w:spacing w:val="-9"/>
          <w:w w:val="100"/>
          <w:sz w:val="20"/>
          <w:szCs w:val="20"/>
        </w:rPr>
        <w:t>F</w:t>
      </w:r>
      <w:r>
        <w:rPr>
          <w:rFonts w:cs="Georgia" w:hAnsi="Georgia" w:eastAsia="Georgia" w:ascii="Georgia"/>
          <w:b/>
          <w:spacing w:val="-9"/>
          <w:w w:val="100"/>
          <w:sz w:val="20"/>
          <w:szCs w:val="20"/>
        </w:rPr>
        <w:t>E</w:t>
      </w:r>
      <w:r>
        <w:rPr>
          <w:rFonts w:cs="Georgia" w:hAnsi="Georgia" w:eastAsia="Georgia" w:ascii="Georgia"/>
          <w:b/>
          <w:spacing w:val="-9"/>
          <w:w w:val="100"/>
          <w:sz w:val="20"/>
          <w:szCs w:val="20"/>
        </w:rPr>
        <w:t>R</w:t>
      </w:r>
      <w:r>
        <w:rPr>
          <w:rFonts w:cs="Georgia" w:hAnsi="Georgia" w:eastAsia="Georgia" w:ascii="Georgia"/>
          <w:b/>
          <w:spacing w:val="-9"/>
          <w:w w:val="100"/>
          <w:sz w:val="20"/>
          <w:szCs w:val="20"/>
        </w:rPr>
        <w:t>E</w:t>
      </w:r>
      <w:r>
        <w:rPr>
          <w:rFonts w:cs="Georgia" w:hAnsi="Georgia" w:eastAsia="Georgia" w:ascii="Georgia"/>
          <w:b/>
          <w:spacing w:val="-8"/>
          <w:w w:val="100"/>
          <w:sz w:val="20"/>
          <w:szCs w:val="20"/>
        </w:rPr>
        <w:t>N</w:t>
      </w:r>
      <w:r>
        <w:rPr>
          <w:rFonts w:cs="Georgia" w:hAnsi="Georgia" w:eastAsia="Georgia" w:ascii="Georgia"/>
          <w:b/>
          <w:spacing w:val="-13"/>
          <w:w w:val="100"/>
          <w:sz w:val="20"/>
          <w:szCs w:val="20"/>
        </w:rPr>
        <w:t>C</w:t>
      </w:r>
      <w:r>
        <w:rPr>
          <w:rFonts w:cs="Georgia" w:hAnsi="Georgia" w:eastAsia="Georgia" w:ascii="Georgia"/>
          <w:b/>
          <w:spacing w:val="-9"/>
          <w:w w:val="100"/>
          <w:sz w:val="20"/>
          <w:szCs w:val="20"/>
        </w:rPr>
        <w:t>I</w:t>
      </w:r>
      <w:r>
        <w:rPr>
          <w:rFonts w:cs="Georgia" w:hAnsi="Georgia" w:eastAsia="Georgia" w:ascii="Georgia"/>
          <w:b/>
          <w:spacing w:val="-12"/>
          <w:w w:val="100"/>
          <w:sz w:val="20"/>
          <w:szCs w:val="20"/>
        </w:rPr>
        <w:t>A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</w:rPr>
        <w:t>S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50"/>
        <w:ind w:left="131" w:right="-50"/>
      </w:pPr>
      <w:r>
        <w:rPr>
          <w:rFonts w:cs="Times New Roman" w:hAnsi="Times New Roman" w:eastAsia="Times New Roman" w:ascii="Times New Roman"/>
          <w:b/>
          <w:spacing w:val="3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NA</w:t>
      </w:r>
      <w:r>
        <w:rPr>
          <w:rFonts w:cs="Times New Roman" w:hAnsi="Times New Roman" w:eastAsia="Times New Roman" w:ascii="Times New Roman"/>
          <w:b/>
          <w:spacing w:val="-3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8732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Georgia" w:hAnsi="Georgia" w:eastAsia="Georgia" w:ascii="Georgia"/>
          <w:sz w:val="20"/>
          <w:szCs w:val="20"/>
        </w:rPr>
        <w:jc w:val="left"/>
        <w:spacing w:before="38"/>
      </w:pPr>
      <w:r>
        <w:br w:type="column"/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Ms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 </w:t>
      </w:r>
      <w:r>
        <w:rPr>
          <w:rFonts w:cs="Georgia" w:hAnsi="Georgia" w:eastAsia="Georgia" w:ascii="Georgia"/>
          <w:spacing w:val="1"/>
          <w:w w:val="100"/>
          <w:sz w:val="20"/>
          <w:szCs w:val="20"/>
        </w:rPr>
        <w:t>A</w:t>
      </w:r>
      <w:r>
        <w:rPr>
          <w:rFonts w:cs="Georgia" w:hAnsi="Georgia" w:eastAsia="Georgia" w:ascii="Georgia"/>
          <w:spacing w:val="2"/>
          <w:w w:val="100"/>
          <w:sz w:val="20"/>
          <w:szCs w:val="20"/>
        </w:rPr>
        <w:t>n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a</w:t>
      </w:r>
      <w:r>
        <w:rPr>
          <w:rFonts w:cs="Georgia" w:hAnsi="Georgia" w:eastAsia="Georgia" w:ascii="Georgia"/>
          <w:spacing w:val="1"/>
          <w:w w:val="100"/>
          <w:sz w:val="20"/>
          <w:szCs w:val="20"/>
        </w:rPr>
        <w:t> </w:t>
      </w:r>
      <w:r>
        <w:rPr>
          <w:rFonts w:cs="Georgia" w:hAnsi="Georgia" w:eastAsia="Georgia" w:ascii="Georgia"/>
          <w:spacing w:val="1"/>
          <w:w w:val="100"/>
          <w:sz w:val="20"/>
          <w:szCs w:val="20"/>
        </w:rPr>
        <w:t>C</w:t>
      </w:r>
      <w:r>
        <w:rPr>
          <w:rFonts w:cs="Georgia" w:hAnsi="Georgia" w:eastAsia="Georgia" w:ascii="Georgia"/>
          <w:spacing w:val="-2"/>
          <w:w w:val="100"/>
          <w:sz w:val="20"/>
          <w:szCs w:val="20"/>
        </w:rPr>
        <w:t>e</w:t>
      </w:r>
      <w:r>
        <w:rPr>
          <w:rFonts w:cs="Georgia" w:hAnsi="Georgia" w:eastAsia="Georgia" w:ascii="Georgia"/>
          <w:spacing w:val="-1"/>
          <w:w w:val="100"/>
          <w:sz w:val="20"/>
          <w:szCs w:val="20"/>
        </w:rPr>
        <w:t>c</w:t>
      </w:r>
      <w:r>
        <w:rPr>
          <w:rFonts w:cs="Georgia" w:hAnsi="Georgia" w:eastAsia="Georgia" w:ascii="Georgia"/>
          <w:spacing w:val="1"/>
          <w:w w:val="100"/>
          <w:sz w:val="20"/>
          <w:szCs w:val="20"/>
        </w:rPr>
        <w:t>i</w:t>
      </w:r>
      <w:r>
        <w:rPr>
          <w:rFonts w:cs="Georgia" w:hAnsi="Georgia" w:eastAsia="Georgia" w:ascii="Georgia"/>
          <w:spacing w:val="-2"/>
          <w:w w:val="100"/>
          <w:sz w:val="20"/>
          <w:szCs w:val="20"/>
        </w:rPr>
        <w:t>l</w:t>
      </w:r>
      <w:r>
        <w:rPr>
          <w:rFonts w:cs="Georgia" w:hAnsi="Georgia" w:eastAsia="Georgia" w:ascii="Georgia"/>
          <w:spacing w:val="1"/>
          <w:w w:val="100"/>
          <w:sz w:val="20"/>
          <w:szCs w:val="20"/>
        </w:rPr>
        <w:t>i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a</w:t>
      </w:r>
      <w:r>
        <w:rPr>
          <w:rFonts w:cs="Georgia" w:hAnsi="Georgia" w:eastAsia="Georgia" w:ascii="Georgia"/>
          <w:spacing w:val="1"/>
          <w:w w:val="100"/>
          <w:sz w:val="20"/>
          <w:szCs w:val="20"/>
        </w:rPr>
        <w:t> 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M</w:t>
      </w:r>
      <w:r>
        <w:rPr>
          <w:rFonts w:cs="Georgia" w:hAnsi="Georgia" w:eastAsia="Georgia" w:ascii="Georgia"/>
          <w:spacing w:val="-1"/>
          <w:w w:val="100"/>
          <w:sz w:val="20"/>
          <w:szCs w:val="20"/>
        </w:rPr>
        <w:t>a</w:t>
      </w:r>
      <w:r>
        <w:rPr>
          <w:rFonts w:cs="Georgia" w:hAnsi="Georgia" w:eastAsia="Georgia" w:ascii="Georgia"/>
          <w:spacing w:val="-2"/>
          <w:w w:val="100"/>
          <w:sz w:val="20"/>
          <w:szCs w:val="20"/>
        </w:rPr>
        <w:t>r</w:t>
      </w:r>
      <w:r>
        <w:rPr>
          <w:rFonts w:cs="Georgia" w:hAnsi="Georgia" w:eastAsia="Georgia" w:ascii="Georgia"/>
          <w:spacing w:val="5"/>
          <w:w w:val="100"/>
          <w:sz w:val="20"/>
          <w:szCs w:val="20"/>
        </w:rPr>
        <w:t>u</w:t>
      </w:r>
      <w:r>
        <w:rPr>
          <w:rFonts w:cs="Georgia" w:hAnsi="Georgia" w:eastAsia="Georgia" w:ascii="Georgia"/>
          <w:spacing w:val="-2"/>
          <w:w w:val="100"/>
          <w:sz w:val="20"/>
          <w:szCs w:val="20"/>
        </w:rPr>
        <w:t>r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i</w:t>
      </w:r>
    </w:p>
    <w:p>
      <w:pPr>
        <w:rPr>
          <w:rFonts w:cs="Georgia" w:hAnsi="Georgia" w:eastAsia="Georgia" w:ascii="Georgia"/>
          <w:sz w:val="20"/>
          <w:szCs w:val="20"/>
        </w:rPr>
        <w:jc w:val="left"/>
        <w:spacing w:before="57"/>
      </w:pPr>
      <w:r>
        <w:rPr>
          <w:rFonts w:cs="Georgia" w:hAnsi="Georgia" w:eastAsia="Georgia" w:ascii="Georgia"/>
          <w:spacing w:val="1"/>
          <w:w w:val="100"/>
          <w:sz w:val="20"/>
          <w:szCs w:val="20"/>
        </w:rPr>
        <w:t>C</w:t>
      </w:r>
      <w:r>
        <w:rPr>
          <w:rFonts w:cs="Georgia" w:hAnsi="Georgia" w:eastAsia="Georgia" w:ascii="Georgia"/>
          <w:spacing w:val="-2"/>
          <w:w w:val="100"/>
          <w:sz w:val="20"/>
          <w:szCs w:val="20"/>
        </w:rPr>
        <w:t>e</w:t>
      </w:r>
      <w:r>
        <w:rPr>
          <w:rFonts w:cs="Georgia" w:hAnsi="Georgia" w:eastAsia="Georgia" w:ascii="Georgia"/>
          <w:spacing w:val="-2"/>
          <w:w w:val="100"/>
          <w:sz w:val="20"/>
          <w:szCs w:val="20"/>
        </w:rPr>
        <w:t>l</w:t>
      </w:r>
      <w:r>
        <w:rPr>
          <w:rFonts w:cs="Georgia" w:hAnsi="Georgia" w:eastAsia="Georgia" w:ascii="Georgia"/>
          <w:spacing w:val="5"/>
          <w:w w:val="100"/>
          <w:sz w:val="20"/>
          <w:szCs w:val="20"/>
        </w:rPr>
        <w:t>u</w:t>
      </w:r>
      <w:r>
        <w:rPr>
          <w:rFonts w:cs="Georgia" w:hAnsi="Georgia" w:eastAsia="Georgia" w:ascii="Georgia"/>
          <w:spacing w:val="-2"/>
          <w:w w:val="100"/>
          <w:sz w:val="20"/>
          <w:szCs w:val="20"/>
        </w:rPr>
        <w:t>l</w:t>
      </w:r>
      <w:r>
        <w:rPr>
          <w:rFonts w:cs="Georgia" w:hAnsi="Georgia" w:eastAsia="Georgia" w:ascii="Georgia"/>
          <w:spacing w:val="-1"/>
          <w:w w:val="100"/>
          <w:sz w:val="20"/>
          <w:szCs w:val="20"/>
        </w:rPr>
        <w:t>a</w:t>
      </w:r>
      <w:r>
        <w:rPr>
          <w:rFonts w:cs="Georgia" w:hAnsi="Georgia" w:eastAsia="Georgia" w:ascii="Georgia"/>
          <w:spacing w:val="-2"/>
          <w:w w:val="100"/>
          <w:sz w:val="20"/>
          <w:szCs w:val="20"/>
        </w:rPr>
        <w:t>r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: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 </w:t>
      </w:r>
      <w:r>
        <w:rPr>
          <w:rFonts w:cs="Georgia" w:hAnsi="Georgia" w:eastAsia="Georgia" w:ascii="Georgia"/>
          <w:spacing w:val="6"/>
          <w:w w:val="100"/>
          <w:sz w:val="20"/>
          <w:szCs w:val="20"/>
        </w:rPr>
        <w:t> </w:t>
      </w:r>
      <w:r>
        <w:rPr>
          <w:rFonts w:cs="Georgia" w:hAnsi="Georgia" w:eastAsia="Georgia" w:ascii="Georgia"/>
          <w:spacing w:val="2"/>
          <w:w w:val="100"/>
          <w:sz w:val="20"/>
          <w:szCs w:val="20"/>
        </w:rPr>
        <w:t>6</w:t>
      </w:r>
      <w:r>
        <w:rPr>
          <w:rFonts w:cs="Georgia" w:hAnsi="Georgia" w:eastAsia="Georgia" w:ascii="Georgia"/>
          <w:spacing w:val="2"/>
          <w:w w:val="100"/>
          <w:sz w:val="20"/>
          <w:szCs w:val="20"/>
        </w:rPr>
        <w:t>9</w:t>
      </w:r>
      <w:r>
        <w:rPr>
          <w:rFonts w:cs="Georgia" w:hAnsi="Georgia" w:eastAsia="Georgia" w:ascii="Georgia"/>
          <w:spacing w:val="-6"/>
          <w:w w:val="100"/>
          <w:sz w:val="20"/>
          <w:szCs w:val="20"/>
        </w:rPr>
        <w:t>1</w:t>
      </w:r>
      <w:r>
        <w:rPr>
          <w:rFonts w:cs="Georgia" w:hAnsi="Georgia" w:eastAsia="Georgia" w:ascii="Georgia"/>
          <w:spacing w:val="4"/>
          <w:w w:val="100"/>
          <w:sz w:val="20"/>
          <w:szCs w:val="20"/>
        </w:rPr>
        <w:t>9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-</w:t>
      </w:r>
      <w:r>
        <w:rPr>
          <w:rFonts w:cs="Georgia" w:hAnsi="Georgia" w:eastAsia="Georgia" w:ascii="Georgia"/>
          <w:spacing w:val="1"/>
          <w:w w:val="100"/>
          <w:sz w:val="20"/>
          <w:szCs w:val="20"/>
        </w:rPr>
        <w:t>8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7</w:t>
      </w:r>
      <w:r>
        <w:rPr>
          <w:rFonts w:cs="Georgia" w:hAnsi="Georgia" w:eastAsia="Georgia" w:ascii="Georgia"/>
          <w:spacing w:val="-1"/>
          <w:w w:val="100"/>
          <w:sz w:val="20"/>
          <w:szCs w:val="20"/>
        </w:rPr>
        <w:t>3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2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3" w:lineRule="exact" w:line="220"/>
      </w:pPr>
      <w:r>
        <w:rPr>
          <w:sz w:val="22"/>
          <w:szCs w:val="22"/>
        </w:rPr>
      </w:r>
    </w:p>
    <w:p>
      <w:pPr>
        <w:rPr>
          <w:rFonts w:cs="Georgia" w:hAnsi="Georgia" w:eastAsia="Georgia" w:ascii="Georgia"/>
          <w:sz w:val="20"/>
          <w:szCs w:val="20"/>
        </w:rPr>
        <w:jc w:val="left"/>
      </w:pPr>
      <w:r>
        <w:rPr>
          <w:rFonts w:cs="Georgia" w:hAnsi="Georgia" w:eastAsia="Georgia" w:ascii="Georgia"/>
          <w:spacing w:val="0"/>
          <w:w w:val="100"/>
          <w:sz w:val="20"/>
          <w:szCs w:val="20"/>
        </w:rPr>
        <w:t>Ms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 </w:t>
      </w:r>
      <w:r>
        <w:rPr>
          <w:rFonts w:cs="Georgia" w:hAnsi="Georgia" w:eastAsia="Georgia" w:ascii="Georgia"/>
          <w:spacing w:val="-1"/>
          <w:w w:val="100"/>
          <w:sz w:val="20"/>
          <w:szCs w:val="20"/>
        </w:rPr>
        <w:t>E</w:t>
      </w:r>
      <w:r>
        <w:rPr>
          <w:rFonts w:cs="Georgia" w:hAnsi="Georgia" w:eastAsia="Georgia" w:ascii="Georgia"/>
          <w:spacing w:val="-2"/>
          <w:w w:val="100"/>
          <w:sz w:val="20"/>
          <w:szCs w:val="20"/>
        </w:rPr>
        <w:t>l</w:t>
      </w:r>
      <w:r>
        <w:rPr>
          <w:rFonts w:cs="Georgia" w:hAnsi="Georgia" w:eastAsia="Georgia" w:ascii="Georgia"/>
          <w:spacing w:val="-1"/>
          <w:w w:val="100"/>
          <w:sz w:val="20"/>
          <w:szCs w:val="20"/>
        </w:rPr>
        <w:t>s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a</w:t>
      </w:r>
      <w:r>
        <w:rPr>
          <w:rFonts w:cs="Georgia" w:hAnsi="Georgia" w:eastAsia="Georgia" w:ascii="Georgia"/>
          <w:spacing w:val="1"/>
          <w:w w:val="100"/>
          <w:sz w:val="20"/>
          <w:szCs w:val="20"/>
        </w:rPr>
        <w:t> </w:t>
      </w:r>
      <w:r>
        <w:rPr>
          <w:rFonts w:cs="Georgia" w:hAnsi="Georgia" w:eastAsia="Georgia" w:ascii="Georgia"/>
          <w:spacing w:val="1"/>
          <w:w w:val="100"/>
          <w:sz w:val="20"/>
          <w:szCs w:val="20"/>
        </w:rPr>
        <w:t>O</w:t>
      </w:r>
      <w:r>
        <w:rPr>
          <w:rFonts w:cs="Georgia" w:hAnsi="Georgia" w:eastAsia="Georgia" w:ascii="Georgia"/>
          <w:spacing w:val="2"/>
          <w:w w:val="100"/>
          <w:sz w:val="20"/>
          <w:szCs w:val="20"/>
        </w:rPr>
        <w:t>'</w:t>
      </w:r>
      <w:r>
        <w:rPr>
          <w:rFonts w:cs="Georgia" w:hAnsi="Georgia" w:eastAsia="Georgia" w:ascii="Georgia"/>
          <w:spacing w:val="1"/>
          <w:w w:val="100"/>
          <w:sz w:val="20"/>
          <w:szCs w:val="20"/>
        </w:rPr>
        <w:t>K</w:t>
      </w:r>
      <w:r>
        <w:rPr>
          <w:rFonts w:cs="Georgia" w:hAnsi="Georgia" w:eastAsia="Georgia" w:ascii="Georgia"/>
          <w:spacing w:val="-2"/>
          <w:w w:val="100"/>
          <w:sz w:val="20"/>
          <w:szCs w:val="20"/>
        </w:rPr>
        <w:t>e</w:t>
      </w:r>
      <w:r>
        <w:rPr>
          <w:rFonts w:cs="Georgia" w:hAnsi="Georgia" w:eastAsia="Georgia" w:ascii="Georgia"/>
          <w:spacing w:val="1"/>
          <w:w w:val="100"/>
          <w:sz w:val="20"/>
          <w:szCs w:val="20"/>
        </w:rPr>
        <w:t>i</w:t>
      </w:r>
      <w:r>
        <w:rPr>
          <w:rFonts w:cs="Georgia" w:hAnsi="Georgia" w:eastAsia="Georgia" w:ascii="Georgia"/>
          <w:spacing w:val="1"/>
          <w:w w:val="100"/>
          <w:sz w:val="20"/>
          <w:szCs w:val="20"/>
        </w:rPr>
        <w:t>t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  <w:t>h</w:t>
      </w:r>
    </w:p>
    <w:p>
      <w:pPr>
        <w:rPr>
          <w:rFonts w:cs="Georgia" w:hAnsi="Georgia" w:eastAsia="Georgia" w:ascii="Georgia"/>
          <w:sz w:val="20"/>
          <w:szCs w:val="20"/>
        </w:rPr>
        <w:jc w:val="left"/>
        <w:spacing w:before="62" w:lineRule="exact" w:line="220"/>
        <w:sectPr>
          <w:type w:val="continuous"/>
          <w:pgSz w:w="11920" w:h="16840"/>
          <w:pgMar w:top="1340" w:bottom="280" w:left="1680" w:right="560"/>
          <w:cols w:num="2" w:equalWidth="off">
            <w:col w:w="1865" w:space="1147"/>
            <w:col w:w="6668"/>
          </w:cols>
        </w:sectPr>
      </w:pPr>
      <w:r>
        <w:rPr>
          <w:rFonts w:cs="Georgia" w:hAnsi="Georgia" w:eastAsia="Georgia" w:ascii="Georgia"/>
          <w:spacing w:val="1"/>
          <w:w w:val="100"/>
          <w:position w:val="-1"/>
          <w:sz w:val="20"/>
          <w:szCs w:val="20"/>
        </w:rPr>
        <w:t>C</w:t>
      </w:r>
      <w:r>
        <w:rPr>
          <w:rFonts w:cs="Georgia" w:hAnsi="Georgia" w:eastAsia="Georgia" w:ascii="Georgia"/>
          <w:spacing w:val="-2"/>
          <w:w w:val="100"/>
          <w:position w:val="-1"/>
          <w:sz w:val="20"/>
          <w:szCs w:val="20"/>
        </w:rPr>
        <w:t>e</w:t>
      </w:r>
      <w:r>
        <w:rPr>
          <w:rFonts w:cs="Georgia" w:hAnsi="Georgia" w:eastAsia="Georgia" w:ascii="Georgia"/>
          <w:spacing w:val="-2"/>
          <w:w w:val="100"/>
          <w:position w:val="-1"/>
          <w:sz w:val="20"/>
          <w:szCs w:val="20"/>
        </w:rPr>
        <w:t>l</w:t>
      </w:r>
      <w:r>
        <w:rPr>
          <w:rFonts w:cs="Georgia" w:hAnsi="Georgia" w:eastAsia="Georgia" w:ascii="Georgia"/>
          <w:spacing w:val="5"/>
          <w:w w:val="100"/>
          <w:position w:val="-1"/>
          <w:sz w:val="20"/>
          <w:szCs w:val="20"/>
        </w:rPr>
        <w:t>u</w:t>
      </w:r>
      <w:r>
        <w:rPr>
          <w:rFonts w:cs="Georgia" w:hAnsi="Georgia" w:eastAsia="Georgia" w:ascii="Georgia"/>
          <w:spacing w:val="-2"/>
          <w:w w:val="100"/>
          <w:position w:val="-1"/>
          <w:sz w:val="20"/>
          <w:szCs w:val="20"/>
        </w:rPr>
        <w:t>l</w:t>
      </w:r>
      <w:r>
        <w:rPr>
          <w:rFonts w:cs="Georgia" w:hAnsi="Georgia" w:eastAsia="Georgia" w:ascii="Georgia"/>
          <w:spacing w:val="-1"/>
          <w:w w:val="100"/>
          <w:position w:val="-1"/>
          <w:sz w:val="20"/>
          <w:szCs w:val="20"/>
        </w:rPr>
        <w:t>a</w:t>
      </w:r>
      <w:r>
        <w:rPr>
          <w:rFonts w:cs="Georgia" w:hAnsi="Georgia" w:eastAsia="Georgia" w:ascii="Georgia"/>
          <w:spacing w:val="-2"/>
          <w:w w:val="100"/>
          <w:position w:val="-1"/>
          <w:sz w:val="20"/>
          <w:szCs w:val="20"/>
        </w:rPr>
        <w:t>r</w:t>
      </w:r>
      <w:r>
        <w:rPr>
          <w:rFonts w:cs="Georgia" w:hAnsi="Georgia" w:eastAsia="Georgia" w:ascii="Georgia"/>
          <w:spacing w:val="0"/>
          <w:w w:val="100"/>
          <w:position w:val="-1"/>
          <w:sz w:val="20"/>
          <w:szCs w:val="20"/>
        </w:rPr>
        <w:t>:</w:t>
      </w:r>
      <w:r>
        <w:rPr>
          <w:rFonts w:cs="Georgia" w:hAnsi="Georgia" w:eastAsia="Georgia" w:ascii="Georgia"/>
          <w:spacing w:val="0"/>
          <w:w w:val="100"/>
          <w:position w:val="-1"/>
          <w:sz w:val="20"/>
          <w:szCs w:val="20"/>
        </w:rPr>
        <w:t> </w:t>
      </w:r>
      <w:r>
        <w:rPr>
          <w:rFonts w:cs="Georgia" w:hAnsi="Georgia" w:eastAsia="Georgia" w:ascii="Georgia"/>
          <w:spacing w:val="6"/>
          <w:w w:val="100"/>
          <w:position w:val="-1"/>
          <w:sz w:val="20"/>
          <w:szCs w:val="20"/>
        </w:rPr>
        <w:t> </w:t>
      </w:r>
      <w:r>
        <w:rPr>
          <w:rFonts w:cs="Georgia" w:hAnsi="Georgia" w:eastAsia="Georgia" w:ascii="Georgia"/>
          <w:spacing w:val="2"/>
          <w:w w:val="100"/>
          <w:position w:val="-1"/>
          <w:sz w:val="20"/>
          <w:szCs w:val="20"/>
        </w:rPr>
        <w:t>6</w:t>
      </w:r>
      <w:r>
        <w:rPr>
          <w:rFonts w:cs="Georgia" w:hAnsi="Georgia" w:eastAsia="Georgia" w:ascii="Georgia"/>
          <w:spacing w:val="-1"/>
          <w:w w:val="100"/>
          <w:position w:val="-1"/>
          <w:sz w:val="20"/>
          <w:szCs w:val="20"/>
        </w:rPr>
        <w:t>5</w:t>
      </w:r>
      <w:r>
        <w:rPr>
          <w:rFonts w:cs="Georgia" w:hAnsi="Georgia" w:eastAsia="Georgia" w:ascii="Georgia"/>
          <w:spacing w:val="2"/>
          <w:w w:val="100"/>
          <w:position w:val="-1"/>
          <w:sz w:val="20"/>
          <w:szCs w:val="20"/>
        </w:rPr>
        <w:t>9</w:t>
      </w:r>
      <w:r>
        <w:rPr>
          <w:rFonts w:cs="Georgia" w:hAnsi="Georgia" w:eastAsia="Georgia" w:ascii="Georgia"/>
          <w:spacing w:val="-2"/>
          <w:w w:val="100"/>
          <w:position w:val="-1"/>
          <w:sz w:val="20"/>
          <w:szCs w:val="20"/>
        </w:rPr>
        <w:t>8</w:t>
      </w:r>
      <w:r>
        <w:rPr>
          <w:rFonts w:cs="Georgia" w:hAnsi="Georgia" w:eastAsia="Georgia" w:ascii="Georgia"/>
          <w:spacing w:val="0"/>
          <w:w w:val="100"/>
          <w:position w:val="-1"/>
          <w:sz w:val="20"/>
          <w:szCs w:val="20"/>
        </w:rPr>
        <w:t>-</w:t>
      </w:r>
      <w:r>
        <w:rPr>
          <w:rFonts w:cs="Georgia" w:hAnsi="Georgia" w:eastAsia="Georgia" w:ascii="Georgia"/>
          <w:spacing w:val="2"/>
          <w:w w:val="100"/>
          <w:position w:val="-1"/>
          <w:sz w:val="20"/>
          <w:szCs w:val="20"/>
        </w:rPr>
        <w:t>6</w:t>
      </w:r>
      <w:r>
        <w:rPr>
          <w:rFonts w:cs="Georgia" w:hAnsi="Georgia" w:eastAsia="Georgia" w:ascii="Georgia"/>
          <w:spacing w:val="1"/>
          <w:w w:val="100"/>
          <w:position w:val="-1"/>
          <w:sz w:val="20"/>
          <w:szCs w:val="20"/>
        </w:rPr>
        <w:t>8</w:t>
      </w:r>
      <w:r>
        <w:rPr>
          <w:rFonts w:cs="Georgia" w:hAnsi="Georgia" w:eastAsia="Georgia" w:ascii="Georgia"/>
          <w:spacing w:val="-2"/>
          <w:w w:val="100"/>
          <w:position w:val="-1"/>
          <w:sz w:val="20"/>
          <w:szCs w:val="20"/>
        </w:rPr>
        <w:t>2</w:t>
      </w:r>
      <w:r>
        <w:rPr>
          <w:rFonts w:cs="Georgia" w:hAnsi="Georgia" w:eastAsia="Georgia" w:ascii="Georgia"/>
          <w:spacing w:val="0"/>
          <w:w w:val="100"/>
          <w:position w:val="-1"/>
          <w:sz w:val="20"/>
          <w:szCs w:val="20"/>
        </w:rPr>
        <w:t>5</w:t>
      </w:r>
      <w:r>
        <w:rPr>
          <w:rFonts w:cs="Georgia" w:hAnsi="Georgia" w:eastAsia="Georgia" w:ascii="Georgia"/>
          <w:spacing w:val="0"/>
          <w:w w:val="100"/>
          <w:position w:val="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5" w:lineRule="exact" w:line="200"/>
        <w:sectPr>
          <w:type w:val="continuous"/>
          <w:pgSz w:w="11920" w:h="16840"/>
          <w:pgMar w:top="1340" w:bottom="280" w:left="1680" w:right="560"/>
        </w:sectPr>
      </w:pPr>
      <w:r>
        <w:rPr>
          <w:sz w:val="20"/>
          <w:szCs w:val="20"/>
        </w:rPr>
      </w:r>
    </w:p>
    <w:p>
      <w:pPr>
        <w:rPr>
          <w:rFonts w:cs="Georgia" w:hAnsi="Georgia" w:eastAsia="Georgia" w:ascii="Georgia"/>
          <w:sz w:val="20"/>
          <w:szCs w:val="20"/>
        </w:rPr>
        <w:jc w:val="left"/>
        <w:spacing w:before="38"/>
        <w:ind w:left="131" w:right="-50"/>
      </w:pPr>
      <w:r>
        <w:pict>
          <v:group style="position:absolute;margin-left:87.025pt;margin-top:-2.68008pt;width:104.3pt;height:18pt;mso-position-horizontal-relative:page;mso-position-vertical-relative:paragraph;z-index:-169" coordorigin="1741,-54" coordsize="2086,360">
            <v:shape style="position:absolute;left:1741;top:-54;width:2086;height:360" coordorigin="1741,-54" coordsize="2086,360" path="m1741,306l3827,306,3827,-54,1741,-54,1741,306xe" filled="t" fillcolor="#E4E4E4" stroked="f">
              <v:path arrowok="t"/>
              <v:fill/>
            </v:shape>
            <w10:wrap type="none"/>
          </v:group>
        </w:pict>
      </w:r>
      <w:r>
        <w:rPr>
          <w:rFonts w:cs="Georgia" w:hAnsi="Georgia" w:eastAsia="Georgia" w:ascii="Georgia"/>
          <w:b/>
          <w:spacing w:val="-10"/>
          <w:w w:val="100"/>
          <w:sz w:val="20"/>
          <w:szCs w:val="20"/>
        </w:rPr>
        <w:t>M</w:t>
      </w:r>
      <w:r>
        <w:rPr>
          <w:rFonts w:cs="Georgia" w:hAnsi="Georgia" w:eastAsia="Georgia" w:ascii="Georgia"/>
          <w:b/>
          <w:spacing w:val="-9"/>
          <w:w w:val="100"/>
          <w:sz w:val="20"/>
          <w:szCs w:val="20"/>
        </w:rPr>
        <w:t>E</w:t>
      </w:r>
      <w:r>
        <w:rPr>
          <w:rFonts w:cs="Georgia" w:hAnsi="Georgia" w:eastAsia="Georgia" w:ascii="Georgia"/>
          <w:b/>
          <w:spacing w:val="-12"/>
          <w:w w:val="100"/>
          <w:sz w:val="20"/>
          <w:szCs w:val="20"/>
        </w:rPr>
        <w:t>T</w:t>
      </w:r>
      <w:r>
        <w:rPr>
          <w:rFonts w:cs="Georgia" w:hAnsi="Georgia" w:eastAsia="Georgia" w:ascii="Georgia"/>
          <w:b/>
          <w:spacing w:val="-12"/>
          <w:w w:val="100"/>
          <w:sz w:val="20"/>
          <w:szCs w:val="20"/>
        </w:rPr>
        <w:t>A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</w:rPr>
        <w:t>S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</w:r>
    </w:p>
    <w:p>
      <w:pPr>
        <w:rPr>
          <w:sz w:val="24"/>
          <w:szCs w:val="24"/>
        </w:rPr>
        <w:jc w:val="left"/>
        <w:spacing w:before="8" w:lineRule="exact" w:line="240"/>
      </w:pPr>
      <w:r>
        <w:br w:type="column"/>
      </w:r>
      <w:r>
        <w:rPr>
          <w:sz w:val="24"/>
          <w:szCs w:val="24"/>
        </w:rPr>
      </w:r>
    </w:p>
    <w:p>
      <w:pPr>
        <w:rPr>
          <w:rFonts w:cs="Georgia" w:hAnsi="Georgia" w:eastAsia="Georgia" w:ascii="Georgia"/>
          <w:sz w:val="20"/>
          <w:szCs w:val="20"/>
        </w:rPr>
        <w:jc w:val="left"/>
        <w:ind w:right="71"/>
        <w:sectPr>
          <w:type w:val="continuous"/>
          <w:pgSz w:w="11920" w:h="16840"/>
          <w:pgMar w:top="1340" w:bottom="280" w:left="1680" w:right="560"/>
          <w:cols w:num="2" w:equalWidth="off">
            <w:col w:w="856" w:space="1435"/>
            <w:col w:w="7389"/>
          </w:cols>
        </w:sectPr>
      </w:pPr>
      <w:r>
        <w:rPr>
          <w:rFonts w:cs="Georgia" w:hAnsi="Georgia" w:eastAsia="Georgia" w:ascii="Georgia"/>
          <w:i/>
          <w:spacing w:val="1"/>
          <w:w w:val="100"/>
          <w:sz w:val="20"/>
          <w:szCs w:val="20"/>
        </w:rPr>
        <w:t>A</w:t>
      </w:r>
      <w:r>
        <w:rPr>
          <w:rFonts w:cs="Georgia" w:hAnsi="Georgia" w:eastAsia="Georgia" w:ascii="Georgia"/>
          <w:i/>
          <w:spacing w:val="0"/>
          <w:w w:val="100"/>
          <w:sz w:val="20"/>
          <w:szCs w:val="20"/>
        </w:rPr>
        <w:t>d</w:t>
      </w:r>
      <w:r>
        <w:rPr>
          <w:rFonts w:cs="Georgia" w:hAnsi="Georgia" w:eastAsia="Georgia" w:ascii="Georgia"/>
          <w:i/>
          <w:spacing w:val="-1"/>
          <w:w w:val="100"/>
          <w:sz w:val="20"/>
          <w:szCs w:val="20"/>
        </w:rPr>
        <w:t>q</w:t>
      </w:r>
      <w:r>
        <w:rPr>
          <w:rFonts w:cs="Georgia" w:hAnsi="Georgia" w:eastAsia="Georgia" w:ascii="Georgia"/>
          <w:i/>
          <w:spacing w:val="0"/>
          <w:w w:val="100"/>
          <w:sz w:val="20"/>
          <w:szCs w:val="20"/>
        </w:rPr>
        <w:t>ui</w:t>
      </w:r>
      <w:r>
        <w:rPr>
          <w:rFonts w:cs="Georgia" w:hAnsi="Georgia" w:eastAsia="Georgia" w:ascii="Georgia"/>
          <w:i/>
          <w:spacing w:val="-2"/>
          <w:w w:val="100"/>
          <w:sz w:val="20"/>
          <w:szCs w:val="20"/>
        </w:rPr>
        <w:t>r</w:t>
      </w:r>
      <w:r>
        <w:rPr>
          <w:rFonts w:cs="Georgia" w:hAnsi="Georgia" w:eastAsia="Georgia" w:ascii="Georgia"/>
          <w:i/>
          <w:spacing w:val="0"/>
          <w:w w:val="100"/>
          <w:sz w:val="20"/>
          <w:szCs w:val="20"/>
        </w:rPr>
        <w:t>ie</w:t>
      </w:r>
      <w:r>
        <w:rPr>
          <w:rFonts w:cs="Georgia" w:hAnsi="Georgia" w:eastAsia="Georgia" w:ascii="Georgia"/>
          <w:i/>
          <w:spacing w:val="2"/>
          <w:w w:val="100"/>
          <w:sz w:val="20"/>
          <w:szCs w:val="20"/>
        </w:rPr>
        <w:t>n</w:t>
      </w:r>
      <w:r>
        <w:rPr>
          <w:rFonts w:cs="Georgia" w:hAnsi="Georgia" w:eastAsia="Georgia" w:ascii="Georgia"/>
          <w:i/>
          <w:spacing w:val="0"/>
          <w:w w:val="100"/>
          <w:sz w:val="20"/>
          <w:szCs w:val="20"/>
        </w:rPr>
        <w:t>do</w:t>
      </w:r>
      <w:r>
        <w:rPr>
          <w:rFonts w:cs="Georgia" w:hAnsi="Georgia" w:eastAsia="Georgia" w:ascii="Georgia"/>
          <w:i/>
          <w:spacing w:val="-1"/>
          <w:w w:val="100"/>
          <w:sz w:val="20"/>
          <w:szCs w:val="20"/>
        </w:rPr>
        <w:t> </w:t>
      </w:r>
      <w:r>
        <w:rPr>
          <w:rFonts w:cs="Georgia" w:hAnsi="Georgia" w:eastAsia="Georgia" w:ascii="Georgia"/>
          <w:i/>
          <w:spacing w:val="2"/>
          <w:w w:val="100"/>
          <w:sz w:val="20"/>
          <w:szCs w:val="20"/>
        </w:rPr>
        <w:t>n</w:t>
      </w:r>
      <w:r>
        <w:rPr>
          <w:rFonts w:cs="Georgia" w:hAnsi="Georgia" w:eastAsia="Georgia" w:ascii="Georgia"/>
          <w:i/>
          <w:spacing w:val="0"/>
          <w:w w:val="100"/>
          <w:sz w:val="20"/>
          <w:szCs w:val="20"/>
        </w:rPr>
        <w:t>ue</w:t>
      </w:r>
      <w:r>
        <w:rPr>
          <w:rFonts w:cs="Georgia" w:hAnsi="Georgia" w:eastAsia="Georgia" w:ascii="Georgia"/>
          <w:i/>
          <w:spacing w:val="2"/>
          <w:w w:val="100"/>
          <w:sz w:val="20"/>
          <w:szCs w:val="20"/>
        </w:rPr>
        <w:t>v</w:t>
      </w:r>
      <w:r>
        <w:rPr>
          <w:rFonts w:cs="Georgia" w:hAnsi="Georgia" w:eastAsia="Georgia" w:ascii="Georgia"/>
          <w:i/>
          <w:spacing w:val="0"/>
          <w:w w:val="100"/>
          <w:sz w:val="20"/>
          <w:szCs w:val="20"/>
        </w:rPr>
        <w:t>as</w:t>
      </w:r>
      <w:r>
        <w:rPr>
          <w:rFonts w:cs="Georgia" w:hAnsi="Georgia" w:eastAsia="Georgia" w:ascii="Georgia"/>
          <w:i/>
          <w:spacing w:val="1"/>
          <w:w w:val="100"/>
          <w:sz w:val="20"/>
          <w:szCs w:val="20"/>
        </w:rPr>
        <w:t> </w:t>
      </w:r>
      <w:r>
        <w:rPr>
          <w:rFonts w:cs="Georgia" w:hAnsi="Georgia" w:eastAsia="Georgia" w:ascii="Georgia"/>
          <w:i/>
          <w:spacing w:val="0"/>
          <w:w w:val="100"/>
          <w:sz w:val="20"/>
          <w:szCs w:val="20"/>
        </w:rPr>
        <w:t>expe</w:t>
      </w:r>
      <w:r>
        <w:rPr>
          <w:rFonts w:cs="Georgia" w:hAnsi="Georgia" w:eastAsia="Georgia" w:ascii="Georgia"/>
          <w:i/>
          <w:spacing w:val="-2"/>
          <w:w w:val="100"/>
          <w:sz w:val="20"/>
          <w:szCs w:val="20"/>
        </w:rPr>
        <w:t>r</w:t>
      </w:r>
      <w:r>
        <w:rPr>
          <w:rFonts w:cs="Georgia" w:hAnsi="Georgia" w:eastAsia="Georgia" w:ascii="Georgia"/>
          <w:i/>
          <w:spacing w:val="0"/>
          <w:w w:val="100"/>
          <w:sz w:val="20"/>
          <w:szCs w:val="20"/>
        </w:rPr>
        <w:t>i</w:t>
      </w:r>
      <w:r>
        <w:rPr>
          <w:rFonts w:cs="Georgia" w:hAnsi="Georgia" w:eastAsia="Georgia" w:ascii="Georgia"/>
          <w:i/>
          <w:spacing w:val="-4"/>
          <w:w w:val="100"/>
          <w:sz w:val="20"/>
          <w:szCs w:val="20"/>
        </w:rPr>
        <w:t>e</w:t>
      </w:r>
      <w:r>
        <w:rPr>
          <w:rFonts w:cs="Georgia" w:hAnsi="Georgia" w:eastAsia="Georgia" w:ascii="Georgia"/>
          <w:i/>
          <w:spacing w:val="2"/>
          <w:w w:val="100"/>
          <w:sz w:val="20"/>
          <w:szCs w:val="20"/>
        </w:rPr>
        <w:t>n</w:t>
      </w:r>
      <w:r>
        <w:rPr>
          <w:rFonts w:cs="Georgia" w:hAnsi="Georgia" w:eastAsia="Georgia" w:ascii="Georgia"/>
          <w:i/>
          <w:spacing w:val="-1"/>
          <w:w w:val="100"/>
          <w:sz w:val="20"/>
          <w:szCs w:val="20"/>
        </w:rPr>
        <w:t>c</w:t>
      </w:r>
      <w:r>
        <w:rPr>
          <w:rFonts w:cs="Georgia" w:hAnsi="Georgia" w:eastAsia="Georgia" w:ascii="Georgia"/>
          <w:i/>
          <w:spacing w:val="0"/>
          <w:w w:val="100"/>
          <w:sz w:val="20"/>
          <w:szCs w:val="20"/>
        </w:rPr>
        <w:t>ias</w:t>
      </w:r>
      <w:r>
        <w:rPr>
          <w:rFonts w:cs="Georgia" w:hAnsi="Georgia" w:eastAsia="Georgia" w:ascii="Georgia"/>
          <w:i/>
          <w:spacing w:val="1"/>
          <w:w w:val="100"/>
          <w:sz w:val="20"/>
          <w:szCs w:val="20"/>
        </w:rPr>
        <w:t> </w:t>
      </w:r>
      <w:r>
        <w:rPr>
          <w:rFonts w:cs="Georgia" w:hAnsi="Georgia" w:eastAsia="Georgia" w:ascii="Georgia"/>
          <w:i/>
          <w:spacing w:val="-1"/>
          <w:w w:val="100"/>
          <w:sz w:val="20"/>
          <w:szCs w:val="20"/>
        </w:rPr>
        <w:t>p</w:t>
      </w:r>
      <w:r>
        <w:rPr>
          <w:rFonts w:cs="Georgia" w:hAnsi="Georgia" w:eastAsia="Georgia" w:ascii="Georgia"/>
          <w:i/>
          <w:spacing w:val="0"/>
          <w:w w:val="100"/>
          <w:sz w:val="20"/>
          <w:szCs w:val="20"/>
        </w:rPr>
        <w:t>a</w:t>
      </w:r>
      <w:r>
        <w:rPr>
          <w:rFonts w:cs="Georgia" w:hAnsi="Georgia" w:eastAsia="Georgia" w:ascii="Georgia"/>
          <w:i/>
          <w:spacing w:val="-2"/>
          <w:w w:val="100"/>
          <w:sz w:val="20"/>
          <w:szCs w:val="20"/>
        </w:rPr>
        <w:t>r</w:t>
      </w:r>
      <w:r>
        <w:rPr>
          <w:rFonts w:cs="Georgia" w:hAnsi="Georgia" w:eastAsia="Georgia" w:ascii="Georgia"/>
          <w:i/>
          <w:spacing w:val="0"/>
          <w:w w:val="100"/>
          <w:sz w:val="20"/>
          <w:szCs w:val="20"/>
        </w:rPr>
        <w:t>a</w:t>
      </w:r>
      <w:r>
        <w:rPr>
          <w:rFonts w:cs="Georgia" w:hAnsi="Georgia" w:eastAsia="Georgia" w:ascii="Georgia"/>
          <w:i/>
          <w:spacing w:val="2"/>
          <w:w w:val="100"/>
          <w:sz w:val="20"/>
          <w:szCs w:val="20"/>
        </w:rPr>
        <w:t> </w:t>
      </w:r>
      <w:r>
        <w:rPr>
          <w:rFonts w:cs="Georgia" w:hAnsi="Georgia" w:eastAsia="Georgia" w:ascii="Georgia"/>
          <w:i/>
          <w:spacing w:val="-2"/>
          <w:w w:val="100"/>
          <w:sz w:val="20"/>
          <w:szCs w:val="20"/>
        </w:rPr>
        <w:t>o</w:t>
      </w:r>
      <w:r>
        <w:rPr>
          <w:rFonts w:cs="Georgia" w:hAnsi="Georgia" w:eastAsia="Georgia" w:ascii="Georgia"/>
          <w:i/>
          <w:spacing w:val="-1"/>
          <w:w w:val="100"/>
          <w:sz w:val="20"/>
          <w:szCs w:val="20"/>
        </w:rPr>
        <w:t>f</w:t>
      </w:r>
      <w:r>
        <w:rPr>
          <w:rFonts w:cs="Georgia" w:hAnsi="Georgia" w:eastAsia="Georgia" w:ascii="Georgia"/>
          <w:i/>
          <w:spacing w:val="-2"/>
          <w:w w:val="100"/>
          <w:sz w:val="20"/>
          <w:szCs w:val="20"/>
        </w:rPr>
        <w:t>r</w:t>
      </w:r>
      <w:r>
        <w:rPr>
          <w:rFonts w:cs="Georgia" w:hAnsi="Georgia" w:eastAsia="Georgia" w:ascii="Georgia"/>
          <w:i/>
          <w:spacing w:val="0"/>
          <w:w w:val="100"/>
          <w:sz w:val="20"/>
          <w:szCs w:val="20"/>
        </w:rPr>
        <w:t>ecer</w:t>
      </w:r>
      <w:r>
        <w:rPr>
          <w:rFonts w:cs="Georgia" w:hAnsi="Georgia" w:eastAsia="Georgia" w:ascii="Georgia"/>
          <w:i/>
          <w:spacing w:val="0"/>
          <w:w w:val="100"/>
          <w:sz w:val="20"/>
          <w:szCs w:val="20"/>
        </w:rPr>
        <w:t> </w:t>
      </w:r>
      <w:r>
        <w:rPr>
          <w:rFonts w:cs="Georgia" w:hAnsi="Georgia" w:eastAsia="Georgia" w:ascii="Georgia"/>
          <w:i/>
          <w:spacing w:val="-1"/>
          <w:w w:val="100"/>
          <w:sz w:val="20"/>
          <w:szCs w:val="20"/>
        </w:rPr>
        <w:t>m</w:t>
      </w:r>
      <w:r>
        <w:rPr>
          <w:rFonts w:cs="Georgia" w:hAnsi="Georgia" w:eastAsia="Georgia" w:ascii="Georgia"/>
          <w:i/>
          <w:spacing w:val="0"/>
          <w:w w:val="100"/>
          <w:sz w:val="20"/>
          <w:szCs w:val="20"/>
        </w:rPr>
        <w:t>is</w:t>
      </w:r>
      <w:r>
        <w:rPr>
          <w:rFonts w:cs="Georgia" w:hAnsi="Georgia" w:eastAsia="Georgia" w:ascii="Georgia"/>
          <w:i/>
          <w:spacing w:val="0"/>
          <w:w w:val="100"/>
          <w:sz w:val="20"/>
          <w:szCs w:val="20"/>
        </w:rPr>
        <w:t> </w:t>
      </w:r>
      <w:r>
        <w:rPr>
          <w:rFonts w:cs="Georgia" w:hAnsi="Georgia" w:eastAsia="Georgia" w:ascii="Georgia"/>
          <w:i/>
          <w:spacing w:val="-1"/>
          <w:w w:val="100"/>
          <w:sz w:val="20"/>
          <w:szCs w:val="20"/>
        </w:rPr>
        <w:t>s</w:t>
      </w:r>
      <w:r>
        <w:rPr>
          <w:rFonts w:cs="Georgia" w:hAnsi="Georgia" w:eastAsia="Georgia" w:ascii="Georgia"/>
          <w:i/>
          <w:spacing w:val="0"/>
          <w:w w:val="100"/>
          <w:sz w:val="20"/>
          <w:szCs w:val="20"/>
        </w:rPr>
        <w:t>e</w:t>
      </w:r>
      <w:r>
        <w:rPr>
          <w:rFonts w:cs="Georgia" w:hAnsi="Georgia" w:eastAsia="Georgia" w:ascii="Georgia"/>
          <w:i/>
          <w:spacing w:val="-2"/>
          <w:w w:val="100"/>
          <w:sz w:val="20"/>
          <w:szCs w:val="20"/>
        </w:rPr>
        <w:t>r</w:t>
      </w:r>
      <w:r>
        <w:rPr>
          <w:rFonts w:cs="Georgia" w:hAnsi="Georgia" w:eastAsia="Georgia" w:ascii="Georgia"/>
          <w:i/>
          <w:spacing w:val="2"/>
          <w:w w:val="100"/>
          <w:sz w:val="20"/>
          <w:szCs w:val="20"/>
        </w:rPr>
        <w:t>v</w:t>
      </w:r>
      <w:r>
        <w:rPr>
          <w:rFonts w:cs="Georgia" w:hAnsi="Georgia" w:eastAsia="Georgia" w:ascii="Georgia"/>
          <w:i/>
          <w:spacing w:val="0"/>
          <w:w w:val="100"/>
          <w:sz w:val="20"/>
          <w:szCs w:val="20"/>
        </w:rPr>
        <w:t>i</w:t>
      </w:r>
      <w:r>
        <w:rPr>
          <w:rFonts w:cs="Georgia" w:hAnsi="Georgia" w:eastAsia="Georgia" w:ascii="Georgia"/>
          <w:i/>
          <w:spacing w:val="-1"/>
          <w:w w:val="100"/>
          <w:sz w:val="20"/>
          <w:szCs w:val="20"/>
        </w:rPr>
        <w:t>c</w:t>
      </w:r>
      <w:r>
        <w:rPr>
          <w:rFonts w:cs="Georgia" w:hAnsi="Georgia" w:eastAsia="Georgia" w:ascii="Georgia"/>
          <w:i/>
          <w:spacing w:val="0"/>
          <w:w w:val="100"/>
          <w:sz w:val="20"/>
          <w:szCs w:val="20"/>
        </w:rPr>
        <w:t>i</w:t>
      </w:r>
      <w:r>
        <w:rPr>
          <w:rFonts w:cs="Georgia" w:hAnsi="Georgia" w:eastAsia="Georgia" w:ascii="Georgia"/>
          <w:i/>
          <w:spacing w:val="-2"/>
          <w:w w:val="100"/>
          <w:sz w:val="20"/>
          <w:szCs w:val="20"/>
        </w:rPr>
        <w:t>o</w:t>
      </w:r>
      <w:r>
        <w:rPr>
          <w:rFonts w:cs="Georgia" w:hAnsi="Georgia" w:eastAsia="Georgia" w:ascii="Georgia"/>
          <w:i/>
          <w:spacing w:val="0"/>
          <w:w w:val="100"/>
          <w:sz w:val="20"/>
          <w:szCs w:val="20"/>
        </w:rPr>
        <w:t>s</w:t>
      </w:r>
      <w:r>
        <w:rPr>
          <w:rFonts w:cs="Georgia" w:hAnsi="Georgia" w:eastAsia="Georgia" w:ascii="Georgia"/>
          <w:i/>
          <w:spacing w:val="0"/>
          <w:w w:val="100"/>
          <w:sz w:val="20"/>
          <w:szCs w:val="20"/>
        </w:rPr>
        <w:t> </w:t>
      </w:r>
      <w:r>
        <w:rPr>
          <w:rFonts w:cs="Georgia" w:hAnsi="Georgia" w:eastAsia="Georgia" w:ascii="Georgia"/>
          <w:i/>
          <w:spacing w:val="-1"/>
          <w:w w:val="100"/>
          <w:sz w:val="20"/>
          <w:szCs w:val="20"/>
        </w:rPr>
        <w:t>c</w:t>
      </w:r>
      <w:r>
        <w:rPr>
          <w:rFonts w:cs="Georgia" w:hAnsi="Georgia" w:eastAsia="Georgia" w:ascii="Georgia"/>
          <w:i/>
          <w:spacing w:val="-2"/>
          <w:w w:val="100"/>
          <w:sz w:val="20"/>
          <w:szCs w:val="20"/>
        </w:rPr>
        <w:t>o</w:t>
      </w:r>
      <w:r>
        <w:rPr>
          <w:rFonts w:cs="Georgia" w:hAnsi="Georgia" w:eastAsia="Georgia" w:ascii="Georgia"/>
          <w:i/>
          <w:spacing w:val="4"/>
          <w:w w:val="100"/>
          <w:sz w:val="20"/>
          <w:szCs w:val="20"/>
        </w:rPr>
        <w:t>m</w:t>
      </w:r>
      <w:r>
        <w:rPr>
          <w:rFonts w:cs="Georgia" w:hAnsi="Georgia" w:eastAsia="Georgia" w:ascii="Georgia"/>
          <w:i/>
          <w:spacing w:val="0"/>
          <w:w w:val="100"/>
          <w:sz w:val="20"/>
          <w:szCs w:val="20"/>
        </w:rPr>
        <w:t>o</w:t>
      </w:r>
      <w:r>
        <w:rPr>
          <w:rFonts w:cs="Georgia" w:hAnsi="Georgia" w:eastAsia="Georgia" w:ascii="Georgia"/>
          <w:i/>
          <w:spacing w:val="-1"/>
          <w:w w:val="100"/>
          <w:sz w:val="20"/>
          <w:szCs w:val="20"/>
        </w:rPr>
        <w:t> </w:t>
      </w:r>
      <w:r>
        <w:rPr>
          <w:rFonts w:cs="Georgia" w:hAnsi="Georgia" w:eastAsia="Georgia" w:ascii="Georgia"/>
          <w:i/>
          <w:spacing w:val="-1"/>
          <w:w w:val="100"/>
          <w:sz w:val="20"/>
          <w:szCs w:val="20"/>
        </w:rPr>
        <w:t>m</w:t>
      </w:r>
      <w:r>
        <w:rPr>
          <w:rFonts w:cs="Georgia" w:hAnsi="Georgia" w:eastAsia="Georgia" w:ascii="Georgia"/>
          <w:i/>
          <w:spacing w:val="0"/>
          <w:w w:val="100"/>
          <w:sz w:val="20"/>
          <w:szCs w:val="20"/>
        </w:rPr>
        <w:t>iem</w:t>
      </w:r>
      <w:r>
        <w:rPr>
          <w:rFonts w:cs="Georgia" w:hAnsi="Georgia" w:eastAsia="Georgia" w:ascii="Georgia"/>
          <w:i/>
          <w:spacing w:val="-1"/>
          <w:w w:val="100"/>
          <w:sz w:val="20"/>
          <w:szCs w:val="20"/>
        </w:rPr>
        <w:t>b</w:t>
      </w:r>
      <w:r>
        <w:rPr>
          <w:rFonts w:cs="Georgia" w:hAnsi="Georgia" w:eastAsia="Georgia" w:ascii="Georgia"/>
          <w:i/>
          <w:spacing w:val="-2"/>
          <w:w w:val="100"/>
          <w:sz w:val="20"/>
          <w:szCs w:val="20"/>
        </w:rPr>
        <w:t>r</w:t>
      </w:r>
      <w:r>
        <w:rPr>
          <w:rFonts w:cs="Georgia" w:hAnsi="Georgia" w:eastAsia="Georgia" w:ascii="Georgia"/>
          <w:i/>
          <w:spacing w:val="0"/>
          <w:w w:val="100"/>
          <w:sz w:val="20"/>
          <w:szCs w:val="20"/>
        </w:rPr>
        <w:t>o</w:t>
      </w:r>
      <w:r>
        <w:rPr>
          <w:rFonts w:cs="Georgia" w:hAnsi="Georgia" w:eastAsia="Georgia" w:ascii="Georgia"/>
          <w:i/>
          <w:spacing w:val="-1"/>
          <w:w w:val="100"/>
          <w:sz w:val="20"/>
          <w:szCs w:val="20"/>
        </w:rPr>
        <w:t> </w:t>
      </w:r>
      <w:r>
        <w:rPr>
          <w:rFonts w:cs="Georgia" w:hAnsi="Georgia" w:eastAsia="Georgia" w:ascii="Georgia"/>
          <w:i/>
          <w:spacing w:val="0"/>
          <w:w w:val="100"/>
          <w:sz w:val="20"/>
          <w:szCs w:val="20"/>
        </w:rPr>
        <w:t>de</w:t>
      </w:r>
      <w:r>
        <w:rPr>
          <w:rFonts w:cs="Georgia" w:hAnsi="Georgia" w:eastAsia="Georgia" w:ascii="Georgia"/>
          <w:i/>
          <w:spacing w:val="2"/>
          <w:w w:val="100"/>
          <w:sz w:val="20"/>
          <w:szCs w:val="20"/>
        </w:rPr>
        <w:t> </w:t>
      </w:r>
      <w:r>
        <w:rPr>
          <w:rFonts w:cs="Georgia" w:hAnsi="Georgia" w:eastAsia="Georgia" w:ascii="Georgia"/>
          <w:i/>
          <w:spacing w:val="0"/>
          <w:w w:val="100"/>
          <w:sz w:val="20"/>
          <w:szCs w:val="20"/>
        </w:rPr>
        <w:t>un</w:t>
      </w:r>
      <w:r>
        <w:rPr>
          <w:rFonts w:cs="Georgia" w:hAnsi="Georgia" w:eastAsia="Georgia" w:ascii="Georgia"/>
          <w:i/>
          <w:spacing w:val="0"/>
          <w:w w:val="100"/>
          <w:sz w:val="20"/>
          <w:szCs w:val="20"/>
        </w:rPr>
        <w:t> </w:t>
      </w:r>
      <w:r>
        <w:rPr>
          <w:rFonts w:cs="Georgia" w:hAnsi="Georgia" w:eastAsia="Georgia" w:ascii="Georgia"/>
          <w:i/>
          <w:spacing w:val="0"/>
          <w:w w:val="100"/>
          <w:sz w:val="20"/>
          <w:szCs w:val="20"/>
        </w:rPr>
        <w:t>equipo</w:t>
      </w:r>
      <w:r>
        <w:rPr>
          <w:rFonts w:cs="Georgia" w:hAnsi="Georgia" w:eastAsia="Georgia" w:ascii="Georgia"/>
          <w:i/>
          <w:spacing w:val="-1"/>
          <w:w w:val="100"/>
          <w:sz w:val="20"/>
          <w:szCs w:val="20"/>
        </w:rPr>
        <w:t> </w:t>
      </w:r>
      <w:r>
        <w:rPr>
          <w:rFonts w:cs="Georgia" w:hAnsi="Georgia" w:eastAsia="Georgia" w:ascii="Georgia"/>
          <w:i/>
          <w:spacing w:val="-1"/>
          <w:w w:val="100"/>
          <w:sz w:val="20"/>
          <w:szCs w:val="20"/>
        </w:rPr>
        <w:t>p</w:t>
      </w:r>
      <w:r>
        <w:rPr>
          <w:rFonts w:cs="Georgia" w:hAnsi="Georgia" w:eastAsia="Georgia" w:ascii="Georgia"/>
          <w:i/>
          <w:spacing w:val="0"/>
          <w:w w:val="100"/>
          <w:sz w:val="20"/>
          <w:szCs w:val="20"/>
        </w:rPr>
        <w:t>a</w:t>
      </w:r>
      <w:r>
        <w:rPr>
          <w:rFonts w:cs="Georgia" w:hAnsi="Georgia" w:eastAsia="Georgia" w:ascii="Georgia"/>
          <w:i/>
          <w:spacing w:val="-2"/>
          <w:w w:val="100"/>
          <w:sz w:val="20"/>
          <w:szCs w:val="20"/>
        </w:rPr>
        <w:t>r</w:t>
      </w:r>
      <w:r>
        <w:rPr>
          <w:rFonts w:cs="Georgia" w:hAnsi="Georgia" w:eastAsia="Georgia" w:ascii="Georgia"/>
          <w:i/>
          <w:spacing w:val="0"/>
          <w:w w:val="100"/>
          <w:sz w:val="20"/>
          <w:szCs w:val="20"/>
        </w:rPr>
        <w:t>a</w:t>
      </w:r>
      <w:r>
        <w:rPr>
          <w:rFonts w:cs="Georgia" w:hAnsi="Georgia" w:eastAsia="Georgia" w:ascii="Georgia"/>
          <w:i/>
          <w:spacing w:val="3"/>
          <w:w w:val="100"/>
          <w:sz w:val="20"/>
          <w:szCs w:val="20"/>
        </w:rPr>
        <w:t> </w:t>
      </w:r>
      <w:r>
        <w:rPr>
          <w:rFonts w:cs="Georgia" w:hAnsi="Georgia" w:eastAsia="Georgia" w:ascii="Georgia"/>
          <w:i/>
          <w:spacing w:val="-1"/>
          <w:w w:val="100"/>
          <w:sz w:val="20"/>
          <w:szCs w:val="20"/>
        </w:rPr>
        <w:t>c</w:t>
      </w:r>
      <w:r>
        <w:rPr>
          <w:rFonts w:cs="Georgia" w:hAnsi="Georgia" w:eastAsia="Georgia" w:ascii="Georgia"/>
          <w:i/>
          <w:spacing w:val="-2"/>
          <w:w w:val="100"/>
          <w:sz w:val="20"/>
          <w:szCs w:val="20"/>
        </w:rPr>
        <w:t>o</w:t>
      </w:r>
      <w:r>
        <w:rPr>
          <w:rFonts w:cs="Georgia" w:hAnsi="Georgia" w:eastAsia="Georgia" w:ascii="Georgia"/>
          <w:i/>
          <w:spacing w:val="2"/>
          <w:w w:val="100"/>
          <w:sz w:val="20"/>
          <w:szCs w:val="20"/>
        </w:rPr>
        <w:t>n</w:t>
      </w:r>
      <w:r>
        <w:rPr>
          <w:rFonts w:cs="Georgia" w:hAnsi="Georgia" w:eastAsia="Georgia" w:ascii="Georgia"/>
          <w:i/>
          <w:spacing w:val="0"/>
          <w:w w:val="100"/>
          <w:sz w:val="20"/>
          <w:szCs w:val="20"/>
        </w:rPr>
        <w:t>t</w:t>
      </w:r>
      <w:r>
        <w:rPr>
          <w:rFonts w:cs="Georgia" w:hAnsi="Georgia" w:eastAsia="Georgia" w:ascii="Georgia"/>
          <w:i/>
          <w:spacing w:val="-2"/>
          <w:w w:val="100"/>
          <w:sz w:val="20"/>
          <w:szCs w:val="20"/>
        </w:rPr>
        <w:t>r</w:t>
      </w:r>
      <w:r>
        <w:rPr>
          <w:rFonts w:cs="Georgia" w:hAnsi="Georgia" w:eastAsia="Georgia" w:ascii="Georgia"/>
          <w:i/>
          <w:spacing w:val="0"/>
          <w:w w:val="100"/>
          <w:sz w:val="20"/>
          <w:szCs w:val="20"/>
        </w:rPr>
        <w:t>i</w:t>
      </w:r>
      <w:r>
        <w:rPr>
          <w:rFonts w:cs="Georgia" w:hAnsi="Georgia" w:eastAsia="Georgia" w:ascii="Georgia"/>
          <w:i/>
          <w:spacing w:val="-1"/>
          <w:w w:val="100"/>
          <w:sz w:val="20"/>
          <w:szCs w:val="20"/>
        </w:rPr>
        <w:t>b</w:t>
      </w:r>
      <w:r>
        <w:rPr>
          <w:rFonts w:cs="Georgia" w:hAnsi="Georgia" w:eastAsia="Georgia" w:ascii="Georgia"/>
          <w:i/>
          <w:spacing w:val="0"/>
          <w:w w:val="100"/>
          <w:sz w:val="20"/>
          <w:szCs w:val="20"/>
        </w:rPr>
        <w:t>uír</w:t>
      </w:r>
      <w:r>
        <w:rPr>
          <w:rFonts w:cs="Georgia" w:hAnsi="Georgia" w:eastAsia="Georgia" w:ascii="Georgia"/>
          <w:i/>
          <w:spacing w:val="-1"/>
          <w:w w:val="100"/>
          <w:sz w:val="20"/>
          <w:szCs w:val="20"/>
        </w:rPr>
        <w:t> </w:t>
      </w:r>
      <w:r>
        <w:rPr>
          <w:rFonts w:cs="Georgia" w:hAnsi="Georgia" w:eastAsia="Georgia" w:ascii="Georgia"/>
          <w:i/>
          <w:spacing w:val="4"/>
          <w:w w:val="100"/>
          <w:sz w:val="20"/>
          <w:szCs w:val="20"/>
        </w:rPr>
        <w:t>c</w:t>
      </w:r>
      <w:r>
        <w:rPr>
          <w:rFonts w:cs="Georgia" w:hAnsi="Georgia" w:eastAsia="Georgia" w:ascii="Georgia"/>
          <w:i/>
          <w:spacing w:val="-2"/>
          <w:w w:val="100"/>
          <w:sz w:val="20"/>
          <w:szCs w:val="20"/>
        </w:rPr>
        <w:t>o</w:t>
      </w:r>
      <w:r>
        <w:rPr>
          <w:rFonts w:cs="Georgia" w:hAnsi="Georgia" w:eastAsia="Georgia" w:ascii="Georgia"/>
          <w:i/>
          <w:spacing w:val="0"/>
          <w:w w:val="100"/>
          <w:sz w:val="20"/>
          <w:szCs w:val="20"/>
        </w:rPr>
        <w:t>n</w:t>
      </w:r>
      <w:r>
        <w:rPr>
          <w:rFonts w:cs="Georgia" w:hAnsi="Georgia" w:eastAsia="Georgia" w:ascii="Georgia"/>
          <w:i/>
          <w:spacing w:val="3"/>
          <w:w w:val="100"/>
          <w:sz w:val="20"/>
          <w:szCs w:val="20"/>
        </w:rPr>
        <w:t> </w:t>
      </w:r>
      <w:r>
        <w:rPr>
          <w:rFonts w:cs="Georgia" w:hAnsi="Georgia" w:eastAsia="Georgia" w:ascii="Georgia"/>
          <w:i/>
          <w:spacing w:val="-2"/>
          <w:w w:val="100"/>
          <w:sz w:val="20"/>
          <w:szCs w:val="20"/>
        </w:rPr>
        <w:t>l</w:t>
      </w:r>
      <w:r>
        <w:rPr>
          <w:rFonts w:cs="Georgia" w:hAnsi="Georgia" w:eastAsia="Georgia" w:ascii="Georgia"/>
          <w:i/>
          <w:spacing w:val="0"/>
          <w:w w:val="100"/>
          <w:sz w:val="20"/>
          <w:szCs w:val="20"/>
        </w:rPr>
        <w:t>a</w:t>
      </w:r>
      <w:r>
        <w:rPr>
          <w:rFonts w:cs="Georgia" w:hAnsi="Georgia" w:eastAsia="Georgia" w:ascii="Georgia"/>
          <w:i/>
          <w:spacing w:val="2"/>
          <w:w w:val="100"/>
          <w:sz w:val="20"/>
          <w:szCs w:val="20"/>
        </w:rPr>
        <w:t> </w:t>
      </w:r>
      <w:r>
        <w:rPr>
          <w:rFonts w:cs="Georgia" w:hAnsi="Georgia" w:eastAsia="Georgia" w:ascii="Georgia"/>
          <w:i/>
          <w:spacing w:val="-1"/>
          <w:w w:val="100"/>
          <w:sz w:val="20"/>
          <w:szCs w:val="20"/>
        </w:rPr>
        <w:t>c</w:t>
      </w:r>
      <w:r>
        <w:rPr>
          <w:rFonts w:cs="Georgia" w:hAnsi="Georgia" w:eastAsia="Georgia" w:ascii="Georgia"/>
          <w:i/>
          <w:spacing w:val="-2"/>
          <w:w w:val="100"/>
          <w:sz w:val="20"/>
          <w:szCs w:val="20"/>
        </w:rPr>
        <w:t>o</w:t>
      </w:r>
      <w:r>
        <w:rPr>
          <w:rFonts w:cs="Georgia" w:hAnsi="Georgia" w:eastAsia="Georgia" w:ascii="Georgia"/>
          <w:i/>
          <w:spacing w:val="-1"/>
          <w:w w:val="100"/>
          <w:sz w:val="20"/>
          <w:szCs w:val="20"/>
        </w:rPr>
        <w:t>m</w:t>
      </w:r>
      <w:r>
        <w:rPr>
          <w:rFonts w:cs="Georgia" w:hAnsi="Georgia" w:eastAsia="Georgia" w:ascii="Georgia"/>
          <w:i/>
          <w:spacing w:val="-1"/>
          <w:w w:val="100"/>
          <w:sz w:val="20"/>
          <w:szCs w:val="20"/>
        </w:rPr>
        <w:t>p</w:t>
      </w:r>
      <w:r>
        <w:rPr>
          <w:rFonts w:cs="Georgia" w:hAnsi="Georgia" w:eastAsia="Georgia" w:ascii="Georgia"/>
          <w:i/>
          <w:spacing w:val="0"/>
          <w:w w:val="100"/>
          <w:sz w:val="20"/>
          <w:szCs w:val="20"/>
        </w:rPr>
        <w:t>a</w:t>
      </w:r>
      <w:r>
        <w:rPr>
          <w:rFonts w:cs="Georgia" w:hAnsi="Georgia" w:eastAsia="Georgia" w:ascii="Georgia"/>
          <w:i/>
          <w:spacing w:val="2"/>
          <w:w w:val="100"/>
          <w:sz w:val="20"/>
          <w:szCs w:val="20"/>
        </w:rPr>
        <w:t>ñ</w:t>
      </w:r>
      <w:r>
        <w:rPr>
          <w:rFonts w:cs="Georgia" w:hAnsi="Georgia" w:eastAsia="Georgia" w:ascii="Georgia"/>
          <w:i/>
          <w:spacing w:val="0"/>
          <w:w w:val="100"/>
          <w:sz w:val="20"/>
          <w:szCs w:val="20"/>
        </w:rPr>
        <w:t>ía,</w:t>
      </w:r>
      <w:r>
        <w:rPr>
          <w:rFonts w:cs="Georgia" w:hAnsi="Georgia" w:eastAsia="Georgia" w:ascii="Georgia"/>
          <w:i/>
          <w:spacing w:val="3"/>
          <w:w w:val="100"/>
          <w:sz w:val="20"/>
          <w:szCs w:val="20"/>
        </w:rPr>
        <w:t> </w:t>
      </w:r>
      <w:r>
        <w:rPr>
          <w:rFonts w:cs="Georgia" w:hAnsi="Georgia" w:eastAsia="Georgia" w:ascii="Georgia"/>
          <w:i/>
          <w:spacing w:val="0"/>
          <w:w w:val="100"/>
          <w:sz w:val="20"/>
          <w:szCs w:val="20"/>
        </w:rPr>
        <w:t>de</w:t>
      </w:r>
      <w:r>
        <w:rPr>
          <w:rFonts w:cs="Georgia" w:hAnsi="Georgia" w:eastAsia="Georgia" w:ascii="Georgia"/>
          <w:i/>
          <w:spacing w:val="2"/>
          <w:w w:val="100"/>
          <w:sz w:val="20"/>
          <w:szCs w:val="20"/>
        </w:rPr>
        <w:t> </w:t>
      </w:r>
      <w:r>
        <w:rPr>
          <w:rFonts w:cs="Georgia" w:hAnsi="Georgia" w:eastAsia="Georgia" w:ascii="Georgia"/>
          <w:i/>
          <w:spacing w:val="-1"/>
          <w:w w:val="100"/>
          <w:sz w:val="20"/>
          <w:szCs w:val="20"/>
        </w:rPr>
        <w:t>m</w:t>
      </w:r>
      <w:r>
        <w:rPr>
          <w:rFonts w:cs="Georgia" w:hAnsi="Georgia" w:eastAsia="Georgia" w:ascii="Georgia"/>
          <w:i/>
          <w:spacing w:val="0"/>
          <w:w w:val="100"/>
          <w:sz w:val="20"/>
          <w:szCs w:val="20"/>
        </w:rPr>
        <w:t>a</w:t>
      </w:r>
      <w:r>
        <w:rPr>
          <w:rFonts w:cs="Georgia" w:hAnsi="Georgia" w:eastAsia="Georgia" w:ascii="Georgia"/>
          <w:i/>
          <w:spacing w:val="-3"/>
          <w:w w:val="100"/>
          <w:sz w:val="20"/>
          <w:szCs w:val="20"/>
        </w:rPr>
        <w:t>n</w:t>
      </w:r>
      <w:r>
        <w:rPr>
          <w:rFonts w:cs="Georgia" w:hAnsi="Georgia" w:eastAsia="Georgia" w:ascii="Georgia"/>
          <w:i/>
          <w:spacing w:val="0"/>
          <w:w w:val="100"/>
          <w:sz w:val="20"/>
          <w:szCs w:val="20"/>
        </w:rPr>
        <w:t>e</w:t>
      </w:r>
      <w:r>
        <w:rPr>
          <w:rFonts w:cs="Georgia" w:hAnsi="Georgia" w:eastAsia="Georgia" w:ascii="Georgia"/>
          <w:i/>
          <w:spacing w:val="-2"/>
          <w:w w:val="100"/>
          <w:sz w:val="20"/>
          <w:szCs w:val="20"/>
        </w:rPr>
        <w:t>r</w:t>
      </w:r>
      <w:r>
        <w:rPr>
          <w:rFonts w:cs="Georgia" w:hAnsi="Georgia" w:eastAsia="Georgia" w:ascii="Georgia"/>
          <w:i/>
          <w:spacing w:val="0"/>
          <w:w w:val="100"/>
          <w:sz w:val="20"/>
          <w:szCs w:val="20"/>
        </w:rPr>
        <w:t>a</w:t>
      </w:r>
      <w:r>
        <w:rPr>
          <w:rFonts w:cs="Georgia" w:hAnsi="Georgia" w:eastAsia="Georgia" w:ascii="Georgia"/>
          <w:i/>
          <w:spacing w:val="2"/>
          <w:w w:val="100"/>
          <w:sz w:val="20"/>
          <w:szCs w:val="20"/>
        </w:rPr>
        <w:t> </w:t>
      </w:r>
      <w:r>
        <w:rPr>
          <w:rFonts w:cs="Georgia" w:hAnsi="Georgia" w:eastAsia="Georgia" w:ascii="Georgia"/>
          <w:i/>
          <w:spacing w:val="-1"/>
          <w:w w:val="100"/>
          <w:sz w:val="20"/>
          <w:szCs w:val="20"/>
        </w:rPr>
        <w:t>q</w:t>
      </w:r>
      <w:r>
        <w:rPr>
          <w:rFonts w:cs="Georgia" w:hAnsi="Georgia" w:eastAsia="Georgia" w:ascii="Georgia"/>
          <w:i/>
          <w:spacing w:val="0"/>
          <w:w w:val="100"/>
          <w:sz w:val="20"/>
          <w:szCs w:val="20"/>
        </w:rPr>
        <w:t>ue</w:t>
      </w:r>
      <w:r>
        <w:rPr>
          <w:rFonts w:cs="Georgia" w:hAnsi="Georgia" w:eastAsia="Georgia" w:ascii="Georgia"/>
          <w:i/>
          <w:spacing w:val="-3"/>
          <w:w w:val="100"/>
          <w:sz w:val="20"/>
          <w:szCs w:val="20"/>
        </w:rPr>
        <w:t> </w:t>
      </w:r>
      <w:r>
        <w:rPr>
          <w:rFonts w:cs="Georgia" w:hAnsi="Georgia" w:eastAsia="Georgia" w:ascii="Georgia"/>
          <w:i/>
          <w:spacing w:val="0"/>
          <w:w w:val="100"/>
          <w:sz w:val="20"/>
          <w:szCs w:val="20"/>
        </w:rPr>
        <w:t>a</w:t>
      </w:r>
      <w:r>
        <w:rPr>
          <w:rFonts w:cs="Georgia" w:hAnsi="Georgia" w:eastAsia="Georgia" w:ascii="Georgia"/>
          <w:i/>
          <w:spacing w:val="-2"/>
          <w:w w:val="100"/>
          <w:sz w:val="20"/>
          <w:szCs w:val="20"/>
        </w:rPr>
        <w:t>l</w:t>
      </w:r>
      <w:r>
        <w:rPr>
          <w:rFonts w:cs="Georgia" w:hAnsi="Georgia" w:eastAsia="Georgia" w:ascii="Georgia"/>
          <w:i/>
          <w:spacing w:val="-1"/>
          <w:w w:val="100"/>
          <w:sz w:val="20"/>
          <w:szCs w:val="20"/>
        </w:rPr>
        <w:t>c</w:t>
      </w:r>
      <w:r>
        <w:rPr>
          <w:rFonts w:cs="Georgia" w:hAnsi="Georgia" w:eastAsia="Georgia" w:ascii="Georgia"/>
          <w:i/>
          <w:spacing w:val="0"/>
          <w:w w:val="100"/>
          <w:sz w:val="20"/>
          <w:szCs w:val="20"/>
        </w:rPr>
        <w:t>a</w:t>
      </w:r>
      <w:r>
        <w:rPr>
          <w:rFonts w:cs="Georgia" w:hAnsi="Georgia" w:eastAsia="Georgia" w:ascii="Georgia"/>
          <w:i/>
          <w:spacing w:val="2"/>
          <w:w w:val="100"/>
          <w:sz w:val="20"/>
          <w:szCs w:val="20"/>
        </w:rPr>
        <w:t>n</w:t>
      </w:r>
      <w:r>
        <w:rPr>
          <w:rFonts w:cs="Georgia" w:hAnsi="Georgia" w:eastAsia="Georgia" w:ascii="Georgia"/>
          <w:i/>
          <w:spacing w:val="-1"/>
          <w:w w:val="100"/>
          <w:sz w:val="20"/>
          <w:szCs w:val="20"/>
        </w:rPr>
        <w:t>c</w:t>
      </w:r>
      <w:r>
        <w:rPr>
          <w:rFonts w:cs="Georgia" w:hAnsi="Georgia" w:eastAsia="Georgia" w:ascii="Georgia"/>
          <w:i/>
          <w:spacing w:val="0"/>
          <w:w w:val="100"/>
          <w:sz w:val="20"/>
          <w:szCs w:val="20"/>
        </w:rPr>
        <w:t>en</w:t>
      </w:r>
      <w:r>
        <w:rPr>
          <w:rFonts w:cs="Georgia" w:hAnsi="Georgia" w:eastAsia="Georgia" w:ascii="Georgia"/>
          <w:i/>
          <w:spacing w:val="4"/>
          <w:w w:val="100"/>
          <w:sz w:val="20"/>
          <w:szCs w:val="20"/>
        </w:rPr>
        <w:t> </w:t>
      </w:r>
      <w:r>
        <w:rPr>
          <w:rFonts w:cs="Georgia" w:hAnsi="Georgia" w:eastAsia="Georgia" w:ascii="Georgia"/>
          <w:i/>
          <w:spacing w:val="-1"/>
          <w:w w:val="100"/>
          <w:sz w:val="20"/>
          <w:szCs w:val="20"/>
        </w:rPr>
        <w:t>c</w:t>
      </w:r>
      <w:r>
        <w:rPr>
          <w:rFonts w:cs="Georgia" w:hAnsi="Georgia" w:eastAsia="Georgia" w:ascii="Georgia"/>
          <w:i/>
          <w:spacing w:val="-2"/>
          <w:w w:val="100"/>
          <w:sz w:val="20"/>
          <w:szCs w:val="20"/>
        </w:rPr>
        <w:t>o</w:t>
      </w:r>
      <w:r>
        <w:rPr>
          <w:rFonts w:cs="Georgia" w:hAnsi="Georgia" w:eastAsia="Georgia" w:ascii="Georgia"/>
          <w:i/>
          <w:spacing w:val="0"/>
          <w:w w:val="100"/>
          <w:sz w:val="20"/>
          <w:szCs w:val="20"/>
        </w:rPr>
        <w:t>n</w:t>
      </w:r>
      <w:r>
        <w:rPr>
          <w:rFonts w:cs="Georgia" w:hAnsi="Georgia" w:eastAsia="Georgia" w:ascii="Georgia"/>
          <w:i/>
          <w:spacing w:val="3"/>
          <w:w w:val="100"/>
          <w:sz w:val="20"/>
          <w:szCs w:val="20"/>
        </w:rPr>
        <w:t> </w:t>
      </w:r>
      <w:r>
        <w:rPr>
          <w:rFonts w:cs="Georgia" w:hAnsi="Georgia" w:eastAsia="Georgia" w:ascii="Georgia"/>
          <w:i/>
          <w:spacing w:val="0"/>
          <w:w w:val="100"/>
          <w:sz w:val="20"/>
          <w:szCs w:val="20"/>
        </w:rPr>
        <w:t>éx</w:t>
      </w:r>
      <w:r>
        <w:rPr>
          <w:rFonts w:cs="Georgia" w:hAnsi="Georgia" w:eastAsia="Georgia" w:ascii="Georgia"/>
          <w:i/>
          <w:spacing w:val="1"/>
          <w:w w:val="100"/>
          <w:sz w:val="20"/>
          <w:szCs w:val="20"/>
        </w:rPr>
        <w:t>i</w:t>
      </w:r>
      <w:r>
        <w:rPr>
          <w:rFonts w:cs="Georgia" w:hAnsi="Georgia" w:eastAsia="Georgia" w:ascii="Georgia"/>
          <w:i/>
          <w:spacing w:val="0"/>
          <w:w w:val="100"/>
          <w:sz w:val="20"/>
          <w:szCs w:val="20"/>
        </w:rPr>
        <w:t>to</w:t>
      </w:r>
      <w:r>
        <w:rPr>
          <w:rFonts w:cs="Georgia" w:hAnsi="Georgia" w:eastAsia="Georgia" w:ascii="Georgia"/>
          <w:i/>
          <w:spacing w:val="0"/>
          <w:w w:val="100"/>
          <w:sz w:val="20"/>
          <w:szCs w:val="20"/>
        </w:rPr>
        <w:t> </w:t>
      </w:r>
      <w:r>
        <w:rPr>
          <w:rFonts w:cs="Georgia" w:hAnsi="Georgia" w:eastAsia="Georgia" w:ascii="Georgia"/>
          <w:i/>
          <w:spacing w:val="-1"/>
          <w:w w:val="100"/>
          <w:sz w:val="20"/>
          <w:szCs w:val="20"/>
        </w:rPr>
        <w:t>s</w:t>
      </w:r>
      <w:r>
        <w:rPr>
          <w:rFonts w:cs="Georgia" w:hAnsi="Georgia" w:eastAsia="Georgia" w:ascii="Georgia"/>
          <w:i/>
          <w:spacing w:val="0"/>
          <w:w w:val="100"/>
          <w:sz w:val="20"/>
          <w:szCs w:val="20"/>
        </w:rPr>
        <w:t>u</w:t>
      </w:r>
      <w:r>
        <w:rPr>
          <w:rFonts w:cs="Georgia" w:hAnsi="Georgia" w:eastAsia="Georgia" w:ascii="Georgia"/>
          <w:i/>
          <w:spacing w:val="-1"/>
          <w:w w:val="100"/>
          <w:sz w:val="20"/>
          <w:szCs w:val="20"/>
        </w:rPr>
        <w:t>s</w:t>
      </w:r>
      <w:r>
        <w:rPr>
          <w:rFonts w:cs="Georgia" w:hAnsi="Georgia" w:eastAsia="Georgia" w:ascii="Georgia"/>
          <w:i/>
          <w:spacing w:val="0"/>
          <w:w w:val="100"/>
          <w:sz w:val="20"/>
          <w:szCs w:val="20"/>
        </w:rPr>
        <w:t>.</w:t>
      </w:r>
      <w:r>
        <w:rPr>
          <w:rFonts w:cs="Georgia" w:hAnsi="Georgia" w:eastAsia="Georgia" w:ascii="Georgia"/>
          <w:i/>
          <w:spacing w:val="47"/>
          <w:w w:val="100"/>
          <w:sz w:val="20"/>
          <w:szCs w:val="20"/>
        </w:rPr>
        <w:t> </w:t>
      </w:r>
      <w:r>
        <w:rPr>
          <w:rFonts w:cs="Georgia" w:hAnsi="Georgia" w:eastAsia="Georgia" w:ascii="Georgia"/>
          <w:i/>
          <w:spacing w:val="0"/>
          <w:w w:val="100"/>
          <w:sz w:val="20"/>
          <w:szCs w:val="20"/>
        </w:rPr>
        <w:t>I</w:t>
      </w:r>
      <w:r>
        <w:rPr>
          <w:rFonts w:cs="Georgia" w:hAnsi="Georgia" w:eastAsia="Georgia" w:ascii="Georgia"/>
          <w:i/>
          <w:spacing w:val="0"/>
          <w:w w:val="100"/>
          <w:sz w:val="20"/>
          <w:szCs w:val="20"/>
        </w:rPr>
        <w:t> </w:t>
      </w:r>
      <w:r>
        <w:rPr>
          <w:rFonts w:cs="Georgia" w:hAnsi="Georgia" w:eastAsia="Georgia" w:ascii="Georgia"/>
          <w:i/>
          <w:spacing w:val="-1"/>
          <w:w w:val="100"/>
          <w:sz w:val="20"/>
          <w:szCs w:val="20"/>
        </w:rPr>
        <w:t>m</w:t>
      </w:r>
      <w:r>
        <w:rPr>
          <w:rFonts w:cs="Georgia" w:hAnsi="Georgia" w:eastAsia="Georgia" w:ascii="Georgia"/>
          <w:i/>
          <w:spacing w:val="0"/>
          <w:w w:val="100"/>
          <w:sz w:val="20"/>
          <w:szCs w:val="20"/>
        </w:rPr>
        <w:t>e</w:t>
      </w:r>
      <w:r>
        <w:rPr>
          <w:rFonts w:cs="Georgia" w:hAnsi="Georgia" w:eastAsia="Georgia" w:ascii="Georgia"/>
          <w:i/>
          <w:spacing w:val="1"/>
          <w:w w:val="100"/>
          <w:sz w:val="20"/>
          <w:szCs w:val="20"/>
        </w:rPr>
        <w:t>t</w:t>
      </w:r>
      <w:r>
        <w:rPr>
          <w:rFonts w:cs="Georgia" w:hAnsi="Georgia" w:eastAsia="Georgia" w:ascii="Georgia"/>
          <w:i/>
          <w:spacing w:val="0"/>
          <w:w w:val="100"/>
          <w:sz w:val="20"/>
          <w:szCs w:val="20"/>
        </w:rPr>
        <w:t>a</w:t>
      </w:r>
      <w:r>
        <w:rPr>
          <w:rFonts w:cs="Georgia" w:hAnsi="Georgia" w:eastAsia="Georgia" w:ascii="Georgia"/>
          <w:i/>
          <w:spacing w:val="-1"/>
          <w:w w:val="100"/>
          <w:sz w:val="20"/>
          <w:szCs w:val="20"/>
        </w:rPr>
        <w:t>s</w:t>
      </w:r>
      <w:r>
        <w:rPr>
          <w:rFonts w:cs="Georgia" w:hAnsi="Georgia" w:eastAsia="Georgia" w:ascii="Georgia"/>
          <w:i/>
          <w:spacing w:val="0"/>
          <w:w w:val="100"/>
          <w:sz w:val="20"/>
          <w:szCs w:val="20"/>
        </w:rPr>
        <w:t>.</w:t>
      </w:r>
      <w:r>
        <w:rPr>
          <w:rFonts w:cs="Georgia" w:hAnsi="Georgia" w:eastAsia="Georgia" w:ascii="Georgia"/>
          <w:i/>
          <w:spacing w:val="2"/>
          <w:w w:val="100"/>
          <w:sz w:val="20"/>
          <w:szCs w:val="20"/>
        </w:rPr>
        <w:t> </w:t>
      </w:r>
      <w:r>
        <w:rPr>
          <w:rFonts w:cs="Georgia" w:hAnsi="Georgia" w:eastAsia="Georgia" w:ascii="Georgia"/>
          <w:i/>
          <w:spacing w:val="0"/>
          <w:w w:val="100"/>
          <w:sz w:val="20"/>
          <w:szCs w:val="20"/>
        </w:rPr>
        <w:t>D</w:t>
      </w:r>
      <w:r>
        <w:rPr>
          <w:rFonts w:cs="Georgia" w:hAnsi="Georgia" w:eastAsia="Georgia" w:ascii="Georgia"/>
          <w:i/>
          <w:spacing w:val="1"/>
          <w:w w:val="100"/>
          <w:sz w:val="20"/>
          <w:szCs w:val="20"/>
        </w:rPr>
        <w:t>e</w:t>
      </w:r>
      <w:r>
        <w:rPr>
          <w:rFonts w:cs="Georgia" w:hAnsi="Georgia" w:eastAsia="Georgia" w:ascii="Georgia"/>
          <w:i/>
          <w:spacing w:val="-1"/>
          <w:w w:val="100"/>
          <w:sz w:val="20"/>
          <w:szCs w:val="20"/>
        </w:rPr>
        <w:t>s</w:t>
      </w:r>
      <w:r>
        <w:rPr>
          <w:rFonts w:cs="Georgia" w:hAnsi="Georgia" w:eastAsia="Georgia" w:ascii="Georgia"/>
          <w:i/>
          <w:spacing w:val="0"/>
          <w:w w:val="100"/>
          <w:sz w:val="20"/>
          <w:szCs w:val="20"/>
        </w:rPr>
        <w:t>eo</w:t>
      </w:r>
      <w:r>
        <w:rPr>
          <w:rFonts w:cs="Georgia" w:hAnsi="Georgia" w:eastAsia="Georgia" w:ascii="Georgia"/>
          <w:i/>
          <w:spacing w:val="0"/>
          <w:w w:val="100"/>
          <w:sz w:val="20"/>
          <w:szCs w:val="20"/>
        </w:rPr>
        <w:t> </w:t>
      </w:r>
      <w:r>
        <w:rPr>
          <w:rFonts w:cs="Georgia" w:hAnsi="Georgia" w:eastAsia="Georgia" w:ascii="Georgia"/>
          <w:i/>
          <w:spacing w:val="0"/>
          <w:w w:val="100"/>
          <w:sz w:val="20"/>
          <w:szCs w:val="20"/>
        </w:rPr>
        <w:t>u</w:t>
      </w:r>
      <w:r>
        <w:rPr>
          <w:rFonts w:cs="Georgia" w:hAnsi="Georgia" w:eastAsia="Georgia" w:ascii="Georgia"/>
          <w:i/>
          <w:spacing w:val="2"/>
          <w:w w:val="100"/>
          <w:sz w:val="20"/>
          <w:szCs w:val="20"/>
        </w:rPr>
        <w:t>n</w:t>
      </w:r>
      <w:r>
        <w:rPr>
          <w:rFonts w:cs="Georgia" w:hAnsi="Georgia" w:eastAsia="Georgia" w:ascii="Georgia"/>
          <w:i/>
          <w:spacing w:val="0"/>
          <w:w w:val="100"/>
          <w:sz w:val="20"/>
          <w:szCs w:val="20"/>
        </w:rPr>
        <w:t>a</w:t>
      </w:r>
      <w:r>
        <w:rPr>
          <w:rFonts w:cs="Georgia" w:hAnsi="Georgia" w:eastAsia="Georgia" w:ascii="Georgia"/>
          <w:i/>
          <w:spacing w:val="2"/>
          <w:w w:val="100"/>
          <w:sz w:val="20"/>
          <w:szCs w:val="20"/>
        </w:rPr>
        <w:t> </w:t>
      </w:r>
      <w:r>
        <w:rPr>
          <w:rFonts w:cs="Georgia" w:hAnsi="Georgia" w:eastAsia="Georgia" w:ascii="Georgia"/>
          <w:i/>
          <w:spacing w:val="0"/>
          <w:w w:val="100"/>
          <w:sz w:val="20"/>
          <w:szCs w:val="20"/>
        </w:rPr>
        <w:t>a</w:t>
      </w:r>
      <w:r>
        <w:rPr>
          <w:rFonts w:cs="Georgia" w:hAnsi="Georgia" w:eastAsia="Georgia" w:ascii="Georgia"/>
          <w:i/>
          <w:spacing w:val="1"/>
          <w:w w:val="100"/>
          <w:sz w:val="20"/>
          <w:szCs w:val="20"/>
        </w:rPr>
        <w:t>t</w:t>
      </w:r>
      <w:r>
        <w:rPr>
          <w:rFonts w:cs="Georgia" w:hAnsi="Georgia" w:eastAsia="Georgia" w:ascii="Georgia"/>
          <w:i/>
          <w:spacing w:val="-1"/>
          <w:w w:val="100"/>
          <w:sz w:val="20"/>
          <w:szCs w:val="20"/>
        </w:rPr>
        <w:t>m</w:t>
      </w:r>
      <w:r>
        <w:rPr>
          <w:rFonts w:cs="Georgia" w:hAnsi="Georgia" w:eastAsia="Georgia" w:ascii="Georgia"/>
          <w:i/>
          <w:spacing w:val="-2"/>
          <w:w w:val="100"/>
          <w:sz w:val="20"/>
          <w:szCs w:val="20"/>
        </w:rPr>
        <w:t>ó</w:t>
      </w:r>
      <w:r>
        <w:rPr>
          <w:rFonts w:cs="Georgia" w:hAnsi="Georgia" w:eastAsia="Georgia" w:ascii="Georgia"/>
          <w:i/>
          <w:spacing w:val="-1"/>
          <w:w w:val="100"/>
          <w:sz w:val="20"/>
          <w:szCs w:val="20"/>
        </w:rPr>
        <w:t>s</w:t>
      </w:r>
      <w:r>
        <w:rPr>
          <w:rFonts w:cs="Georgia" w:hAnsi="Georgia" w:eastAsia="Georgia" w:ascii="Georgia"/>
          <w:i/>
          <w:spacing w:val="-1"/>
          <w:w w:val="100"/>
          <w:sz w:val="20"/>
          <w:szCs w:val="20"/>
        </w:rPr>
        <w:t>f</w:t>
      </w:r>
      <w:r>
        <w:rPr>
          <w:rFonts w:cs="Georgia" w:hAnsi="Georgia" w:eastAsia="Georgia" w:ascii="Georgia"/>
          <w:i/>
          <w:spacing w:val="0"/>
          <w:w w:val="100"/>
          <w:sz w:val="20"/>
          <w:szCs w:val="20"/>
        </w:rPr>
        <w:t>e</w:t>
      </w:r>
      <w:r>
        <w:rPr>
          <w:rFonts w:cs="Georgia" w:hAnsi="Georgia" w:eastAsia="Georgia" w:ascii="Georgia"/>
          <w:i/>
          <w:spacing w:val="-2"/>
          <w:w w:val="100"/>
          <w:sz w:val="20"/>
          <w:szCs w:val="20"/>
        </w:rPr>
        <w:t>r</w:t>
      </w:r>
      <w:r>
        <w:rPr>
          <w:rFonts w:cs="Georgia" w:hAnsi="Georgia" w:eastAsia="Georgia" w:ascii="Georgia"/>
          <w:i/>
          <w:spacing w:val="0"/>
          <w:w w:val="100"/>
          <w:sz w:val="20"/>
          <w:szCs w:val="20"/>
        </w:rPr>
        <w:t>a</w:t>
      </w:r>
      <w:r>
        <w:rPr>
          <w:rFonts w:cs="Georgia" w:hAnsi="Georgia" w:eastAsia="Georgia" w:ascii="Georgia"/>
          <w:i/>
          <w:spacing w:val="2"/>
          <w:w w:val="100"/>
          <w:sz w:val="20"/>
          <w:szCs w:val="20"/>
        </w:rPr>
        <w:t> </w:t>
      </w:r>
      <w:r>
        <w:rPr>
          <w:rFonts w:cs="Georgia" w:hAnsi="Georgia" w:eastAsia="Georgia" w:ascii="Georgia"/>
          <w:i/>
          <w:spacing w:val="-1"/>
          <w:w w:val="100"/>
          <w:sz w:val="20"/>
          <w:szCs w:val="20"/>
        </w:rPr>
        <w:t>p</w:t>
      </w:r>
      <w:r>
        <w:rPr>
          <w:rFonts w:cs="Georgia" w:hAnsi="Georgia" w:eastAsia="Georgia" w:ascii="Georgia"/>
          <w:i/>
          <w:spacing w:val="-2"/>
          <w:w w:val="100"/>
          <w:sz w:val="20"/>
          <w:szCs w:val="20"/>
        </w:rPr>
        <w:t>l</w:t>
      </w:r>
      <w:r>
        <w:rPr>
          <w:rFonts w:cs="Georgia" w:hAnsi="Georgia" w:eastAsia="Georgia" w:ascii="Georgia"/>
          <w:i/>
          <w:spacing w:val="0"/>
          <w:w w:val="100"/>
          <w:sz w:val="20"/>
          <w:szCs w:val="20"/>
        </w:rPr>
        <w:t>ace</w:t>
      </w:r>
      <w:r>
        <w:rPr>
          <w:rFonts w:cs="Georgia" w:hAnsi="Georgia" w:eastAsia="Georgia" w:ascii="Georgia"/>
          <w:i/>
          <w:spacing w:val="2"/>
          <w:w w:val="100"/>
          <w:sz w:val="20"/>
          <w:szCs w:val="20"/>
        </w:rPr>
        <w:t>n</w:t>
      </w:r>
      <w:r>
        <w:rPr>
          <w:rFonts w:cs="Georgia" w:hAnsi="Georgia" w:eastAsia="Georgia" w:ascii="Georgia"/>
          <w:i/>
          <w:spacing w:val="0"/>
          <w:w w:val="100"/>
          <w:sz w:val="20"/>
          <w:szCs w:val="20"/>
        </w:rPr>
        <w:t>t</w:t>
      </w:r>
      <w:r>
        <w:rPr>
          <w:rFonts w:cs="Georgia" w:hAnsi="Georgia" w:eastAsia="Georgia" w:ascii="Georgia"/>
          <w:i/>
          <w:spacing w:val="1"/>
          <w:w w:val="100"/>
          <w:sz w:val="20"/>
          <w:szCs w:val="20"/>
        </w:rPr>
        <w:t>e</w:t>
      </w:r>
      <w:r>
        <w:rPr>
          <w:rFonts w:cs="Georgia" w:hAnsi="Georgia" w:eastAsia="Georgia" w:ascii="Georgia"/>
          <w:i/>
          <w:spacing w:val="-2"/>
          <w:w w:val="100"/>
          <w:sz w:val="20"/>
          <w:szCs w:val="20"/>
        </w:rPr>
        <w:t>r</w:t>
      </w:r>
      <w:r>
        <w:rPr>
          <w:rFonts w:cs="Georgia" w:hAnsi="Georgia" w:eastAsia="Georgia" w:ascii="Georgia"/>
          <w:i/>
          <w:spacing w:val="0"/>
          <w:w w:val="100"/>
          <w:sz w:val="20"/>
          <w:szCs w:val="20"/>
        </w:rPr>
        <w:t>a</w:t>
      </w:r>
      <w:r>
        <w:rPr>
          <w:rFonts w:cs="Georgia" w:hAnsi="Georgia" w:eastAsia="Georgia" w:ascii="Georgia"/>
          <w:i/>
          <w:spacing w:val="2"/>
          <w:w w:val="100"/>
          <w:sz w:val="20"/>
          <w:szCs w:val="20"/>
        </w:rPr>
        <w:t> </w:t>
      </w:r>
      <w:r>
        <w:rPr>
          <w:rFonts w:cs="Georgia" w:hAnsi="Georgia" w:eastAsia="Georgia" w:ascii="Georgia"/>
          <w:i/>
          <w:spacing w:val="0"/>
          <w:w w:val="100"/>
          <w:sz w:val="20"/>
          <w:szCs w:val="20"/>
        </w:rPr>
        <w:t>d</w:t>
      </w:r>
      <w:r>
        <w:rPr>
          <w:rFonts w:cs="Georgia" w:hAnsi="Georgia" w:eastAsia="Georgia" w:ascii="Georgia"/>
          <w:i/>
          <w:spacing w:val="-2"/>
          <w:w w:val="100"/>
          <w:sz w:val="20"/>
          <w:szCs w:val="20"/>
        </w:rPr>
        <w:t>o</w:t>
      </w:r>
      <w:r>
        <w:rPr>
          <w:rFonts w:cs="Georgia" w:hAnsi="Georgia" w:eastAsia="Georgia" w:ascii="Georgia"/>
          <w:i/>
          <w:spacing w:val="2"/>
          <w:w w:val="100"/>
          <w:sz w:val="20"/>
          <w:szCs w:val="20"/>
        </w:rPr>
        <w:t>n</w:t>
      </w:r>
      <w:r>
        <w:rPr>
          <w:rFonts w:cs="Georgia" w:hAnsi="Georgia" w:eastAsia="Georgia" w:ascii="Georgia"/>
          <w:i/>
          <w:spacing w:val="0"/>
          <w:w w:val="100"/>
          <w:sz w:val="20"/>
          <w:szCs w:val="20"/>
        </w:rPr>
        <w:t>de</w:t>
      </w:r>
      <w:r>
        <w:rPr>
          <w:rFonts w:cs="Georgia" w:hAnsi="Georgia" w:eastAsia="Georgia" w:ascii="Georgia"/>
          <w:i/>
          <w:spacing w:val="2"/>
          <w:w w:val="100"/>
          <w:sz w:val="20"/>
          <w:szCs w:val="20"/>
        </w:rPr>
        <w:t> </w:t>
      </w:r>
      <w:r>
        <w:rPr>
          <w:rFonts w:cs="Georgia" w:hAnsi="Georgia" w:eastAsia="Georgia" w:ascii="Georgia"/>
          <w:i/>
          <w:spacing w:val="0"/>
          <w:w w:val="100"/>
          <w:sz w:val="20"/>
          <w:szCs w:val="20"/>
        </w:rPr>
        <w:t>e</w:t>
      </w:r>
      <w:r>
        <w:rPr>
          <w:rFonts w:cs="Georgia" w:hAnsi="Georgia" w:eastAsia="Georgia" w:ascii="Georgia"/>
          <w:i/>
          <w:spacing w:val="-1"/>
          <w:w w:val="100"/>
          <w:sz w:val="20"/>
          <w:szCs w:val="20"/>
        </w:rPr>
        <w:t>l</w:t>
      </w:r>
      <w:r>
        <w:rPr>
          <w:rFonts w:cs="Georgia" w:hAnsi="Georgia" w:eastAsia="Georgia" w:ascii="Georgia"/>
          <w:i/>
          <w:spacing w:val="-2"/>
          <w:w w:val="100"/>
          <w:sz w:val="20"/>
          <w:szCs w:val="20"/>
        </w:rPr>
        <w:t>l</w:t>
      </w:r>
      <w:r>
        <w:rPr>
          <w:rFonts w:cs="Georgia" w:hAnsi="Georgia" w:eastAsia="Georgia" w:ascii="Georgia"/>
          <w:i/>
          <w:spacing w:val="-2"/>
          <w:w w:val="100"/>
          <w:sz w:val="20"/>
          <w:szCs w:val="20"/>
        </w:rPr>
        <w:t>o</w:t>
      </w:r>
      <w:r>
        <w:rPr>
          <w:rFonts w:cs="Georgia" w:hAnsi="Georgia" w:eastAsia="Georgia" w:ascii="Georgia"/>
          <w:i/>
          <w:spacing w:val="0"/>
          <w:w w:val="100"/>
          <w:sz w:val="20"/>
          <w:szCs w:val="20"/>
        </w:rPr>
        <w:t>s</w:t>
      </w:r>
      <w:r>
        <w:rPr>
          <w:rFonts w:cs="Georgia" w:hAnsi="Georgia" w:eastAsia="Georgia" w:ascii="Georgia"/>
          <w:i/>
          <w:spacing w:val="0"/>
          <w:w w:val="100"/>
          <w:sz w:val="20"/>
          <w:szCs w:val="20"/>
        </w:rPr>
        <w:t> </w:t>
      </w:r>
      <w:r>
        <w:rPr>
          <w:rFonts w:cs="Georgia" w:hAnsi="Georgia" w:eastAsia="Georgia" w:ascii="Georgia"/>
          <w:i/>
          <w:spacing w:val="-1"/>
          <w:w w:val="100"/>
          <w:sz w:val="20"/>
          <w:szCs w:val="20"/>
        </w:rPr>
        <w:t>p</w:t>
      </w:r>
      <w:r>
        <w:rPr>
          <w:rFonts w:cs="Georgia" w:hAnsi="Georgia" w:eastAsia="Georgia" w:ascii="Georgia"/>
          <w:i/>
          <w:spacing w:val="0"/>
          <w:w w:val="100"/>
          <w:sz w:val="20"/>
          <w:szCs w:val="20"/>
        </w:rPr>
        <w:t>uedan</w:t>
      </w:r>
      <w:r>
        <w:rPr>
          <w:rFonts w:cs="Georgia" w:hAnsi="Georgia" w:eastAsia="Georgia" w:ascii="Georgia"/>
          <w:i/>
          <w:spacing w:val="4"/>
          <w:w w:val="100"/>
          <w:sz w:val="20"/>
          <w:szCs w:val="20"/>
        </w:rPr>
        <w:t> </w:t>
      </w:r>
      <w:r>
        <w:rPr>
          <w:rFonts w:cs="Georgia" w:hAnsi="Georgia" w:eastAsia="Georgia" w:ascii="Georgia"/>
          <w:i/>
          <w:spacing w:val="-2"/>
          <w:w w:val="100"/>
          <w:sz w:val="20"/>
          <w:szCs w:val="20"/>
        </w:rPr>
        <w:t>o</w:t>
      </w:r>
      <w:r>
        <w:rPr>
          <w:rFonts w:cs="Georgia" w:hAnsi="Georgia" w:eastAsia="Georgia" w:ascii="Georgia"/>
          <w:i/>
          <w:spacing w:val="-1"/>
          <w:w w:val="100"/>
          <w:sz w:val="20"/>
          <w:szCs w:val="20"/>
        </w:rPr>
        <w:t>f</w:t>
      </w:r>
      <w:r>
        <w:rPr>
          <w:rFonts w:cs="Georgia" w:hAnsi="Georgia" w:eastAsia="Georgia" w:ascii="Georgia"/>
          <w:i/>
          <w:spacing w:val="-2"/>
          <w:w w:val="100"/>
          <w:sz w:val="20"/>
          <w:szCs w:val="20"/>
        </w:rPr>
        <w:t>r</w:t>
      </w:r>
      <w:r>
        <w:rPr>
          <w:rFonts w:cs="Georgia" w:hAnsi="Georgia" w:eastAsia="Georgia" w:ascii="Georgia"/>
          <w:i/>
          <w:spacing w:val="0"/>
          <w:w w:val="100"/>
          <w:sz w:val="20"/>
          <w:szCs w:val="20"/>
        </w:rPr>
        <w:t>ece</w:t>
      </w:r>
      <w:r>
        <w:rPr>
          <w:rFonts w:cs="Georgia" w:hAnsi="Georgia" w:eastAsia="Georgia" w:ascii="Georgia"/>
          <w:i/>
          <w:spacing w:val="-2"/>
          <w:w w:val="100"/>
          <w:sz w:val="20"/>
          <w:szCs w:val="20"/>
        </w:rPr>
        <w:t>r</w:t>
      </w:r>
      <w:r>
        <w:rPr>
          <w:rFonts w:cs="Georgia" w:hAnsi="Georgia" w:eastAsia="Georgia" w:ascii="Georgia"/>
          <w:i/>
          <w:spacing w:val="-1"/>
          <w:w w:val="100"/>
          <w:sz w:val="20"/>
          <w:szCs w:val="20"/>
        </w:rPr>
        <w:t>m</w:t>
      </w:r>
      <w:r>
        <w:rPr>
          <w:rFonts w:cs="Georgia" w:hAnsi="Georgia" w:eastAsia="Georgia" w:ascii="Georgia"/>
          <w:i/>
          <w:spacing w:val="0"/>
          <w:w w:val="100"/>
          <w:sz w:val="20"/>
          <w:szCs w:val="20"/>
        </w:rPr>
        <w:t>e</w:t>
      </w:r>
      <w:r>
        <w:rPr>
          <w:rFonts w:cs="Georgia" w:hAnsi="Georgia" w:eastAsia="Georgia" w:ascii="Georgia"/>
          <w:i/>
          <w:spacing w:val="2"/>
          <w:w w:val="100"/>
          <w:sz w:val="20"/>
          <w:szCs w:val="20"/>
        </w:rPr>
        <w:t> </w:t>
      </w:r>
      <w:r>
        <w:rPr>
          <w:rFonts w:cs="Georgia" w:hAnsi="Georgia" w:eastAsia="Georgia" w:ascii="Georgia"/>
          <w:i/>
          <w:spacing w:val="-2"/>
          <w:w w:val="100"/>
          <w:sz w:val="20"/>
          <w:szCs w:val="20"/>
        </w:rPr>
        <w:t>l</w:t>
      </w:r>
      <w:r>
        <w:rPr>
          <w:rFonts w:cs="Georgia" w:hAnsi="Georgia" w:eastAsia="Georgia" w:ascii="Georgia"/>
          <w:i/>
          <w:spacing w:val="0"/>
          <w:w w:val="100"/>
          <w:sz w:val="20"/>
          <w:szCs w:val="20"/>
        </w:rPr>
        <w:t>a</w:t>
      </w:r>
      <w:r>
        <w:rPr>
          <w:rFonts w:cs="Georgia" w:hAnsi="Georgia" w:eastAsia="Georgia" w:ascii="Georgia"/>
          <w:i/>
          <w:spacing w:val="0"/>
          <w:w w:val="100"/>
          <w:sz w:val="20"/>
          <w:szCs w:val="20"/>
        </w:rPr>
        <w:t> </w:t>
      </w:r>
      <w:r>
        <w:rPr>
          <w:rFonts w:cs="Georgia" w:hAnsi="Georgia" w:eastAsia="Georgia" w:ascii="Georgia"/>
          <w:i/>
          <w:spacing w:val="-2"/>
          <w:w w:val="100"/>
          <w:sz w:val="20"/>
          <w:szCs w:val="20"/>
        </w:rPr>
        <w:t>o</w:t>
      </w:r>
      <w:r>
        <w:rPr>
          <w:rFonts w:cs="Georgia" w:hAnsi="Georgia" w:eastAsia="Georgia" w:ascii="Georgia"/>
          <w:i/>
          <w:spacing w:val="-1"/>
          <w:w w:val="100"/>
          <w:sz w:val="20"/>
          <w:szCs w:val="20"/>
        </w:rPr>
        <w:t>p</w:t>
      </w:r>
      <w:r>
        <w:rPr>
          <w:rFonts w:cs="Georgia" w:hAnsi="Georgia" w:eastAsia="Georgia" w:ascii="Georgia"/>
          <w:i/>
          <w:spacing w:val="2"/>
          <w:w w:val="100"/>
          <w:sz w:val="20"/>
          <w:szCs w:val="20"/>
        </w:rPr>
        <w:t>o</w:t>
      </w:r>
      <w:r>
        <w:rPr>
          <w:rFonts w:cs="Georgia" w:hAnsi="Georgia" w:eastAsia="Georgia" w:ascii="Georgia"/>
          <w:i/>
          <w:spacing w:val="-2"/>
          <w:w w:val="100"/>
          <w:sz w:val="20"/>
          <w:szCs w:val="20"/>
        </w:rPr>
        <w:t>r</w:t>
      </w:r>
      <w:r>
        <w:rPr>
          <w:rFonts w:cs="Georgia" w:hAnsi="Georgia" w:eastAsia="Georgia" w:ascii="Georgia"/>
          <w:i/>
          <w:spacing w:val="0"/>
          <w:w w:val="100"/>
          <w:sz w:val="20"/>
          <w:szCs w:val="20"/>
        </w:rPr>
        <w:t>tu</w:t>
      </w:r>
      <w:r>
        <w:rPr>
          <w:rFonts w:cs="Georgia" w:hAnsi="Georgia" w:eastAsia="Georgia" w:ascii="Georgia"/>
          <w:i/>
          <w:spacing w:val="2"/>
          <w:w w:val="100"/>
          <w:sz w:val="20"/>
          <w:szCs w:val="20"/>
        </w:rPr>
        <w:t>n</w:t>
      </w:r>
      <w:r>
        <w:rPr>
          <w:rFonts w:cs="Georgia" w:hAnsi="Georgia" w:eastAsia="Georgia" w:ascii="Georgia"/>
          <w:i/>
          <w:spacing w:val="0"/>
          <w:w w:val="100"/>
          <w:sz w:val="20"/>
          <w:szCs w:val="20"/>
        </w:rPr>
        <w:t>idad</w:t>
      </w:r>
      <w:r>
        <w:rPr>
          <w:rFonts w:cs="Georgia" w:hAnsi="Georgia" w:eastAsia="Georgia" w:ascii="Georgia"/>
          <w:i/>
          <w:spacing w:val="2"/>
          <w:w w:val="100"/>
          <w:sz w:val="20"/>
          <w:szCs w:val="20"/>
        </w:rPr>
        <w:t> </w:t>
      </w:r>
      <w:r>
        <w:rPr>
          <w:rFonts w:cs="Georgia" w:hAnsi="Georgia" w:eastAsia="Georgia" w:ascii="Georgia"/>
          <w:i/>
          <w:spacing w:val="0"/>
          <w:w w:val="100"/>
          <w:sz w:val="20"/>
          <w:szCs w:val="20"/>
        </w:rPr>
        <w:t>de</w:t>
      </w:r>
      <w:r>
        <w:rPr>
          <w:rFonts w:cs="Georgia" w:hAnsi="Georgia" w:eastAsia="Georgia" w:ascii="Georgia"/>
          <w:i/>
          <w:spacing w:val="2"/>
          <w:w w:val="100"/>
          <w:sz w:val="20"/>
          <w:szCs w:val="20"/>
        </w:rPr>
        <w:t> </w:t>
      </w:r>
      <w:r>
        <w:rPr>
          <w:rFonts w:cs="Georgia" w:hAnsi="Georgia" w:eastAsia="Georgia" w:ascii="Georgia"/>
          <w:i/>
          <w:spacing w:val="-1"/>
          <w:w w:val="100"/>
          <w:sz w:val="20"/>
          <w:szCs w:val="20"/>
        </w:rPr>
        <w:t>c</w:t>
      </w:r>
      <w:r>
        <w:rPr>
          <w:rFonts w:cs="Georgia" w:hAnsi="Georgia" w:eastAsia="Georgia" w:ascii="Georgia"/>
          <w:i/>
          <w:spacing w:val="-2"/>
          <w:w w:val="100"/>
          <w:sz w:val="20"/>
          <w:szCs w:val="20"/>
        </w:rPr>
        <w:t>r</w:t>
      </w:r>
      <w:r>
        <w:rPr>
          <w:rFonts w:cs="Georgia" w:hAnsi="Georgia" w:eastAsia="Georgia" w:ascii="Georgia"/>
          <w:i/>
          <w:spacing w:val="0"/>
          <w:w w:val="100"/>
          <w:sz w:val="20"/>
          <w:szCs w:val="20"/>
        </w:rPr>
        <w:t>ecer</w:t>
      </w:r>
      <w:r>
        <w:rPr>
          <w:rFonts w:cs="Georgia" w:hAnsi="Georgia" w:eastAsia="Georgia" w:ascii="Georgia"/>
          <w:i/>
          <w:spacing w:val="0"/>
          <w:w w:val="100"/>
          <w:sz w:val="20"/>
          <w:szCs w:val="20"/>
        </w:rPr>
        <w:t> </w:t>
      </w:r>
      <w:r>
        <w:rPr>
          <w:rFonts w:cs="Georgia" w:hAnsi="Georgia" w:eastAsia="Georgia" w:ascii="Georgia"/>
          <w:i/>
          <w:spacing w:val="-1"/>
          <w:w w:val="100"/>
          <w:sz w:val="20"/>
          <w:szCs w:val="20"/>
        </w:rPr>
        <w:t>c</w:t>
      </w:r>
      <w:r>
        <w:rPr>
          <w:rFonts w:cs="Georgia" w:hAnsi="Georgia" w:eastAsia="Georgia" w:ascii="Georgia"/>
          <w:i/>
          <w:spacing w:val="-2"/>
          <w:w w:val="100"/>
          <w:sz w:val="20"/>
          <w:szCs w:val="20"/>
        </w:rPr>
        <w:t>o</w:t>
      </w:r>
      <w:r>
        <w:rPr>
          <w:rFonts w:cs="Georgia" w:hAnsi="Georgia" w:eastAsia="Georgia" w:ascii="Georgia"/>
          <w:i/>
          <w:spacing w:val="-1"/>
          <w:w w:val="100"/>
          <w:sz w:val="20"/>
          <w:szCs w:val="20"/>
        </w:rPr>
        <w:t>m</w:t>
      </w:r>
      <w:r>
        <w:rPr>
          <w:rFonts w:cs="Georgia" w:hAnsi="Georgia" w:eastAsia="Georgia" w:ascii="Georgia"/>
          <w:i/>
          <w:spacing w:val="0"/>
          <w:w w:val="100"/>
          <w:sz w:val="20"/>
          <w:szCs w:val="20"/>
        </w:rPr>
        <w:t>o</w:t>
      </w:r>
      <w:r>
        <w:rPr>
          <w:rFonts w:cs="Georgia" w:hAnsi="Georgia" w:eastAsia="Georgia" w:ascii="Georgia"/>
          <w:i/>
          <w:spacing w:val="-1"/>
          <w:w w:val="100"/>
          <w:sz w:val="20"/>
          <w:szCs w:val="20"/>
        </w:rPr>
        <w:t> </w:t>
      </w:r>
      <w:r>
        <w:rPr>
          <w:rFonts w:cs="Georgia" w:hAnsi="Georgia" w:eastAsia="Georgia" w:ascii="Georgia"/>
          <w:i/>
          <w:spacing w:val="-1"/>
          <w:w w:val="100"/>
          <w:sz w:val="20"/>
          <w:szCs w:val="20"/>
        </w:rPr>
        <w:t>p</w:t>
      </w:r>
      <w:r>
        <w:rPr>
          <w:rFonts w:cs="Georgia" w:hAnsi="Georgia" w:eastAsia="Georgia" w:ascii="Georgia"/>
          <w:i/>
          <w:spacing w:val="3"/>
          <w:w w:val="100"/>
          <w:sz w:val="20"/>
          <w:szCs w:val="20"/>
        </w:rPr>
        <w:t>r</w:t>
      </w:r>
      <w:r>
        <w:rPr>
          <w:rFonts w:cs="Georgia" w:hAnsi="Georgia" w:eastAsia="Georgia" w:ascii="Georgia"/>
          <w:i/>
          <w:spacing w:val="-2"/>
          <w:w w:val="100"/>
          <w:sz w:val="20"/>
          <w:szCs w:val="20"/>
        </w:rPr>
        <w:t>o</w:t>
      </w:r>
      <w:r>
        <w:rPr>
          <w:rFonts w:cs="Georgia" w:hAnsi="Georgia" w:eastAsia="Georgia" w:ascii="Georgia"/>
          <w:i/>
          <w:spacing w:val="-1"/>
          <w:w w:val="100"/>
          <w:sz w:val="20"/>
          <w:szCs w:val="20"/>
        </w:rPr>
        <w:t>f</w:t>
      </w:r>
      <w:r>
        <w:rPr>
          <w:rFonts w:cs="Georgia" w:hAnsi="Georgia" w:eastAsia="Georgia" w:ascii="Georgia"/>
          <w:i/>
          <w:spacing w:val="0"/>
          <w:w w:val="100"/>
          <w:sz w:val="20"/>
          <w:szCs w:val="20"/>
        </w:rPr>
        <w:t>e</w:t>
      </w:r>
      <w:r>
        <w:rPr>
          <w:rFonts w:cs="Georgia" w:hAnsi="Georgia" w:eastAsia="Georgia" w:ascii="Georgia"/>
          <w:i/>
          <w:spacing w:val="-1"/>
          <w:w w:val="100"/>
          <w:sz w:val="20"/>
          <w:szCs w:val="20"/>
        </w:rPr>
        <w:t>s</w:t>
      </w:r>
      <w:r>
        <w:rPr>
          <w:rFonts w:cs="Georgia" w:hAnsi="Georgia" w:eastAsia="Georgia" w:ascii="Georgia"/>
          <w:i/>
          <w:spacing w:val="0"/>
          <w:w w:val="100"/>
          <w:sz w:val="20"/>
          <w:szCs w:val="20"/>
        </w:rPr>
        <w:t>i</w:t>
      </w:r>
      <w:r>
        <w:rPr>
          <w:rFonts w:cs="Georgia" w:hAnsi="Georgia" w:eastAsia="Georgia" w:ascii="Georgia"/>
          <w:i/>
          <w:spacing w:val="-2"/>
          <w:w w:val="100"/>
          <w:sz w:val="20"/>
          <w:szCs w:val="20"/>
        </w:rPr>
        <w:t>o</w:t>
      </w:r>
      <w:r>
        <w:rPr>
          <w:rFonts w:cs="Georgia" w:hAnsi="Georgia" w:eastAsia="Georgia" w:ascii="Georgia"/>
          <w:i/>
          <w:spacing w:val="2"/>
          <w:w w:val="100"/>
          <w:sz w:val="20"/>
          <w:szCs w:val="20"/>
        </w:rPr>
        <w:t>n</w:t>
      </w:r>
      <w:r>
        <w:rPr>
          <w:rFonts w:cs="Georgia" w:hAnsi="Georgia" w:eastAsia="Georgia" w:ascii="Georgia"/>
          <w:i/>
          <w:spacing w:val="0"/>
          <w:w w:val="100"/>
          <w:sz w:val="20"/>
          <w:szCs w:val="20"/>
        </w:rPr>
        <w:t>al</w:t>
      </w:r>
      <w:r>
        <w:rPr>
          <w:rFonts w:cs="Georgia" w:hAnsi="Georgia" w:eastAsia="Georgia" w:ascii="Georgia"/>
          <w:i/>
          <w:spacing w:val="0"/>
          <w:w w:val="100"/>
          <w:sz w:val="20"/>
          <w:szCs w:val="20"/>
        </w:rPr>
        <w:t> </w:t>
      </w:r>
      <w:r>
        <w:rPr>
          <w:rFonts w:cs="Georgia" w:hAnsi="Georgia" w:eastAsia="Georgia" w:ascii="Georgia"/>
          <w:i/>
          <w:spacing w:val="0"/>
          <w:w w:val="100"/>
          <w:sz w:val="20"/>
          <w:szCs w:val="20"/>
        </w:rPr>
        <w:t>y</w:t>
      </w:r>
      <w:r>
        <w:rPr>
          <w:rFonts w:cs="Georgia" w:hAnsi="Georgia" w:eastAsia="Georgia" w:ascii="Georgia"/>
          <w:i/>
          <w:spacing w:val="0"/>
          <w:w w:val="100"/>
          <w:sz w:val="20"/>
          <w:szCs w:val="20"/>
        </w:rPr>
        <w:t> </w:t>
      </w:r>
      <w:r>
        <w:rPr>
          <w:rFonts w:cs="Georgia" w:hAnsi="Georgia" w:eastAsia="Georgia" w:ascii="Georgia"/>
          <w:i/>
          <w:spacing w:val="-1"/>
          <w:w w:val="100"/>
          <w:sz w:val="20"/>
          <w:szCs w:val="20"/>
        </w:rPr>
        <w:t>c</w:t>
      </w:r>
      <w:r>
        <w:rPr>
          <w:rFonts w:cs="Georgia" w:hAnsi="Georgia" w:eastAsia="Georgia" w:ascii="Georgia"/>
          <w:i/>
          <w:spacing w:val="2"/>
          <w:w w:val="100"/>
          <w:sz w:val="20"/>
          <w:szCs w:val="20"/>
        </w:rPr>
        <w:t>o</w:t>
      </w:r>
      <w:r>
        <w:rPr>
          <w:rFonts w:cs="Georgia" w:hAnsi="Georgia" w:eastAsia="Georgia" w:ascii="Georgia"/>
          <w:i/>
          <w:spacing w:val="-1"/>
          <w:w w:val="100"/>
          <w:sz w:val="20"/>
          <w:szCs w:val="20"/>
        </w:rPr>
        <w:t>m</w:t>
      </w:r>
      <w:r>
        <w:rPr>
          <w:rFonts w:cs="Georgia" w:hAnsi="Georgia" w:eastAsia="Georgia" w:ascii="Georgia"/>
          <w:i/>
          <w:spacing w:val="0"/>
          <w:w w:val="100"/>
          <w:sz w:val="20"/>
          <w:szCs w:val="20"/>
        </w:rPr>
        <w:t>o</w:t>
      </w:r>
      <w:r>
        <w:rPr>
          <w:rFonts w:cs="Georgia" w:hAnsi="Georgia" w:eastAsia="Georgia" w:ascii="Georgia"/>
          <w:i/>
          <w:spacing w:val="-1"/>
          <w:w w:val="100"/>
          <w:sz w:val="20"/>
          <w:szCs w:val="20"/>
        </w:rPr>
        <w:t> </w:t>
      </w:r>
      <w:r>
        <w:rPr>
          <w:rFonts w:cs="Georgia" w:hAnsi="Georgia" w:eastAsia="Georgia" w:ascii="Georgia"/>
          <w:i/>
          <w:spacing w:val="-1"/>
          <w:w w:val="100"/>
          <w:sz w:val="20"/>
          <w:szCs w:val="20"/>
        </w:rPr>
        <w:t>s</w:t>
      </w:r>
      <w:r>
        <w:rPr>
          <w:rFonts w:cs="Georgia" w:hAnsi="Georgia" w:eastAsia="Georgia" w:ascii="Georgia"/>
          <w:i/>
          <w:spacing w:val="0"/>
          <w:w w:val="100"/>
          <w:sz w:val="20"/>
          <w:szCs w:val="20"/>
        </w:rPr>
        <w:t>er</w:t>
      </w:r>
      <w:r>
        <w:rPr>
          <w:rFonts w:cs="Georgia" w:hAnsi="Georgia" w:eastAsia="Georgia" w:ascii="Georgia"/>
          <w:i/>
          <w:spacing w:val="0"/>
          <w:w w:val="100"/>
          <w:sz w:val="20"/>
          <w:szCs w:val="20"/>
        </w:rPr>
        <w:t> </w:t>
      </w:r>
      <w:r>
        <w:rPr>
          <w:rFonts w:cs="Georgia" w:hAnsi="Georgia" w:eastAsia="Georgia" w:ascii="Georgia"/>
          <w:i/>
          <w:spacing w:val="2"/>
          <w:w w:val="100"/>
          <w:sz w:val="20"/>
          <w:szCs w:val="20"/>
        </w:rPr>
        <w:t>h</w:t>
      </w:r>
      <w:r>
        <w:rPr>
          <w:rFonts w:cs="Georgia" w:hAnsi="Georgia" w:eastAsia="Georgia" w:ascii="Georgia"/>
          <w:i/>
          <w:spacing w:val="0"/>
          <w:w w:val="100"/>
          <w:sz w:val="20"/>
          <w:szCs w:val="20"/>
        </w:rPr>
        <w:t>u</w:t>
      </w:r>
      <w:r>
        <w:rPr>
          <w:rFonts w:cs="Georgia" w:hAnsi="Georgia" w:eastAsia="Georgia" w:ascii="Georgia"/>
          <w:i/>
          <w:spacing w:val="4"/>
          <w:w w:val="100"/>
          <w:sz w:val="20"/>
          <w:szCs w:val="20"/>
        </w:rPr>
        <w:t>m</w:t>
      </w:r>
      <w:r>
        <w:rPr>
          <w:rFonts w:cs="Georgia" w:hAnsi="Georgia" w:eastAsia="Georgia" w:ascii="Georgia"/>
          <w:i/>
          <w:spacing w:val="0"/>
          <w:w w:val="100"/>
          <w:sz w:val="20"/>
          <w:szCs w:val="20"/>
        </w:rPr>
        <w:t>a</w:t>
      </w:r>
      <w:r>
        <w:rPr>
          <w:rFonts w:cs="Georgia" w:hAnsi="Georgia" w:eastAsia="Georgia" w:ascii="Georgia"/>
          <w:i/>
          <w:spacing w:val="2"/>
          <w:w w:val="100"/>
          <w:sz w:val="20"/>
          <w:szCs w:val="20"/>
        </w:rPr>
        <w:t>n</w:t>
      </w:r>
      <w:r>
        <w:rPr>
          <w:rFonts w:cs="Georgia" w:hAnsi="Georgia" w:eastAsia="Georgia" w:ascii="Georgia"/>
          <w:i/>
          <w:spacing w:val="-2"/>
          <w:w w:val="100"/>
          <w:sz w:val="20"/>
          <w:szCs w:val="20"/>
        </w:rPr>
        <w:t>o</w:t>
      </w:r>
      <w:r>
        <w:rPr>
          <w:rFonts w:cs="Georgia" w:hAnsi="Georgia" w:eastAsia="Georgia" w:ascii="Georgia"/>
          <w:i/>
          <w:spacing w:val="1"/>
          <w:w w:val="100"/>
          <w:sz w:val="20"/>
          <w:szCs w:val="20"/>
        </w:rPr>
        <w:t>.</w:t>
      </w:r>
      <w:r>
        <w:rPr>
          <w:rFonts w:cs="Georgia" w:hAnsi="Georgia" w:eastAsia="Georgia" w:ascii="Georgia"/>
          <w:i/>
          <w:spacing w:val="0"/>
          <w:w w:val="100"/>
          <w:sz w:val="20"/>
          <w:szCs w:val="20"/>
        </w:rPr>
        <w:t>.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sectPr>
      <w:pgSz w:w="11920" w:h="16840"/>
      <w:pgMar w:top="0" w:bottom="0" w:left="0" w:right="0"/>
    </w:sectPr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Relationship Id="rId4" Type="http://schemas.openxmlformats.org/officeDocument/2006/relationships/hyperlink" Target="mailto:gloria251147@hotmail.com" TargetMode="External"/><Relationship Id="rId5" Type="http://schemas.openxmlformats.org/officeDocument/2006/relationships/hyperlink" Target="mailto:gloria251147@gmail.com" TargetMode="External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