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89E40A" w14:textId="77777777" w:rsidR="00000000" w:rsidRDefault="009E4D1A">
      <w:bookmarkStart w:id="0" w:name="_GoBack"/>
      <w:bookmarkEnd w:id="0"/>
      <w:r>
        <w:rPr>
          <w:rFonts w:ascii="Arial Narrow" w:hAnsi="Arial Narrow" w:cs="Segoe UI Light"/>
          <w:b/>
          <w:bCs/>
          <w:sz w:val="36"/>
          <w:szCs w:val="36"/>
        </w:rPr>
        <w:t>Brenda Benson</w:t>
      </w:r>
      <w:r>
        <w:rPr>
          <w:rFonts w:ascii="Arial Narrow" w:hAnsi="Arial Narrow" w:cs="Segoe UI Light"/>
          <w:b/>
          <w:bCs/>
          <w:sz w:val="32"/>
          <w:szCs w:val="32"/>
        </w:rPr>
        <w:tab/>
      </w:r>
      <w:r>
        <w:rPr>
          <w:rFonts w:ascii="Arial Narrow" w:hAnsi="Arial Narrow" w:cs="Segoe UI Light"/>
          <w:b/>
          <w:bCs/>
          <w:sz w:val="32"/>
          <w:szCs w:val="32"/>
        </w:rPr>
        <w:tab/>
      </w:r>
      <w:r>
        <w:rPr>
          <w:rFonts w:ascii="Arial Narrow" w:hAnsi="Arial Narrow" w:cs="Segoe UI Light"/>
          <w:b/>
          <w:bCs/>
          <w:sz w:val="32"/>
          <w:szCs w:val="32"/>
        </w:rPr>
        <w:tab/>
      </w:r>
      <w:r>
        <w:rPr>
          <w:rFonts w:ascii="Arial Narrow" w:hAnsi="Arial Narrow" w:cs="Segoe UI Light"/>
          <w:b/>
          <w:bCs/>
          <w:sz w:val="32"/>
          <w:szCs w:val="32"/>
        </w:rPr>
        <w:tab/>
      </w:r>
      <w:r>
        <w:rPr>
          <w:rFonts w:ascii="Arial Narrow" w:hAnsi="Arial Narrow" w:cs="Segoe UI Light"/>
          <w:b/>
          <w:bCs/>
          <w:sz w:val="32"/>
          <w:szCs w:val="32"/>
        </w:rPr>
        <w:tab/>
      </w:r>
      <w:r>
        <w:rPr>
          <w:rFonts w:ascii="Arial Narrow" w:hAnsi="Arial Narrow" w:cs="Segoe UI Light"/>
          <w:b/>
          <w:bCs/>
          <w:sz w:val="32"/>
          <w:szCs w:val="32"/>
        </w:rPr>
        <w:tab/>
      </w:r>
      <w:r>
        <w:rPr>
          <w:rFonts w:ascii="Arial Narrow" w:hAnsi="Arial Narrow" w:cs="Segoe UI Light"/>
          <w:b/>
          <w:bCs/>
          <w:sz w:val="32"/>
          <w:szCs w:val="32"/>
        </w:rPr>
        <w:tab/>
      </w:r>
      <w:r>
        <w:rPr>
          <w:rFonts w:ascii="Arial Narrow" w:hAnsi="Arial Narrow" w:cs="Segoe UI Light"/>
          <w:b/>
          <w:bCs/>
          <w:sz w:val="32"/>
          <w:szCs w:val="32"/>
        </w:rPr>
        <w:tab/>
        <w:t xml:space="preserve"> </w:t>
      </w:r>
      <w:r>
        <w:rPr>
          <w:rFonts w:ascii="Arial Narrow" w:hAnsi="Arial Narrow" w:cs="Segoe UI Light"/>
          <w:b/>
          <w:bCs/>
        </w:rPr>
        <w:t>brendabenson@gmail.com</w:t>
      </w:r>
      <w:r>
        <w:rPr>
          <w:rFonts w:ascii="Arial Narrow" w:hAnsi="Arial Narrow" w:cs="Segoe UI Light"/>
          <w:b/>
          <w:bCs/>
        </w:rPr>
        <w:tab/>
        <w:t>•</w:t>
      </w:r>
      <w:r>
        <w:rPr>
          <w:rFonts w:ascii="Arial Narrow" w:hAnsi="Arial Narrow" w:cs="Segoe UI Light"/>
          <w:b/>
          <w:bCs/>
        </w:rPr>
        <w:tab/>
        <w:t>Cell: 541.497.3879</w:t>
      </w:r>
    </w:p>
    <w:p w14:paraId="40FE2CA6" w14:textId="550E4521" w:rsidR="00000000" w:rsidRDefault="00532459">
      <w:pPr>
        <w:spacing w:line="120" w:lineRule="exact"/>
        <w:rPr>
          <w:rFonts w:ascii="Arial Narrow" w:hAnsi="Arial Narrow" w:cs="Segoe UI Light"/>
          <w:b/>
          <w:bCs/>
        </w:rPr>
      </w:pPr>
      <w:r>
        <w:rPr>
          <w:rFonts w:cs="Segoe UI Light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03707034" wp14:editId="1E84506E">
                <wp:extent cx="6400800" cy="19050"/>
                <wp:effectExtent l="0" t="0" r="0" b="6350"/>
                <wp:docPr id="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093EC" id="Rectangle 2" o:spid="_x0000_s1026" style="width:7in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" fillcolor="#a0a0a0" stroked="f" strokecolor="#3465a4">
                <v:stroke joinstyle="round"/>
                <v:shadow opacity="49150f"/>
                <w10:anchorlock/>
              </v:rect>
            </w:pict>
          </mc:Fallback>
        </mc:AlternateContent>
      </w:r>
    </w:p>
    <w:p w14:paraId="7203AE0C" w14:textId="77777777" w:rsidR="00000000" w:rsidRDefault="009E4D1A">
      <w:pPr>
        <w:spacing w:after="3"/>
        <w:jc w:val="both"/>
        <w:rPr>
          <w:rFonts w:ascii="Arial Narrow" w:hAnsi="Arial Narrow" w:cs="Segoe UI Light"/>
          <w:b/>
          <w:bCs/>
          <w:i/>
          <w:iCs/>
          <w:u w:val="double"/>
        </w:rPr>
      </w:pPr>
      <w:r>
        <w:rPr>
          <w:rFonts w:ascii="Arial Narrow" w:hAnsi="Arial Narrow" w:cs="Segoe UI Light"/>
          <w:b/>
          <w:bCs/>
        </w:rPr>
        <w:t>Accomplishments</w:t>
      </w:r>
    </w:p>
    <w:p w14:paraId="12390915" w14:textId="77777777" w:rsidR="00000000" w:rsidRDefault="009E4D1A">
      <w:pPr>
        <w:numPr>
          <w:ilvl w:val="0"/>
          <w:numId w:val="4"/>
        </w:numPr>
        <w:spacing w:after="1"/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  <w:b/>
          <w:bCs/>
          <w:i/>
          <w:iCs/>
          <w:u w:val="double"/>
        </w:rPr>
        <w:t>Accounts Receivable/Accounts Payable</w:t>
      </w:r>
      <w:r>
        <w:rPr>
          <w:rFonts w:ascii="Arial Narrow" w:hAnsi="Arial Narrow" w:cs="Segoe UI Light"/>
        </w:rPr>
        <w:t xml:space="preserve">:  I increased collection speed by </w:t>
      </w:r>
      <w:r>
        <w:rPr>
          <w:rFonts w:ascii="Arial Narrow" w:hAnsi="Arial Narrow" w:cs="Segoe UI Light"/>
          <w:b/>
          <w:bCs/>
          <w:i/>
          <w:iCs/>
        </w:rPr>
        <w:t>50%</w:t>
      </w:r>
      <w:r>
        <w:rPr>
          <w:rFonts w:ascii="Arial Narrow" w:hAnsi="Arial Narrow" w:cs="Segoe UI Light"/>
        </w:rPr>
        <w:t xml:space="preserve">, &amp; decreased data entry time by </w:t>
      </w:r>
      <w:r>
        <w:rPr>
          <w:rFonts w:ascii="Arial Narrow" w:hAnsi="Arial Narrow" w:cs="Segoe UI Light"/>
          <w:b/>
          <w:bCs/>
          <w:i/>
          <w:iCs/>
        </w:rPr>
        <w:t>70%</w:t>
      </w:r>
      <w:r>
        <w:rPr>
          <w:rFonts w:ascii="Arial Narrow" w:hAnsi="Arial Narrow" w:cs="Segoe UI Light"/>
        </w:rPr>
        <w:t xml:space="preserve"> by developing departmental procedures to increase </w:t>
      </w:r>
      <w:r>
        <w:rPr>
          <w:rFonts w:ascii="Arial Narrow" w:hAnsi="Arial Narrow" w:cs="Segoe UI Light"/>
        </w:rPr>
        <w:t>accuracy &amp; decrease the A/P liability</w:t>
      </w:r>
    </w:p>
    <w:p w14:paraId="311E34E2" w14:textId="77777777" w:rsidR="00000000" w:rsidRDefault="009E4D1A">
      <w:pPr>
        <w:numPr>
          <w:ilvl w:val="0"/>
          <w:numId w:val="4"/>
        </w:numPr>
        <w:spacing w:after="1"/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</w:rPr>
        <w:t xml:space="preserve">I reduced the open invoice cycle time from </w:t>
      </w:r>
      <w:r>
        <w:rPr>
          <w:rFonts w:ascii="Arial Narrow" w:hAnsi="Arial Narrow" w:cs="Segoe UI Light"/>
          <w:b/>
          <w:bCs/>
          <w:i/>
          <w:iCs/>
        </w:rPr>
        <w:t>120</w:t>
      </w:r>
      <w:r>
        <w:rPr>
          <w:rFonts w:ascii="Arial Narrow" w:hAnsi="Arial Narrow" w:cs="Segoe UI Light"/>
        </w:rPr>
        <w:t xml:space="preserve"> days to </w:t>
      </w:r>
      <w:r>
        <w:rPr>
          <w:rFonts w:ascii="Arial Narrow" w:hAnsi="Arial Narrow" w:cs="Segoe UI Light"/>
          <w:b/>
          <w:bCs/>
          <w:i/>
          <w:iCs/>
        </w:rPr>
        <w:t>60</w:t>
      </w:r>
      <w:r>
        <w:rPr>
          <w:rFonts w:ascii="Arial Narrow" w:hAnsi="Arial Narrow" w:cs="Segoe UI Light"/>
        </w:rPr>
        <w:t xml:space="preserve"> days by developing new dispute reporting procedures; while processing an average of </w:t>
      </w:r>
      <w:r>
        <w:rPr>
          <w:rFonts w:ascii="Arial Narrow" w:hAnsi="Arial Narrow" w:cs="Segoe UI Light"/>
          <w:b/>
          <w:bCs/>
          <w:i/>
          <w:iCs/>
        </w:rPr>
        <w:t>200</w:t>
      </w:r>
      <w:r>
        <w:rPr>
          <w:rFonts w:ascii="Arial Narrow" w:hAnsi="Arial Narrow" w:cs="Segoe UI Light"/>
        </w:rPr>
        <w:t xml:space="preserve"> invoices per month for a small-scale organization</w:t>
      </w:r>
    </w:p>
    <w:p w14:paraId="6EDF9C2A" w14:textId="77777777" w:rsidR="00000000" w:rsidRDefault="009E4D1A">
      <w:pPr>
        <w:numPr>
          <w:ilvl w:val="0"/>
          <w:numId w:val="4"/>
        </w:numPr>
        <w:spacing w:after="1"/>
        <w:jc w:val="both"/>
        <w:rPr>
          <w:rFonts w:ascii="Arial Narrow" w:hAnsi="Arial Narrow" w:cs="Segoe UI Light"/>
          <w:b/>
          <w:bCs/>
          <w:i/>
          <w:iCs/>
          <w:u w:val="double"/>
        </w:rPr>
      </w:pPr>
      <w:r>
        <w:rPr>
          <w:rFonts w:ascii="Arial Narrow" w:hAnsi="Arial Narrow" w:cs="Segoe UI Light"/>
        </w:rPr>
        <w:t>I maximized company re</w:t>
      </w:r>
      <w:r>
        <w:rPr>
          <w:rFonts w:ascii="Arial Narrow" w:hAnsi="Arial Narrow" w:cs="Segoe UI Light"/>
        </w:rPr>
        <w:t xml:space="preserve">venue by eliminating unnecessary expenses &amp; not allowing accounts to go unpaid past </w:t>
      </w:r>
      <w:r>
        <w:rPr>
          <w:rFonts w:ascii="Arial Narrow" w:hAnsi="Arial Narrow" w:cs="Segoe UI Light"/>
          <w:b/>
          <w:bCs/>
          <w:i/>
          <w:iCs/>
        </w:rPr>
        <w:t>60</w:t>
      </w:r>
      <w:r>
        <w:rPr>
          <w:rFonts w:ascii="Arial Narrow" w:hAnsi="Arial Narrow" w:cs="Segoe UI Light"/>
        </w:rPr>
        <w:t xml:space="preserve"> days</w:t>
      </w:r>
    </w:p>
    <w:p w14:paraId="1376DDD6" w14:textId="77777777" w:rsidR="00000000" w:rsidRDefault="009E4D1A">
      <w:pPr>
        <w:numPr>
          <w:ilvl w:val="0"/>
          <w:numId w:val="4"/>
        </w:numPr>
        <w:spacing w:after="1"/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  <w:b/>
          <w:bCs/>
          <w:i/>
          <w:iCs/>
          <w:u w:val="double"/>
        </w:rPr>
        <w:t>Database Maintenance</w:t>
      </w:r>
      <w:r>
        <w:rPr>
          <w:rFonts w:ascii="Arial Narrow" w:hAnsi="Arial Narrow" w:cs="Segoe UI Light"/>
        </w:rPr>
        <w:t xml:space="preserve">:  I improved company efficiency </w:t>
      </w:r>
      <w:r>
        <w:rPr>
          <w:rFonts w:ascii="Arial Narrow" w:hAnsi="Arial Narrow" w:cs="Segoe UI Light"/>
          <w:b/>
          <w:bCs/>
          <w:i/>
          <w:iCs/>
        </w:rPr>
        <w:t>80%</w:t>
      </w:r>
      <w:r>
        <w:rPr>
          <w:rFonts w:ascii="Arial Narrow" w:hAnsi="Arial Narrow" w:cs="Segoe UI Light"/>
        </w:rPr>
        <w:t xml:space="preserve">, through implementation of strategic workflow &amp; process improvements, &amp; successfully established effective </w:t>
      </w:r>
      <w:r>
        <w:rPr>
          <w:rFonts w:ascii="Arial Narrow" w:hAnsi="Arial Narrow" w:cs="Segoe UI Light"/>
        </w:rPr>
        <w:t>systems for record retention; by creating databases for daily correspondence tracking.  Such improvements include: verifying &amp; logging in deadlines for responding to daily inquiries.</w:t>
      </w:r>
      <w:r>
        <w:rPr>
          <w:rFonts w:ascii="Arial Narrow" w:hAnsi="Arial Narrow" w:cs="Segoe UI Light"/>
          <w:sz w:val="18"/>
          <w:szCs w:val="18"/>
        </w:rPr>
        <w:t xml:space="preserve">  </w:t>
      </w:r>
      <w:r>
        <w:rPr>
          <w:rFonts w:ascii="Arial Narrow" w:hAnsi="Arial Narrow" w:cs="Segoe UI Light"/>
        </w:rPr>
        <w:t>Lastly, I increased office organization by developing more efficient ele</w:t>
      </w:r>
      <w:r>
        <w:rPr>
          <w:rFonts w:ascii="Arial Narrow" w:hAnsi="Arial Narrow" w:cs="Segoe UI Light"/>
        </w:rPr>
        <w:t>ctronic &amp; paper filing systems &amp; customer database protocols</w:t>
      </w:r>
    </w:p>
    <w:p w14:paraId="522927D8" w14:textId="77777777" w:rsidR="00000000" w:rsidRDefault="009E4D1A">
      <w:pPr>
        <w:numPr>
          <w:ilvl w:val="0"/>
          <w:numId w:val="4"/>
        </w:numPr>
        <w:spacing w:after="1"/>
        <w:jc w:val="both"/>
        <w:rPr>
          <w:rFonts w:ascii="Arial Narrow" w:hAnsi="Arial Narrow" w:cs="Segoe UI Light"/>
          <w:b/>
          <w:bCs/>
          <w:i/>
          <w:iCs/>
          <w:u w:val="double"/>
        </w:rPr>
      </w:pPr>
      <w:r>
        <w:rPr>
          <w:rFonts w:ascii="Arial Narrow" w:hAnsi="Arial Narrow" w:cs="Segoe UI Light"/>
        </w:rPr>
        <w:t>I assisted in the managing of the company database by executing quality assurance programs, standard operating procedures, &amp; verified that the information on the computer system, including member</w:t>
      </w:r>
      <w:r>
        <w:rPr>
          <w:rFonts w:ascii="Arial Narrow" w:hAnsi="Arial Narrow" w:cs="Segoe UI Light"/>
        </w:rPr>
        <w:t>s’ information was edited or modified &amp; up to date</w:t>
      </w:r>
    </w:p>
    <w:p w14:paraId="0FEA5FCA" w14:textId="77777777" w:rsidR="00000000" w:rsidRDefault="009E4D1A">
      <w:pPr>
        <w:numPr>
          <w:ilvl w:val="0"/>
          <w:numId w:val="4"/>
        </w:numPr>
        <w:spacing w:after="1"/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  <w:b/>
          <w:bCs/>
          <w:i/>
          <w:iCs/>
          <w:u w:val="double"/>
        </w:rPr>
        <w:t>Reporting</w:t>
      </w:r>
      <w:r>
        <w:rPr>
          <w:rFonts w:ascii="Arial Narrow" w:hAnsi="Arial Narrow" w:cs="Segoe UI Light"/>
        </w:rPr>
        <w:t>:  I implemented processes as well as researched &amp; resolved billing problems that had been previously missed in the A/R sub-ledger for accounting &amp; customer attribute reporting</w:t>
      </w:r>
    </w:p>
    <w:p w14:paraId="2D698573" w14:textId="77777777" w:rsidR="00000000" w:rsidRDefault="009E4D1A">
      <w:pPr>
        <w:numPr>
          <w:ilvl w:val="0"/>
          <w:numId w:val="4"/>
        </w:numPr>
        <w:spacing w:after="1"/>
        <w:jc w:val="both"/>
        <w:rPr>
          <w:rFonts w:ascii="Arial Narrow" w:hAnsi="Arial Narrow" w:cs="Segoe UI Light"/>
          <w:b/>
          <w:bCs/>
          <w:i/>
          <w:iCs/>
          <w:u w:val="double"/>
        </w:rPr>
      </w:pPr>
      <w:r>
        <w:rPr>
          <w:rFonts w:ascii="Arial Narrow" w:hAnsi="Arial Narrow" w:cs="Segoe UI Light"/>
        </w:rPr>
        <w:t>I managed payroll &amp;</w:t>
      </w:r>
      <w:r>
        <w:rPr>
          <w:rFonts w:ascii="Arial Narrow" w:hAnsi="Arial Narrow" w:cs="Segoe UI Light"/>
        </w:rPr>
        <w:t xml:space="preserve"> time &amp; attendance systems in </w:t>
      </w:r>
      <w:r>
        <w:rPr>
          <w:rFonts w:ascii="Arial Narrow" w:hAnsi="Arial Narrow" w:cs="Segoe UI Light"/>
          <w:b/>
          <w:bCs/>
          <w:u w:val="single"/>
        </w:rPr>
        <w:t>QuickBooks 2015</w:t>
      </w:r>
      <w:r>
        <w:rPr>
          <w:rFonts w:ascii="Arial Narrow" w:hAnsi="Arial Narrow" w:cs="Segoe UI Light"/>
        </w:rPr>
        <w:t xml:space="preserve"> for the company’s</w:t>
      </w:r>
    </w:p>
    <w:p w14:paraId="4431680A" w14:textId="77777777" w:rsidR="00000000" w:rsidRDefault="009E4D1A">
      <w:pPr>
        <w:numPr>
          <w:ilvl w:val="0"/>
          <w:numId w:val="4"/>
        </w:numPr>
        <w:spacing w:after="1"/>
        <w:jc w:val="both"/>
        <w:rPr>
          <w:rFonts w:ascii="Arial Narrow" w:hAnsi="Arial Narrow" w:cs="Segoe UI Light"/>
          <w:b/>
          <w:bCs/>
          <w:i/>
          <w:iCs/>
          <w:u w:val="double"/>
        </w:rPr>
      </w:pPr>
      <w:r>
        <w:rPr>
          <w:rFonts w:ascii="Arial Narrow" w:hAnsi="Arial Narrow" w:cs="Segoe UI Light"/>
          <w:b/>
          <w:bCs/>
          <w:i/>
          <w:iCs/>
          <w:u w:val="double"/>
        </w:rPr>
        <w:t>Client Interface</w:t>
      </w:r>
      <w:r>
        <w:rPr>
          <w:rFonts w:ascii="Arial Narrow" w:hAnsi="Arial Narrow" w:cs="Segoe UI Light"/>
        </w:rPr>
        <w:t>:  I managed client initiation, file procedures, A/P, A/R, accounting close, &amp; financial reporting for multiple clients</w:t>
      </w:r>
    </w:p>
    <w:p w14:paraId="36712A9D" w14:textId="77777777" w:rsidR="00000000" w:rsidRDefault="009E4D1A">
      <w:pPr>
        <w:numPr>
          <w:ilvl w:val="0"/>
          <w:numId w:val="4"/>
        </w:numPr>
        <w:spacing w:after="1"/>
        <w:jc w:val="both"/>
        <w:rPr>
          <w:rFonts w:ascii="Arial Narrow" w:hAnsi="Arial Narrow" w:cs="Segoe UI Light"/>
          <w:b/>
          <w:bCs/>
          <w:i/>
          <w:iCs/>
          <w:u w:val="double"/>
        </w:rPr>
      </w:pPr>
      <w:r>
        <w:rPr>
          <w:rFonts w:ascii="Arial Narrow" w:hAnsi="Arial Narrow" w:cs="Segoe UI Light"/>
          <w:b/>
          <w:bCs/>
          <w:i/>
          <w:iCs/>
          <w:u w:val="double"/>
        </w:rPr>
        <w:t>Customer Interface</w:t>
      </w:r>
      <w:r>
        <w:rPr>
          <w:rFonts w:ascii="Arial Narrow" w:hAnsi="Arial Narrow" w:cs="Segoe UI Light"/>
        </w:rPr>
        <w:t>:  I greeted customers upon entrance &amp;</w:t>
      </w:r>
      <w:r>
        <w:rPr>
          <w:rFonts w:ascii="Arial Narrow" w:hAnsi="Arial Narrow" w:cs="Segoe UI Light"/>
        </w:rPr>
        <w:t xml:space="preserve"> handled all cash, credit, check, money order, &amp; electronic transfers for all transactions using spreadsheets/databases such as </w:t>
      </w:r>
      <w:r>
        <w:rPr>
          <w:rFonts w:ascii="Arial Narrow" w:hAnsi="Arial Narrow" w:cs="Segoe UI Light"/>
          <w:b/>
          <w:bCs/>
          <w:u w:val="single"/>
        </w:rPr>
        <w:t>QuickBooks 2015, ACI, &amp; Excel Software</w:t>
      </w:r>
      <w:r>
        <w:rPr>
          <w:rFonts w:ascii="Arial Narrow" w:hAnsi="Arial Narrow" w:cs="Segoe UI Light"/>
        </w:rPr>
        <w:t xml:space="preserve">; &amp; I liaised directly with customers over the phone regarding company operations to meet </w:t>
      </w:r>
      <w:r>
        <w:rPr>
          <w:rFonts w:ascii="Arial Narrow" w:hAnsi="Arial Narrow" w:cs="Segoe UI Light"/>
        </w:rPr>
        <w:t>needs &amp; maintain satisfaction</w:t>
      </w:r>
    </w:p>
    <w:p w14:paraId="2E7CA0DA" w14:textId="77777777" w:rsidR="00000000" w:rsidRDefault="009E4D1A">
      <w:pPr>
        <w:numPr>
          <w:ilvl w:val="0"/>
          <w:numId w:val="4"/>
        </w:numPr>
        <w:spacing w:after="1"/>
        <w:jc w:val="both"/>
        <w:rPr>
          <w:rFonts w:ascii="Arial Narrow" w:hAnsi="Arial Narrow" w:cs="Segoe UI Light"/>
          <w:b/>
          <w:bCs/>
          <w:i/>
          <w:iCs/>
          <w:u w:val="double"/>
        </w:rPr>
      </w:pPr>
      <w:r>
        <w:rPr>
          <w:rFonts w:ascii="Arial Narrow" w:hAnsi="Arial Narrow" w:cs="Segoe UI Light"/>
          <w:b/>
          <w:bCs/>
          <w:i/>
          <w:iCs/>
          <w:u w:val="double"/>
        </w:rPr>
        <w:t>Administration</w:t>
      </w:r>
      <w:r>
        <w:rPr>
          <w:rFonts w:ascii="Arial Narrow" w:hAnsi="Arial Narrow" w:cs="Segoe UI Light"/>
        </w:rPr>
        <w:t>:  I performed all administration tasks for many different companies, through prioritizing project components &amp; organized scopes.  I planned coordinated &amp; controlled daily operations of the organization.  I sugge</w:t>
      </w:r>
      <w:r>
        <w:rPr>
          <w:rFonts w:ascii="Arial Narrow" w:hAnsi="Arial Narrow" w:cs="Segoe UI Light"/>
        </w:rPr>
        <w:t>sted, directed, implemented &amp; maintained process improvements to streamline workflow &amp; secure prompt regular receipts for the organization.  Improvements for detailed administrative &amp; procedural processes to improve accuracy as well as efficiency while man</w:t>
      </w:r>
      <w:r>
        <w:rPr>
          <w:rFonts w:ascii="Arial Narrow" w:hAnsi="Arial Narrow" w:cs="Segoe UI Light"/>
        </w:rPr>
        <w:t>aging daily office operations.  Office operations include: filing, receiving/screening a high volume of internal/external communications, including email &amp; opening/sorting mail.  I also developed spreadsheets, faxed reports, photocopied collateral &amp; scanne</w:t>
      </w:r>
      <w:r>
        <w:rPr>
          <w:rFonts w:ascii="Arial Narrow" w:hAnsi="Arial Narrow" w:cs="Segoe UI Light"/>
        </w:rPr>
        <w:t xml:space="preserve">d documents for inter-departmental use </w:t>
      </w:r>
    </w:p>
    <w:p w14:paraId="7E33A089" w14:textId="77777777" w:rsidR="00000000" w:rsidRDefault="009E4D1A">
      <w:pPr>
        <w:numPr>
          <w:ilvl w:val="0"/>
          <w:numId w:val="4"/>
        </w:numPr>
        <w:spacing w:after="1"/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  <w:b/>
          <w:bCs/>
          <w:i/>
          <w:iCs/>
          <w:u w:val="double"/>
        </w:rPr>
        <w:t>Awards</w:t>
      </w:r>
      <w:r>
        <w:rPr>
          <w:rFonts w:ascii="Arial Narrow" w:hAnsi="Arial Narrow" w:cs="Segoe UI Light"/>
        </w:rPr>
        <w:t xml:space="preserve">:  I received a </w:t>
      </w:r>
      <w:r>
        <w:rPr>
          <w:rFonts w:ascii="Arial Narrow" w:hAnsi="Arial Narrow" w:cs="Segoe UI Light"/>
          <w:i/>
          <w:iCs/>
        </w:rPr>
        <w:t>merit raise for strong attention to detail, exemplary customer service &amp; team-player attitude</w:t>
      </w:r>
      <w:r>
        <w:rPr>
          <w:rFonts w:ascii="Arial Narrow" w:hAnsi="Arial Narrow" w:cs="Segoe UI Light"/>
        </w:rPr>
        <w:t xml:space="preserve">.  I have multiple awards for performance.  I was ranked as a top performer, averaging </w:t>
      </w:r>
      <w:r>
        <w:rPr>
          <w:rFonts w:ascii="Arial Narrow" w:hAnsi="Arial Narrow" w:cs="Segoe UI Light"/>
          <w:b/>
          <w:bCs/>
          <w:i/>
          <w:iCs/>
        </w:rPr>
        <w:t>48%</w:t>
      </w:r>
      <w:r>
        <w:rPr>
          <w:rFonts w:ascii="Arial Narrow" w:hAnsi="Arial Narrow" w:cs="Segoe UI Light"/>
        </w:rPr>
        <w:t xml:space="preserve"> above sale</w:t>
      </w:r>
      <w:r>
        <w:rPr>
          <w:rFonts w:ascii="Arial Narrow" w:hAnsi="Arial Narrow" w:cs="Segoe UI Light"/>
        </w:rPr>
        <w:t xml:space="preserve">s quota each month.  I was awarded </w:t>
      </w:r>
      <w:r>
        <w:rPr>
          <w:rFonts w:ascii="Arial Narrow" w:hAnsi="Arial Narrow" w:cs="Segoe UI Light"/>
          <w:b/>
          <w:bCs/>
          <w:i/>
          <w:iCs/>
        </w:rPr>
        <w:t>7 Customer Service Awards</w:t>
      </w:r>
      <w:r>
        <w:rPr>
          <w:rFonts w:ascii="Arial Narrow" w:hAnsi="Arial Narrow" w:cs="Segoe UI Light"/>
        </w:rPr>
        <w:t xml:space="preserve"> during the </w:t>
      </w:r>
      <w:r>
        <w:rPr>
          <w:rFonts w:ascii="Arial Narrow" w:hAnsi="Arial Narrow" w:cs="Segoe UI Light"/>
          <w:i/>
          <w:iCs/>
        </w:rPr>
        <w:t>first year</w:t>
      </w:r>
      <w:r>
        <w:rPr>
          <w:rFonts w:ascii="Arial Narrow" w:hAnsi="Arial Narrow" w:cs="Segoe UI Light"/>
        </w:rPr>
        <w:t xml:space="preserve"> of employment &amp; </w:t>
      </w:r>
      <w:r>
        <w:rPr>
          <w:rFonts w:ascii="Arial Narrow" w:hAnsi="Arial Narrow" w:cs="Segoe UI Light"/>
          <w:b/>
          <w:bCs/>
          <w:i/>
          <w:iCs/>
        </w:rPr>
        <w:t>11 Customer Service Awards</w:t>
      </w:r>
      <w:r>
        <w:rPr>
          <w:rFonts w:ascii="Arial Narrow" w:hAnsi="Arial Narrow" w:cs="Segoe UI Light"/>
        </w:rPr>
        <w:t xml:space="preserve"> during the </w:t>
      </w:r>
      <w:r>
        <w:rPr>
          <w:rFonts w:ascii="Arial Narrow" w:hAnsi="Arial Narrow" w:cs="Segoe UI Light"/>
          <w:i/>
          <w:iCs/>
        </w:rPr>
        <w:t>1</w:t>
      </w:r>
      <w:r>
        <w:rPr>
          <w:rFonts w:ascii="Arial Narrow" w:hAnsi="Arial Narrow" w:cs="Segoe UI Light"/>
          <w:i/>
          <w:iCs/>
          <w:vertAlign w:val="superscript"/>
        </w:rPr>
        <w:t>st</w:t>
      </w:r>
      <w:r>
        <w:rPr>
          <w:rFonts w:ascii="Arial Narrow" w:hAnsi="Arial Narrow" w:cs="Segoe UI Light"/>
          <w:i/>
          <w:iCs/>
        </w:rPr>
        <w:t xml:space="preserve"> 4 years</w:t>
      </w:r>
      <w:r>
        <w:rPr>
          <w:rFonts w:ascii="Arial Narrow" w:hAnsi="Arial Narrow" w:cs="Segoe UI Light"/>
        </w:rPr>
        <w:t xml:space="preserve"> of employment</w:t>
      </w:r>
    </w:p>
    <w:p w14:paraId="1DA2A3B4" w14:textId="77777777" w:rsidR="00000000" w:rsidRDefault="009E4D1A">
      <w:pPr>
        <w:spacing w:after="1"/>
        <w:jc w:val="both"/>
        <w:rPr>
          <w:rFonts w:ascii="Arial Narrow" w:hAnsi="Arial Narrow" w:cs="Segoe UI Light"/>
        </w:rPr>
      </w:pPr>
    </w:p>
    <w:p w14:paraId="036EF4A8" w14:textId="77777777" w:rsidR="00000000" w:rsidRDefault="009E4D1A">
      <w:pPr>
        <w:spacing w:after="3"/>
        <w:jc w:val="both"/>
        <w:rPr>
          <w:rFonts w:ascii="Arial Narrow" w:hAnsi="Arial Narrow" w:cs="Segoe UI Light"/>
          <w:b/>
          <w:bCs/>
        </w:rPr>
      </w:pPr>
      <w:r>
        <w:rPr>
          <w:rFonts w:ascii="Arial Narrow" w:hAnsi="Arial Narrow" w:cs="Segoe UI Light"/>
          <w:b/>
          <w:bCs/>
        </w:rPr>
        <w:t>Professional Experience</w:t>
      </w:r>
    </w:p>
    <w:p w14:paraId="52AC705A" w14:textId="77777777" w:rsidR="00000000" w:rsidRDefault="009E4D1A">
      <w:pPr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  <w:b/>
          <w:bCs/>
        </w:rPr>
        <w:t xml:space="preserve">Bookkeeper </w:t>
      </w:r>
      <w:r>
        <w:rPr>
          <w:rFonts w:ascii="Arial Narrow" w:hAnsi="Arial Narrow" w:cs="Segoe UI Light"/>
        </w:rPr>
        <w:t xml:space="preserve">- </w:t>
      </w:r>
      <w:r>
        <w:rPr>
          <w:rFonts w:ascii="Arial Narrow" w:hAnsi="Arial Narrow" w:cs="Segoe UI Light"/>
          <w:u w:val="single"/>
        </w:rPr>
        <w:t>Benson Business Services</w:t>
      </w:r>
      <w:r>
        <w:rPr>
          <w:rFonts w:ascii="Arial Narrow" w:hAnsi="Arial Narrow" w:cs="Segoe UI Light"/>
        </w:rPr>
        <w:t>, Eugene, OR • Mar 2015 – Prese</w:t>
      </w:r>
      <w:r>
        <w:rPr>
          <w:rFonts w:ascii="Arial Narrow" w:hAnsi="Arial Narrow" w:cs="Segoe UI Light"/>
        </w:rPr>
        <w:t>nt</w:t>
      </w:r>
    </w:p>
    <w:p w14:paraId="3C5F03B0" w14:textId="77777777" w:rsidR="00000000" w:rsidRDefault="009E4D1A">
      <w:pPr>
        <w:numPr>
          <w:ilvl w:val="0"/>
          <w:numId w:val="1"/>
        </w:numPr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</w:rPr>
        <w:t xml:space="preserve">Managed &amp; maintained all administrative &amp; accounting operations using </w:t>
      </w:r>
      <w:r>
        <w:rPr>
          <w:rFonts w:ascii="Arial Narrow" w:hAnsi="Arial Narrow" w:cs="Segoe UI Light"/>
          <w:b/>
          <w:bCs/>
          <w:u w:val="single"/>
        </w:rPr>
        <w:t>Microsoft Word, Excel, &amp; QuickBooks 2015</w:t>
      </w:r>
      <w:r>
        <w:rPr>
          <w:rFonts w:ascii="Arial Narrow" w:hAnsi="Arial Narrow" w:cs="Segoe UI Light"/>
        </w:rPr>
        <w:t>. Which include but is not limited to: opening new client accounts, creating invoices, processing payments (cash, credit card, check); verifyin</w:t>
      </w:r>
      <w:r>
        <w:rPr>
          <w:rFonts w:ascii="Arial Narrow" w:hAnsi="Arial Narrow" w:cs="Segoe UI Light"/>
        </w:rPr>
        <w:t>g details of accounts; researched &amp; resolved billing/invoice/entries to bank registers both complex &amp; routine data entry of reconciliations for clients &amp; Benson Business Services; to compiling financial, accounting &amp; auditing reports &amp; tables for cash rece</w:t>
      </w:r>
      <w:r>
        <w:rPr>
          <w:rFonts w:ascii="Arial Narrow" w:hAnsi="Arial Narrow" w:cs="Segoe UI Light"/>
        </w:rPr>
        <w:t>ipts, expenditures, A/P, accounting close, account reporting, receivables &amp; profits &amp; losses</w:t>
      </w:r>
    </w:p>
    <w:p w14:paraId="241D4C5C" w14:textId="77777777" w:rsidR="00000000" w:rsidRDefault="009E4D1A">
      <w:pPr>
        <w:numPr>
          <w:ilvl w:val="0"/>
          <w:numId w:val="1"/>
        </w:numPr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</w:rPr>
        <w:t>Worked quickly, efficiently, &amp; accurately with minimal oversight under strict deadlines, to accomplish assigned duties</w:t>
      </w:r>
    </w:p>
    <w:p w14:paraId="13071B99" w14:textId="77777777" w:rsidR="00000000" w:rsidRDefault="009E4D1A">
      <w:pPr>
        <w:numPr>
          <w:ilvl w:val="0"/>
          <w:numId w:val="1"/>
        </w:numPr>
        <w:jc w:val="both"/>
        <w:rPr>
          <w:rFonts w:ascii="Arial Narrow" w:hAnsi="Arial Narrow" w:cs="Segoe UI Light"/>
          <w:b/>
          <w:bCs/>
        </w:rPr>
      </w:pPr>
      <w:r>
        <w:rPr>
          <w:rFonts w:ascii="Arial Narrow" w:hAnsi="Arial Narrow" w:cs="Segoe UI Light"/>
        </w:rPr>
        <w:t>Created repeat business by developing long-t</w:t>
      </w:r>
      <w:r>
        <w:rPr>
          <w:rFonts w:ascii="Arial Narrow" w:hAnsi="Arial Narrow" w:cs="Segoe UI Light"/>
        </w:rPr>
        <w:t>erm relationships with regular customer, through the establishment of 3 business accounts at any given time</w:t>
      </w:r>
    </w:p>
    <w:p w14:paraId="12BA7C93" w14:textId="77777777" w:rsidR="00000000" w:rsidRDefault="009E4D1A">
      <w:pPr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  <w:b/>
          <w:bCs/>
        </w:rPr>
        <w:t xml:space="preserve">Credit Representative </w:t>
      </w:r>
      <w:r>
        <w:rPr>
          <w:rFonts w:ascii="Arial Narrow" w:hAnsi="Arial Narrow" w:cs="Segoe UI Light"/>
        </w:rPr>
        <w:t xml:space="preserve">- </w:t>
      </w:r>
      <w:r>
        <w:rPr>
          <w:rFonts w:ascii="Arial Narrow" w:hAnsi="Arial Narrow" w:cs="Segoe UI Light"/>
          <w:u w:val="single"/>
        </w:rPr>
        <w:t>Professional Credit Service</w:t>
      </w:r>
      <w:r>
        <w:rPr>
          <w:rFonts w:ascii="Arial Narrow" w:hAnsi="Arial Narrow" w:cs="Segoe UI Light"/>
        </w:rPr>
        <w:t>, Springfield, OR • Mar 2016 - July 2016</w:t>
      </w:r>
    </w:p>
    <w:p w14:paraId="1749CB87" w14:textId="77777777" w:rsidR="00000000" w:rsidRDefault="009E4D1A">
      <w:pPr>
        <w:numPr>
          <w:ilvl w:val="0"/>
          <w:numId w:val="2"/>
        </w:numPr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</w:rPr>
        <w:t>Effectively controlled the release of proprietary &amp; conf</w:t>
      </w:r>
      <w:r>
        <w:rPr>
          <w:rFonts w:ascii="Arial Narrow" w:hAnsi="Arial Narrow" w:cs="Segoe UI Light"/>
        </w:rPr>
        <w:t>idential information for consumers &amp; clients • Organized &amp; coded all accounts related to due diligence for acquisitions • Assessed consumer needs &amp; responded to questions; reviewed &amp; provided comments on the accuracy of actions taken &amp; took necessary steps</w:t>
      </w:r>
      <w:r>
        <w:rPr>
          <w:rFonts w:ascii="Arial Narrow" w:hAnsi="Arial Narrow" w:cs="Segoe UI Light"/>
        </w:rPr>
        <w:t xml:space="preserve"> to cure any deficiencies</w:t>
      </w:r>
    </w:p>
    <w:p w14:paraId="0511AF65" w14:textId="77777777" w:rsidR="00000000" w:rsidRDefault="009E4D1A">
      <w:pPr>
        <w:numPr>
          <w:ilvl w:val="0"/>
          <w:numId w:val="2"/>
        </w:numPr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</w:rPr>
        <w:t xml:space="preserve">Reviewed consumers’ accounts to determine whether life changes, economic developments or financial performance indicated a need for plan revision • Complied with federal, state, company policies, procedures &amp; regulations </w:t>
      </w:r>
    </w:p>
    <w:p w14:paraId="128275C2" w14:textId="77777777" w:rsidR="00000000" w:rsidRDefault="009E4D1A">
      <w:pPr>
        <w:numPr>
          <w:ilvl w:val="0"/>
          <w:numId w:val="2"/>
        </w:numPr>
        <w:jc w:val="both"/>
        <w:rPr>
          <w:rFonts w:ascii="Arial Narrow" w:hAnsi="Arial Narrow" w:cs="Segoe UI Light"/>
          <w:b/>
          <w:bCs/>
        </w:rPr>
      </w:pPr>
      <w:r>
        <w:rPr>
          <w:rFonts w:ascii="Arial Narrow" w:hAnsi="Arial Narrow" w:cs="Segoe UI Light"/>
        </w:rPr>
        <w:t>Communic</w:t>
      </w:r>
      <w:r>
        <w:rPr>
          <w:rFonts w:ascii="Arial Narrow" w:hAnsi="Arial Narrow" w:cs="Segoe UI Light"/>
        </w:rPr>
        <w:t>ated with consumers &amp; employees to answer questions or explain information, while providing friendly &amp; professional consumer interactions • Verified &amp; collected details of accounts, transactions, including funds received from check, credit cards, direct pa</w:t>
      </w:r>
      <w:r>
        <w:rPr>
          <w:rFonts w:ascii="Arial Narrow" w:hAnsi="Arial Narrow" w:cs="Segoe UI Light"/>
        </w:rPr>
        <w:t>yments, &amp; money orders; when necessary collaborated with other departments to collect on accounts</w:t>
      </w:r>
    </w:p>
    <w:p w14:paraId="31EC5291" w14:textId="77777777" w:rsidR="00000000" w:rsidRDefault="009E4D1A">
      <w:pPr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  <w:b/>
          <w:bCs/>
        </w:rPr>
        <w:t>Administrative Assistant</w:t>
      </w:r>
      <w:r>
        <w:rPr>
          <w:rFonts w:ascii="Arial Narrow" w:hAnsi="Arial Narrow" w:cs="Segoe UI Light"/>
        </w:rPr>
        <w:t>-</w:t>
      </w:r>
      <w:r>
        <w:rPr>
          <w:rFonts w:ascii="Arial Narrow" w:hAnsi="Arial Narrow" w:cs="Segoe UI Light"/>
          <w:u w:val="single"/>
        </w:rPr>
        <w:t>Zoe Normandeau Real Estate, Inc</w:t>
      </w:r>
      <w:r>
        <w:rPr>
          <w:rFonts w:ascii="Arial Narrow" w:hAnsi="Arial Narrow" w:cs="Segoe UI Light"/>
        </w:rPr>
        <w:t>., Eugene, OR • Jan 2013 – Mar 2015</w:t>
      </w:r>
    </w:p>
    <w:p w14:paraId="52285C44" w14:textId="77777777" w:rsidR="00000000" w:rsidRDefault="009E4D1A">
      <w:pPr>
        <w:numPr>
          <w:ilvl w:val="0"/>
          <w:numId w:val="3"/>
        </w:numPr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</w:rPr>
        <w:t xml:space="preserve">Managed all managerial, administrative, accounting, &amp; real estate </w:t>
      </w:r>
      <w:r>
        <w:rPr>
          <w:rFonts w:ascii="Arial Narrow" w:hAnsi="Arial Narrow" w:cs="Segoe UI Light"/>
        </w:rPr>
        <w:t>operations of the company; also I created &amp; implemented many systems (see achievements), standardized protocols, suggested process improvement, analyzed financial reports, &amp; updated employee paperwork &amp; records</w:t>
      </w:r>
    </w:p>
    <w:p w14:paraId="71688381" w14:textId="77777777" w:rsidR="00000000" w:rsidRDefault="009E4D1A">
      <w:pPr>
        <w:numPr>
          <w:ilvl w:val="0"/>
          <w:numId w:val="3"/>
        </w:numPr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</w:rPr>
        <w:t>Manage, received, recorded records for client</w:t>
      </w:r>
      <w:r>
        <w:rPr>
          <w:rFonts w:ascii="Arial Narrow" w:hAnsi="Arial Narrow" w:cs="Segoe UI Light"/>
        </w:rPr>
        <w:t>s, &amp; company accounting operations (not limited to: recording checks, writing checks, &amp; reconciliations), accounting close, account reporting &amp; reconciliations (not limited to: including discrepancies), while under tight deadlines.  Conducted month-end bal</w:t>
      </w:r>
      <w:r>
        <w:rPr>
          <w:rFonts w:ascii="Arial Narrow" w:hAnsi="Arial Narrow" w:cs="Segoe UI Light"/>
        </w:rPr>
        <w:t>ance sheet reviews &amp; heavy bank reconciliations &amp; cash flows for over 15 different accounts for the company, to verify the practice of proper due diligence with company &amp; legal requirements</w:t>
      </w:r>
    </w:p>
    <w:p w14:paraId="5189CDCB" w14:textId="77777777" w:rsidR="00000000" w:rsidRDefault="009E4D1A">
      <w:pPr>
        <w:numPr>
          <w:ilvl w:val="0"/>
          <w:numId w:val="3"/>
        </w:numPr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</w:rPr>
        <w:lastRenderedPageBreak/>
        <w:t>Completed quarterly estimated taxes, reviewed accountant’s book en</w:t>
      </w:r>
      <w:r>
        <w:rPr>
          <w:rFonts w:ascii="Arial Narrow" w:hAnsi="Arial Narrow" w:cs="Segoe UI Light"/>
        </w:rPr>
        <w:t xml:space="preserve">tries to ensure accuracy of the G/L; prepared &amp; generated financial reports for management review &amp; supplied detailed tax documentation needed to submit accurate corporate returns • Designed all aspects of new initiative focused on client file preparation </w:t>
      </w:r>
      <w:r>
        <w:rPr>
          <w:rFonts w:ascii="Arial Narrow" w:hAnsi="Arial Narrow" w:cs="Segoe UI Light"/>
        </w:rPr>
        <w:t xml:space="preserve">&amp; assisted in the creation of vender contracts for outside vendors (Real Estate) [Assisted in the managing of the company database/verified/edited &amp; modified members’ information] </w:t>
      </w:r>
    </w:p>
    <w:p w14:paraId="2EA8CE2C" w14:textId="77777777" w:rsidR="00000000" w:rsidRDefault="009E4D1A">
      <w:pPr>
        <w:numPr>
          <w:ilvl w:val="0"/>
          <w:numId w:val="3"/>
        </w:numPr>
        <w:jc w:val="both"/>
        <w:rPr>
          <w:rFonts w:ascii="Arial Narrow" w:hAnsi="Arial Narrow" w:cs="Segoe UI Light"/>
        </w:rPr>
      </w:pPr>
      <w:r>
        <w:rPr>
          <w:rFonts w:ascii="Arial Narrow" w:hAnsi="Arial Narrow" w:cs="Segoe UI Light"/>
        </w:rPr>
        <w:t>I created &amp; maintained spreadsheets using advanced Excel functions &amp; calcul</w:t>
      </w:r>
      <w:r>
        <w:rPr>
          <w:rFonts w:ascii="Arial Narrow" w:hAnsi="Arial Narrow" w:cs="Segoe UI Light"/>
        </w:rPr>
        <w:t>ations to develop reports &amp; lists as well as faxing reports, photocopying collateral &amp; scanning documents for inter-company use. As well as completed all the filing for the company • Scheduled, confirmed, changed &amp; updated appointments in the master calend</w:t>
      </w:r>
      <w:r>
        <w:rPr>
          <w:rFonts w:ascii="Arial Narrow" w:hAnsi="Arial Narrow" w:cs="Segoe UI Light"/>
        </w:rPr>
        <w:t xml:space="preserve">ar </w:t>
      </w:r>
    </w:p>
    <w:p w14:paraId="1CFA3744" w14:textId="77777777" w:rsidR="00000000" w:rsidRDefault="009E4D1A">
      <w:pPr>
        <w:numPr>
          <w:ilvl w:val="0"/>
          <w:numId w:val="3"/>
        </w:numPr>
        <w:jc w:val="both"/>
        <w:rPr>
          <w:rFonts w:ascii="Arial Narrow" w:hAnsi="Arial Narrow" w:cs="Segoe UI Light"/>
          <w:sz w:val="18"/>
          <w:szCs w:val="18"/>
        </w:rPr>
      </w:pPr>
      <w:r>
        <w:rPr>
          <w:rFonts w:ascii="Arial Narrow" w:hAnsi="Arial Narrow" w:cs="Segoe UI Light"/>
        </w:rPr>
        <w:t>I managed office inventory, placed orders, sent faxes, handled all incoming/outgoing  correspondence, eliminated outdated  records (sent to shredding company), &amp; reduced office expenses • I drafted internal documents &amp; memoranda, wrote memoranda &amp; busi</w:t>
      </w:r>
      <w:r>
        <w:rPr>
          <w:rFonts w:ascii="Arial Narrow" w:hAnsi="Arial Narrow" w:cs="Segoe UI Light"/>
        </w:rPr>
        <w:t>ness correspondence, &amp; wrote professional business correspondence</w:t>
      </w:r>
    </w:p>
    <w:p w14:paraId="4626F7E8" w14:textId="77777777" w:rsidR="00000000" w:rsidRDefault="009E4D1A">
      <w:pPr>
        <w:jc w:val="both"/>
        <w:rPr>
          <w:rFonts w:ascii="Arial Narrow" w:hAnsi="Arial Narrow" w:cs="Segoe UI Light"/>
          <w:sz w:val="18"/>
          <w:szCs w:val="18"/>
        </w:rPr>
      </w:pPr>
    </w:p>
    <w:p w14:paraId="60014EB4" w14:textId="77777777" w:rsidR="00000000" w:rsidRDefault="009E4D1A">
      <w:pPr>
        <w:jc w:val="both"/>
        <w:rPr>
          <w:rFonts w:ascii="Arial Narrow" w:hAnsi="Arial Narrow" w:cs="Segoe UI Light"/>
          <w:b/>
          <w:bCs/>
          <w:sz w:val="16"/>
          <w:szCs w:val="16"/>
        </w:rPr>
        <w:sectPr w:rsidR="00000000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Arial Narrow" w:hAnsi="Arial Narrow" w:cs="Segoe UI Light"/>
          <w:b/>
          <w:bCs/>
        </w:rPr>
        <w:t>Other Accounting Experience</w:t>
      </w:r>
    </w:p>
    <w:p w14:paraId="2D353DE9" w14:textId="77777777" w:rsidR="00000000" w:rsidRDefault="009E4D1A">
      <w:pPr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b/>
          <w:bCs/>
          <w:sz w:val="16"/>
          <w:szCs w:val="16"/>
        </w:rPr>
        <w:lastRenderedPageBreak/>
        <w:t xml:space="preserve">Shift Supervisor </w:t>
      </w:r>
      <w:r>
        <w:rPr>
          <w:rFonts w:ascii="Arial Narrow" w:hAnsi="Arial Narrow" w:cs="Segoe UI Light"/>
          <w:sz w:val="16"/>
          <w:szCs w:val="16"/>
        </w:rPr>
        <w:t>◊</w:t>
      </w:r>
      <w:r>
        <w:rPr>
          <w:rFonts w:ascii="Arial Narrow" w:hAnsi="Arial Narrow" w:cs="Segoe UI Light"/>
          <w:sz w:val="16"/>
          <w:szCs w:val="16"/>
          <w:u w:val="single"/>
        </w:rPr>
        <w:t>Fred Meyer</w:t>
      </w:r>
      <w:r>
        <w:rPr>
          <w:rFonts w:ascii="Arial Narrow" w:hAnsi="Arial Narrow" w:cs="Segoe UI Light"/>
          <w:sz w:val="16"/>
          <w:szCs w:val="16"/>
        </w:rPr>
        <w:t>, Eugene, OR</w:t>
      </w:r>
    </w:p>
    <w:p w14:paraId="6E94EA69" w14:textId="77777777" w:rsidR="00000000" w:rsidRDefault="009E4D1A">
      <w:pPr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sz w:val="16"/>
          <w:szCs w:val="16"/>
        </w:rPr>
        <w:t>Aug ‘08•May ‘14</w:t>
      </w:r>
    </w:p>
    <w:p w14:paraId="61F1A505" w14:textId="77777777" w:rsidR="00000000" w:rsidRDefault="009E4D1A">
      <w:pPr>
        <w:ind w:firstLine="360"/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sz w:val="16"/>
          <w:szCs w:val="16"/>
        </w:rPr>
        <w:t>Details can be provided upon request</w:t>
      </w:r>
    </w:p>
    <w:p w14:paraId="0E5499CB" w14:textId="77777777" w:rsidR="00000000" w:rsidRDefault="009E4D1A">
      <w:pPr>
        <w:ind w:firstLine="360"/>
        <w:rPr>
          <w:rFonts w:ascii="Arial Narrow" w:hAnsi="Arial Narrow" w:cs="Segoe UI Light"/>
          <w:sz w:val="16"/>
          <w:szCs w:val="16"/>
        </w:rPr>
      </w:pPr>
    </w:p>
    <w:p w14:paraId="5E9CC694" w14:textId="77777777" w:rsidR="00000000" w:rsidRDefault="009E4D1A">
      <w:pPr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b/>
          <w:bCs/>
          <w:sz w:val="16"/>
          <w:szCs w:val="16"/>
        </w:rPr>
        <w:t xml:space="preserve">Administrative Assistant </w:t>
      </w:r>
      <w:r>
        <w:rPr>
          <w:rFonts w:ascii="Arial Narrow" w:hAnsi="Arial Narrow" w:cs="Segoe UI Light"/>
          <w:sz w:val="16"/>
          <w:szCs w:val="16"/>
        </w:rPr>
        <w:t>◊</w:t>
      </w:r>
      <w:r>
        <w:rPr>
          <w:rFonts w:ascii="Arial Narrow" w:hAnsi="Arial Narrow" w:cs="Segoe UI Light"/>
          <w:sz w:val="16"/>
          <w:szCs w:val="16"/>
          <w:u w:val="single"/>
        </w:rPr>
        <w:t>Resource Management Inc</w:t>
      </w:r>
      <w:r>
        <w:rPr>
          <w:rFonts w:ascii="Arial Narrow" w:hAnsi="Arial Narrow" w:cs="Segoe UI Light"/>
          <w:sz w:val="16"/>
          <w:szCs w:val="16"/>
        </w:rPr>
        <w:t>, Portland OR</w:t>
      </w:r>
    </w:p>
    <w:p w14:paraId="3F7B00B2" w14:textId="77777777" w:rsidR="00000000" w:rsidRDefault="009E4D1A">
      <w:pPr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sz w:val="16"/>
          <w:szCs w:val="16"/>
        </w:rPr>
        <w:t>Jan</w:t>
      </w:r>
      <w:r>
        <w:rPr>
          <w:rFonts w:ascii="Arial Narrow" w:hAnsi="Arial Narrow" w:cs="Segoe UI Light"/>
          <w:sz w:val="16"/>
          <w:szCs w:val="16"/>
        </w:rPr>
        <w:t xml:space="preserve"> ‘08•Apr ‘08</w:t>
      </w:r>
    </w:p>
    <w:p w14:paraId="6CD679D6" w14:textId="77777777" w:rsidR="00000000" w:rsidRDefault="009E4D1A">
      <w:pPr>
        <w:ind w:firstLine="36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hAnsi="Arial Narrow" w:cs="Segoe UI Light"/>
          <w:sz w:val="16"/>
          <w:szCs w:val="16"/>
        </w:rPr>
        <w:t>Details can be provided upon request</w:t>
      </w:r>
    </w:p>
    <w:p w14:paraId="7B0D0A63" w14:textId="77777777" w:rsidR="00000000" w:rsidRDefault="009E4D1A">
      <w:pPr>
        <w:ind w:firstLine="360"/>
        <w:rPr>
          <w:rFonts w:ascii="Arial Narrow" w:hAnsi="Arial Narrow" w:cs="Segoe UI Light"/>
          <w:b/>
          <w:bCs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</w:rPr>
        <w:t xml:space="preserve"> </w:t>
      </w:r>
    </w:p>
    <w:p w14:paraId="3E547DB6" w14:textId="77777777" w:rsidR="00000000" w:rsidRDefault="009E4D1A">
      <w:pPr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b/>
          <w:bCs/>
          <w:sz w:val="16"/>
          <w:szCs w:val="16"/>
        </w:rPr>
        <w:t xml:space="preserve">Shift Sup. (Manager in Training) </w:t>
      </w:r>
      <w:r>
        <w:rPr>
          <w:rFonts w:ascii="Arial Narrow" w:hAnsi="Arial Narrow" w:cs="Segoe UI Light"/>
          <w:sz w:val="16"/>
          <w:szCs w:val="16"/>
        </w:rPr>
        <w:t>◊</w:t>
      </w:r>
      <w:r>
        <w:rPr>
          <w:rFonts w:ascii="Arial Narrow" w:hAnsi="Arial Narrow" w:cs="Segoe UI Light"/>
          <w:sz w:val="16"/>
          <w:szCs w:val="16"/>
          <w:u w:val="single"/>
        </w:rPr>
        <w:t>Rite Aid</w:t>
      </w:r>
      <w:r>
        <w:rPr>
          <w:rFonts w:ascii="Arial Narrow" w:hAnsi="Arial Narrow" w:cs="Segoe UI Light"/>
          <w:sz w:val="16"/>
          <w:szCs w:val="16"/>
        </w:rPr>
        <w:t>, Salem OR</w:t>
      </w:r>
    </w:p>
    <w:p w14:paraId="4A6791CC" w14:textId="77777777" w:rsidR="00000000" w:rsidRDefault="009E4D1A">
      <w:pPr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sz w:val="16"/>
          <w:szCs w:val="16"/>
        </w:rPr>
        <w:t>Oct ‘07•Aug ‘08</w:t>
      </w:r>
    </w:p>
    <w:p w14:paraId="0251216B" w14:textId="77777777" w:rsidR="00000000" w:rsidRDefault="009E4D1A">
      <w:pPr>
        <w:ind w:firstLine="360"/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sz w:val="16"/>
          <w:szCs w:val="16"/>
        </w:rPr>
        <w:t>Details can be provided upon request</w:t>
      </w:r>
    </w:p>
    <w:p w14:paraId="7D7BC555" w14:textId="77777777" w:rsidR="00000000" w:rsidRDefault="009E4D1A">
      <w:pPr>
        <w:ind w:firstLine="360"/>
        <w:rPr>
          <w:rFonts w:ascii="Arial Narrow" w:hAnsi="Arial Narrow" w:cs="Segoe UI Light"/>
          <w:sz w:val="16"/>
          <w:szCs w:val="16"/>
        </w:rPr>
      </w:pPr>
    </w:p>
    <w:p w14:paraId="104E4851" w14:textId="77777777" w:rsidR="00000000" w:rsidRDefault="009E4D1A">
      <w:pPr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b/>
          <w:bCs/>
          <w:sz w:val="16"/>
          <w:szCs w:val="16"/>
        </w:rPr>
        <w:t xml:space="preserve">Sales Associate/Acting Assist. Manager </w:t>
      </w:r>
      <w:r>
        <w:rPr>
          <w:rFonts w:ascii="Arial Narrow" w:hAnsi="Arial Narrow" w:cs="Segoe UI Light"/>
          <w:sz w:val="16"/>
          <w:szCs w:val="16"/>
        </w:rPr>
        <w:t>◊</w:t>
      </w:r>
      <w:r>
        <w:rPr>
          <w:rFonts w:ascii="Arial Narrow" w:hAnsi="Arial Narrow" w:cs="Segoe UI Light"/>
          <w:sz w:val="16"/>
          <w:szCs w:val="16"/>
          <w:u w:val="single"/>
        </w:rPr>
        <w:t>RadioShack</w:t>
      </w:r>
      <w:r>
        <w:rPr>
          <w:rFonts w:ascii="Arial Narrow" w:hAnsi="Arial Narrow" w:cs="Segoe UI Light"/>
          <w:sz w:val="16"/>
          <w:szCs w:val="16"/>
        </w:rPr>
        <w:t>, Las Vegas NV</w:t>
      </w:r>
    </w:p>
    <w:p w14:paraId="26390E57" w14:textId="77777777" w:rsidR="00000000" w:rsidRDefault="009E4D1A">
      <w:pPr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sz w:val="16"/>
          <w:szCs w:val="16"/>
        </w:rPr>
        <w:t>Dec ‘05•Mar ‘08</w:t>
      </w:r>
    </w:p>
    <w:p w14:paraId="75E7DAF2" w14:textId="77777777" w:rsidR="00000000" w:rsidRDefault="009E4D1A">
      <w:pPr>
        <w:ind w:firstLine="360"/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sz w:val="16"/>
          <w:szCs w:val="16"/>
        </w:rPr>
        <w:t>Details can be p</w:t>
      </w:r>
      <w:r>
        <w:rPr>
          <w:rFonts w:ascii="Arial Narrow" w:hAnsi="Arial Narrow" w:cs="Segoe UI Light"/>
          <w:sz w:val="16"/>
          <w:szCs w:val="16"/>
        </w:rPr>
        <w:t>rovided upon request</w:t>
      </w:r>
    </w:p>
    <w:p w14:paraId="5AC770B8" w14:textId="77777777" w:rsidR="00000000" w:rsidRDefault="009E4D1A">
      <w:pPr>
        <w:ind w:firstLine="360"/>
        <w:rPr>
          <w:rFonts w:ascii="Arial Narrow" w:hAnsi="Arial Narrow" w:cs="Segoe UI Light"/>
          <w:sz w:val="16"/>
          <w:szCs w:val="16"/>
        </w:rPr>
      </w:pPr>
    </w:p>
    <w:p w14:paraId="303C37F5" w14:textId="77777777" w:rsidR="00000000" w:rsidRDefault="009E4D1A">
      <w:pPr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b/>
          <w:bCs/>
          <w:sz w:val="16"/>
          <w:szCs w:val="16"/>
        </w:rPr>
        <w:t xml:space="preserve">Independent Contractor </w:t>
      </w:r>
      <w:r>
        <w:rPr>
          <w:rFonts w:ascii="Arial Narrow" w:hAnsi="Arial Narrow" w:cs="Segoe UI Light"/>
          <w:sz w:val="16"/>
          <w:szCs w:val="16"/>
        </w:rPr>
        <w:t>◊</w:t>
      </w:r>
      <w:r>
        <w:rPr>
          <w:rFonts w:ascii="Arial Narrow" w:hAnsi="Arial Narrow" w:cs="Segoe UI Light"/>
          <w:sz w:val="16"/>
          <w:szCs w:val="16"/>
          <w:u w:val="single"/>
        </w:rPr>
        <w:t>GMJ Interiors</w:t>
      </w:r>
      <w:r>
        <w:rPr>
          <w:rFonts w:ascii="Arial Narrow" w:hAnsi="Arial Narrow" w:cs="Segoe UI Light"/>
          <w:sz w:val="16"/>
          <w:szCs w:val="16"/>
        </w:rPr>
        <w:t>, Las Vegas, NV</w:t>
      </w:r>
    </w:p>
    <w:p w14:paraId="113B882D" w14:textId="77777777" w:rsidR="00000000" w:rsidRDefault="009E4D1A">
      <w:pPr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sz w:val="16"/>
          <w:szCs w:val="16"/>
        </w:rPr>
        <w:t>Apr ‘04•Jan ‘05</w:t>
      </w:r>
    </w:p>
    <w:p w14:paraId="33E3D57B" w14:textId="77777777" w:rsidR="00000000" w:rsidRDefault="009E4D1A">
      <w:pPr>
        <w:spacing w:after="120"/>
        <w:ind w:firstLine="360"/>
        <w:rPr>
          <w:rFonts w:ascii="Arial Narrow" w:hAnsi="Arial Narrow" w:cs="Segoe UI Light"/>
          <w:sz w:val="16"/>
          <w:szCs w:val="16"/>
        </w:rPr>
      </w:pPr>
      <w:r>
        <w:rPr>
          <w:rFonts w:ascii="Arial Narrow" w:hAnsi="Arial Narrow" w:cs="Segoe UI Light"/>
          <w:sz w:val="16"/>
          <w:szCs w:val="16"/>
        </w:rPr>
        <w:t>Details can be provided upon request</w:t>
      </w:r>
    </w:p>
    <w:p w14:paraId="46818CD3" w14:textId="77777777" w:rsidR="00000000" w:rsidRDefault="009E4D1A">
      <w:pPr>
        <w:spacing w:after="120"/>
        <w:ind w:firstLine="360"/>
        <w:rPr>
          <w:rFonts w:ascii="Arial Narrow" w:hAnsi="Arial Narrow" w:cs="Segoe UI Light"/>
          <w:sz w:val="16"/>
          <w:szCs w:val="16"/>
        </w:rPr>
      </w:pPr>
    </w:p>
    <w:p w14:paraId="73045CE1" w14:textId="77777777" w:rsidR="00000000" w:rsidRDefault="009E4D1A">
      <w:pPr>
        <w:spacing w:after="120"/>
        <w:ind w:firstLine="360"/>
        <w:rPr>
          <w:rFonts w:ascii="Arial Narrow" w:hAnsi="Arial Narrow" w:cs="Segoe UI Light"/>
          <w:sz w:val="16"/>
          <w:szCs w:val="16"/>
        </w:rPr>
      </w:pPr>
    </w:p>
    <w:p w14:paraId="096C28F7" w14:textId="77777777" w:rsidR="00000000" w:rsidRDefault="009E4D1A">
      <w:pPr>
        <w:sectPr w:rsidR="00000000">
          <w:type w:val="continuous"/>
          <w:pgSz w:w="12240" w:h="15840"/>
          <w:pgMar w:top="1080" w:right="1080" w:bottom="1080" w:left="1080" w:header="720" w:footer="720" w:gutter="0"/>
          <w:cols w:num="2" w:space="72"/>
          <w:docGrid w:linePitch="360"/>
        </w:sectPr>
      </w:pPr>
    </w:p>
    <w:p w14:paraId="156C3DB6" w14:textId="77777777" w:rsidR="00000000" w:rsidRDefault="009E4D1A">
      <w:pPr>
        <w:jc w:val="both"/>
        <w:rPr>
          <w:rFonts w:ascii="Arial Narrow" w:hAnsi="Arial Narrow" w:cs="Segoe UI Light"/>
          <w:b/>
          <w:bCs/>
        </w:rPr>
      </w:pPr>
    </w:p>
    <w:p w14:paraId="74882882" w14:textId="77777777" w:rsidR="00000000" w:rsidRDefault="009E4D1A">
      <w:pPr>
        <w:jc w:val="both"/>
        <w:rPr>
          <w:rFonts w:ascii="Arial Narrow" w:hAnsi="Arial Narrow" w:cs="Segoe UI Light"/>
          <w:sz w:val="18"/>
          <w:szCs w:val="18"/>
        </w:rPr>
      </w:pPr>
      <w:r>
        <w:rPr>
          <w:rFonts w:ascii="Arial Narrow" w:hAnsi="Arial Narrow" w:cs="Segoe UI Light"/>
          <w:b/>
          <w:bCs/>
        </w:rPr>
        <w:t>Software skills</w:t>
      </w:r>
    </w:p>
    <w:p w14:paraId="268708AD" w14:textId="77777777" w:rsidR="00000000" w:rsidRDefault="009E4D1A">
      <w:pPr>
        <w:jc w:val="both"/>
        <w:rPr>
          <w:rFonts w:ascii="Arial Narrow" w:hAnsi="Arial Narrow" w:cs="Segoe UI Light"/>
          <w:b/>
          <w:bCs/>
        </w:rPr>
      </w:pPr>
      <w:r>
        <w:rPr>
          <w:rFonts w:ascii="Arial Narrow" w:hAnsi="Arial Narrow" w:cs="Segoe UI Light"/>
          <w:sz w:val="18"/>
          <w:szCs w:val="18"/>
        </w:rPr>
        <w:t>Microsoft Software, QuickBooks 2016, ACI, Peachtree, Genesi</w:t>
      </w:r>
      <w:r>
        <w:rPr>
          <w:rFonts w:ascii="Arial Narrow" w:hAnsi="Arial Narrow" w:cs="Segoe UI Light"/>
          <w:sz w:val="19"/>
          <w:szCs w:val="19"/>
        </w:rPr>
        <w:t>s</w:t>
      </w:r>
    </w:p>
    <w:p w14:paraId="25649BA8" w14:textId="77777777" w:rsidR="00000000" w:rsidRDefault="009E4D1A">
      <w:pPr>
        <w:tabs>
          <w:tab w:val="left" w:pos="4021"/>
        </w:tabs>
        <w:jc w:val="both"/>
        <w:rPr>
          <w:rFonts w:ascii="Arial Narrow" w:hAnsi="Arial Narrow" w:cs="Segoe UI Light"/>
          <w:b/>
          <w:bCs/>
        </w:rPr>
      </w:pPr>
    </w:p>
    <w:p w14:paraId="1FB44876" w14:textId="77777777" w:rsidR="00000000" w:rsidRDefault="009E4D1A">
      <w:pPr>
        <w:tabs>
          <w:tab w:val="left" w:pos="4021"/>
        </w:tabs>
        <w:jc w:val="both"/>
        <w:rPr>
          <w:rFonts w:ascii="Arial Narrow" w:hAnsi="Arial Narrow" w:cs="Segoe UI Light"/>
          <w:b/>
          <w:bCs/>
          <w:i/>
          <w:iCs/>
          <w:sz w:val="18"/>
          <w:szCs w:val="18"/>
        </w:rPr>
      </w:pPr>
      <w:r>
        <w:rPr>
          <w:rFonts w:ascii="Arial Narrow" w:hAnsi="Arial Narrow" w:cs="Segoe UI Light"/>
          <w:b/>
          <w:bCs/>
        </w:rPr>
        <w:t>Education</w:t>
      </w:r>
      <w:r>
        <w:rPr>
          <w:rFonts w:ascii="Arial Narrow" w:hAnsi="Arial Narrow" w:cs="Segoe UI Light"/>
          <w:b/>
          <w:bCs/>
        </w:rPr>
        <w:tab/>
      </w:r>
    </w:p>
    <w:p w14:paraId="624C94D5" w14:textId="77777777" w:rsidR="00000000" w:rsidRDefault="009E4D1A">
      <w:pPr>
        <w:jc w:val="both"/>
        <w:rPr>
          <w:rFonts w:ascii="Arial Narrow" w:hAnsi="Arial Narrow" w:cs="Segoe UI Light"/>
          <w:sz w:val="18"/>
          <w:szCs w:val="18"/>
        </w:rPr>
      </w:pPr>
      <w:r>
        <w:rPr>
          <w:rFonts w:ascii="Arial Narrow" w:hAnsi="Arial Narrow" w:cs="Segoe UI Light"/>
          <w:b/>
          <w:bCs/>
          <w:i/>
          <w:iCs/>
          <w:sz w:val="18"/>
          <w:szCs w:val="18"/>
        </w:rPr>
        <w:t>Associate of Applied Science in Acc</w:t>
      </w:r>
      <w:r>
        <w:rPr>
          <w:rFonts w:ascii="Arial Narrow" w:hAnsi="Arial Narrow" w:cs="Segoe UI Light"/>
          <w:b/>
          <w:bCs/>
          <w:i/>
          <w:iCs/>
          <w:sz w:val="18"/>
          <w:szCs w:val="18"/>
        </w:rPr>
        <w:t xml:space="preserve">ounting </w:t>
      </w:r>
      <w:r>
        <w:rPr>
          <w:rFonts w:ascii="Arial Narrow" w:hAnsi="Arial Narrow" w:cs="Segoe UI Light"/>
          <w:sz w:val="18"/>
          <w:szCs w:val="18"/>
        </w:rPr>
        <w:t>•</w:t>
      </w:r>
      <w:r>
        <w:rPr>
          <w:rFonts w:ascii="Arial Narrow" w:hAnsi="Arial Narrow" w:cs="Segoe UI Light"/>
          <w:b/>
          <w:bCs/>
          <w:i/>
          <w:iCs/>
          <w:sz w:val="18"/>
          <w:szCs w:val="18"/>
        </w:rPr>
        <w:t xml:space="preserve"> Everest College, Portland, OR • 2008</w:t>
      </w:r>
    </w:p>
    <w:p w14:paraId="2EF69189" w14:textId="77777777" w:rsidR="00000000" w:rsidRDefault="009E4D1A">
      <w:pPr>
        <w:jc w:val="both"/>
        <w:rPr>
          <w:rFonts w:ascii="Arial Narrow" w:hAnsi="Arial Narrow" w:cs="Segoe UI Light"/>
          <w:b/>
          <w:bCs/>
          <w:i/>
          <w:iCs/>
          <w:sz w:val="18"/>
          <w:szCs w:val="18"/>
        </w:rPr>
      </w:pPr>
      <w:r>
        <w:rPr>
          <w:rFonts w:ascii="Arial Narrow" w:hAnsi="Arial Narrow" w:cs="Segoe UI Light"/>
          <w:sz w:val="18"/>
          <w:szCs w:val="18"/>
        </w:rPr>
        <w:t>[</w:t>
      </w:r>
      <w:r>
        <w:rPr>
          <w:rFonts w:ascii="Arial Narrow" w:hAnsi="Arial Narrow" w:cs="Segoe UI Light"/>
          <w:i/>
          <w:iCs/>
          <w:sz w:val="18"/>
          <w:szCs w:val="18"/>
        </w:rPr>
        <w:t>Bookkeeper Certification</w:t>
      </w:r>
      <w:r>
        <w:rPr>
          <w:rFonts w:ascii="Arial Narrow" w:hAnsi="Arial Narrow" w:cs="Segoe UI Light"/>
          <w:sz w:val="18"/>
          <w:szCs w:val="18"/>
        </w:rPr>
        <w:t xml:space="preserve"> • 4.00 GPA] • Presidents List Academic Achievement Award Summer Term </w:t>
      </w:r>
      <w:r>
        <w:rPr>
          <w:rFonts w:ascii="Arial Narrow" w:hAnsi="Arial Narrow" w:cs="Segoe UI Light"/>
          <w:i/>
          <w:iCs/>
          <w:sz w:val="18"/>
          <w:szCs w:val="18"/>
        </w:rPr>
        <w:t>July 2005</w:t>
      </w:r>
      <w:r>
        <w:rPr>
          <w:rFonts w:ascii="Arial Narrow" w:hAnsi="Arial Narrow" w:cs="Segoe UI Light"/>
          <w:sz w:val="18"/>
          <w:szCs w:val="18"/>
        </w:rPr>
        <w:t xml:space="preserve"> • Coursework includes </w:t>
      </w:r>
      <w:r>
        <w:rPr>
          <w:rFonts w:ascii="Arial Narrow" w:hAnsi="Arial Narrow" w:cs="Segoe UI Light"/>
          <w:i/>
          <w:iCs/>
          <w:sz w:val="18"/>
          <w:szCs w:val="18"/>
        </w:rPr>
        <w:t>Corporate Finance</w:t>
      </w:r>
    </w:p>
    <w:p w14:paraId="443A0CA9" w14:textId="77777777" w:rsidR="00000000" w:rsidRDefault="009E4D1A">
      <w:pPr>
        <w:jc w:val="both"/>
        <w:rPr>
          <w:rFonts w:ascii="Arial Narrow" w:hAnsi="Arial Narrow" w:cs="Segoe UI Light"/>
          <w:sz w:val="18"/>
          <w:szCs w:val="18"/>
        </w:rPr>
      </w:pPr>
      <w:r>
        <w:rPr>
          <w:rFonts w:ascii="Arial Narrow" w:hAnsi="Arial Narrow" w:cs="Segoe UI Light"/>
          <w:b/>
          <w:bCs/>
          <w:i/>
          <w:iCs/>
          <w:sz w:val="18"/>
          <w:szCs w:val="18"/>
        </w:rPr>
        <w:t xml:space="preserve">Bachelor of Science in Business Management • Everest University </w:t>
      </w:r>
      <w:r>
        <w:rPr>
          <w:rFonts w:ascii="Arial Narrow" w:hAnsi="Arial Narrow" w:cs="Segoe UI Light"/>
          <w:b/>
          <w:bCs/>
          <w:i/>
          <w:iCs/>
          <w:sz w:val="18"/>
          <w:szCs w:val="18"/>
        </w:rPr>
        <w:t>Online, Orlando Florida • 2012</w:t>
      </w:r>
    </w:p>
    <w:p w14:paraId="02048BB6" w14:textId="77777777" w:rsidR="009E4D1A" w:rsidRDefault="009E4D1A">
      <w:pPr>
        <w:jc w:val="both"/>
        <w:sectPr w:rsidR="009E4D1A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Arial Narrow" w:hAnsi="Arial Narrow" w:cs="Segoe UI Light"/>
          <w:sz w:val="18"/>
          <w:szCs w:val="18"/>
        </w:rPr>
        <w:t xml:space="preserve">Presidents List Academic Achievement Award </w:t>
      </w:r>
      <w:r>
        <w:rPr>
          <w:rFonts w:ascii="Arial Narrow" w:hAnsi="Arial Narrow" w:cs="Segoe UI Light"/>
          <w:i/>
          <w:iCs/>
          <w:sz w:val="18"/>
          <w:szCs w:val="18"/>
        </w:rPr>
        <w:t>Winter 2012</w:t>
      </w:r>
      <w:r>
        <w:rPr>
          <w:rFonts w:ascii="Arial Narrow" w:hAnsi="Arial Narrow" w:cs="Segoe UI Light"/>
          <w:sz w:val="18"/>
          <w:szCs w:val="18"/>
        </w:rPr>
        <w:t xml:space="preserve"> • Honor Roll Academic Achievement Award </w:t>
      </w:r>
      <w:r>
        <w:rPr>
          <w:rFonts w:ascii="Arial Narrow" w:hAnsi="Arial Narrow" w:cs="Segoe UI Light"/>
          <w:i/>
          <w:iCs/>
          <w:sz w:val="18"/>
          <w:szCs w:val="18"/>
        </w:rPr>
        <w:t>Fall 2011</w:t>
      </w:r>
      <w:r>
        <w:rPr>
          <w:rFonts w:ascii="Arial Narrow" w:hAnsi="Arial Narrow" w:cs="Segoe UI Light"/>
          <w:sz w:val="18"/>
          <w:szCs w:val="18"/>
        </w:rPr>
        <w:t xml:space="preserve"> • Honor Roll Academic Achievement Award </w:t>
      </w:r>
      <w:r>
        <w:rPr>
          <w:rFonts w:ascii="Arial Narrow" w:hAnsi="Arial Narrow" w:cs="Segoe UI Light"/>
          <w:i/>
          <w:iCs/>
          <w:sz w:val="18"/>
          <w:szCs w:val="18"/>
        </w:rPr>
        <w:t>Summer 2011</w:t>
      </w:r>
      <w:r>
        <w:rPr>
          <w:rFonts w:ascii="Arial Narrow" w:hAnsi="Arial Narrow" w:cs="Segoe UI Light"/>
          <w:sz w:val="18"/>
          <w:szCs w:val="18"/>
        </w:rPr>
        <w:t xml:space="preserve"> – Honor Roll Academic Achievement Award </w:t>
      </w:r>
      <w:r>
        <w:rPr>
          <w:rFonts w:ascii="Arial Narrow" w:hAnsi="Arial Narrow" w:cs="Segoe UI Light"/>
          <w:i/>
          <w:iCs/>
          <w:sz w:val="18"/>
          <w:szCs w:val="18"/>
        </w:rPr>
        <w:t>Spring 2010</w:t>
      </w:r>
      <w:r>
        <w:rPr>
          <w:rFonts w:ascii="Arial Narrow" w:hAnsi="Arial Narrow" w:cs="Segoe UI Light"/>
          <w:sz w:val="18"/>
          <w:szCs w:val="18"/>
        </w:rPr>
        <w:t xml:space="preserve"> • 3.33 GPA • Cou</w:t>
      </w:r>
      <w:r>
        <w:rPr>
          <w:rFonts w:ascii="Arial Narrow" w:hAnsi="Arial Narrow" w:cs="Segoe UI Light"/>
          <w:sz w:val="18"/>
          <w:szCs w:val="18"/>
        </w:rPr>
        <w:t xml:space="preserve">rsework includes </w:t>
      </w:r>
      <w:r>
        <w:rPr>
          <w:rFonts w:ascii="Arial Narrow" w:hAnsi="Arial Narrow" w:cs="Segoe UI Light"/>
          <w:i/>
          <w:iCs/>
          <w:sz w:val="18"/>
          <w:szCs w:val="18"/>
        </w:rPr>
        <w:t>Corporate, International Finance &amp; Wealth Management</w:t>
      </w:r>
    </w:p>
    <w:sectPr w:rsidR="009E4D1A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ohit Devanagari">
    <w:charset w:val="01"/>
    <w:family w:val="auto"/>
    <w:pitch w:val="variable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 Light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"/>
      <w:lvlJc w:val="left"/>
      <w:pPr>
        <w:tabs>
          <w:tab w:val="num" w:pos="72"/>
        </w:tabs>
        <w:ind w:left="72" w:hanging="72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"/>
      <w:lvlJc w:val="left"/>
      <w:pPr>
        <w:tabs>
          <w:tab w:val="num" w:pos="72"/>
        </w:tabs>
        <w:ind w:left="72" w:hanging="72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"/>
      <w:lvlJc w:val="left"/>
      <w:pPr>
        <w:tabs>
          <w:tab w:val="num" w:pos="72"/>
        </w:tabs>
        <w:ind w:left="72" w:hanging="72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"/>
      <w:lvlJc w:val="left"/>
      <w:pPr>
        <w:tabs>
          <w:tab w:val="num" w:pos="72"/>
        </w:tabs>
        <w:ind w:left="72" w:hanging="72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59"/>
    <w:rsid w:val="00532459"/>
    <w:rsid w:val="009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ED5C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1269</Words>
  <Characters>7238</Characters>
  <Application>Microsoft Macintosh Word</Application>
  <DocSecurity>0</DocSecurity>
  <Lines>60</Lines>
  <Paragraphs>16</Paragraphs>
  <ScaleCrop>false</ScaleCrop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brendabenson@gmail</dc:title>
  <dc:subject/>
  <dc:creator>Brenda Benson</dc:creator>
  <cp:keywords/>
  <dc:description/>
  <cp:lastModifiedBy>Microsoft Office User</cp:lastModifiedBy>
  <cp:revision>2</cp:revision>
  <cp:lastPrinted>1601-01-01T00:00:00Z</cp:lastPrinted>
  <dcterms:created xsi:type="dcterms:W3CDTF">2016-11-07T12:25:00Z</dcterms:created>
  <dcterms:modified xsi:type="dcterms:W3CDTF">2016-11-07T12:25:00Z</dcterms:modified>
</cp:coreProperties>
</file>