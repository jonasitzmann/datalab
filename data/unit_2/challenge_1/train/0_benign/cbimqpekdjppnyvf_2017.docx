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F0E" w:rsidRDefault="00506FD0" w:rsidP="00493F0E">
      <w:pPr>
        <w:jc w:val="center"/>
        <w:rPr>
          <w:rFonts w:ascii="Arial" w:hAnsi="Arial" w:cs="Arial"/>
          <w:b/>
          <w:bCs/>
          <w:sz w:val="36"/>
          <w:szCs w:val="36"/>
        </w:rPr>
      </w:pPr>
      <w:r w:rsidRPr="00506F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44.95pt;margin-top:1.75pt;width:188.4pt;height:37.5pt;z-index:-251658752" wrapcoords="-86 0 -86 21168 21600 21168 21600 0 -86 0">
            <v:imagedata r:id="rId7" o:title="CC_LOGO2011_bmp"/>
            <w10:wrap type="tight"/>
          </v:shape>
        </w:pict>
      </w:r>
    </w:p>
    <w:p w:rsidR="00493F0E" w:rsidRDefault="00493F0E" w:rsidP="00493F0E">
      <w:pPr>
        <w:jc w:val="center"/>
        <w:rPr>
          <w:rFonts w:ascii="Arial" w:hAnsi="Arial" w:cs="Arial"/>
          <w:b/>
          <w:bCs/>
          <w:sz w:val="36"/>
          <w:szCs w:val="36"/>
        </w:rPr>
      </w:pPr>
    </w:p>
    <w:p w:rsidR="00493F0E" w:rsidRDefault="008867A8" w:rsidP="00493F0E">
      <w:pPr>
        <w:jc w:val="center"/>
        <w:rPr>
          <w:rFonts w:ascii="Arial" w:hAnsi="Arial" w:cs="Arial"/>
          <w:b/>
          <w:bCs/>
          <w:sz w:val="36"/>
          <w:szCs w:val="36"/>
        </w:rPr>
      </w:pPr>
      <w:r w:rsidRPr="00493F0E">
        <w:rPr>
          <w:rFonts w:ascii="Arial" w:hAnsi="Arial" w:cs="Arial"/>
          <w:b/>
          <w:bCs/>
          <w:sz w:val="36"/>
          <w:szCs w:val="36"/>
        </w:rPr>
        <w:t>S</w:t>
      </w:r>
      <w:r w:rsidR="00493E7C" w:rsidRPr="00493F0E">
        <w:rPr>
          <w:rFonts w:ascii="Arial" w:hAnsi="Arial" w:cs="Arial"/>
          <w:b/>
          <w:bCs/>
          <w:sz w:val="36"/>
          <w:szCs w:val="36"/>
        </w:rPr>
        <w:t>HORT-</w:t>
      </w:r>
      <w:r w:rsidR="00672AC6" w:rsidRPr="00493F0E">
        <w:rPr>
          <w:rFonts w:ascii="Arial" w:hAnsi="Arial" w:cs="Arial"/>
          <w:b/>
          <w:bCs/>
          <w:sz w:val="36"/>
          <w:szCs w:val="36"/>
        </w:rPr>
        <w:t xml:space="preserve">TERM </w:t>
      </w:r>
      <w:r w:rsidR="00493F0E" w:rsidRPr="00493F0E">
        <w:rPr>
          <w:rFonts w:ascii="Arial" w:hAnsi="Arial" w:cs="Arial"/>
          <w:b/>
          <w:bCs/>
          <w:sz w:val="36"/>
          <w:szCs w:val="36"/>
        </w:rPr>
        <w:t>MISSIONS</w:t>
      </w:r>
      <w:r w:rsidR="009B078D">
        <w:rPr>
          <w:rFonts w:ascii="Arial" w:hAnsi="Arial" w:cs="Arial"/>
          <w:b/>
          <w:bCs/>
          <w:sz w:val="36"/>
          <w:szCs w:val="36"/>
        </w:rPr>
        <w:t>/STUDENT MINISTRY</w:t>
      </w:r>
      <w:r w:rsidR="00493F0E" w:rsidRPr="00493F0E">
        <w:rPr>
          <w:rFonts w:ascii="Arial" w:hAnsi="Arial" w:cs="Arial"/>
          <w:b/>
          <w:bCs/>
          <w:sz w:val="36"/>
          <w:szCs w:val="36"/>
        </w:rPr>
        <w:t xml:space="preserve"> TEAMS</w:t>
      </w:r>
    </w:p>
    <w:p w:rsidR="00672AC6" w:rsidRPr="00493F0E" w:rsidRDefault="00672AC6" w:rsidP="00493F0E">
      <w:pPr>
        <w:jc w:val="center"/>
        <w:rPr>
          <w:rFonts w:ascii="Arial" w:hAnsi="Arial" w:cs="Arial"/>
          <w:sz w:val="36"/>
          <w:szCs w:val="36"/>
        </w:rPr>
      </w:pPr>
      <w:r w:rsidRPr="00493F0E">
        <w:rPr>
          <w:rFonts w:ascii="Arial" w:hAnsi="Arial" w:cs="Arial"/>
          <w:b/>
          <w:bCs/>
          <w:sz w:val="36"/>
          <w:szCs w:val="36"/>
        </w:rPr>
        <w:t>PROGRAM POLICY</w:t>
      </w:r>
    </w:p>
    <w:p w:rsidR="00672AC6" w:rsidRPr="0021398E" w:rsidRDefault="00672AC6">
      <w:pPr>
        <w:jc w:val="center"/>
        <w:rPr>
          <w:rFonts w:ascii="Museo 300" w:hAnsi="Museo 300" w:cs="Arial"/>
          <w:sz w:val="20"/>
          <w:szCs w:val="20"/>
        </w:rPr>
      </w:pPr>
    </w:p>
    <w:p w:rsidR="00493F0E" w:rsidRDefault="00493F0E">
      <w:pPr>
        <w:rPr>
          <w:rFonts w:ascii="Arial" w:hAnsi="Arial" w:cs="Arial"/>
          <w:b/>
          <w:bCs/>
          <w:sz w:val="20"/>
          <w:szCs w:val="20"/>
        </w:rPr>
      </w:pPr>
    </w:p>
    <w:p w:rsidR="00493F0E" w:rsidRDefault="00493F0E">
      <w:pPr>
        <w:rPr>
          <w:rFonts w:ascii="Arial" w:hAnsi="Arial" w:cs="Arial"/>
          <w:b/>
          <w:bCs/>
          <w:sz w:val="20"/>
          <w:szCs w:val="20"/>
        </w:rPr>
      </w:pPr>
      <w:r>
        <w:rPr>
          <w:rFonts w:ascii="Arial" w:hAnsi="Arial" w:cs="Arial"/>
          <w:b/>
          <w:bCs/>
          <w:sz w:val="20"/>
          <w:szCs w:val="20"/>
        </w:rPr>
        <w:t>STAMP = Short-Term Adult Missions Program</w:t>
      </w:r>
    </w:p>
    <w:p w:rsidR="00493F0E" w:rsidRPr="006F1E56" w:rsidRDefault="00493F0E">
      <w:pPr>
        <w:rPr>
          <w:rFonts w:ascii="Arial" w:hAnsi="Arial" w:cs="Arial"/>
          <w:b/>
          <w:bCs/>
          <w:sz w:val="20"/>
          <w:szCs w:val="20"/>
        </w:rPr>
      </w:pPr>
      <w:r w:rsidRPr="006F1E56">
        <w:rPr>
          <w:rFonts w:ascii="Arial" w:hAnsi="Arial" w:cs="Arial"/>
          <w:b/>
          <w:bCs/>
          <w:sz w:val="20"/>
          <w:szCs w:val="20"/>
        </w:rPr>
        <w:t>World Impact = High school (HYACKS) missions program</w:t>
      </w:r>
    </w:p>
    <w:p w:rsidR="00441575" w:rsidRPr="006F1E56" w:rsidRDefault="00441575">
      <w:pPr>
        <w:rPr>
          <w:rFonts w:ascii="Arial" w:hAnsi="Arial" w:cs="Arial"/>
          <w:b/>
          <w:bCs/>
          <w:sz w:val="20"/>
          <w:szCs w:val="20"/>
        </w:rPr>
      </w:pPr>
      <w:proofErr w:type="gramStart"/>
      <w:r w:rsidRPr="006F1E56">
        <w:rPr>
          <w:rFonts w:ascii="Arial" w:hAnsi="Arial" w:cs="Arial"/>
          <w:b/>
          <w:bCs/>
          <w:sz w:val="20"/>
          <w:szCs w:val="20"/>
        </w:rPr>
        <w:t>Justice &amp;</w:t>
      </w:r>
      <w:proofErr w:type="gramEnd"/>
      <w:r w:rsidRPr="006F1E56">
        <w:rPr>
          <w:rFonts w:ascii="Arial" w:hAnsi="Arial" w:cs="Arial"/>
          <w:b/>
          <w:bCs/>
          <w:sz w:val="20"/>
          <w:szCs w:val="20"/>
        </w:rPr>
        <w:t xml:space="preserve"> Compassion = High school (HYACKS) domestic ministry trips</w:t>
      </w:r>
    </w:p>
    <w:p w:rsidR="00493F0E" w:rsidRPr="006F1E56" w:rsidRDefault="00493F0E">
      <w:pPr>
        <w:rPr>
          <w:rFonts w:ascii="Arial" w:hAnsi="Arial" w:cs="Arial"/>
          <w:b/>
          <w:bCs/>
          <w:sz w:val="20"/>
          <w:szCs w:val="20"/>
        </w:rPr>
      </w:pPr>
    </w:p>
    <w:p w:rsidR="00672AC6" w:rsidRPr="006F1E56" w:rsidRDefault="00672AC6">
      <w:pPr>
        <w:rPr>
          <w:rFonts w:ascii="Arial" w:hAnsi="Arial" w:cs="Arial"/>
          <w:b/>
          <w:bCs/>
          <w:sz w:val="20"/>
          <w:szCs w:val="20"/>
        </w:rPr>
      </w:pPr>
      <w:r w:rsidRPr="006F1E56">
        <w:rPr>
          <w:rFonts w:ascii="Arial" w:hAnsi="Arial" w:cs="Arial"/>
          <w:b/>
          <w:bCs/>
          <w:sz w:val="20"/>
          <w:szCs w:val="20"/>
        </w:rPr>
        <w:t>Ministry Philosophy</w:t>
      </w:r>
    </w:p>
    <w:p w:rsidR="00672AC6" w:rsidRPr="006F1E56" w:rsidRDefault="00672AC6">
      <w:pPr>
        <w:rPr>
          <w:rFonts w:ascii="Arial" w:hAnsi="Arial" w:cs="Arial"/>
          <w:b/>
          <w:bCs/>
          <w:sz w:val="20"/>
          <w:szCs w:val="20"/>
        </w:rPr>
      </w:pPr>
    </w:p>
    <w:p w:rsidR="00672AC6" w:rsidRPr="006F1E56" w:rsidRDefault="00672AC6">
      <w:pPr>
        <w:rPr>
          <w:rFonts w:ascii="Arial" w:hAnsi="Arial" w:cs="Arial"/>
          <w:sz w:val="20"/>
          <w:szCs w:val="20"/>
        </w:rPr>
      </w:pPr>
      <w:r w:rsidRPr="006F1E56">
        <w:rPr>
          <w:rFonts w:ascii="Arial" w:hAnsi="Arial" w:cs="Arial"/>
          <w:sz w:val="20"/>
          <w:szCs w:val="20"/>
        </w:rPr>
        <w:t xml:space="preserve">We believe that </w:t>
      </w:r>
      <w:r w:rsidR="00F8781C" w:rsidRPr="006F1E56">
        <w:rPr>
          <w:rFonts w:ascii="Arial" w:hAnsi="Arial" w:cs="Arial"/>
          <w:sz w:val="20"/>
          <w:szCs w:val="20"/>
        </w:rPr>
        <w:t xml:space="preserve">those </w:t>
      </w:r>
      <w:r w:rsidRPr="006F1E56">
        <w:rPr>
          <w:rFonts w:ascii="Arial" w:hAnsi="Arial" w:cs="Arial"/>
          <w:sz w:val="20"/>
          <w:szCs w:val="20"/>
        </w:rPr>
        <w:t xml:space="preserve">who participate in </w:t>
      </w:r>
      <w:r w:rsidR="00F8781C" w:rsidRPr="006F1E56">
        <w:rPr>
          <w:rFonts w:ascii="Arial" w:hAnsi="Arial" w:cs="Arial"/>
          <w:sz w:val="20"/>
          <w:szCs w:val="20"/>
        </w:rPr>
        <w:t xml:space="preserve">a cross-cultural </w:t>
      </w:r>
      <w:r w:rsidR="009B078D" w:rsidRPr="006F1E56">
        <w:rPr>
          <w:rFonts w:ascii="Arial" w:hAnsi="Arial" w:cs="Arial"/>
          <w:sz w:val="20"/>
          <w:szCs w:val="20"/>
        </w:rPr>
        <w:t xml:space="preserve">or domestic ministry </w:t>
      </w:r>
      <w:r w:rsidRPr="006F1E56">
        <w:rPr>
          <w:rFonts w:ascii="Arial" w:hAnsi="Arial" w:cs="Arial"/>
          <w:sz w:val="20"/>
          <w:szCs w:val="20"/>
        </w:rPr>
        <w:t>experience</w:t>
      </w:r>
      <w:r w:rsidR="00F8781C" w:rsidRPr="006F1E56">
        <w:rPr>
          <w:rFonts w:ascii="Arial" w:hAnsi="Arial" w:cs="Arial"/>
          <w:sz w:val="20"/>
          <w:szCs w:val="20"/>
        </w:rPr>
        <w:t>—adults and youth alike—b</w:t>
      </w:r>
      <w:r w:rsidRPr="006F1E56">
        <w:rPr>
          <w:rFonts w:ascii="Arial" w:hAnsi="Arial" w:cs="Arial"/>
          <w:sz w:val="20"/>
          <w:szCs w:val="20"/>
        </w:rPr>
        <w:t xml:space="preserve">egin to develop a greater Christian maturity and become not only more committed to </w:t>
      </w:r>
      <w:r w:rsidR="009B078D" w:rsidRPr="006F1E56">
        <w:rPr>
          <w:rFonts w:ascii="Arial" w:hAnsi="Arial" w:cs="Arial"/>
          <w:sz w:val="20"/>
          <w:szCs w:val="20"/>
        </w:rPr>
        <w:t xml:space="preserve">ministry and </w:t>
      </w:r>
      <w:r w:rsidRPr="006F1E56">
        <w:rPr>
          <w:rFonts w:ascii="Arial" w:hAnsi="Arial" w:cs="Arial"/>
          <w:sz w:val="20"/>
          <w:szCs w:val="20"/>
        </w:rPr>
        <w:t>global missions but also more effective church members</w:t>
      </w:r>
      <w:r w:rsidR="004251F3" w:rsidRPr="006F1E56">
        <w:rPr>
          <w:rFonts w:ascii="Arial" w:hAnsi="Arial" w:cs="Arial"/>
          <w:sz w:val="20"/>
          <w:szCs w:val="20"/>
        </w:rPr>
        <w:t xml:space="preserve"> who actively engage in praying, going and/or sending</w:t>
      </w:r>
      <w:r w:rsidRPr="006F1E56">
        <w:rPr>
          <w:rFonts w:ascii="Arial" w:hAnsi="Arial" w:cs="Arial"/>
          <w:sz w:val="20"/>
          <w:szCs w:val="20"/>
        </w:rPr>
        <w:t>.</w:t>
      </w:r>
    </w:p>
    <w:p w:rsidR="009B078D" w:rsidRPr="006F1E56" w:rsidRDefault="009B078D">
      <w:pPr>
        <w:rPr>
          <w:rFonts w:ascii="Arial" w:hAnsi="Arial" w:cs="Arial"/>
          <w:sz w:val="20"/>
          <w:szCs w:val="20"/>
        </w:rPr>
      </w:pPr>
    </w:p>
    <w:p w:rsidR="00672AC6" w:rsidRPr="006F1E56" w:rsidRDefault="00672AC6">
      <w:pPr>
        <w:rPr>
          <w:rFonts w:ascii="Arial" w:hAnsi="Arial" w:cs="Arial"/>
          <w:sz w:val="20"/>
          <w:szCs w:val="20"/>
        </w:rPr>
      </w:pPr>
    </w:p>
    <w:p w:rsidR="00672AC6" w:rsidRPr="006F1E56" w:rsidRDefault="00672AC6">
      <w:pPr>
        <w:rPr>
          <w:rFonts w:ascii="Arial" w:hAnsi="Arial" w:cs="Arial"/>
          <w:b/>
          <w:bCs/>
          <w:sz w:val="20"/>
          <w:szCs w:val="20"/>
        </w:rPr>
      </w:pPr>
      <w:r w:rsidRPr="006F1E56">
        <w:rPr>
          <w:rFonts w:ascii="Arial" w:hAnsi="Arial" w:cs="Arial"/>
          <w:b/>
          <w:bCs/>
          <w:sz w:val="20"/>
          <w:szCs w:val="20"/>
        </w:rPr>
        <w:t>Purpose</w:t>
      </w:r>
      <w:r w:rsidR="009B078D" w:rsidRPr="006F1E56">
        <w:rPr>
          <w:rFonts w:ascii="Arial" w:hAnsi="Arial" w:cs="Arial"/>
          <w:b/>
          <w:bCs/>
          <w:sz w:val="20"/>
          <w:szCs w:val="20"/>
        </w:rPr>
        <w:t>—Missions Teams</w:t>
      </w:r>
    </w:p>
    <w:p w:rsidR="00672AC6" w:rsidRPr="006F1E56" w:rsidRDefault="00672AC6">
      <w:pPr>
        <w:rPr>
          <w:rFonts w:ascii="Arial" w:hAnsi="Arial" w:cs="Arial"/>
          <w:sz w:val="20"/>
          <w:szCs w:val="20"/>
        </w:rPr>
      </w:pPr>
    </w:p>
    <w:p w:rsidR="00672AC6" w:rsidRPr="006F1E56" w:rsidRDefault="00672AC6">
      <w:pPr>
        <w:rPr>
          <w:rFonts w:ascii="Arial" w:hAnsi="Arial" w:cs="Arial"/>
          <w:sz w:val="20"/>
          <w:szCs w:val="20"/>
        </w:rPr>
      </w:pPr>
      <w:r w:rsidRPr="006F1E56">
        <w:rPr>
          <w:rFonts w:ascii="Arial" w:hAnsi="Arial" w:cs="Arial"/>
          <w:sz w:val="20"/>
          <w:szCs w:val="20"/>
        </w:rPr>
        <w:t xml:space="preserve">The purpose of the College Church </w:t>
      </w:r>
      <w:r w:rsidR="00F8781C" w:rsidRPr="006F1E56">
        <w:rPr>
          <w:rFonts w:ascii="Arial" w:hAnsi="Arial" w:cs="Arial"/>
          <w:sz w:val="20"/>
          <w:szCs w:val="20"/>
        </w:rPr>
        <w:t xml:space="preserve">short-term </w:t>
      </w:r>
      <w:proofErr w:type="gramStart"/>
      <w:r w:rsidR="00142697" w:rsidRPr="006F1E56">
        <w:rPr>
          <w:rFonts w:ascii="Arial" w:hAnsi="Arial" w:cs="Arial"/>
          <w:sz w:val="20"/>
          <w:szCs w:val="20"/>
        </w:rPr>
        <w:t>missions</w:t>
      </w:r>
      <w:proofErr w:type="gramEnd"/>
      <w:r w:rsidR="00142697" w:rsidRPr="006F1E56">
        <w:rPr>
          <w:rFonts w:ascii="Arial" w:hAnsi="Arial" w:cs="Arial"/>
          <w:sz w:val="20"/>
          <w:szCs w:val="20"/>
        </w:rPr>
        <w:t xml:space="preserve"> </w:t>
      </w:r>
      <w:r w:rsidR="00F8781C" w:rsidRPr="006F1E56">
        <w:rPr>
          <w:rFonts w:ascii="Arial" w:hAnsi="Arial" w:cs="Arial"/>
          <w:sz w:val="20"/>
          <w:szCs w:val="20"/>
        </w:rPr>
        <w:t xml:space="preserve">teams </w:t>
      </w:r>
      <w:r w:rsidRPr="006F1E56">
        <w:rPr>
          <w:rFonts w:ascii="Arial" w:hAnsi="Arial" w:cs="Arial"/>
          <w:sz w:val="20"/>
          <w:szCs w:val="20"/>
        </w:rPr>
        <w:t xml:space="preserve">is to foster greater awareness and understanding of missions within the congregation of College Church by providing opportunities for adults </w:t>
      </w:r>
      <w:r w:rsidR="004251F3" w:rsidRPr="006F1E56">
        <w:rPr>
          <w:rFonts w:ascii="Arial" w:hAnsi="Arial" w:cs="Arial"/>
          <w:sz w:val="20"/>
          <w:szCs w:val="20"/>
        </w:rPr>
        <w:t xml:space="preserve">and youth </w:t>
      </w:r>
      <w:r w:rsidRPr="006F1E56">
        <w:rPr>
          <w:rFonts w:ascii="Arial" w:hAnsi="Arial" w:cs="Arial"/>
          <w:sz w:val="20"/>
          <w:szCs w:val="20"/>
        </w:rPr>
        <w:t>to participate in cross-cultural ministry.</w:t>
      </w:r>
      <w:r w:rsidR="00F8781C" w:rsidRPr="006F1E56">
        <w:rPr>
          <w:rFonts w:ascii="Arial" w:hAnsi="Arial" w:cs="Arial"/>
          <w:sz w:val="20"/>
          <w:szCs w:val="20"/>
        </w:rPr>
        <w:t xml:space="preserve"> Short-term </w:t>
      </w:r>
      <w:r w:rsidR="00B95581" w:rsidRPr="006F1E56">
        <w:rPr>
          <w:rFonts w:ascii="Arial" w:hAnsi="Arial" w:cs="Arial"/>
          <w:sz w:val="20"/>
          <w:szCs w:val="20"/>
        </w:rPr>
        <w:t>teams are sent in response to a request for assistance from a College Church missionary and</w:t>
      </w:r>
      <w:r w:rsidR="00FB5477" w:rsidRPr="006F1E56">
        <w:rPr>
          <w:rFonts w:ascii="Arial" w:hAnsi="Arial" w:cs="Arial"/>
          <w:sz w:val="20"/>
          <w:szCs w:val="20"/>
        </w:rPr>
        <w:t>/or</w:t>
      </w:r>
      <w:r w:rsidR="00B95581" w:rsidRPr="006F1E56">
        <w:rPr>
          <w:rFonts w:ascii="Arial" w:hAnsi="Arial" w:cs="Arial"/>
          <w:sz w:val="20"/>
          <w:szCs w:val="20"/>
        </w:rPr>
        <w:t xml:space="preserve"> national partner.</w:t>
      </w:r>
    </w:p>
    <w:p w:rsidR="009B078D" w:rsidRPr="006F1E56" w:rsidRDefault="009B078D">
      <w:pPr>
        <w:rPr>
          <w:rFonts w:ascii="Arial" w:hAnsi="Arial" w:cs="Arial"/>
          <w:sz w:val="20"/>
          <w:szCs w:val="20"/>
        </w:rPr>
      </w:pPr>
    </w:p>
    <w:p w:rsidR="009B078D" w:rsidRPr="006F1E56" w:rsidRDefault="009B078D">
      <w:pPr>
        <w:rPr>
          <w:rFonts w:ascii="Arial" w:hAnsi="Arial" w:cs="Arial"/>
          <w:b/>
          <w:bCs/>
          <w:sz w:val="20"/>
          <w:szCs w:val="20"/>
        </w:rPr>
      </w:pPr>
      <w:r w:rsidRPr="006F1E56">
        <w:rPr>
          <w:rFonts w:ascii="Arial" w:hAnsi="Arial" w:cs="Arial"/>
          <w:b/>
          <w:bCs/>
          <w:sz w:val="20"/>
          <w:szCs w:val="20"/>
        </w:rPr>
        <w:t>Purpose—</w:t>
      </w:r>
      <w:r w:rsidR="004543D9" w:rsidRPr="006F1E56">
        <w:rPr>
          <w:rFonts w:ascii="Arial" w:hAnsi="Arial" w:cs="Arial"/>
          <w:b/>
          <w:bCs/>
          <w:sz w:val="20"/>
          <w:szCs w:val="20"/>
        </w:rPr>
        <w:t xml:space="preserve">Student </w:t>
      </w:r>
      <w:r w:rsidRPr="006F1E56">
        <w:rPr>
          <w:rFonts w:ascii="Arial" w:hAnsi="Arial" w:cs="Arial"/>
          <w:b/>
          <w:bCs/>
          <w:sz w:val="20"/>
          <w:szCs w:val="20"/>
        </w:rPr>
        <w:t>Ministry Teams</w:t>
      </w:r>
    </w:p>
    <w:p w:rsidR="009B078D" w:rsidRPr="006F1E56" w:rsidRDefault="009B078D" w:rsidP="009B078D">
      <w:pPr>
        <w:rPr>
          <w:rFonts w:ascii="Arial" w:hAnsi="Arial" w:cs="Arial"/>
          <w:sz w:val="20"/>
          <w:szCs w:val="20"/>
        </w:rPr>
      </w:pPr>
    </w:p>
    <w:p w:rsidR="009B078D" w:rsidRPr="006F1E56" w:rsidRDefault="004543D9" w:rsidP="009B078D">
      <w:pPr>
        <w:rPr>
          <w:rFonts w:ascii="Arial" w:hAnsi="Arial" w:cs="Arial"/>
          <w:sz w:val="20"/>
          <w:szCs w:val="20"/>
        </w:rPr>
      </w:pPr>
      <w:r w:rsidRPr="006F1E56">
        <w:rPr>
          <w:rFonts w:ascii="Arial" w:hAnsi="Arial" w:cs="Arial"/>
          <w:sz w:val="20"/>
          <w:szCs w:val="20"/>
        </w:rPr>
        <w:t xml:space="preserve">Student Ministry Teams </w:t>
      </w:r>
      <w:r w:rsidR="009B078D" w:rsidRPr="006F1E56">
        <w:rPr>
          <w:rFonts w:ascii="Arial" w:hAnsi="Arial" w:cs="Arial"/>
          <w:sz w:val="20"/>
          <w:szCs w:val="20"/>
        </w:rPr>
        <w:t>give high school</w:t>
      </w:r>
      <w:r w:rsidR="00441575" w:rsidRPr="006F1E56">
        <w:rPr>
          <w:rFonts w:ascii="Arial" w:hAnsi="Arial" w:cs="Arial"/>
          <w:sz w:val="20"/>
          <w:szCs w:val="20"/>
        </w:rPr>
        <w:t xml:space="preserve"> students</w:t>
      </w:r>
      <w:r w:rsidR="009B078D" w:rsidRPr="006F1E56">
        <w:rPr>
          <w:rFonts w:ascii="Arial" w:hAnsi="Arial" w:cs="Arial"/>
          <w:sz w:val="20"/>
          <w:szCs w:val="20"/>
        </w:rPr>
        <w:t xml:space="preserve"> opportunities to </w:t>
      </w:r>
      <w:r w:rsidRPr="006F1E56">
        <w:rPr>
          <w:rFonts w:ascii="Arial" w:hAnsi="Arial" w:cs="Arial"/>
          <w:sz w:val="20"/>
          <w:szCs w:val="20"/>
        </w:rPr>
        <w:t>meet</w:t>
      </w:r>
      <w:r w:rsidR="009B078D" w:rsidRPr="006F1E56">
        <w:rPr>
          <w:rFonts w:ascii="Arial" w:hAnsi="Arial" w:cs="Arial"/>
          <w:sz w:val="20"/>
          <w:szCs w:val="20"/>
        </w:rPr>
        <w:t xml:space="preserve"> the </w:t>
      </w:r>
      <w:r w:rsidR="00171038" w:rsidRPr="006F1E56">
        <w:rPr>
          <w:rFonts w:ascii="Arial" w:hAnsi="Arial" w:cs="Arial"/>
          <w:sz w:val="20"/>
          <w:szCs w:val="20"/>
        </w:rPr>
        <w:t xml:space="preserve">spiritual and physical </w:t>
      </w:r>
      <w:r w:rsidR="009B078D" w:rsidRPr="006F1E56">
        <w:rPr>
          <w:rFonts w:ascii="Arial" w:hAnsi="Arial" w:cs="Arial"/>
          <w:sz w:val="20"/>
          <w:szCs w:val="20"/>
        </w:rPr>
        <w:t xml:space="preserve">needs of </w:t>
      </w:r>
      <w:r w:rsidR="00171038" w:rsidRPr="006F1E56">
        <w:rPr>
          <w:rFonts w:ascii="Arial" w:hAnsi="Arial" w:cs="Arial"/>
          <w:sz w:val="20"/>
          <w:szCs w:val="20"/>
        </w:rPr>
        <w:t>people</w:t>
      </w:r>
      <w:r w:rsidR="009B078D" w:rsidRPr="006F1E56">
        <w:rPr>
          <w:rFonts w:ascii="Arial" w:hAnsi="Arial" w:cs="Arial"/>
          <w:sz w:val="20"/>
          <w:szCs w:val="20"/>
        </w:rPr>
        <w:t xml:space="preserve"> in the United States</w:t>
      </w:r>
      <w:r w:rsidRPr="006F1E56">
        <w:rPr>
          <w:rFonts w:ascii="Arial" w:hAnsi="Arial" w:cs="Arial"/>
          <w:sz w:val="20"/>
          <w:szCs w:val="20"/>
        </w:rPr>
        <w:t xml:space="preserve"> in the name of Jesus Christ</w:t>
      </w:r>
      <w:r w:rsidR="009B078D" w:rsidRPr="006F1E56">
        <w:rPr>
          <w:rFonts w:ascii="Arial" w:hAnsi="Arial" w:cs="Arial"/>
          <w:sz w:val="20"/>
          <w:szCs w:val="20"/>
        </w:rPr>
        <w:t xml:space="preserve">. </w:t>
      </w:r>
      <w:r w:rsidR="00186445" w:rsidRPr="006F1E56">
        <w:rPr>
          <w:rFonts w:ascii="Arial" w:hAnsi="Arial" w:cs="Arial"/>
          <w:sz w:val="20"/>
          <w:szCs w:val="20"/>
        </w:rPr>
        <w:t xml:space="preserve">Teams are sent in response to a request for assistance. Trips are designed to expose students to ministries and people who are intentionally </w:t>
      </w:r>
      <w:r w:rsidR="009B078D" w:rsidRPr="006F1E56">
        <w:rPr>
          <w:rFonts w:ascii="Arial" w:hAnsi="Arial" w:cs="Arial"/>
          <w:sz w:val="20"/>
          <w:szCs w:val="20"/>
        </w:rPr>
        <w:t xml:space="preserve"> </w:t>
      </w:r>
      <w:r w:rsidR="00171038" w:rsidRPr="006F1E56">
        <w:rPr>
          <w:rFonts w:ascii="Arial" w:hAnsi="Arial" w:cs="Arial"/>
          <w:sz w:val="20"/>
          <w:szCs w:val="20"/>
        </w:rPr>
        <w:t>proclaiming the</w:t>
      </w:r>
      <w:r w:rsidR="006335B5" w:rsidRPr="006F1E56">
        <w:rPr>
          <w:rFonts w:ascii="Arial" w:hAnsi="Arial" w:cs="Arial"/>
          <w:sz w:val="20"/>
          <w:szCs w:val="20"/>
        </w:rPr>
        <w:t xml:space="preserve"> good news of Christ, loving their neighbors, living as </w:t>
      </w:r>
      <w:r w:rsidR="007258CE" w:rsidRPr="006F1E56">
        <w:rPr>
          <w:rFonts w:ascii="Arial" w:hAnsi="Arial" w:cs="Arial"/>
          <w:sz w:val="20"/>
          <w:szCs w:val="20"/>
        </w:rPr>
        <w:t>‘</w:t>
      </w:r>
      <w:r w:rsidR="006335B5" w:rsidRPr="006F1E56">
        <w:rPr>
          <w:rFonts w:ascii="Arial" w:hAnsi="Arial" w:cs="Arial"/>
          <w:sz w:val="20"/>
          <w:szCs w:val="20"/>
        </w:rPr>
        <w:t>salt</w:t>
      </w:r>
      <w:r w:rsidR="007258CE" w:rsidRPr="006F1E56">
        <w:rPr>
          <w:rFonts w:ascii="Arial" w:hAnsi="Arial" w:cs="Arial"/>
          <w:sz w:val="20"/>
          <w:szCs w:val="20"/>
        </w:rPr>
        <w:t>’</w:t>
      </w:r>
      <w:r w:rsidRPr="006F1E56">
        <w:rPr>
          <w:rFonts w:ascii="Arial" w:hAnsi="Arial" w:cs="Arial"/>
          <w:sz w:val="20"/>
          <w:szCs w:val="20"/>
        </w:rPr>
        <w:t xml:space="preserve"> and ‘light’ </w:t>
      </w:r>
      <w:r w:rsidR="006335B5" w:rsidRPr="006F1E56">
        <w:rPr>
          <w:rFonts w:ascii="Arial" w:hAnsi="Arial" w:cs="Arial"/>
          <w:sz w:val="20"/>
          <w:szCs w:val="20"/>
        </w:rPr>
        <w:t xml:space="preserve">in the world  </w:t>
      </w:r>
      <w:r w:rsidRPr="006F1E56">
        <w:rPr>
          <w:rFonts w:ascii="Arial" w:hAnsi="Arial" w:cs="Arial"/>
          <w:sz w:val="20"/>
          <w:szCs w:val="20"/>
        </w:rPr>
        <w:t xml:space="preserve">(sustaining and improving living conditions </w:t>
      </w:r>
      <w:r w:rsidR="006335B5" w:rsidRPr="006F1E56">
        <w:rPr>
          <w:rFonts w:ascii="Arial" w:hAnsi="Arial" w:cs="Arial"/>
          <w:sz w:val="20"/>
          <w:szCs w:val="20"/>
        </w:rPr>
        <w:t xml:space="preserve">and </w:t>
      </w:r>
      <w:r w:rsidRPr="006F1E56">
        <w:rPr>
          <w:rFonts w:ascii="Arial" w:hAnsi="Arial" w:cs="Arial"/>
          <w:sz w:val="20"/>
          <w:szCs w:val="20"/>
        </w:rPr>
        <w:t xml:space="preserve">showing the world the glory of God by our patterns of living) and </w:t>
      </w:r>
      <w:r w:rsidR="006335B5" w:rsidRPr="006F1E56">
        <w:rPr>
          <w:rFonts w:ascii="Arial" w:hAnsi="Arial" w:cs="Arial"/>
          <w:sz w:val="20"/>
          <w:szCs w:val="20"/>
        </w:rPr>
        <w:t xml:space="preserve">working for justice, </w:t>
      </w:r>
      <w:r w:rsidR="00171038" w:rsidRPr="006F1E56">
        <w:rPr>
          <w:rFonts w:ascii="Arial" w:hAnsi="Arial" w:cs="Arial"/>
          <w:sz w:val="20"/>
          <w:szCs w:val="20"/>
        </w:rPr>
        <w:t xml:space="preserve">peace </w:t>
      </w:r>
      <w:r w:rsidR="006335B5" w:rsidRPr="006F1E56">
        <w:rPr>
          <w:rFonts w:ascii="Arial" w:hAnsi="Arial" w:cs="Arial"/>
          <w:sz w:val="20"/>
          <w:szCs w:val="20"/>
        </w:rPr>
        <w:t xml:space="preserve">and the common good </w:t>
      </w:r>
      <w:r w:rsidR="00171038" w:rsidRPr="006F1E56">
        <w:rPr>
          <w:rFonts w:ascii="Arial" w:hAnsi="Arial" w:cs="Arial"/>
          <w:sz w:val="20"/>
          <w:szCs w:val="20"/>
        </w:rPr>
        <w:t xml:space="preserve">in their neighborhoods. </w:t>
      </w:r>
    </w:p>
    <w:p w:rsidR="009B078D" w:rsidRPr="006F1E56" w:rsidRDefault="009B078D">
      <w:pPr>
        <w:rPr>
          <w:rFonts w:ascii="Arial" w:hAnsi="Arial" w:cs="Arial"/>
          <w:sz w:val="20"/>
          <w:szCs w:val="20"/>
        </w:rPr>
      </w:pPr>
    </w:p>
    <w:p w:rsidR="00672AC6" w:rsidRPr="006F1E56" w:rsidRDefault="00672AC6">
      <w:pPr>
        <w:rPr>
          <w:rFonts w:ascii="Arial" w:hAnsi="Arial" w:cs="Arial"/>
          <w:b/>
          <w:bCs/>
          <w:sz w:val="20"/>
          <w:szCs w:val="20"/>
        </w:rPr>
      </w:pPr>
      <w:r w:rsidRPr="006F1E56">
        <w:rPr>
          <w:rFonts w:ascii="Arial" w:hAnsi="Arial" w:cs="Arial"/>
          <w:b/>
          <w:bCs/>
          <w:sz w:val="20"/>
          <w:szCs w:val="20"/>
        </w:rPr>
        <w:t>Goals</w:t>
      </w:r>
      <w:r w:rsidR="00E32F32" w:rsidRPr="006F1E56">
        <w:rPr>
          <w:rFonts w:ascii="Arial" w:hAnsi="Arial" w:cs="Arial"/>
          <w:b/>
          <w:bCs/>
          <w:sz w:val="20"/>
          <w:szCs w:val="20"/>
        </w:rPr>
        <w:t>: Serv</w:t>
      </w:r>
      <w:r w:rsidR="00F93682" w:rsidRPr="006F1E56">
        <w:rPr>
          <w:rFonts w:ascii="Arial" w:hAnsi="Arial" w:cs="Arial"/>
          <w:b/>
          <w:bCs/>
          <w:sz w:val="20"/>
          <w:szCs w:val="20"/>
        </w:rPr>
        <w:t>e, Learn</w:t>
      </w:r>
      <w:r w:rsidR="00E32F32" w:rsidRPr="006F1E56">
        <w:rPr>
          <w:rFonts w:ascii="Arial" w:hAnsi="Arial" w:cs="Arial"/>
          <w:b/>
          <w:bCs/>
          <w:sz w:val="20"/>
          <w:szCs w:val="20"/>
        </w:rPr>
        <w:t xml:space="preserve">, </w:t>
      </w:r>
      <w:r w:rsidR="00F93682" w:rsidRPr="006F1E56">
        <w:rPr>
          <w:rFonts w:ascii="Arial" w:hAnsi="Arial" w:cs="Arial"/>
          <w:b/>
          <w:bCs/>
          <w:sz w:val="20"/>
          <w:szCs w:val="20"/>
        </w:rPr>
        <w:t>Grow</w:t>
      </w:r>
      <w:r w:rsidR="00E32F32" w:rsidRPr="006F1E56">
        <w:rPr>
          <w:rFonts w:ascii="Arial" w:hAnsi="Arial" w:cs="Arial"/>
          <w:b/>
          <w:bCs/>
          <w:sz w:val="20"/>
          <w:szCs w:val="20"/>
        </w:rPr>
        <w:t xml:space="preserve">, </w:t>
      </w:r>
      <w:r w:rsidR="00F93682" w:rsidRPr="006F1E56">
        <w:rPr>
          <w:rFonts w:ascii="Arial" w:hAnsi="Arial" w:cs="Arial"/>
          <w:b/>
          <w:bCs/>
          <w:sz w:val="20"/>
          <w:szCs w:val="20"/>
        </w:rPr>
        <w:t>Continue</w:t>
      </w:r>
    </w:p>
    <w:p w:rsidR="00843F23" w:rsidRPr="006F1E56" w:rsidRDefault="00843F23" w:rsidP="00843F23">
      <w:pPr>
        <w:rPr>
          <w:rFonts w:ascii="Arial" w:hAnsi="Arial" w:cs="Arial"/>
          <w:b/>
          <w:bCs/>
          <w:sz w:val="20"/>
          <w:szCs w:val="20"/>
        </w:rPr>
      </w:pPr>
    </w:p>
    <w:p w:rsidR="00D94966" w:rsidRPr="006F1E56" w:rsidRDefault="00D94966" w:rsidP="00843F23">
      <w:pPr>
        <w:rPr>
          <w:rFonts w:ascii="Arial" w:hAnsi="Arial" w:cs="Arial"/>
          <w:bCs/>
          <w:sz w:val="20"/>
          <w:szCs w:val="20"/>
        </w:rPr>
      </w:pPr>
      <w:r w:rsidRPr="006F1E56">
        <w:rPr>
          <w:rFonts w:ascii="Arial" w:hAnsi="Arial" w:cs="Arial"/>
          <w:bCs/>
          <w:sz w:val="20"/>
          <w:szCs w:val="20"/>
        </w:rPr>
        <w:t xml:space="preserve">Every STAMP </w:t>
      </w:r>
      <w:r w:rsidR="00990B0C" w:rsidRPr="006F1E56">
        <w:rPr>
          <w:rFonts w:ascii="Arial" w:hAnsi="Arial" w:cs="Arial"/>
          <w:bCs/>
          <w:sz w:val="20"/>
          <w:szCs w:val="20"/>
        </w:rPr>
        <w:t xml:space="preserve">and World Impact </w:t>
      </w:r>
      <w:r w:rsidRPr="006F1E56">
        <w:rPr>
          <w:rFonts w:ascii="Arial" w:hAnsi="Arial" w:cs="Arial"/>
          <w:bCs/>
          <w:sz w:val="20"/>
          <w:szCs w:val="20"/>
        </w:rPr>
        <w:t>team has four goals:</w:t>
      </w:r>
    </w:p>
    <w:p w:rsidR="00BD07F3" w:rsidRPr="006F1E56" w:rsidRDefault="00BD07F3" w:rsidP="00BD07F3">
      <w:pPr>
        <w:rPr>
          <w:rFonts w:ascii="Arial" w:hAnsi="Arial" w:cs="Arial"/>
          <w:sz w:val="20"/>
          <w:szCs w:val="20"/>
        </w:rPr>
      </w:pPr>
    </w:p>
    <w:p w:rsidR="00BD07F3" w:rsidRPr="006F1E56" w:rsidRDefault="00BD07F3" w:rsidP="00525393">
      <w:pPr>
        <w:widowControl/>
        <w:numPr>
          <w:ilvl w:val="0"/>
          <w:numId w:val="25"/>
        </w:numPr>
        <w:autoSpaceDE/>
        <w:autoSpaceDN/>
        <w:adjustRightInd/>
        <w:textAlignment w:val="top"/>
        <w:rPr>
          <w:rFonts w:ascii="Arial" w:hAnsi="Arial" w:cs="Arial"/>
          <w:sz w:val="20"/>
          <w:szCs w:val="20"/>
        </w:rPr>
      </w:pPr>
      <w:r w:rsidRPr="006F1E56">
        <w:rPr>
          <w:rFonts w:ascii="Arial" w:hAnsi="Arial" w:cs="Arial"/>
          <w:b/>
          <w:bCs/>
          <w:sz w:val="20"/>
          <w:szCs w:val="20"/>
        </w:rPr>
        <w:t>SERVE our partners.</w:t>
      </w:r>
      <w:r w:rsidRPr="006F1E56">
        <w:rPr>
          <w:rFonts w:ascii="Arial" w:hAnsi="Arial" w:cs="Arial"/>
          <w:sz w:val="20"/>
          <w:szCs w:val="20"/>
        </w:rPr>
        <w:t xml:space="preserve"> Each team’s primary objective is to serve our missionaries and </w:t>
      </w:r>
      <w:r w:rsidR="00441575" w:rsidRPr="006F1E56">
        <w:rPr>
          <w:rFonts w:ascii="Arial" w:hAnsi="Arial" w:cs="Arial"/>
          <w:sz w:val="20"/>
          <w:szCs w:val="20"/>
        </w:rPr>
        <w:t xml:space="preserve">ministry </w:t>
      </w:r>
      <w:r w:rsidRPr="006F1E56">
        <w:rPr>
          <w:rFonts w:ascii="Arial" w:hAnsi="Arial" w:cs="Arial"/>
          <w:sz w:val="20"/>
          <w:szCs w:val="20"/>
        </w:rPr>
        <w:t>partners – to propel their ministry forward through our assistance.</w:t>
      </w:r>
    </w:p>
    <w:p w:rsidR="00BD07F3" w:rsidRPr="006F1E56" w:rsidRDefault="00BD07F3" w:rsidP="00525393">
      <w:pPr>
        <w:widowControl/>
        <w:numPr>
          <w:ilvl w:val="0"/>
          <w:numId w:val="25"/>
        </w:numPr>
        <w:autoSpaceDE/>
        <w:autoSpaceDN/>
        <w:adjustRightInd/>
        <w:textAlignment w:val="top"/>
        <w:rPr>
          <w:rFonts w:ascii="Arial" w:hAnsi="Arial" w:cs="Arial"/>
          <w:sz w:val="20"/>
          <w:szCs w:val="20"/>
        </w:rPr>
      </w:pPr>
      <w:r w:rsidRPr="006F1E56">
        <w:rPr>
          <w:rFonts w:ascii="Arial" w:hAnsi="Arial" w:cs="Arial"/>
          <w:b/>
          <w:bCs/>
          <w:sz w:val="20"/>
          <w:szCs w:val="20"/>
        </w:rPr>
        <w:t>LEARN about</w:t>
      </w:r>
      <w:r w:rsidR="007258CE" w:rsidRPr="006F1E56">
        <w:rPr>
          <w:rFonts w:ascii="Arial" w:hAnsi="Arial" w:cs="Arial"/>
          <w:b/>
          <w:bCs/>
          <w:sz w:val="20"/>
          <w:szCs w:val="20"/>
        </w:rPr>
        <w:t xml:space="preserve"> the </w:t>
      </w:r>
      <w:r w:rsidRPr="006F1E56">
        <w:rPr>
          <w:rFonts w:ascii="Arial" w:hAnsi="Arial" w:cs="Arial"/>
          <w:b/>
          <w:bCs/>
          <w:sz w:val="20"/>
          <w:szCs w:val="20"/>
        </w:rPr>
        <w:t>world</w:t>
      </w:r>
      <w:r w:rsidRPr="006F1E56">
        <w:rPr>
          <w:rFonts w:ascii="Arial" w:hAnsi="Arial" w:cs="Arial"/>
          <w:sz w:val="20"/>
          <w:szCs w:val="20"/>
        </w:rPr>
        <w:t xml:space="preserve">. Every team member </w:t>
      </w:r>
      <w:r w:rsidR="00441575" w:rsidRPr="006F1E56">
        <w:rPr>
          <w:rFonts w:ascii="Arial" w:hAnsi="Arial" w:cs="Arial"/>
          <w:sz w:val="20"/>
          <w:szCs w:val="20"/>
        </w:rPr>
        <w:t xml:space="preserve">on a </w:t>
      </w:r>
      <w:proofErr w:type="gramStart"/>
      <w:r w:rsidR="00441575" w:rsidRPr="006F1E56">
        <w:rPr>
          <w:rFonts w:ascii="Arial" w:hAnsi="Arial" w:cs="Arial"/>
          <w:sz w:val="20"/>
          <w:szCs w:val="20"/>
        </w:rPr>
        <w:t>missions</w:t>
      </w:r>
      <w:proofErr w:type="gramEnd"/>
      <w:r w:rsidR="00441575" w:rsidRPr="006F1E56">
        <w:rPr>
          <w:rFonts w:ascii="Arial" w:hAnsi="Arial" w:cs="Arial"/>
          <w:sz w:val="20"/>
          <w:szCs w:val="20"/>
        </w:rPr>
        <w:t xml:space="preserve"> trip </w:t>
      </w:r>
      <w:r w:rsidRPr="006F1E56">
        <w:rPr>
          <w:rFonts w:ascii="Arial" w:hAnsi="Arial" w:cs="Arial"/>
          <w:sz w:val="20"/>
          <w:szCs w:val="20"/>
        </w:rPr>
        <w:t xml:space="preserve">will learn about the culture </w:t>
      </w:r>
      <w:r w:rsidR="00441575" w:rsidRPr="006F1E56">
        <w:rPr>
          <w:rFonts w:ascii="Arial" w:hAnsi="Arial" w:cs="Arial"/>
          <w:sz w:val="20"/>
          <w:szCs w:val="20"/>
        </w:rPr>
        <w:t>and</w:t>
      </w:r>
      <w:r w:rsidRPr="006F1E56">
        <w:rPr>
          <w:rFonts w:ascii="Arial" w:hAnsi="Arial" w:cs="Arial"/>
          <w:sz w:val="20"/>
          <w:szCs w:val="20"/>
        </w:rPr>
        <w:t xml:space="preserve"> language of their host country, the state o</w:t>
      </w:r>
      <w:r w:rsidR="00831A2C" w:rsidRPr="006F1E56">
        <w:rPr>
          <w:rFonts w:ascii="Arial" w:hAnsi="Arial" w:cs="Arial"/>
          <w:sz w:val="20"/>
          <w:szCs w:val="20"/>
        </w:rPr>
        <w:t>f the national church</w:t>
      </w:r>
      <w:r w:rsidRPr="006F1E56">
        <w:rPr>
          <w:rFonts w:ascii="Arial" w:hAnsi="Arial" w:cs="Arial"/>
          <w:sz w:val="20"/>
          <w:szCs w:val="20"/>
        </w:rPr>
        <w:t xml:space="preserve"> and the nature of cross-cultural work. </w:t>
      </w:r>
      <w:r w:rsidR="007258CE" w:rsidRPr="006F1E56">
        <w:rPr>
          <w:rFonts w:ascii="Arial" w:hAnsi="Arial" w:cs="Arial"/>
          <w:sz w:val="20"/>
          <w:szCs w:val="20"/>
        </w:rPr>
        <w:t>M</w:t>
      </w:r>
      <w:r w:rsidR="00441575" w:rsidRPr="006F1E56">
        <w:rPr>
          <w:rFonts w:ascii="Arial" w:hAnsi="Arial" w:cs="Arial"/>
          <w:sz w:val="20"/>
          <w:szCs w:val="20"/>
        </w:rPr>
        <w:t>inistry trips will ex</w:t>
      </w:r>
      <w:r w:rsidR="007258CE" w:rsidRPr="006F1E56">
        <w:rPr>
          <w:rFonts w:ascii="Arial" w:hAnsi="Arial" w:cs="Arial"/>
          <w:sz w:val="20"/>
          <w:szCs w:val="20"/>
        </w:rPr>
        <w:t xml:space="preserve">pose and challenge team members </w:t>
      </w:r>
      <w:r w:rsidR="00441575" w:rsidRPr="006F1E56">
        <w:rPr>
          <w:rFonts w:ascii="Arial" w:hAnsi="Arial" w:cs="Arial"/>
          <w:sz w:val="20"/>
          <w:szCs w:val="20"/>
        </w:rPr>
        <w:t xml:space="preserve">to consider the </w:t>
      </w:r>
      <w:r w:rsidR="007258CE" w:rsidRPr="006F1E56">
        <w:rPr>
          <w:rFonts w:ascii="Arial" w:hAnsi="Arial" w:cs="Arial"/>
          <w:sz w:val="20"/>
          <w:szCs w:val="20"/>
        </w:rPr>
        <w:t>poor and disenfranchised in the United States</w:t>
      </w:r>
      <w:r w:rsidR="00441575" w:rsidRPr="006F1E56">
        <w:rPr>
          <w:rFonts w:ascii="Arial" w:hAnsi="Arial" w:cs="Arial"/>
          <w:sz w:val="20"/>
          <w:szCs w:val="20"/>
        </w:rPr>
        <w:t xml:space="preserve">. </w:t>
      </w:r>
      <w:r w:rsidRPr="006F1E56">
        <w:rPr>
          <w:rFonts w:ascii="Arial" w:hAnsi="Arial" w:cs="Arial"/>
          <w:sz w:val="20"/>
          <w:szCs w:val="20"/>
        </w:rPr>
        <w:t xml:space="preserve">These trips also foster closer relationships between members of College Church and our colleagues worldwide. </w:t>
      </w:r>
    </w:p>
    <w:p w:rsidR="00BD07F3" w:rsidRPr="006F1E56" w:rsidRDefault="00BD07F3" w:rsidP="00525393">
      <w:pPr>
        <w:widowControl/>
        <w:numPr>
          <w:ilvl w:val="0"/>
          <w:numId w:val="25"/>
        </w:numPr>
        <w:autoSpaceDE/>
        <w:autoSpaceDN/>
        <w:adjustRightInd/>
        <w:textAlignment w:val="top"/>
        <w:rPr>
          <w:rFonts w:ascii="Arial" w:hAnsi="Arial" w:cs="Arial"/>
          <w:sz w:val="20"/>
          <w:szCs w:val="20"/>
        </w:rPr>
      </w:pPr>
      <w:r w:rsidRPr="006F1E56">
        <w:rPr>
          <w:rFonts w:ascii="Arial" w:hAnsi="Arial" w:cs="Arial"/>
          <w:b/>
          <w:bCs/>
          <w:sz w:val="20"/>
          <w:szCs w:val="20"/>
        </w:rPr>
        <w:t>GROW in Christ.</w:t>
      </w:r>
      <w:r w:rsidRPr="006F1E56">
        <w:rPr>
          <w:rFonts w:ascii="Arial" w:hAnsi="Arial" w:cs="Arial"/>
          <w:sz w:val="20"/>
          <w:szCs w:val="20"/>
        </w:rPr>
        <w:t xml:space="preserve"> Team members are challenged to grow in their faith in Christ, their confidence in sharing the Gospel, and their awareness of how God is establishing and strengthening his church worldwide. </w:t>
      </w:r>
    </w:p>
    <w:p w:rsidR="00493F0E" w:rsidRPr="006F1E56" w:rsidRDefault="00BD07F3" w:rsidP="00525393">
      <w:pPr>
        <w:widowControl/>
        <w:numPr>
          <w:ilvl w:val="0"/>
          <w:numId w:val="25"/>
        </w:numPr>
        <w:autoSpaceDE/>
        <w:autoSpaceDN/>
        <w:adjustRightInd/>
        <w:textAlignment w:val="top"/>
        <w:rPr>
          <w:rFonts w:ascii="Arial" w:hAnsi="Arial" w:cs="Arial"/>
          <w:sz w:val="20"/>
          <w:szCs w:val="20"/>
        </w:rPr>
      </w:pPr>
      <w:r w:rsidRPr="006F1E56">
        <w:rPr>
          <w:rFonts w:ascii="Arial" w:hAnsi="Arial" w:cs="Arial"/>
          <w:b/>
          <w:bCs/>
          <w:sz w:val="20"/>
          <w:szCs w:val="20"/>
        </w:rPr>
        <w:t>CONTINUE in missions</w:t>
      </w:r>
      <w:r w:rsidR="00441575" w:rsidRPr="006F1E56">
        <w:rPr>
          <w:rFonts w:ascii="Arial" w:hAnsi="Arial" w:cs="Arial"/>
          <w:b/>
          <w:bCs/>
          <w:sz w:val="20"/>
          <w:szCs w:val="20"/>
        </w:rPr>
        <w:t>/ministry</w:t>
      </w:r>
      <w:r w:rsidRPr="006F1E56">
        <w:rPr>
          <w:rFonts w:ascii="Arial" w:hAnsi="Arial" w:cs="Arial"/>
          <w:b/>
          <w:bCs/>
          <w:sz w:val="20"/>
          <w:szCs w:val="20"/>
        </w:rPr>
        <w:t>.</w:t>
      </w:r>
      <w:r w:rsidRPr="006F1E56">
        <w:rPr>
          <w:rFonts w:ascii="Arial" w:hAnsi="Arial" w:cs="Arial"/>
          <w:sz w:val="20"/>
          <w:szCs w:val="20"/>
        </w:rPr>
        <w:t xml:space="preserve"> Serving on a missions</w:t>
      </w:r>
      <w:r w:rsidR="00441575" w:rsidRPr="006F1E56">
        <w:rPr>
          <w:rFonts w:ascii="Arial" w:hAnsi="Arial" w:cs="Arial"/>
          <w:sz w:val="20"/>
          <w:szCs w:val="20"/>
        </w:rPr>
        <w:t>/ministry</w:t>
      </w:r>
      <w:r w:rsidRPr="006F1E56">
        <w:rPr>
          <w:rFonts w:ascii="Arial" w:hAnsi="Arial" w:cs="Arial"/>
          <w:sz w:val="20"/>
          <w:szCs w:val="20"/>
        </w:rPr>
        <w:t xml:space="preserve"> team is another step in a lifetime of </w:t>
      </w:r>
      <w:r w:rsidR="00441575" w:rsidRPr="006F1E56">
        <w:rPr>
          <w:rFonts w:ascii="Arial" w:hAnsi="Arial" w:cs="Arial"/>
          <w:sz w:val="20"/>
          <w:szCs w:val="20"/>
        </w:rPr>
        <w:t xml:space="preserve">outreach and </w:t>
      </w:r>
      <w:r w:rsidRPr="006F1E56">
        <w:rPr>
          <w:rFonts w:ascii="Arial" w:hAnsi="Arial" w:cs="Arial"/>
          <w:sz w:val="20"/>
          <w:szCs w:val="20"/>
        </w:rPr>
        <w:t xml:space="preserve">missions involvement. After </w:t>
      </w:r>
      <w:r w:rsidR="00831A2C" w:rsidRPr="006F1E56">
        <w:rPr>
          <w:rFonts w:ascii="Arial" w:hAnsi="Arial" w:cs="Arial"/>
          <w:sz w:val="20"/>
          <w:szCs w:val="20"/>
        </w:rPr>
        <w:t>a</w:t>
      </w:r>
      <w:r w:rsidRPr="006F1E56">
        <w:rPr>
          <w:rFonts w:ascii="Arial" w:hAnsi="Arial" w:cs="Arial"/>
          <w:sz w:val="20"/>
          <w:szCs w:val="20"/>
        </w:rPr>
        <w:t xml:space="preserve"> trip, </w:t>
      </w:r>
      <w:r w:rsidR="00831A2C" w:rsidRPr="006F1E56">
        <w:rPr>
          <w:rFonts w:ascii="Arial" w:hAnsi="Arial" w:cs="Arial"/>
          <w:sz w:val="20"/>
          <w:szCs w:val="20"/>
        </w:rPr>
        <w:t xml:space="preserve">we encourage participants to </w:t>
      </w:r>
      <w:r w:rsidRPr="006F1E56">
        <w:rPr>
          <w:rFonts w:ascii="Arial" w:hAnsi="Arial" w:cs="Arial"/>
          <w:sz w:val="20"/>
          <w:szCs w:val="20"/>
        </w:rPr>
        <w:t>continue explor</w:t>
      </w:r>
      <w:r w:rsidR="00831A2C" w:rsidRPr="006F1E56">
        <w:rPr>
          <w:rFonts w:ascii="Arial" w:hAnsi="Arial" w:cs="Arial"/>
          <w:sz w:val="20"/>
          <w:szCs w:val="20"/>
        </w:rPr>
        <w:t>ing</w:t>
      </w:r>
      <w:r w:rsidRPr="006F1E56">
        <w:rPr>
          <w:rFonts w:ascii="Arial" w:hAnsi="Arial" w:cs="Arial"/>
          <w:sz w:val="20"/>
          <w:szCs w:val="20"/>
        </w:rPr>
        <w:t xml:space="preserve"> ways that </w:t>
      </w:r>
      <w:r w:rsidR="00831A2C" w:rsidRPr="006F1E56">
        <w:rPr>
          <w:rFonts w:ascii="Arial" w:hAnsi="Arial" w:cs="Arial"/>
          <w:sz w:val="20"/>
          <w:szCs w:val="20"/>
        </w:rPr>
        <w:t>they</w:t>
      </w:r>
      <w:r w:rsidRPr="006F1E56">
        <w:rPr>
          <w:rFonts w:ascii="Arial" w:hAnsi="Arial" w:cs="Arial"/>
          <w:sz w:val="20"/>
          <w:szCs w:val="20"/>
        </w:rPr>
        <w:t xml:space="preserve"> can be involve</w:t>
      </w:r>
      <w:r w:rsidR="00831A2C" w:rsidRPr="006F1E56">
        <w:rPr>
          <w:rFonts w:ascii="Arial" w:hAnsi="Arial" w:cs="Arial"/>
          <w:sz w:val="20"/>
          <w:szCs w:val="20"/>
        </w:rPr>
        <w:t xml:space="preserve">d in </w:t>
      </w:r>
      <w:r w:rsidR="007258CE" w:rsidRPr="006F1E56">
        <w:rPr>
          <w:rFonts w:ascii="Arial" w:hAnsi="Arial" w:cs="Arial"/>
          <w:sz w:val="20"/>
          <w:szCs w:val="20"/>
        </w:rPr>
        <w:t>outreach</w:t>
      </w:r>
      <w:r w:rsidR="00831A2C" w:rsidRPr="006F1E56">
        <w:rPr>
          <w:rFonts w:ascii="Arial" w:hAnsi="Arial" w:cs="Arial"/>
          <w:sz w:val="20"/>
          <w:szCs w:val="20"/>
        </w:rPr>
        <w:t xml:space="preserve"> that maximize</w:t>
      </w:r>
      <w:r w:rsidR="007258CE" w:rsidRPr="006F1E56">
        <w:rPr>
          <w:rFonts w:ascii="Arial" w:hAnsi="Arial" w:cs="Arial"/>
          <w:sz w:val="20"/>
          <w:szCs w:val="20"/>
        </w:rPr>
        <w:t>s</w:t>
      </w:r>
      <w:r w:rsidR="00831A2C" w:rsidRPr="006F1E56">
        <w:rPr>
          <w:rFonts w:ascii="Arial" w:hAnsi="Arial" w:cs="Arial"/>
          <w:sz w:val="20"/>
          <w:szCs w:val="20"/>
        </w:rPr>
        <w:t xml:space="preserve"> their</w:t>
      </w:r>
      <w:r w:rsidRPr="006F1E56">
        <w:rPr>
          <w:rFonts w:ascii="Arial" w:hAnsi="Arial" w:cs="Arial"/>
          <w:sz w:val="20"/>
          <w:szCs w:val="20"/>
        </w:rPr>
        <w:t xml:space="preserve"> gifts, skills and interests. </w:t>
      </w:r>
    </w:p>
    <w:p w:rsidR="00BB1AA1" w:rsidRPr="006F1E56" w:rsidRDefault="00BB1AA1">
      <w:pPr>
        <w:rPr>
          <w:rFonts w:ascii="Arial" w:hAnsi="Arial" w:cs="Arial"/>
          <w:sz w:val="20"/>
          <w:szCs w:val="20"/>
        </w:rPr>
      </w:pPr>
    </w:p>
    <w:p w:rsidR="00672AC6" w:rsidRPr="006F1E56" w:rsidRDefault="00672AC6">
      <w:pPr>
        <w:rPr>
          <w:rFonts w:ascii="Arial" w:hAnsi="Arial" w:cs="Arial"/>
          <w:b/>
          <w:bCs/>
          <w:sz w:val="20"/>
          <w:szCs w:val="20"/>
        </w:rPr>
      </w:pPr>
      <w:r w:rsidRPr="006F1E56">
        <w:rPr>
          <w:rFonts w:ascii="Arial" w:hAnsi="Arial" w:cs="Arial"/>
          <w:b/>
          <w:bCs/>
          <w:sz w:val="20"/>
          <w:szCs w:val="20"/>
        </w:rPr>
        <w:t>Guidelines</w:t>
      </w:r>
    </w:p>
    <w:p w:rsidR="00672AC6" w:rsidRPr="006F1E56" w:rsidRDefault="00672AC6">
      <w:pPr>
        <w:rPr>
          <w:rFonts w:ascii="Arial" w:hAnsi="Arial" w:cs="Arial"/>
          <w:sz w:val="20"/>
          <w:szCs w:val="20"/>
        </w:rPr>
      </w:pPr>
    </w:p>
    <w:p w:rsidR="0089790D" w:rsidRPr="006F1E56" w:rsidRDefault="00711CAC" w:rsidP="0089790D">
      <w:pPr>
        <w:pStyle w:val="Quick1"/>
        <w:numPr>
          <w:ilvl w:val="0"/>
          <w:numId w:val="1"/>
        </w:numPr>
        <w:tabs>
          <w:tab w:val="clear" w:pos="180"/>
          <w:tab w:val="left" w:pos="450"/>
        </w:tabs>
        <w:ind w:firstLine="0"/>
        <w:rPr>
          <w:rFonts w:ascii="Arial" w:hAnsi="Arial" w:cs="Arial"/>
          <w:sz w:val="20"/>
          <w:szCs w:val="20"/>
        </w:rPr>
      </w:pPr>
      <w:r w:rsidRPr="006F1E56">
        <w:rPr>
          <w:rFonts w:ascii="Arial" w:hAnsi="Arial" w:cs="Arial"/>
          <w:sz w:val="20"/>
          <w:szCs w:val="20"/>
        </w:rPr>
        <w:t>Oversight c</w:t>
      </w:r>
      <w:r w:rsidR="00672AC6" w:rsidRPr="006F1E56">
        <w:rPr>
          <w:rFonts w:ascii="Arial" w:hAnsi="Arial" w:cs="Arial"/>
          <w:sz w:val="20"/>
          <w:szCs w:val="20"/>
        </w:rPr>
        <w:t>ommittee</w:t>
      </w:r>
      <w:r w:rsidR="004251F3" w:rsidRPr="006F1E56">
        <w:rPr>
          <w:rFonts w:ascii="Arial" w:hAnsi="Arial" w:cs="Arial"/>
          <w:sz w:val="20"/>
          <w:szCs w:val="20"/>
        </w:rPr>
        <w:t>s</w:t>
      </w:r>
    </w:p>
    <w:p w:rsidR="0089790D" w:rsidRPr="006F1E56" w:rsidRDefault="0089790D" w:rsidP="0089790D">
      <w:pPr>
        <w:pStyle w:val="Quick1"/>
        <w:numPr>
          <w:ilvl w:val="0"/>
          <w:numId w:val="0"/>
        </w:numPr>
        <w:tabs>
          <w:tab w:val="left" w:pos="450"/>
        </w:tabs>
        <w:rPr>
          <w:rFonts w:ascii="Arial" w:hAnsi="Arial" w:cs="Arial"/>
          <w:sz w:val="20"/>
          <w:szCs w:val="20"/>
        </w:rPr>
      </w:pPr>
    </w:p>
    <w:p w:rsidR="00711CAC" w:rsidRPr="006F1E56" w:rsidRDefault="00711CAC" w:rsidP="00CA0543">
      <w:pPr>
        <w:pStyle w:val="QuickA"/>
        <w:numPr>
          <w:ilvl w:val="0"/>
          <w:numId w:val="13"/>
        </w:numPr>
        <w:tabs>
          <w:tab w:val="clear" w:pos="1440"/>
          <w:tab w:val="left" w:pos="-1440"/>
          <w:tab w:val="num" w:pos="810"/>
        </w:tabs>
        <w:ind w:left="810"/>
        <w:rPr>
          <w:rFonts w:ascii="Arial" w:hAnsi="Arial" w:cs="Arial"/>
          <w:sz w:val="20"/>
          <w:szCs w:val="20"/>
        </w:rPr>
      </w:pPr>
      <w:r w:rsidRPr="006F1E56">
        <w:rPr>
          <w:rFonts w:ascii="Arial" w:hAnsi="Arial" w:cs="Arial"/>
          <w:sz w:val="20"/>
          <w:szCs w:val="20"/>
        </w:rPr>
        <w:t>The STAMP and World Impact C</w:t>
      </w:r>
      <w:r w:rsidR="0089790D" w:rsidRPr="006F1E56">
        <w:rPr>
          <w:rFonts w:ascii="Arial" w:hAnsi="Arial" w:cs="Arial"/>
          <w:sz w:val="20"/>
          <w:szCs w:val="20"/>
        </w:rPr>
        <w:t>ommittee</w:t>
      </w:r>
      <w:r w:rsidRPr="006F1E56">
        <w:rPr>
          <w:rFonts w:ascii="Arial" w:hAnsi="Arial" w:cs="Arial"/>
          <w:sz w:val="20"/>
          <w:szCs w:val="20"/>
        </w:rPr>
        <w:t>s</w:t>
      </w:r>
      <w:r w:rsidR="0089790D" w:rsidRPr="006F1E56">
        <w:rPr>
          <w:rFonts w:ascii="Arial" w:hAnsi="Arial" w:cs="Arial"/>
          <w:sz w:val="20"/>
          <w:szCs w:val="20"/>
        </w:rPr>
        <w:t xml:space="preserve"> shall be standing committee</w:t>
      </w:r>
      <w:r w:rsidR="00027418" w:rsidRPr="006F1E56">
        <w:rPr>
          <w:rFonts w:ascii="Arial" w:hAnsi="Arial" w:cs="Arial"/>
          <w:sz w:val="20"/>
          <w:szCs w:val="20"/>
        </w:rPr>
        <w:t xml:space="preserve">s of the Board of Missions. </w:t>
      </w:r>
      <w:r w:rsidR="0089790D" w:rsidRPr="006F1E56">
        <w:rPr>
          <w:rFonts w:ascii="Arial" w:hAnsi="Arial" w:cs="Arial"/>
          <w:sz w:val="20"/>
          <w:szCs w:val="20"/>
        </w:rPr>
        <w:t>The Board of Missions shall approve of eac</w:t>
      </w:r>
      <w:r w:rsidR="0066226B" w:rsidRPr="006F1E56">
        <w:rPr>
          <w:rFonts w:ascii="Arial" w:hAnsi="Arial" w:cs="Arial"/>
          <w:sz w:val="20"/>
          <w:szCs w:val="20"/>
        </w:rPr>
        <w:t>h individual’s membership o</w:t>
      </w:r>
      <w:r w:rsidR="00493E7C" w:rsidRPr="006F1E56">
        <w:rPr>
          <w:rFonts w:ascii="Arial" w:hAnsi="Arial" w:cs="Arial"/>
          <w:sz w:val="20"/>
          <w:szCs w:val="20"/>
        </w:rPr>
        <w:t>n the</w:t>
      </w:r>
      <w:r w:rsidR="004659BA" w:rsidRPr="006F1E56">
        <w:rPr>
          <w:rFonts w:ascii="Arial" w:hAnsi="Arial" w:cs="Arial"/>
          <w:sz w:val="20"/>
          <w:szCs w:val="20"/>
        </w:rPr>
        <w:t>se c</w:t>
      </w:r>
      <w:r w:rsidR="0089790D" w:rsidRPr="006F1E56">
        <w:rPr>
          <w:rFonts w:ascii="Arial" w:hAnsi="Arial" w:cs="Arial"/>
          <w:sz w:val="20"/>
          <w:szCs w:val="20"/>
        </w:rPr>
        <w:t>ommittee</w:t>
      </w:r>
      <w:r w:rsidR="004659BA" w:rsidRPr="006F1E56">
        <w:rPr>
          <w:rFonts w:ascii="Arial" w:hAnsi="Arial" w:cs="Arial"/>
          <w:sz w:val="20"/>
          <w:szCs w:val="20"/>
        </w:rPr>
        <w:t>s</w:t>
      </w:r>
      <w:r w:rsidR="0089790D" w:rsidRPr="006F1E56">
        <w:rPr>
          <w:rFonts w:ascii="Arial" w:hAnsi="Arial" w:cs="Arial"/>
          <w:sz w:val="20"/>
          <w:szCs w:val="20"/>
        </w:rPr>
        <w:t>.</w:t>
      </w:r>
    </w:p>
    <w:p w:rsidR="00CE1A70" w:rsidRPr="006F1E56" w:rsidRDefault="00CE1A70" w:rsidP="00CE1A70">
      <w:pPr>
        <w:pStyle w:val="QuickA"/>
        <w:numPr>
          <w:ilvl w:val="0"/>
          <w:numId w:val="0"/>
        </w:numPr>
        <w:tabs>
          <w:tab w:val="left" w:pos="-1440"/>
        </w:tabs>
        <w:ind w:left="450"/>
        <w:rPr>
          <w:rFonts w:ascii="Arial" w:hAnsi="Arial" w:cs="Arial"/>
          <w:sz w:val="20"/>
          <w:szCs w:val="20"/>
        </w:rPr>
      </w:pPr>
    </w:p>
    <w:p w:rsidR="00711CAC" w:rsidRPr="006F1E56" w:rsidRDefault="00493E7C" w:rsidP="00CA0543">
      <w:pPr>
        <w:pStyle w:val="QuickA"/>
        <w:numPr>
          <w:ilvl w:val="0"/>
          <w:numId w:val="13"/>
        </w:numPr>
        <w:tabs>
          <w:tab w:val="clear" w:pos="1440"/>
          <w:tab w:val="left" w:pos="-1440"/>
          <w:tab w:val="num" w:pos="810"/>
        </w:tabs>
        <w:ind w:left="810"/>
        <w:rPr>
          <w:rFonts w:ascii="Arial" w:hAnsi="Arial" w:cs="Arial"/>
          <w:sz w:val="20"/>
          <w:szCs w:val="20"/>
        </w:rPr>
      </w:pPr>
      <w:r w:rsidRPr="006F1E56">
        <w:rPr>
          <w:rFonts w:ascii="Arial" w:hAnsi="Arial" w:cs="Arial"/>
          <w:sz w:val="20"/>
          <w:szCs w:val="20"/>
        </w:rPr>
        <w:t xml:space="preserve">The </w:t>
      </w:r>
      <w:r w:rsidR="00711CAC" w:rsidRPr="006F1E56">
        <w:rPr>
          <w:rFonts w:ascii="Arial" w:hAnsi="Arial" w:cs="Arial"/>
          <w:sz w:val="20"/>
          <w:szCs w:val="20"/>
        </w:rPr>
        <w:t>STAMP c</w:t>
      </w:r>
      <w:r w:rsidR="0089790D" w:rsidRPr="006F1E56">
        <w:rPr>
          <w:rFonts w:ascii="Arial" w:hAnsi="Arial" w:cs="Arial"/>
          <w:sz w:val="20"/>
          <w:szCs w:val="20"/>
        </w:rPr>
        <w:t>ommittee shall be comp</w:t>
      </w:r>
      <w:r w:rsidRPr="006F1E56">
        <w:rPr>
          <w:rFonts w:ascii="Arial" w:hAnsi="Arial" w:cs="Arial"/>
          <w:sz w:val="20"/>
          <w:szCs w:val="20"/>
        </w:rPr>
        <w:t>ri</w:t>
      </w:r>
      <w:r w:rsidR="0089790D" w:rsidRPr="006F1E56">
        <w:rPr>
          <w:rFonts w:ascii="Arial" w:hAnsi="Arial" w:cs="Arial"/>
          <w:sz w:val="20"/>
          <w:szCs w:val="20"/>
        </w:rPr>
        <w:t xml:space="preserve">sed of the Missions Pastor, </w:t>
      </w:r>
      <w:r w:rsidR="00711CAC" w:rsidRPr="006F1E56">
        <w:rPr>
          <w:rFonts w:ascii="Arial" w:hAnsi="Arial" w:cs="Arial"/>
          <w:sz w:val="20"/>
          <w:szCs w:val="20"/>
        </w:rPr>
        <w:t>one representative from the Board of Missions</w:t>
      </w:r>
      <w:r w:rsidR="0089790D" w:rsidRPr="006F1E56">
        <w:rPr>
          <w:rFonts w:ascii="Arial" w:hAnsi="Arial" w:cs="Arial"/>
          <w:sz w:val="20"/>
          <w:szCs w:val="20"/>
        </w:rPr>
        <w:t xml:space="preserve"> and</w:t>
      </w:r>
      <w:r w:rsidR="00711CAC" w:rsidRPr="006F1E56">
        <w:rPr>
          <w:rFonts w:ascii="Arial" w:hAnsi="Arial" w:cs="Arial"/>
          <w:sz w:val="20"/>
          <w:szCs w:val="20"/>
        </w:rPr>
        <w:t xml:space="preserve"> up to </w:t>
      </w:r>
      <w:r w:rsidR="0089790D" w:rsidRPr="006F1E56">
        <w:rPr>
          <w:rFonts w:ascii="Arial" w:hAnsi="Arial" w:cs="Arial"/>
          <w:sz w:val="20"/>
          <w:szCs w:val="20"/>
        </w:rPr>
        <w:t>eight additional members who have particip</w:t>
      </w:r>
      <w:r w:rsidR="00711CAC" w:rsidRPr="006F1E56">
        <w:rPr>
          <w:rFonts w:ascii="Arial" w:hAnsi="Arial" w:cs="Arial"/>
          <w:sz w:val="20"/>
          <w:szCs w:val="20"/>
        </w:rPr>
        <w:t xml:space="preserve">ated in recent STAMP projects. </w:t>
      </w:r>
      <w:r w:rsidR="0089790D" w:rsidRPr="006F1E56">
        <w:rPr>
          <w:rFonts w:ascii="Arial" w:hAnsi="Arial" w:cs="Arial"/>
          <w:sz w:val="20"/>
          <w:szCs w:val="20"/>
        </w:rPr>
        <w:t xml:space="preserve">A new representative shall be nominated by each STAMP team </w:t>
      </w:r>
      <w:r w:rsidR="00711CAC" w:rsidRPr="006F1E56">
        <w:rPr>
          <w:rFonts w:ascii="Arial" w:hAnsi="Arial" w:cs="Arial"/>
          <w:sz w:val="20"/>
          <w:szCs w:val="20"/>
        </w:rPr>
        <w:t>up</w:t>
      </w:r>
      <w:r w:rsidR="0089790D" w:rsidRPr="006F1E56">
        <w:rPr>
          <w:rFonts w:ascii="Arial" w:hAnsi="Arial" w:cs="Arial"/>
          <w:sz w:val="20"/>
          <w:szCs w:val="20"/>
        </w:rPr>
        <w:t>on th</w:t>
      </w:r>
      <w:r w:rsidR="00711CAC" w:rsidRPr="006F1E56">
        <w:rPr>
          <w:rFonts w:ascii="Arial" w:hAnsi="Arial" w:cs="Arial"/>
          <w:sz w:val="20"/>
          <w:szCs w:val="20"/>
        </w:rPr>
        <w:t xml:space="preserve">e completion of its project. </w:t>
      </w:r>
      <w:r w:rsidR="0089790D" w:rsidRPr="006F1E56">
        <w:rPr>
          <w:rFonts w:ascii="Arial" w:hAnsi="Arial" w:cs="Arial"/>
          <w:sz w:val="20"/>
          <w:szCs w:val="20"/>
        </w:rPr>
        <w:t>After the Board of Missions has approved the nominee, this person shall replace the committee member who has been serving for the longest time, unless this would result in a committee with fewer than eight recent STAMP project participants. (revised 6/03)</w:t>
      </w:r>
    </w:p>
    <w:p w:rsidR="00711CAC" w:rsidRPr="006F1E56" w:rsidRDefault="00711CAC" w:rsidP="00711CAC">
      <w:pPr>
        <w:pStyle w:val="QuickA"/>
        <w:numPr>
          <w:ilvl w:val="0"/>
          <w:numId w:val="0"/>
        </w:numPr>
        <w:tabs>
          <w:tab w:val="left" w:pos="-1440"/>
        </w:tabs>
        <w:ind w:left="810"/>
        <w:rPr>
          <w:rFonts w:ascii="Arial" w:hAnsi="Arial" w:cs="Arial"/>
          <w:sz w:val="20"/>
          <w:szCs w:val="20"/>
        </w:rPr>
      </w:pPr>
    </w:p>
    <w:p w:rsidR="00711CAC" w:rsidRPr="006F1E56" w:rsidRDefault="000F42DB" w:rsidP="00CA0543">
      <w:pPr>
        <w:pStyle w:val="QuickA"/>
        <w:numPr>
          <w:ilvl w:val="0"/>
          <w:numId w:val="13"/>
        </w:numPr>
        <w:tabs>
          <w:tab w:val="clear" w:pos="1440"/>
          <w:tab w:val="left" w:pos="-1440"/>
          <w:tab w:val="num" w:pos="810"/>
        </w:tabs>
        <w:ind w:left="810"/>
        <w:rPr>
          <w:rFonts w:ascii="Arial" w:hAnsi="Arial" w:cs="Arial"/>
          <w:sz w:val="20"/>
          <w:szCs w:val="20"/>
        </w:rPr>
      </w:pPr>
      <w:r w:rsidRPr="006F1E56">
        <w:rPr>
          <w:rFonts w:ascii="Arial" w:hAnsi="Arial" w:cs="Arial"/>
          <w:sz w:val="20"/>
          <w:szCs w:val="20"/>
        </w:rPr>
        <w:t>The World Impact Committee shall be comp</w:t>
      </w:r>
      <w:r w:rsidR="001A5E92" w:rsidRPr="006F1E56">
        <w:rPr>
          <w:rFonts w:ascii="Arial" w:hAnsi="Arial" w:cs="Arial"/>
          <w:sz w:val="20"/>
          <w:szCs w:val="20"/>
        </w:rPr>
        <w:t>rised</w:t>
      </w:r>
      <w:r w:rsidRPr="006F1E56">
        <w:rPr>
          <w:rFonts w:ascii="Arial" w:hAnsi="Arial" w:cs="Arial"/>
          <w:sz w:val="20"/>
          <w:szCs w:val="20"/>
        </w:rPr>
        <w:t xml:space="preserve"> of t</w:t>
      </w:r>
      <w:r w:rsidR="007258CE" w:rsidRPr="006F1E56">
        <w:rPr>
          <w:rFonts w:ascii="Arial" w:hAnsi="Arial" w:cs="Arial"/>
          <w:sz w:val="20"/>
          <w:szCs w:val="20"/>
        </w:rPr>
        <w:t xml:space="preserve">he High School Pastor, the </w:t>
      </w:r>
      <w:r w:rsidRPr="006F1E56">
        <w:rPr>
          <w:rFonts w:ascii="Arial" w:hAnsi="Arial" w:cs="Arial"/>
          <w:sz w:val="20"/>
          <w:szCs w:val="20"/>
        </w:rPr>
        <w:t>Coordinator for Short-Term Missions, one representa</w:t>
      </w:r>
      <w:r w:rsidR="00E8233D" w:rsidRPr="006F1E56">
        <w:rPr>
          <w:rFonts w:ascii="Arial" w:hAnsi="Arial" w:cs="Arial"/>
          <w:sz w:val="20"/>
          <w:szCs w:val="20"/>
        </w:rPr>
        <w:t>tive from the Board of Missions,</w:t>
      </w:r>
      <w:r w:rsidR="006A2FF4" w:rsidRPr="006F1E56">
        <w:rPr>
          <w:rFonts w:ascii="Arial" w:hAnsi="Arial" w:cs="Arial"/>
          <w:sz w:val="20"/>
          <w:szCs w:val="20"/>
        </w:rPr>
        <w:t xml:space="preserve"> </w:t>
      </w:r>
      <w:r w:rsidRPr="006F1E56">
        <w:rPr>
          <w:rFonts w:ascii="Arial" w:hAnsi="Arial" w:cs="Arial"/>
          <w:sz w:val="20"/>
          <w:szCs w:val="20"/>
        </w:rPr>
        <w:t>one member selected by th</w:t>
      </w:r>
      <w:r w:rsidR="00E8233D" w:rsidRPr="006F1E56">
        <w:rPr>
          <w:rFonts w:ascii="Arial" w:hAnsi="Arial" w:cs="Arial"/>
          <w:sz w:val="20"/>
          <w:szCs w:val="20"/>
        </w:rPr>
        <w:t xml:space="preserve">e Board of Christian Education and one adult member </w:t>
      </w:r>
      <w:r w:rsidRPr="006F1E56">
        <w:rPr>
          <w:rFonts w:ascii="Arial" w:hAnsi="Arial" w:cs="Arial"/>
          <w:sz w:val="20"/>
          <w:szCs w:val="20"/>
        </w:rPr>
        <w:t>of the HYACK ministry team</w:t>
      </w:r>
      <w:r w:rsidR="00E8233D" w:rsidRPr="006F1E56">
        <w:rPr>
          <w:rFonts w:ascii="Arial" w:hAnsi="Arial" w:cs="Arial"/>
          <w:sz w:val="20"/>
          <w:szCs w:val="20"/>
        </w:rPr>
        <w:t>.</w:t>
      </w:r>
      <w:r w:rsidRPr="006F1E56">
        <w:rPr>
          <w:rFonts w:ascii="Arial" w:hAnsi="Arial" w:cs="Arial"/>
          <w:sz w:val="20"/>
          <w:szCs w:val="20"/>
        </w:rPr>
        <w:t xml:space="preserve"> </w:t>
      </w:r>
      <w:r w:rsidR="00E8233D" w:rsidRPr="006F1E56">
        <w:rPr>
          <w:rFonts w:ascii="Arial" w:hAnsi="Arial" w:cs="Arial"/>
          <w:sz w:val="20"/>
          <w:szCs w:val="20"/>
        </w:rPr>
        <w:t>Up to an a</w:t>
      </w:r>
      <w:r w:rsidRPr="006F1E56">
        <w:rPr>
          <w:rFonts w:ascii="Arial" w:hAnsi="Arial" w:cs="Arial"/>
          <w:sz w:val="20"/>
          <w:szCs w:val="20"/>
        </w:rPr>
        <w:t xml:space="preserve">dditional </w:t>
      </w:r>
      <w:r w:rsidR="00E8233D" w:rsidRPr="006F1E56">
        <w:rPr>
          <w:rFonts w:ascii="Arial" w:hAnsi="Arial" w:cs="Arial"/>
          <w:sz w:val="20"/>
          <w:szCs w:val="20"/>
        </w:rPr>
        <w:t xml:space="preserve">seven </w:t>
      </w:r>
      <w:r w:rsidRPr="006F1E56">
        <w:rPr>
          <w:rFonts w:ascii="Arial" w:hAnsi="Arial" w:cs="Arial"/>
          <w:sz w:val="20"/>
          <w:szCs w:val="20"/>
        </w:rPr>
        <w:t xml:space="preserve">members of the </w:t>
      </w:r>
      <w:r w:rsidR="00E8233D" w:rsidRPr="006F1E56">
        <w:rPr>
          <w:rFonts w:ascii="Arial" w:hAnsi="Arial" w:cs="Arial"/>
          <w:sz w:val="20"/>
          <w:szCs w:val="20"/>
        </w:rPr>
        <w:t>c</w:t>
      </w:r>
      <w:r w:rsidRPr="006F1E56">
        <w:rPr>
          <w:rFonts w:ascii="Arial" w:hAnsi="Arial" w:cs="Arial"/>
          <w:sz w:val="20"/>
          <w:szCs w:val="20"/>
        </w:rPr>
        <w:t xml:space="preserve">ommittee </w:t>
      </w:r>
      <w:r w:rsidR="00E8233D" w:rsidRPr="006F1E56">
        <w:rPr>
          <w:rFonts w:ascii="Arial" w:hAnsi="Arial" w:cs="Arial"/>
          <w:sz w:val="20"/>
          <w:szCs w:val="20"/>
        </w:rPr>
        <w:t>may</w:t>
      </w:r>
      <w:r w:rsidRPr="006F1E56">
        <w:rPr>
          <w:rFonts w:ascii="Arial" w:hAnsi="Arial" w:cs="Arial"/>
          <w:sz w:val="20"/>
          <w:szCs w:val="20"/>
        </w:rPr>
        <w:t xml:space="preserve"> be selected </w:t>
      </w:r>
      <w:r w:rsidR="00E8233D" w:rsidRPr="006F1E56">
        <w:rPr>
          <w:rFonts w:ascii="Arial" w:hAnsi="Arial" w:cs="Arial"/>
          <w:sz w:val="20"/>
          <w:szCs w:val="20"/>
        </w:rPr>
        <w:t xml:space="preserve">from the pool of former World Impact/Justice &amp; Compassion team leaders who </w:t>
      </w:r>
      <w:r w:rsidRPr="006F1E56">
        <w:rPr>
          <w:rFonts w:ascii="Arial" w:hAnsi="Arial" w:cs="Arial"/>
          <w:sz w:val="20"/>
          <w:szCs w:val="20"/>
        </w:rPr>
        <w:t xml:space="preserve">shall agree to serve a term of two years. </w:t>
      </w:r>
      <w:r w:rsidR="00E8233D" w:rsidRPr="006F1E56">
        <w:rPr>
          <w:rFonts w:ascii="Arial" w:hAnsi="Arial" w:cs="Arial"/>
          <w:sz w:val="20"/>
          <w:szCs w:val="20"/>
        </w:rPr>
        <w:t>New</w:t>
      </w:r>
      <w:r w:rsidR="00A1124E" w:rsidRPr="006F1E56">
        <w:rPr>
          <w:rFonts w:ascii="Arial" w:hAnsi="Arial" w:cs="Arial"/>
          <w:sz w:val="20"/>
          <w:szCs w:val="20"/>
        </w:rPr>
        <w:t xml:space="preserve"> </w:t>
      </w:r>
      <w:r w:rsidR="00E8233D" w:rsidRPr="006F1E56">
        <w:rPr>
          <w:rFonts w:ascii="Arial" w:hAnsi="Arial" w:cs="Arial"/>
          <w:sz w:val="20"/>
          <w:szCs w:val="20"/>
        </w:rPr>
        <w:t xml:space="preserve">members will join the committee </w:t>
      </w:r>
      <w:r w:rsidR="00A1124E" w:rsidRPr="006F1E56">
        <w:rPr>
          <w:rFonts w:ascii="Arial" w:hAnsi="Arial" w:cs="Arial"/>
          <w:sz w:val="20"/>
          <w:szCs w:val="20"/>
        </w:rPr>
        <w:t xml:space="preserve">at its </w:t>
      </w:r>
      <w:r w:rsidR="00E8233D" w:rsidRPr="006F1E56">
        <w:rPr>
          <w:rFonts w:ascii="Arial" w:hAnsi="Arial" w:cs="Arial"/>
          <w:sz w:val="20"/>
          <w:szCs w:val="20"/>
        </w:rPr>
        <w:t>August</w:t>
      </w:r>
      <w:r w:rsidR="00A1124E" w:rsidRPr="006F1E56">
        <w:rPr>
          <w:rFonts w:ascii="Arial" w:hAnsi="Arial" w:cs="Arial"/>
          <w:sz w:val="20"/>
          <w:szCs w:val="20"/>
        </w:rPr>
        <w:t xml:space="preserve"> meeting. </w:t>
      </w:r>
      <w:r w:rsidR="00711CAC" w:rsidRPr="006F1E56">
        <w:rPr>
          <w:rFonts w:ascii="Arial" w:hAnsi="Arial" w:cs="Arial"/>
          <w:sz w:val="20"/>
          <w:szCs w:val="20"/>
        </w:rPr>
        <w:t xml:space="preserve">Committee members may </w:t>
      </w:r>
      <w:r w:rsidR="00861FB0" w:rsidRPr="006F1E56">
        <w:rPr>
          <w:rFonts w:ascii="Arial" w:hAnsi="Arial" w:cs="Arial"/>
          <w:sz w:val="20"/>
          <w:szCs w:val="20"/>
        </w:rPr>
        <w:t xml:space="preserve">continue to serve </w:t>
      </w:r>
      <w:r w:rsidR="00711CAC" w:rsidRPr="006F1E56">
        <w:rPr>
          <w:rFonts w:ascii="Arial" w:hAnsi="Arial" w:cs="Arial"/>
          <w:sz w:val="20"/>
          <w:szCs w:val="20"/>
        </w:rPr>
        <w:t>consecutive terms by consensus of the committee and app</w:t>
      </w:r>
      <w:r w:rsidR="00027418" w:rsidRPr="006F1E56">
        <w:rPr>
          <w:rFonts w:ascii="Arial" w:hAnsi="Arial" w:cs="Arial"/>
          <w:sz w:val="20"/>
          <w:szCs w:val="20"/>
        </w:rPr>
        <w:t xml:space="preserve">roval of the Board of Missions. </w:t>
      </w:r>
      <w:r w:rsidR="00711CAC" w:rsidRPr="006F1E56">
        <w:rPr>
          <w:rFonts w:ascii="Arial" w:hAnsi="Arial" w:cs="Arial"/>
          <w:sz w:val="20"/>
          <w:szCs w:val="20"/>
        </w:rPr>
        <w:t>Inactive members may be replaced by consensus of the committee and approval of the Board of Missions.</w:t>
      </w:r>
    </w:p>
    <w:p w:rsidR="00711CAC" w:rsidRPr="006F1E56" w:rsidRDefault="00711CAC" w:rsidP="00711CAC">
      <w:pPr>
        <w:pStyle w:val="QuickA"/>
        <w:numPr>
          <w:ilvl w:val="0"/>
          <w:numId w:val="0"/>
        </w:numPr>
        <w:tabs>
          <w:tab w:val="left" w:pos="-1440"/>
        </w:tabs>
        <w:ind w:left="1440" w:hanging="720"/>
        <w:rPr>
          <w:rFonts w:ascii="Arial" w:hAnsi="Arial" w:cs="Arial"/>
          <w:sz w:val="20"/>
          <w:szCs w:val="20"/>
          <w:highlight w:val="yellow"/>
        </w:rPr>
      </w:pPr>
    </w:p>
    <w:p w:rsidR="00861FB0" w:rsidRPr="006F1E56" w:rsidRDefault="0089790D" w:rsidP="00861FB0">
      <w:pPr>
        <w:pStyle w:val="QuickA"/>
        <w:numPr>
          <w:ilvl w:val="0"/>
          <w:numId w:val="13"/>
        </w:numPr>
        <w:tabs>
          <w:tab w:val="clear" w:pos="1440"/>
          <w:tab w:val="left" w:pos="-1440"/>
          <w:tab w:val="num" w:pos="810"/>
        </w:tabs>
        <w:ind w:left="810"/>
        <w:rPr>
          <w:rFonts w:ascii="Arial" w:hAnsi="Arial" w:cs="Arial"/>
          <w:sz w:val="20"/>
          <w:szCs w:val="20"/>
        </w:rPr>
      </w:pPr>
      <w:r w:rsidRPr="006F1E56">
        <w:rPr>
          <w:rFonts w:ascii="Arial" w:hAnsi="Arial" w:cs="Arial"/>
          <w:sz w:val="20"/>
          <w:szCs w:val="20"/>
        </w:rPr>
        <w:t>The Missions Pastor</w:t>
      </w:r>
      <w:r w:rsidR="00711CAC" w:rsidRPr="006F1E56">
        <w:rPr>
          <w:rFonts w:ascii="Arial" w:hAnsi="Arial" w:cs="Arial"/>
          <w:sz w:val="20"/>
          <w:szCs w:val="20"/>
        </w:rPr>
        <w:t xml:space="preserve"> (STAMP) or High School Pastor (World Impact)</w:t>
      </w:r>
      <w:r w:rsidRPr="006F1E56">
        <w:rPr>
          <w:rFonts w:ascii="Arial" w:hAnsi="Arial" w:cs="Arial"/>
          <w:sz w:val="20"/>
          <w:szCs w:val="20"/>
        </w:rPr>
        <w:t xml:space="preserve"> shall nominate</w:t>
      </w:r>
      <w:r w:rsidR="00027418" w:rsidRPr="006F1E56">
        <w:rPr>
          <w:rFonts w:ascii="Arial" w:hAnsi="Arial" w:cs="Arial"/>
          <w:sz w:val="20"/>
          <w:szCs w:val="20"/>
        </w:rPr>
        <w:t>,</w:t>
      </w:r>
      <w:r w:rsidRPr="006F1E56">
        <w:rPr>
          <w:rFonts w:ascii="Arial" w:hAnsi="Arial" w:cs="Arial"/>
          <w:sz w:val="20"/>
          <w:szCs w:val="20"/>
        </w:rPr>
        <w:t xml:space="preserve"> </w:t>
      </w:r>
      <w:r w:rsidR="00027418" w:rsidRPr="006F1E56">
        <w:rPr>
          <w:rFonts w:ascii="Arial" w:hAnsi="Arial" w:cs="Arial"/>
          <w:sz w:val="20"/>
          <w:szCs w:val="20"/>
        </w:rPr>
        <w:t>with Board of Missions approval</w:t>
      </w:r>
      <w:r w:rsidR="00861FB0" w:rsidRPr="006F1E56">
        <w:rPr>
          <w:rFonts w:ascii="Arial" w:hAnsi="Arial" w:cs="Arial"/>
          <w:sz w:val="20"/>
          <w:szCs w:val="20"/>
        </w:rPr>
        <w:t>,</w:t>
      </w:r>
      <w:r w:rsidRPr="006F1E56">
        <w:rPr>
          <w:rFonts w:ascii="Arial" w:hAnsi="Arial" w:cs="Arial"/>
          <w:sz w:val="20"/>
          <w:szCs w:val="20"/>
        </w:rPr>
        <w:t xml:space="preserve"> one member of the committee to serve as chairperson. Once approved, the chairperson will serve in that position for a period of two years</w:t>
      </w:r>
      <w:r w:rsidR="00861FB0" w:rsidRPr="006F1E56">
        <w:rPr>
          <w:rFonts w:ascii="Arial" w:hAnsi="Arial" w:cs="Arial"/>
          <w:sz w:val="20"/>
          <w:szCs w:val="20"/>
        </w:rPr>
        <w:t xml:space="preserve"> and then rotate off the committee u</w:t>
      </w:r>
      <w:r w:rsidRPr="006F1E56">
        <w:rPr>
          <w:rFonts w:ascii="Arial" w:hAnsi="Arial" w:cs="Arial"/>
          <w:sz w:val="20"/>
          <w:szCs w:val="20"/>
        </w:rPr>
        <w:t>p</w:t>
      </w:r>
      <w:r w:rsidR="00861FB0" w:rsidRPr="006F1E56">
        <w:rPr>
          <w:rFonts w:ascii="Arial" w:hAnsi="Arial" w:cs="Arial"/>
          <w:sz w:val="20"/>
          <w:szCs w:val="20"/>
        </w:rPr>
        <w:t>on completion of the two years as determined by committee protocol mentioned above.</w:t>
      </w:r>
    </w:p>
    <w:p w:rsidR="0089790D" w:rsidRPr="006F1E56" w:rsidRDefault="00861FB0" w:rsidP="00861FB0">
      <w:pPr>
        <w:pStyle w:val="QuickA"/>
        <w:numPr>
          <w:ilvl w:val="0"/>
          <w:numId w:val="0"/>
        </w:numPr>
        <w:tabs>
          <w:tab w:val="left" w:pos="-1440"/>
        </w:tabs>
        <w:ind w:left="810"/>
        <w:rPr>
          <w:rFonts w:ascii="Arial" w:hAnsi="Arial" w:cs="Arial"/>
          <w:sz w:val="20"/>
          <w:szCs w:val="20"/>
        </w:rPr>
      </w:pPr>
      <w:r w:rsidRPr="006F1E56">
        <w:rPr>
          <w:rFonts w:ascii="Arial" w:hAnsi="Arial" w:cs="Arial"/>
          <w:sz w:val="20"/>
          <w:szCs w:val="20"/>
        </w:rPr>
        <w:t xml:space="preserve"> </w:t>
      </w:r>
    </w:p>
    <w:p w:rsidR="00897C0C" w:rsidRPr="006F1E56" w:rsidRDefault="00897C0C" w:rsidP="0089790D">
      <w:pPr>
        <w:pStyle w:val="Quick1"/>
        <w:numPr>
          <w:ilvl w:val="0"/>
          <w:numId w:val="1"/>
        </w:numPr>
        <w:tabs>
          <w:tab w:val="clear" w:pos="180"/>
          <w:tab w:val="left" w:pos="450"/>
        </w:tabs>
        <w:ind w:firstLine="0"/>
        <w:rPr>
          <w:rFonts w:ascii="Arial" w:hAnsi="Arial" w:cs="Arial"/>
          <w:sz w:val="20"/>
          <w:szCs w:val="20"/>
        </w:rPr>
      </w:pPr>
      <w:r w:rsidRPr="006F1E56">
        <w:rPr>
          <w:rFonts w:ascii="Arial" w:hAnsi="Arial" w:cs="Arial"/>
          <w:sz w:val="20"/>
          <w:szCs w:val="20"/>
        </w:rPr>
        <w:t>Committee Responsibilities</w:t>
      </w:r>
    </w:p>
    <w:p w:rsidR="005D3238" w:rsidRPr="006F1E56" w:rsidRDefault="005D3238" w:rsidP="005D3238">
      <w:pPr>
        <w:pStyle w:val="Quick1"/>
        <w:numPr>
          <w:ilvl w:val="0"/>
          <w:numId w:val="0"/>
        </w:numPr>
        <w:tabs>
          <w:tab w:val="left" w:pos="450"/>
        </w:tabs>
        <w:ind w:left="180"/>
        <w:rPr>
          <w:rFonts w:ascii="Arial" w:hAnsi="Arial" w:cs="Arial"/>
          <w:sz w:val="20"/>
          <w:szCs w:val="20"/>
        </w:rPr>
      </w:pPr>
      <w:r w:rsidRPr="006F1E56">
        <w:rPr>
          <w:rFonts w:ascii="Arial" w:hAnsi="Arial" w:cs="Arial"/>
          <w:sz w:val="20"/>
          <w:szCs w:val="20"/>
        </w:rPr>
        <w:tab/>
      </w:r>
    </w:p>
    <w:p w:rsidR="00114AF0" w:rsidRPr="006F1E56" w:rsidRDefault="00114AF0" w:rsidP="00114AF0">
      <w:pPr>
        <w:pStyle w:val="QuickA"/>
        <w:numPr>
          <w:ilvl w:val="0"/>
          <w:numId w:val="0"/>
        </w:numPr>
        <w:tabs>
          <w:tab w:val="left" w:pos="-1440"/>
        </w:tabs>
        <w:ind w:left="450"/>
        <w:rPr>
          <w:rFonts w:ascii="Arial" w:hAnsi="Arial" w:cs="Arial"/>
          <w:sz w:val="20"/>
          <w:szCs w:val="20"/>
        </w:rPr>
      </w:pPr>
      <w:r w:rsidRPr="006F1E56">
        <w:rPr>
          <w:rFonts w:ascii="Arial" w:hAnsi="Arial" w:cs="Arial"/>
          <w:sz w:val="20"/>
          <w:szCs w:val="20"/>
        </w:rPr>
        <w:t>The committees’ responsibilities involve people</w:t>
      </w:r>
      <w:r w:rsidR="001A5E92" w:rsidRPr="006F1E56">
        <w:rPr>
          <w:rFonts w:ascii="Arial" w:hAnsi="Arial" w:cs="Arial"/>
          <w:sz w:val="20"/>
          <w:szCs w:val="20"/>
        </w:rPr>
        <w:t xml:space="preserve">, </w:t>
      </w:r>
      <w:r w:rsidRPr="006F1E56">
        <w:rPr>
          <w:rFonts w:ascii="Arial" w:hAnsi="Arial" w:cs="Arial"/>
          <w:sz w:val="20"/>
          <w:szCs w:val="20"/>
        </w:rPr>
        <w:t>preparation</w:t>
      </w:r>
      <w:r w:rsidR="001A5E92" w:rsidRPr="006F1E56">
        <w:rPr>
          <w:rFonts w:ascii="Arial" w:hAnsi="Arial" w:cs="Arial"/>
          <w:sz w:val="20"/>
          <w:szCs w:val="20"/>
        </w:rPr>
        <w:t xml:space="preserve"> and evaluation</w:t>
      </w:r>
      <w:r w:rsidRPr="006F1E56">
        <w:rPr>
          <w:rFonts w:ascii="Arial" w:hAnsi="Arial" w:cs="Arial"/>
          <w:sz w:val="20"/>
          <w:szCs w:val="20"/>
        </w:rPr>
        <w:t xml:space="preserve">. Decisions made at the committee level are subject to approval by the Board of Missions. Specific responsibilities </w:t>
      </w:r>
      <w:r w:rsidR="007258CE" w:rsidRPr="006F1E56">
        <w:rPr>
          <w:rFonts w:ascii="Arial" w:hAnsi="Arial" w:cs="Arial"/>
          <w:sz w:val="20"/>
          <w:szCs w:val="20"/>
        </w:rPr>
        <w:t xml:space="preserve">of the STAMP and World Impact committees </w:t>
      </w:r>
      <w:r w:rsidRPr="006F1E56">
        <w:rPr>
          <w:rFonts w:ascii="Arial" w:hAnsi="Arial" w:cs="Arial"/>
          <w:sz w:val="20"/>
          <w:szCs w:val="20"/>
        </w:rPr>
        <w:t>include:</w:t>
      </w:r>
    </w:p>
    <w:p w:rsidR="0089790D" w:rsidRPr="006F1E56" w:rsidRDefault="0089790D" w:rsidP="0089790D">
      <w:pPr>
        <w:pStyle w:val="Quick1"/>
        <w:numPr>
          <w:ilvl w:val="0"/>
          <w:numId w:val="0"/>
        </w:numPr>
        <w:tabs>
          <w:tab w:val="left" w:pos="450"/>
        </w:tabs>
        <w:ind w:left="180"/>
        <w:rPr>
          <w:rFonts w:ascii="Arial" w:hAnsi="Arial" w:cs="Arial"/>
          <w:sz w:val="20"/>
          <w:szCs w:val="20"/>
        </w:rPr>
      </w:pPr>
    </w:p>
    <w:p w:rsidR="00CE1A70" w:rsidRPr="006F1E56" w:rsidRDefault="001832A4" w:rsidP="00CA0543">
      <w:pPr>
        <w:pStyle w:val="QuickA"/>
        <w:numPr>
          <w:ilvl w:val="0"/>
          <w:numId w:val="14"/>
        </w:numPr>
        <w:tabs>
          <w:tab w:val="clear" w:pos="1440"/>
          <w:tab w:val="num" w:pos="810"/>
        </w:tabs>
        <w:ind w:left="810"/>
        <w:rPr>
          <w:rFonts w:ascii="Arial" w:hAnsi="Arial" w:cs="Arial"/>
          <w:sz w:val="20"/>
          <w:szCs w:val="20"/>
        </w:rPr>
      </w:pPr>
      <w:r w:rsidRPr="006F1E56">
        <w:rPr>
          <w:rFonts w:ascii="Arial" w:hAnsi="Arial" w:cs="Arial"/>
          <w:sz w:val="20"/>
          <w:szCs w:val="20"/>
        </w:rPr>
        <w:t xml:space="preserve">Keep the Board of </w:t>
      </w:r>
      <w:proofErr w:type="gramStart"/>
      <w:r w:rsidRPr="006F1E56">
        <w:rPr>
          <w:rFonts w:ascii="Arial" w:hAnsi="Arial" w:cs="Arial"/>
          <w:sz w:val="20"/>
          <w:szCs w:val="20"/>
        </w:rPr>
        <w:t>Missions</w:t>
      </w:r>
      <w:r w:rsidR="00C94D08" w:rsidRPr="006F1E56">
        <w:rPr>
          <w:rFonts w:ascii="Arial" w:hAnsi="Arial" w:cs="Arial"/>
          <w:sz w:val="20"/>
          <w:szCs w:val="20"/>
        </w:rPr>
        <w:t>(</w:t>
      </w:r>
      <w:proofErr w:type="gramEnd"/>
      <w:r w:rsidR="00C94D08" w:rsidRPr="006F1E56">
        <w:rPr>
          <w:rFonts w:ascii="Arial" w:hAnsi="Arial" w:cs="Arial"/>
          <w:sz w:val="20"/>
          <w:szCs w:val="20"/>
        </w:rPr>
        <w:t>*)</w:t>
      </w:r>
      <w:r w:rsidRPr="006F1E56">
        <w:rPr>
          <w:rFonts w:ascii="Arial" w:hAnsi="Arial" w:cs="Arial"/>
          <w:sz w:val="20"/>
          <w:szCs w:val="20"/>
        </w:rPr>
        <w:t xml:space="preserve"> informed regardi</w:t>
      </w:r>
      <w:r w:rsidR="00CE1A70" w:rsidRPr="006F1E56">
        <w:rPr>
          <w:rFonts w:ascii="Arial" w:hAnsi="Arial" w:cs="Arial"/>
          <w:sz w:val="20"/>
          <w:szCs w:val="20"/>
        </w:rPr>
        <w:t xml:space="preserve">ng </w:t>
      </w:r>
      <w:r w:rsidR="000F42DB" w:rsidRPr="006F1E56">
        <w:rPr>
          <w:rFonts w:ascii="Arial" w:hAnsi="Arial" w:cs="Arial"/>
          <w:sz w:val="20"/>
          <w:szCs w:val="20"/>
        </w:rPr>
        <w:t xml:space="preserve">team </w:t>
      </w:r>
      <w:r w:rsidR="00CE1A70" w:rsidRPr="006F1E56">
        <w:rPr>
          <w:rFonts w:ascii="Arial" w:hAnsi="Arial" w:cs="Arial"/>
          <w:sz w:val="20"/>
          <w:szCs w:val="20"/>
        </w:rPr>
        <w:t>activities and plans.</w:t>
      </w:r>
    </w:p>
    <w:p w:rsidR="00186445" w:rsidRPr="006F1E56" w:rsidRDefault="00186445" w:rsidP="00186445">
      <w:pPr>
        <w:pStyle w:val="QuickA"/>
        <w:numPr>
          <w:ilvl w:val="0"/>
          <w:numId w:val="0"/>
        </w:numPr>
        <w:ind w:left="810"/>
        <w:rPr>
          <w:rFonts w:ascii="Arial" w:hAnsi="Arial" w:cs="Arial"/>
          <w:sz w:val="20"/>
          <w:szCs w:val="20"/>
        </w:rPr>
      </w:pPr>
    </w:p>
    <w:p w:rsidR="00CE1A70" w:rsidRPr="006F1E56" w:rsidRDefault="001832A4" w:rsidP="00CA0543">
      <w:pPr>
        <w:pStyle w:val="QuickA"/>
        <w:numPr>
          <w:ilvl w:val="0"/>
          <w:numId w:val="14"/>
        </w:numPr>
        <w:tabs>
          <w:tab w:val="clear" w:pos="1440"/>
          <w:tab w:val="num" w:pos="810"/>
        </w:tabs>
        <w:ind w:left="810"/>
        <w:rPr>
          <w:rFonts w:ascii="Arial" w:hAnsi="Arial" w:cs="Arial"/>
          <w:sz w:val="20"/>
          <w:szCs w:val="20"/>
        </w:rPr>
      </w:pPr>
      <w:r w:rsidRPr="006F1E56">
        <w:rPr>
          <w:rFonts w:ascii="Arial" w:hAnsi="Arial" w:cs="Arial"/>
          <w:sz w:val="20"/>
          <w:szCs w:val="20"/>
        </w:rPr>
        <w:t>Submi</w:t>
      </w:r>
      <w:r w:rsidR="00B539D8" w:rsidRPr="006F1E56">
        <w:rPr>
          <w:rFonts w:ascii="Arial" w:hAnsi="Arial" w:cs="Arial"/>
          <w:sz w:val="20"/>
          <w:szCs w:val="20"/>
        </w:rPr>
        <w:t>t long-term goals to the Board of Missions</w:t>
      </w:r>
      <w:r w:rsidR="00C2578B" w:rsidRPr="006F1E56">
        <w:rPr>
          <w:rFonts w:ascii="Arial" w:hAnsi="Arial" w:cs="Arial"/>
          <w:sz w:val="20"/>
          <w:szCs w:val="20"/>
        </w:rPr>
        <w:t>.</w:t>
      </w:r>
    </w:p>
    <w:p w:rsidR="00186445" w:rsidRPr="006F1E56" w:rsidRDefault="00186445" w:rsidP="00186445">
      <w:pPr>
        <w:pStyle w:val="QuickA"/>
        <w:numPr>
          <w:ilvl w:val="0"/>
          <w:numId w:val="0"/>
        </w:numPr>
        <w:ind w:left="810"/>
        <w:rPr>
          <w:rFonts w:ascii="Arial" w:hAnsi="Arial" w:cs="Arial"/>
          <w:sz w:val="20"/>
          <w:szCs w:val="20"/>
        </w:rPr>
      </w:pPr>
    </w:p>
    <w:p w:rsidR="000F42DB" w:rsidRPr="006F1E56" w:rsidRDefault="000F42DB" w:rsidP="000F42DB">
      <w:pPr>
        <w:pStyle w:val="QuickA"/>
        <w:numPr>
          <w:ilvl w:val="0"/>
          <w:numId w:val="14"/>
        </w:numPr>
        <w:tabs>
          <w:tab w:val="clear" w:pos="1440"/>
          <w:tab w:val="num" w:pos="810"/>
        </w:tabs>
        <w:ind w:left="810"/>
        <w:rPr>
          <w:rFonts w:ascii="Arial" w:hAnsi="Arial" w:cs="Arial"/>
          <w:sz w:val="20"/>
          <w:szCs w:val="20"/>
        </w:rPr>
      </w:pPr>
      <w:r w:rsidRPr="006F1E56">
        <w:rPr>
          <w:rFonts w:ascii="Arial" w:hAnsi="Arial" w:cs="Arial"/>
          <w:sz w:val="20"/>
          <w:szCs w:val="20"/>
        </w:rPr>
        <w:t xml:space="preserve">Present a proposed annual budget to the Board of Missions each year for the fiscal year </w:t>
      </w:r>
      <w:proofErr w:type="gramStart"/>
      <w:r w:rsidRPr="006F1E56">
        <w:rPr>
          <w:rFonts w:ascii="Arial" w:hAnsi="Arial" w:cs="Arial"/>
          <w:sz w:val="20"/>
          <w:szCs w:val="20"/>
        </w:rPr>
        <w:t>missions</w:t>
      </w:r>
      <w:proofErr w:type="gramEnd"/>
      <w:r w:rsidRPr="006F1E56">
        <w:rPr>
          <w:rFonts w:ascii="Arial" w:hAnsi="Arial" w:cs="Arial"/>
          <w:sz w:val="20"/>
          <w:szCs w:val="20"/>
        </w:rPr>
        <w:t xml:space="preserve"> budget.</w:t>
      </w:r>
    </w:p>
    <w:p w:rsidR="00186445" w:rsidRPr="006F1E56" w:rsidRDefault="00186445" w:rsidP="00186445">
      <w:pPr>
        <w:pStyle w:val="QuickA"/>
        <w:numPr>
          <w:ilvl w:val="0"/>
          <w:numId w:val="0"/>
        </w:numPr>
        <w:ind w:left="810"/>
        <w:rPr>
          <w:rFonts w:ascii="Arial" w:hAnsi="Arial" w:cs="Arial"/>
          <w:sz w:val="20"/>
          <w:szCs w:val="20"/>
        </w:rPr>
      </w:pPr>
    </w:p>
    <w:p w:rsidR="0089790D" w:rsidRPr="006F1E56" w:rsidRDefault="00BE6568" w:rsidP="00BE6568">
      <w:pPr>
        <w:pStyle w:val="QuickA"/>
        <w:numPr>
          <w:ilvl w:val="0"/>
          <w:numId w:val="14"/>
        </w:numPr>
        <w:tabs>
          <w:tab w:val="clear" w:pos="1440"/>
          <w:tab w:val="left" w:pos="-1440"/>
          <w:tab w:val="num" w:pos="810"/>
        </w:tabs>
        <w:ind w:left="810"/>
        <w:rPr>
          <w:rFonts w:ascii="Arial" w:hAnsi="Arial" w:cs="Arial"/>
          <w:sz w:val="20"/>
          <w:szCs w:val="20"/>
        </w:rPr>
      </w:pPr>
      <w:r w:rsidRPr="006F1E56">
        <w:rPr>
          <w:rFonts w:ascii="Arial" w:hAnsi="Arial" w:cs="Arial"/>
          <w:sz w:val="20"/>
          <w:szCs w:val="20"/>
        </w:rPr>
        <w:t xml:space="preserve">In collaboration with the College Church </w:t>
      </w:r>
      <w:proofErr w:type="gramStart"/>
      <w:r w:rsidRPr="006F1E56">
        <w:rPr>
          <w:rFonts w:ascii="Arial" w:hAnsi="Arial" w:cs="Arial"/>
          <w:sz w:val="20"/>
          <w:szCs w:val="20"/>
        </w:rPr>
        <w:t>missions</w:t>
      </w:r>
      <w:proofErr w:type="gramEnd"/>
      <w:r w:rsidRPr="006F1E56">
        <w:rPr>
          <w:rFonts w:ascii="Arial" w:hAnsi="Arial" w:cs="Arial"/>
          <w:sz w:val="20"/>
          <w:szCs w:val="20"/>
        </w:rPr>
        <w:t xml:space="preserve"> staff, s</w:t>
      </w:r>
      <w:r w:rsidR="00897C0C" w:rsidRPr="006F1E56">
        <w:rPr>
          <w:rFonts w:ascii="Arial" w:hAnsi="Arial" w:cs="Arial"/>
          <w:sz w:val="20"/>
          <w:szCs w:val="20"/>
        </w:rPr>
        <w:t>elect su</w:t>
      </w:r>
      <w:r w:rsidRPr="006F1E56">
        <w:rPr>
          <w:rFonts w:ascii="Arial" w:hAnsi="Arial" w:cs="Arial"/>
          <w:sz w:val="20"/>
          <w:szCs w:val="20"/>
        </w:rPr>
        <w:t xml:space="preserve">itable projects and submit them </w:t>
      </w:r>
      <w:r w:rsidR="00897C0C" w:rsidRPr="006F1E56">
        <w:rPr>
          <w:rFonts w:ascii="Arial" w:hAnsi="Arial" w:cs="Arial"/>
          <w:sz w:val="20"/>
          <w:szCs w:val="20"/>
        </w:rPr>
        <w:t>to the Board of Missions for approval.</w:t>
      </w:r>
    </w:p>
    <w:p w:rsidR="00186445" w:rsidRPr="006F1E56" w:rsidRDefault="00186445" w:rsidP="00186445">
      <w:pPr>
        <w:pStyle w:val="QuickA"/>
        <w:numPr>
          <w:ilvl w:val="0"/>
          <w:numId w:val="0"/>
        </w:numPr>
        <w:tabs>
          <w:tab w:val="left" w:pos="-1440"/>
        </w:tabs>
        <w:ind w:left="1440"/>
        <w:rPr>
          <w:rFonts w:ascii="Arial" w:hAnsi="Arial" w:cs="Arial"/>
          <w:sz w:val="20"/>
          <w:szCs w:val="20"/>
        </w:rPr>
      </w:pPr>
    </w:p>
    <w:p w:rsidR="001832A4" w:rsidRDefault="005927BE" w:rsidP="00CA0543">
      <w:pPr>
        <w:pStyle w:val="QuickA"/>
        <w:numPr>
          <w:ilvl w:val="0"/>
          <w:numId w:val="14"/>
        </w:numPr>
        <w:tabs>
          <w:tab w:val="clear" w:pos="1440"/>
          <w:tab w:val="num" w:pos="810"/>
        </w:tabs>
        <w:ind w:left="810"/>
        <w:rPr>
          <w:rFonts w:ascii="Arial" w:hAnsi="Arial" w:cs="Arial"/>
          <w:sz w:val="20"/>
          <w:szCs w:val="20"/>
        </w:rPr>
      </w:pPr>
      <w:r w:rsidRPr="006F1E56">
        <w:rPr>
          <w:rFonts w:ascii="Arial" w:hAnsi="Arial" w:cs="Arial"/>
          <w:sz w:val="20"/>
          <w:szCs w:val="20"/>
        </w:rPr>
        <w:t xml:space="preserve">Approve </w:t>
      </w:r>
      <w:r w:rsidR="001832A4" w:rsidRPr="006F1E56">
        <w:rPr>
          <w:rFonts w:ascii="Arial" w:hAnsi="Arial" w:cs="Arial"/>
          <w:sz w:val="20"/>
          <w:szCs w:val="20"/>
        </w:rPr>
        <w:t>proposed project budget</w:t>
      </w:r>
      <w:r w:rsidRPr="006F1E56">
        <w:rPr>
          <w:rFonts w:ascii="Arial" w:hAnsi="Arial" w:cs="Arial"/>
          <w:sz w:val="20"/>
          <w:szCs w:val="20"/>
        </w:rPr>
        <w:t xml:space="preserve">s presented by </w:t>
      </w:r>
      <w:r w:rsidR="001832A4" w:rsidRPr="006F1E56">
        <w:rPr>
          <w:rFonts w:ascii="Arial" w:hAnsi="Arial" w:cs="Arial"/>
          <w:sz w:val="20"/>
          <w:szCs w:val="20"/>
        </w:rPr>
        <w:t>team</w:t>
      </w:r>
      <w:r w:rsidR="001832A4" w:rsidRPr="00AA42DA">
        <w:rPr>
          <w:rFonts w:ascii="Arial" w:hAnsi="Arial" w:cs="Arial"/>
          <w:sz w:val="20"/>
          <w:szCs w:val="20"/>
        </w:rPr>
        <w:t xml:space="preserve"> leader</w:t>
      </w:r>
      <w:r>
        <w:rPr>
          <w:rFonts w:ascii="Arial" w:hAnsi="Arial" w:cs="Arial"/>
          <w:sz w:val="20"/>
          <w:szCs w:val="20"/>
        </w:rPr>
        <w:t>s</w:t>
      </w:r>
      <w:r w:rsidR="001832A4" w:rsidRPr="00AA42DA">
        <w:rPr>
          <w:rFonts w:ascii="Arial" w:hAnsi="Arial" w:cs="Arial"/>
          <w:sz w:val="20"/>
          <w:szCs w:val="20"/>
        </w:rPr>
        <w:t xml:space="preserve">, ensuring that the budget stays within </w:t>
      </w:r>
      <w:r w:rsidR="00EB5E26">
        <w:rPr>
          <w:rFonts w:ascii="Arial" w:hAnsi="Arial" w:cs="Arial"/>
          <w:sz w:val="20"/>
          <w:szCs w:val="20"/>
        </w:rPr>
        <w:t>reasonable parameters subject to approval</w:t>
      </w:r>
      <w:r w:rsidR="001832A4" w:rsidRPr="00AA42DA">
        <w:rPr>
          <w:rFonts w:ascii="Arial" w:hAnsi="Arial" w:cs="Arial"/>
          <w:sz w:val="20"/>
          <w:szCs w:val="20"/>
        </w:rPr>
        <w:t xml:space="preserve"> by the Board of Missions.</w:t>
      </w:r>
    </w:p>
    <w:p w:rsidR="00186445" w:rsidRPr="00AA42DA" w:rsidRDefault="00186445" w:rsidP="00186445">
      <w:pPr>
        <w:pStyle w:val="QuickA"/>
        <w:numPr>
          <w:ilvl w:val="0"/>
          <w:numId w:val="0"/>
        </w:numPr>
        <w:ind w:left="810"/>
        <w:rPr>
          <w:rFonts w:ascii="Arial" w:hAnsi="Arial" w:cs="Arial"/>
          <w:sz w:val="20"/>
          <w:szCs w:val="20"/>
        </w:rPr>
      </w:pPr>
    </w:p>
    <w:p w:rsidR="0089790D" w:rsidRDefault="00897C0C" w:rsidP="00CA0543">
      <w:pPr>
        <w:pStyle w:val="QuickA"/>
        <w:numPr>
          <w:ilvl w:val="0"/>
          <w:numId w:val="14"/>
        </w:numPr>
        <w:tabs>
          <w:tab w:val="clear" w:pos="1440"/>
          <w:tab w:val="num" w:pos="810"/>
        </w:tabs>
        <w:ind w:left="810"/>
        <w:rPr>
          <w:rFonts w:ascii="Arial" w:hAnsi="Arial" w:cs="Arial"/>
          <w:sz w:val="20"/>
          <w:szCs w:val="20"/>
        </w:rPr>
      </w:pPr>
      <w:r w:rsidRPr="00AA42DA">
        <w:rPr>
          <w:rFonts w:ascii="Arial" w:hAnsi="Arial" w:cs="Arial"/>
          <w:sz w:val="20"/>
          <w:szCs w:val="20"/>
        </w:rPr>
        <w:t>Recruit potential participants.</w:t>
      </w:r>
    </w:p>
    <w:p w:rsidR="00186445" w:rsidRPr="00AA42DA" w:rsidRDefault="00186445" w:rsidP="00186445">
      <w:pPr>
        <w:pStyle w:val="QuickA"/>
        <w:numPr>
          <w:ilvl w:val="0"/>
          <w:numId w:val="0"/>
        </w:numPr>
        <w:ind w:left="810"/>
        <w:rPr>
          <w:rFonts w:ascii="Arial" w:hAnsi="Arial" w:cs="Arial"/>
          <w:sz w:val="20"/>
          <w:szCs w:val="20"/>
        </w:rPr>
      </w:pPr>
    </w:p>
    <w:p w:rsidR="0089790D" w:rsidRDefault="0066226B" w:rsidP="00CA0543">
      <w:pPr>
        <w:pStyle w:val="QuickA"/>
        <w:numPr>
          <w:ilvl w:val="0"/>
          <w:numId w:val="14"/>
        </w:numPr>
        <w:tabs>
          <w:tab w:val="clear" w:pos="1440"/>
          <w:tab w:val="num" w:pos="810"/>
        </w:tabs>
        <w:ind w:left="810"/>
        <w:rPr>
          <w:rFonts w:ascii="Arial" w:hAnsi="Arial" w:cs="Arial"/>
          <w:sz w:val="20"/>
          <w:szCs w:val="20"/>
        </w:rPr>
      </w:pPr>
      <w:r w:rsidRPr="00AA42DA">
        <w:rPr>
          <w:rFonts w:ascii="Arial" w:hAnsi="Arial" w:cs="Arial"/>
          <w:sz w:val="20"/>
          <w:szCs w:val="20"/>
        </w:rPr>
        <w:t>Oversee the application process. I</w:t>
      </w:r>
      <w:r w:rsidR="000B3B0A" w:rsidRPr="00AA42DA">
        <w:rPr>
          <w:rFonts w:ascii="Arial" w:hAnsi="Arial" w:cs="Arial"/>
          <w:sz w:val="20"/>
          <w:szCs w:val="20"/>
        </w:rPr>
        <w:t>nterview and screen</w:t>
      </w:r>
      <w:r w:rsidR="00897C0C" w:rsidRPr="00AA42DA">
        <w:rPr>
          <w:rFonts w:ascii="Arial" w:hAnsi="Arial" w:cs="Arial"/>
          <w:sz w:val="20"/>
          <w:szCs w:val="20"/>
        </w:rPr>
        <w:t xml:space="preserve"> participants for each team.</w:t>
      </w:r>
      <w:r w:rsidR="009254F0" w:rsidRPr="00AA42DA">
        <w:rPr>
          <w:rFonts w:ascii="Arial" w:hAnsi="Arial" w:cs="Arial"/>
          <w:sz w:val="20"/>
          <w:szCs w:val="20"/>
        </w:rPr>
        <w:t xml:space="preserve"> </w:t>
      </w:r>
    </w:p>
    <w:p w:rsidR="00186445" w:rsidRPr="00AA42DA" w:rsidRDefault="00186445" w:rsidP="00186445">
      <w:pPr>
        <w:pStyle w:val="QuickA"/>
        <w:numPr>
          <w:ilvl w:val="0"/>
          <w:numId w:val="0"/>
        </w:numPr>
        <w:ind w:left="810"/>
        <w:rPr>
          <w:rFonts w:ascii="Arial" w:hAnsi="Arial" w:cs="Arial"/>
          <w:sz w:val="20"/>
          <w:szCs w:val="20"/>
        </w:rPr>
      </w:pPr>
    </w:p>
    <w:p w:rsidR="0089790D" w:rsidRDefault="00897C0C" w:rsidP="00CA0543">
      <w:pPr>
        <w:pStyle w:val="QuickA"/>
        <w:numPr>
          <w:ilvl w:val="0"/>
          <w:numId w:val="14"/>
        </w:numPr>
        <w:tabs>
          <w:tab w:val="clear" w:pos="1440"/>
          <w:tab w:val="num" w:pos="810"/>
        </w:tabs>
        <w:ind w:left="810"/>
        <w:rPr>
          <w:rFonts w:ascii="Arial" w:hAnsi="Arial" w:cs="Arial"/>
          <w:sz w:val="20"/>
          <w:szCs w:val="20"/>
        </w:rPr>
      </w:pPr>
      <w:r w:rsidRPr="00AA42DA">
        <w:rPr>
          <w:rFonts w:ascii="Arial" w:hAnsi="Arial" w:cs="Arial"/>
          <w:sz w:val="20"/>
          <w:szCs w:val="20"/>
        </w:rPr>
        <w:t xml:space="preserve">Submit a list of recommended participants to the Board of Missions </w:t>
      </w:r>
      <w:r w:rsidR="005927BE" w:rsidRPr="003E2CD0">
        <w:rPr>
          <w:rFonts w:ascii="Arial" w:hAnsi="Arial" w:cs="Arial"/>
          <w:sz w:val="20"/>
          <w:szCs w:val="20"/>
        </w:rPr>
        <w:t>(</w:t>
      </w:r>
      <w:r w:rsidR="003E2CD0" w:rsidRPr="003E2CD0">
        <w:rPr>
          <w:rFonts w:ascii="Arial" w:hAnsi="Arial" w:cs="Arial"/>
          <w:sz w:val="20"/>
          <w:szCs w:val="20"/>
        </w:rPr>
        <w:t>*)</w:t>
      </w:r>
      <w:r w:rsidR="00C94D08">
        <w:rPr>
          <w:rFonts w:ascii="Arial" w:hAnsi="Arial" w:cs="Arial"/>
          <w:sz w:val="20"/>
          <w:szCs w:val="20"/>
        </w:rPr>
        <w:t xml:space="preserve"> </w:t>
      </w:r>
      <w:r w:rsidRPr="00AA42DA">
        <w:rPr>
          <w:rFonts w:ascii="Arial" w:hAnsi="Arial" w:cs="Arial"/>
          <w:sz w:val="20"/>
          <w:szCs w:val="20"/>
        </w:rPr>
        <w:t>for approval.</w:t>
      </w:r>
    </w:p>
    <w:p w:rsidR="00186445" w:rsidRPr="00AA42DA" w:rsidRDefault="00186445" w:rsidP="00186445">
      <w:pPr>
        <w:pStyle w:val="QuickA"/>
        <w:numPr>
          <w:ilvl w:val="0"/>
          <w:numId w:val="0"/>
        </w:numPr>
        <w:ind w:left="810"/>
        <w:rPr>
          <w:rFonts w:ascii="Arial" w:hAnsi="Arial" w:cs="Arial"/>
          <w:sz w:val="20"/>
          <w:szCs w:val="20"/>
        </w:rPr>
      </w:pPr>
    </w:p>
    <w:p w:rsidR="0089790D" w:rsidRDefault="00897C0C" w:rsidP="00CA0543">
      <w:pPr>
        <w:pStyle w:val="QuickA"/>
        <w:numPr>
          <w:ilvl w:val="0"/>
          <w:numId w:val="14"/>
        </w:numPr>
        <w:tabs>
          <w:tab w:val="clear" w:pos="1440"/>
          <w:tab w:val="num" w:pos="810"/>
        </w:tabs>
        <w:ind w:left="810"/>
        <w:rPr>
          <w:rFonts w:ascii="Arial" w:hAnsi="Arial" w:cs="Arial"/>
          <w:sz w:val="20"/>
          <w:szCs w:val="20"/>
        </w:rPr>
      </w:pPr>
      <w:r w:rsidRPr="00AA42DA">
        <w:rPr>
          <w:rFonts w:ascii="Arial" w:hAnsi="Arial" w:cs="Arial"/>
          <w:sz w:val="20"/>
          <w:szCs w:val="20"/>
        </w:rPr>
        <w:t>Assist the team leader in training and equipping team members.</w:t>
      </w:r>
    </w:p>
    <w:p w:rsidR="00186445" w:rsidRPr="00AA42DA" w:rsidRDefault="00186445" w:rsidP="00186445">
      <w:pPr>
        <w:pStyle w:val="QuickA"/>
        <w:numPr>
          <w:ilvl w:val="0"/>
          <w:numId w:val="0"/>
        </w:numPr>
        <w:ind w:left="810"/>
        <w:rPr>
          <w:rFonts w:ascii="Arial" w:hAnsi="Arial" w:cs="Arial"/>
          <w:sz w:val="20"/>
          <w:szCs w:val="20"/>
        </w:rPr>
      </w:pPr>
    </w:p>
    <w:p w:rsidR="002D0C5D" w:rsidRDefault="002D0C5D" w:rsidP="002D0C5D">
      <w:pPr>
        <w:pStyle w:val="QuickA"/>
        <w:numPr>
          <w:ilvl w:val="0"/>
          <w:numId w:val="14"/>
        </w:numPr>
        <w:tabs>
          <w:tab w:val="clear" w:pos="1440"/>
          <w:tab w:val="num" w:pos="810"/>
        </w:tabs>
        <w:ind w:left="810"/>
        <w:rPr>
          <w:rFonts w:ascii="Arial" w:hAnsi="Arial" w:cs="Arial"/>
          <w:sz w:val="20"/>
          <w:szCs w:val="20"/>
        </w:rPr>
      </w:pPr>
      <w:r>
        <w:rPr>
          <w:rFonts w:ascii="Arial" w:hAnsi="Arial" w:cs="Arial"/>
          <w:sz w:val="20"/>
          <w:szCs w:val="20"/>
        </w:rPr>
        <w:t>Oversee</w:t>
      </w:r>
      <w:r w:rsidRPr="000C680B">
        <w:rPr>
          <w:rFonts w:ascii="Arial" w:hAnsi="Arial" w:cs="Arial"/>
          <w:sz w:val="20"/>
          <w:szCs w:val="20"/>
        </w:rPr>
        <w:t xml:space="preserve"> fund-raising activities of project teams.</w:t>
      </w:r>
    </w:p>
    <w:p w:rsidR="00186445" w:rsidRPr="00AA42DA" w:rsidRDefault="00186445" w:rsidP="00186445">
      <w:pPr>
        <w:pStyle w:val="QuickA"/>
        <w:numPr>
          <w:ilvl w:val="0"/>
          <w:numId w:val="0"/>
        </w:numPr>
        <w:ind w:left="810"/>
        <w:rPr>
          <w:rFonts w:ascii="Arial" w:hAnsi="Arial" w:cs="Arial"/>
          <w:sz w:val="20"/>
          <w:szCs w:val="20"/>
        </w:rPr>
      </w:pPr>
    </w:p>
    <w:p w:rsidR="0089790D" w:rsidRDefault="00897C0C" w:rsidP="00CA0543">
      <w:pPr>
        <w:pStyle w:val="QuickA"/>
        <w:numPr>
          <w:ilvl w:val="0"/>
          <w:numId w:val="14"/>
        </w:numPr>
        <w:tabs>
          <w:tab w:val="clear" w:pos="1440"/>
          <w:tab w:val="num" w:pos="810"/>
        </w:tabs>
        <w:ind w:left="810"/>
        <w:rPr>
          <w:rFonts w:ascii="Arial" w:hAnsi="Arial" w:cs="Arial"/>
          <w:sz w:val="20"/>
          <w:szCs w:val="20"/>
        </w:rPr>
      </w:pPr>
      <w:r w:rsidRPr="00AA42DA">
        <w:rPr>
          <w:rFonts w:ascii="Arial" w:hAnsi="Arial" w:cs="Arial"/>
          <w:sz w:val="20"/>
          <w:szCs w:val="20"/>
        </w:rPr>
        <w:t>Monitor individual support letters so that no College Church member</w:t>
      </w:r>
      <w:r w:rsidR="005927BE">
        <w:rPr>
          <w:rFonts w:ascii="Arial" w:hAnsi="Arial" w:cs="Arial"/>
          <w:sz w:val="20"/>
          <w:szCs w:val="20"/>
        </w:rPr>
        <w:t xml:space="preserve"> or attendee</w:t>
      </w:r>
      <w:r w:rsidRPr="00AA42DA">
        <w:rPr>
          <w:rFonts w:ascii="Arial" w:hAnsi="Arial" w:cs="Arial"/>
          <w:sz w:val="20"/>
          <w:szCs w:val="20"/>
        </w:rPr>
        <w:t xml:space="preserve"> receives more than one such request per project.</w:t>
      </w:r>
    </w:p>
    <w:p w:rsidR="00186445" w:rsidRPr="00AA42DA" w:rsidRDefault="00186445" w:rsidP="00186445">
      <w:pPr>
        <w:pStyle w:val="QuickA"/>
        <w:numPr>
          <w:ilvl w:val="0"/>
          <w:numId w:val="0"/>
        </w:numPr>
        <w:ind w:left="810"/>
        <w:rPr>
          <w:rFonts w:ascii="Arial" w:hAnsi="Arial" w:cs="Arial"/>
          <w:sz w:val="20"/>
          <w:szCs w:val="20"/>
        </w:rPr>
      </w:pPr>
    </w:p>
    <w:p w:rsidR="003E2CD0" w:rsidRDefault="003E2CD0" w:rsidP="00CA0543">
      <w:pPr>
        <w:pStyle w:val="QuickA"/>
        <w:numPr>
          <w:ilvl w:val="0"/>
          <w:numId w:val="14"/>
        </w:numPr>
        <w:tabs>
          <w:tab w:val="clear" w:pos="1440"/>
          <w:tab w:val="num" w:pos="810"/>
        </w:tabs>
        <w:ind w:left="810"/>
        <w:rPr>
          <w:rFonts w:ascii="Arial" w:hAnsi="Arial" w:cs="Arial"/>
          <w:sz w:val="20"/>
          <w:szCs w:val="20"/>
        </w:rPr>
      </w:pPr>
      <w:r>
        <w:rPr>
          <w:rFonts w:ascii="Arial" w:hAnsi="Arial" w:cs="Arial"/>
          <w:sz w:val="20"/>
          <w:szCs w:val="20"/>
        </w:rPr>
        <w:t>Review team evaluations.</w:t>
      </w:r>
    </w:p>
    <w:p w:rsidR="00186445" w:rsidRDefault="00186445" w:rsidP="00186445">
      <w:pPr>
        <w:pStyle w:val="QuickA"/>
        <w:numPr>
          <w:ilvl w:val="0"/>
          <w:numId w:val="0"/>
        </w:numPr>
        <w:ind w:left="810"/>
        <w:rPr>
          <w:rFonts w:ascii="Arial" w:hAnsi="Arial" w:cs="Arial"/>
          <w:sz w:val="20"/>
          <w:szCs w:val="20"/>
        </w:rPr>
      </w:pPr>
    </w:p>
    <w:p w:rsidR="005D3238" w:rsidRDefault="000F42DB" w:rsidP="005D3238">
      <w:pPr>
        <w:pStyle w:val="QuickA"/>
        <w:numPr>
          <w:ilvl w:val="0"/>
          <w:numId w:val="14"/>
        </w:numPr>
        <w:tabs>
          <w:tab w:val="clear" w:pos="1440"/>
          <w:tab w:val="num" w:pos="810"/>
        </w:tabs>
        <w:ind w:left="810"/>
        <w:rPr>
          <w:rFonts w:ascii="Arial" w:hAnsi="Arial" w:cs="Arial"/>
          <w:sz w:val="20"/>
          <w:szCs w:val="20"/>
        </w:rPr>
      </w:pPr>
      <w:r>
        <w:rPr>
          <w:rFonts w:ascii="Arial" w:hAnsi="Arial" w:cs="Arial"/>
          <w:sz w:val="20"/>
          <w:szCs w:val="20"/>
        </w:rPr>
        <w:t>M</w:t>
      </w:r>
      <w:r w:rsidR="003E2CD0" w:rsidRPr="003E2CD0">
        <w:rPr>
          <w:rFonts w:ascii="Arial" w:hAnsi="Arial" w:cs="Arial"/>
          <w:sz w:val="20"/>
          <w:szCs w:val="20"/>
        </w:rPr>
        <w:t>ake recommendations to the Board of Missions</w:t>
      </w:r>
      <w:r w:rsidR="003E2CD0">
        <w:rPr>
          <w:rFonts w:ascii="Arial" w:hAnsi="Arial" w:cs="Arial"/>
          <w:sz w:val="20"/>
          <w:szCs w:val="20"/>
        </w:rPr>
        <w:t xml:space="preserve"> (*) </w:t>
      </w:r>
      <w:r w:rsidR="003E2CD0" w:rsidRPr="003E2CD0">
        <w:rPr>
          <w:rFonts w:ascii="Arial" w:hAnsi="Arial" w:cs="Arial"/>
          <w:sz w:val="20"/>
          <w:szCs w:val="20"/>
        </w:rPr>
        <w:t>as appropriate regarding future projects.</w:t>
      </w:r>
    </w:p>
    <w:p w:rsidR="00186445" w:rsidRDefault="00186445" w:rsidP="00186445">
      <w:pPr>
        <w:pStyle w:val="QuickA"/>
        <w:numPr>
          <w:ilvl w:val="0"/>
          <w:numId w:val="0"/>
        </w:numPr>
        <w:ind w:left="810"/>
        <w:rPr>
          <w:rFonts w:ascii="Arial" w:hAnsi="Arial" w:cs="Arial"/>
          <w:sz w:val="20"/>
          <w:szCs w:val="20"/>
        </w:rPr>
      </w:pPr>
    </w:p>
    <w:p w:rsidR="00897C0C" w:rsidRPr="005D3238" w:rsidRDefault="00897C0C" w:rsidP="005D3238">
      <w:pPr>
        <w:pStyle w:val="QuickA"/>
        <w:numPr>
          <w:ilvl w:val="0"/>
          <w:numId w:val="14"/>
        </w:numPr>
        <w:tabs>
          <w:tab w:val="clear" w:pos="1440"/>
          <w:tab w:val="num" w:pos="810"/>
        </w:tabs>
        <w:ind w:left="810"/>
        <w:rPr>
          <w:rFonts w:ascii="Arial" w:hAnsi="Arial" w:cs="Arial"/>
          <w:sz w:val="20"/>
          <w:szCs w:val="20"/>
        </w:rPr>
      </w:pPr>
      <w:r w:rsidRPr="005D3238">
        <w:rPr>
          <w:rFonts w:ascii="Arial" w:hAnsi="Arial" w:cs="Arial"/>
          <w:sz w:val="20"/>
          <w:szCs w:val="20"/>
        </w:rPr>
        <w:t>Recommend to the Board of Missions how any</w:t>
      </w:r>
      <w:r w:rsidR="000F42DB" w:rsidRPr="005D3238">
        <w:rPr>
          <w:rFonts w:ascii="Arial" w:hAnsi="Arial" w:cs="Arial"/>
          <w:sz w:val="20"/>
          <w:szCs w:val="20"/>
        </w:rPr>
        <w:t xml:space="preserve"> remaining contributions to </w:t>
      </w:r>
      <w:r w:rsidRPr="005D3238">
        <w:rPr>
          <w:rFonts w:ascii="Arial" w:hAnsi="Arial" w:cs="Arial"/>
          <w:sz w:val="20"/>
          <w:szCs w:val="20"/>
        </w:rPr>
        <w:t>project</w:t>
      </w:r>
      <w:r w:rsidR="000F42DB" w:rsidRPr="005D3238">
        <w:rPr>
          <w:rFonts w:ascii="Arial" w:hAnsi="Arial" w:cs="Arial"/>
          <w:sz w:val="20"/>
          <w:szCs w:val="20"/>
        </w:rPr>
        <w:t>s</w:t>
      </w:r>
      <w:r w:rsidRPr="005D3238">
        <w:rPr>
          <w:rFonts w:ascii="Arial" w:hAnsi="Arial" w:cs="Arial"/>
          <w:sz w:val="20"/>
          <w:szCs w:val="20"/>
        </w:rPr>
        <w:t xml:space="preserve"> are to be distribu</w:t>
      </w:r>
      <w:r w:rsidR="00EB5E26" w:rsidRPr="005D3238">
        <w:rPr>
          <w:rFonts w:ascii="Arial" w:hAnsi="Arial" w:cs="Arial"/>
          <w:sz w:val="20"/>
          <w:szCs w:val="20"/>
        </w:rPr>
        <w:t>ted upon completion of the</w:t>
      </w:r>
      <w:r w:rsidRPr="005D3238">
        <w:rPr>
          <w:rFonts w:ascii="Arial" w:hAnsi="Arial" w:cs="Arial"/>
          <w:sz w:val="20"/>
          <w:szCs w:val="20"/>
        </w:rPr>
        <w:t xml:space="preserve"> project.</w:t>
      </w:r>
    </w:p>
    <w:p w:rsidR="003E2CD0" w:rsidRDefault="003E2CD0" w:rsidP="003E2CD0">
      <w:pPr>
        <w:pStyle w:val="QuickA"/>
        <w:numPr>
          <w:ilvl w:val="0"/>
          <w:numId w:val="0"/>
        </w:numPr>
        <w:ind w:left="1440" w:hanging="720"/>
        <w:rPr>
          <w:rFonts w:ascii="Arial" w:hAnsi="Arial" w:cs="Arial"/>
          <w:sz w:val="20"/>
          <w:szCs w:val="20"/>
        </w:rPr>
      </w:pPr>
    </w:p>
    <w:p w:rsidR="003E2CD0" w:rsidRPr="00AA42DA" w:rsidRDefault="003E2CD0" w:rsidP="003E2CD0">
      <w:pPr>
        <w:pStyle w:val="QuickA"/>
        <w:numPr>
          <w:ilvl w:val="0"/>
          <w:numId w:val="0"/>
        </w:numPr>
        <w:ind w:left="990" w:hanging="270"/>
        <w:rPr>
          <w:rFonts w:ascii="Arial" w:hAnsi="Arial" w:cs="Arial"/>
          <w:sz w:val="20"/>
          <w:szCs w:val="20"/>
        </w:rPr>
      </w:pPr>
      <w:r>
        <w:rPr>
          <w:rFonts w:ascii="Arial" w:hAnsi="Arial" w:cs="Arial"/>
          <w:sz w:val="20"/>
          <w:szCs w:val="20"/>
        </w:rPr>
        <w:t>(*) World Impact Committee also reports to the Christian Education Board via the CE Board representative.</w:t>
      </w:r>
    </w:p>
    <w:p w:rsidR="00897C0C" w:rsidRPr="00AA42DA" w:rsidRDefault="00897C0C" w:rsidP="00864911">
      <w:pPr>
        <w:rPr>
          <w:rFonts w:ascii="Arial" w:hAnsi="Arial" w:cs="Arial"/>
          <w:sz w:val="20"/>
          <w:szCs w:val="20"/>
        </w:rPr>
      </w:pPr>
    </w:p>
    <w:p w:rsidR="00114AF0" w:rsidRDefault="00114AF0" w:rsidP="00864911">
      <w:pPr>
        <w:pStyle w:val="Quick1"/>
        <w:numPr>
          <w:ilvl w:val="0"/>
          <w:numId w:val="0"/>
        </w:numPr>
        <w:ind w:left="450" w:hanging="450"/>
        <w:rPr>
          <w:rFonts w:ascii="Arial" w:hAnsi="Arial" w:cs="Arial"/>
          <w:sz w:val="20"/>
          <w:szCs w:val="20"/>
        </w:rPr>
      </w:pPr>
    </w:p>
    <w:p w:rsidR="001D0E17" w:rsidRPr="00AA42DA" w:rsidRDefault="00864911" w:rsidP="00864911">
      <w:pPr>
        <w:pStyle w:val="Quick1"/>
        <w:numPr>
          <w:ilvl w:val="0"/>
          <w:numId w:val="0"/>
        </w:numPr>
        <w:ind w:left="450" w:hanging="450"/>
        <w:rPr>
          <w:rFonts w:ascii="Arial" w:hAnsi="Arial" w:cs="Arial"/>
          <w:sz w:val="20"/>
          <w:szCs w:val="20"/>
        </w:rPr>
      </w:pPr>
      <w:r>
        <w:rPr>
          <w:rFonts w:ascii="Arial" w:hAnsi="Arial" w:cs="Arial"/>
          <w:sz w:val="20"/>
          <w:szCs w:val="20"/>
        </w:rPr>
        <w:t>III.     Team c</w:t>
      </w:r>
      <w:r w:rsidR="00672AC6" w:rsidRPr="00AA42DA">
        <w:rPr>
          <w:rFonts w:ascii="Arial" w:hAnsi="Arial" w:cs="Arial"/>
          <w:sz w:val="20"/>
          <w:szCs w:val="20"/>
        </w:rPr>
        <w:t>omposition</w:t>
      </w:r>
    </w:p>
    <w:p w:rsidR="001D0E17" w:rsidRPr="00AA42DA" w:rsidRDefault="001D0E17" w:rsidP="00864911">
      <w:pPr>
        <w:pStyle w:val="Quick1"/>
        <w:numPr>
          <w:ilvl w:val="0"/>
          <w:numId w:val="0"/>
        </w:numPr>
        <w:rPr>
          <w:rFonts w:ascii="Arial" w:hAnsi="Arial" w:cs="Arial"/>
          <w:sz w:val="20"/>
          <w:szCs w:val="20"/>
        </w:rPr>
      </w:pPr>
    </w:p>
    <w:p w:rsidR="00864911" w:rsidRDefault="003B38A5" w:rsidP="00525393">
      <w:pPr>
        <w:numPr>
          <w:ilvl w:val="0"/>
          <w:numId w:val="27"/>
        </w:numPr>
        <w:tabs>
          <w:tab w:val="left" w:pos="-1440"/>
        </w:tabs>
        <w:ind w:left="810"/>
        <w:rPr>
          <w:rFonts w:ascii="Arial" w:hAnsi="Arial" w:cs="Arial"/>
          <w:sz w:val="20"/>
          <w:szCs w:val="20"/>
        </w:rPr>
      </w:pPr>
      <w:r>
        <w:rPr>
          <w:rFonts w:ascii="Arial" w:hAnsi="Arial" w:cs="Arial"/>
          <w:sz w:val="20"/>
          <w:szCs w:val="20"/>
        </w:rPr>
        <w:t>Team L</w:t>
      </w:r>
      <w:r w:rsidR="001D0E17" w:rsidRPr="00864911">
        <w:rPr>
          <w:rFonts w:ascii="Arial" w:hAnsi="Arial" w:cs="Arial"/>
          <w:sz w:val="20"/>
          <w:szCs w:val="20"/>
        </w:rPr>
        <w:t>eader</w:t>
      </w:r>
      <w:r>
        <w:rPr>
          <w:rFonts w:ascii="Arial" w:hAnsi="Arial" w:cs="Arial"/>
          <w:sz w:val="20"/>
          <w:szCs w:val="20"/>
        </w:rPr>
        <w:t>(s)</w:t>
      </w:r>
    </w:p>
    <w:p w:rsidR="00864911" w:rsidRDefault="00864911" w:rsidP="00864911">
      <w:pPr>
        <w:tabs>
          <w:tab w:val="left" w:pos="-1440"/>
          <w:tab w:val="left" w:pos="2790"/>
        </w:tabs>
        <w:rPr>
          <w:rFonts w:ascii="Arial" w:hAnsi="Arial" w:cs="Arial"/>
          <w:sz w:val="20"/>
          <w:szCs w:val="20"/>
        </w:rPr>
      </w:pPr>
    </w:p>
    <w:p w:rsidR="001D0E17" w:rsidRDefault="005B74F4" w:rsidP="005B74F4">
      <w:pPr>
        <w:tabs>
          <w:tab w:val="left" w:pos="-1440"/>
          <w:tab w:val="left" w:pos="2790"/>
        </w:tabs>
        <w:ind w:left="450" w:firstLine="270"/>
        <w:rPr>
          <w:rFonts w:ascii="Arial" w:hAnsi="Arial" w:cs="Arial"/>
          <w:sz w:val="20"/>
          <w:szCs w:val="20"/>
        </w:rPr>
      </w:pPr>
      <w:r>
        <w:rPr>
          <w:rFonts w:ascii="Arial" w:hAnsi="Arial" w:cs="Arial"/>
          <w:sz w:val="20"/>
          <w:szCs w:val="20"/>
        </w:rPr>
        <w:t xml:space="preserve">1.  </w:t>
      </w:r>
      <w:r w:rsidR="007767A5">
        <w:rPr>
          <w:rFonts w:ascii="Arial" w:hAnsi="Arial" w:cs="Arial"/>
          <w:sz w:val="20"/>
          <w:szCs w:val="20"/>
        </w:rPr>
        <w:t>Team l</w:t>
      </w:r>
      <w:r>
        <w:rPr>
          <w:rFonts w:ascii="Arial" w:hAnsi="Arial" w:cs="Arial"/>
          <w:sz w:val="20"/>
          <w:szCs w:val="20"/>
        </w:rPr>
        <w:t>eader selection</w:t>
      </w:r>
    </w:p>
    <w:p w:rsidR="005B74F4" w:rsidRPr="00AA42DA" w:rsidRDefault="005B74F4" w:rsidP="005B74F4">
      <w:pPr>
        <w:tabs>
          <w:tab w:val="left" w:pos="-1440"/>
          <w:tab w:val="left" w:pos="2790"/>
        </w:tabs>
        <w:ind w:left="450" w:firstLine="360"/>
        <w:rPr>
          <w:rFonts w:ascii="Arial" w:hAnsi="Arial" w:cs="Arial"/>
          <w:sz w:val="20"/>
          <w:szCs w:val="20"/>
        </w:rPr>
      </w:pPr>
    </w:p>
    <w:p w:rsidR="00465F4E" w:rsidRDefault="00864911" w:rsidP="00465F4E">
      <w:pPr>
        <w:pStyle w:val="Quick10"/>
        <w:numPr>
          <w:ilvl w:val="0"/>
          <w:numId w:val="28"/>
        </w:numPr>
        <w:ind w:left="1440" w:hanging="450"/>
        <w:rPr>
          <w:rFonts w:ascii="Arial" w:hAnsi="Arial" w:cs="Arial"/>
          <w:sz w:val="20"/>
          <w:szCs w:val="20"/>
        </w:rPr>
      </w:pPr>
      <w:r>
        <w:rPr>
          <w:rFonts w:ascii="Arial" w:hAnsi="Arial" w:cs="Arial"/>
          <w:sz w:val="20"/>
          <w:szCs w:val="20"/>
        </w:rPr>
        <w:t>The</w:t>
      </w:r>
      <w:r w:rsidR="001D0E17" w:rsidRPr="00AA42DA">
        <w:rPr>
          <w:rFonts w:ascii="Arial" w:hAnsi="Arial" w:cs="Arial"/>
          <w:sz w:val="20"/>
          <w:szCs w:val="20"/>
        </w:rPr>
        <w:t xml:space="preserve"> team leader has overal</w:t>
      </w:r>
      <w:r w:rsidR="00C94D08">
        <w:rPr>
          <w:rFonts w:ascii="Arial" w:hAnsi="Arial" w:cs="Arial"/>
          <w:sz w:val="20"/>
          <w:szCs w:val="20"/>
        </w:rPr>
        <w:t xml:space="preserve">l responsibility for the team. </w:t>
      </w:r>
    </w:p>
    <w:p w:rsidR="00465F4E" w:rsidRDefault="00465F4E" w:rsidP="00465F4E">
      <w:pPr>
        <w:pStyle w:val="Quick10"/>
        <w:numPr>
          <w:ilvl w:val="0"/>
          <w:numId w:val="0"/>
        </w:numPr>
        <w:ind w:left="1440"/>
        <w:rPr>
          <w:rFonts w:ascii="Arial" w:hAnsi="Arial" w:cs="Arial"/>
          <w:sz w:val="20"/>
          <w:szCs w:val="20"/>
        </w:rPr>
      </w:pPr>
    </w:p>
    <w:p w:rsidR="00465F4E" w:rsidRPr="00465F4E" w:rsidRDefault="00465F4E" w:rsidP="00465F4E">
      <w:pPr>
        <w:pStyle w:val="Quick10"/>
        <w:numPr>
          <w:ilvl w:val="0"/>
          <w:numId w:val="28"/>
        </w:numPr>
        <w:ind w:left="1440" w:hanging="450"/>
        <w:rPr>
          <w:rFonts w:ascii="Arial" w:hAnsi="Arial" w:cs="Arial"/>
          <w:sz w:val="20"/>
          <w:szCs w:val="20"/>
        </w:rPr>
      </w:pPr>
      <w:r w:rsidRPr="00465F4E">
        <w:rPr>
          <w:rFonts w:ascii="Arial" w:hAnsi="Arial" w:cs="Arial"/>
          <w:sz w:val="20"/>
          <w:szCs w:val="20"/>
        </w:rPr>
        <w:t>Candidates for all team l</w:t>
      </w:r>
      <w:r w:rsidR="00A219CC">
        <w:rPr>
          <w:rFonts w:ascii="Arial" w:hAnsi="Arial" w:cs="Arial"/>
          <w:sz w:val="20"/>
          <w:szCs w:val="20"/>
        </w:rPr>
        <w:t xml:space="preserve">eader positions are recruited </w:t>
      </w:r>
      <w:r w:rsidRPr="00465F4E">
        <w:rPr>
          <w:rFonts w:ascii="Arial" w:hAnsi="Arial" w:cs="Arial"/>
          <w:sz w:val="20"/>
          <w:szCs w:val="20"/>
        </w:rPr>
        <w:t xml:space="preserve">and recommended by the responsible oversight committee. Applications are not required; therefore, persons to be considered for the role of team leader(s) shall be the Missions Pastor, other pastoral staff, or proven, experienced ministry leaders. </w:t>
      </w:r>
    </w:p>
    <w:p w:rsidR="00465F4E" w:rsidRDefault="00465F4E" w:rsidP="00465F4E">
      <w:pPr>
        <w:pStyle w:val="Quick10"/>
        <w:numPr>
          <w:ilvl w:val="0"/>
          <w:numId w:val="0"/>
        </w:numPr>
        <w:ind w:left="1440"/>
        <w:rPr>
          <w:rFonts w:ascii="Arial" w:hAnsi="Arial" w:cs="Arial"/>
          <w:sz w:val="20"/>
          <w:szCs w:val="20"/>
        </w:rPr>
      </w:pPr>
    </w:p>
    <w:p w:rsidR="00864911" w:rsidRPr="00465F4E" w:rsidRDefault="00C94D08" w:rsidP="00465F4E">
      <w:pPr>
        <w:pStyle w:val="Quick10"/>
        <w:numPr>
          <w:ilvl w:val="0"/>
          <w:numId w:val="28"/>
        </w:numPr>
        <w:ind w:left="1440" w:hanging="450"/>
        <w:rPr>
          <w:rFonts w:ascii="Arial" w:hAnsi="Arial" w:cs="Arial"/>
          <w:sz w:val="20"/>
          <w:szCs w:val="20"/>
        </w:rPr>
      </w:pPr>
      <w:r w:rsidRPr="00465F4E">
        <w:rPr>
          <w:rFonts w:ascii="Arial" w:hAnsi="Arial" w:cs="Arial"/>
          <w:sz w:val="20"/>
          <w:szCs w:val="20"/>
        </w:rPr>
        <w:t>The Board of Missions</w:t>
      </w:r>
      <w:r w:rsidR="00573EDD" w:rsidRPr="00465F4E">
        <w:rPr>
          <w:rFonts w:ascii="Arial" w:hAnsi="Arial" w:cs="Arial"/>
          <w:sz w:val="20"/>
          <w:szCs w:val="20"/>
        </w:rPr>
        <w:t xml:space="preserve"> and pastoral staff</w:t>
      </w:r>
      <w:r w:rsidRPr="00465F4E">
        <w:rPr>
          <w:rFonts w:ascii="Arial" w:hAnsi="Arial" w:cs="Arial"/>
          <w:sz w:val="20"/>
          <w:szCs w:val="20"/>
        </w:rPr>
        <w:t xml:space="preserve"> shall approve the selection of the adult team leaders prior to acceptance.</w:t>
      </w:r>
    </w:p>
    <w:p w:rsidR="00864911" w:rsidRDefault="00864911" w:rsidP="005B74F4">
      <w:pPr>
        <w:pStyle w:val="Quick10"/>
        <w:numPr>
          <w:ilvl w:val="0"/>
          <w:numId w:val="0"/>
        </w:numPr>
        <w:ind w:left="1440" w:hanging="450"/>
        <w:rPr>
          <w:rFonts w:ascii="Arial" w:hAnsi="Arial" w:cs="Arial"/>
          <w:sz w:val="20"/>
          <w:szCs w:val="20"/>
        </w:rPr>
      </w:pPr>
    </w:p>
    <w:p w:rsidR="00F72266" w:rsidRDefault="001D0E17" w:rsidP="00525393">
      <w:pPr>
        <w:pStyle w:val="Quick10"/>
        <w:numPr>
          <w:ilvl w:val="0"/>
          <w:numId w:val="28"/>
        </w:numPr>
        <w:ind w:left="1440" w:hanging="450"/>
        <w:rPr>
          <w:rFonts w:ascii="Arial" w:hAnsi="Arial" w:cs="Arial"/>
          <w:sz w:val="20"/>
          <w:szCs w:val="20"/>
        </w:rPr>
      </w:pPr>
      <w:r w:rsidRPr="00AA42DA">
        <w:rPr>
          <w:rFonts w:ascii="Arial" w:hAnsi="Arial" w:cs="Arial"/>
          <w:sz w:val="20"/>
          <w:szCs w:val="20"/>
        </w:rPr>
        <w:t>Team leader</w:t>
      </w:r>
      <w:r w:rsidR="00C94D08">
        <w:rPr>
          <w:rFonts w:ascii="Arial" w:hAnsi="Arial" w:cs="Arial"/>
          <w:sz w:val="20"/>
          <w:szCs w:val="20"/>
        </w:rPr>
        <w:t>(s)</w:t>
      </w:r>
      <w:r w:rsidRPr="00AA42DA">
        <w:rPr>
          <w:rFonts w:ascii="Arial" w:hAnsi="Arial" w:cs="Arial"/>
          <w:sz w:val="20"/>
          <w:szCs w:val="20"/>
        </w:rPr>
        <w:t xml:space="preserve"> shall be selected before the project is announced to the church</w:t>
      </w:r>
      <w:r w:rsidR="00C94D08">
        <w:rPr>
          <w:rFonts w:ascii="Arial" w:hAnsi="Arial" w:cs="Arial"/>
          <w:sz w:val="20"/>
          <w:szCs w:val="20"/>
        </w:rPr>
        <w:t>, if possible,</w:t>
      </w:r>
      <w:r w:rsidRPr="00AA42DA">
        <w:rPr>
          <w:rFonts w:ascii="Arial" w:hAnsi="Arial" w:cs="Arial"/>
          <w:sz w:val="20"/>
          <w:szCs w:val="20"/>
        </w:rPr>
        <w:t xml:space="preserve"> and pri</w:t>
      </w:r>
      <w:r w:rsidR="00F72266">
        <w:rPr>
          <w:rFonts w:ascii="Arial" w:hAnsi="Arial" w:cs="Arial"/>
          <w:sz w:val="20"/>
          <w:szCs w:val="20"/>
        </w:rPr>
        <w:t>or to any team member selection.</w:t>
      </w:r>
    </w:p>
    <w:p w:rsidR="00864911" w:rsidRDefault="00864911" w:rsidP="005B74F4">
      <w:pPr>
        <w:tabs>
          <w:tab w:val="left" w:pos="-1440"/>
        </w:tabs>
        <w:ind w:left="720" w:hanging="720"/>
        <w:rPr>
          <w:rFonts w:ascii="Arial" w:hAnsi="Arial" w:cs="Arial"/>
          <w:sz w:val="20"/>
          <w:szCs w:val="20"/>
        </w:rPr>
      </w:pPr>
    </w:p>
    <w:p w:rsidR="00AC6494" w:rsidRDefault="005B74F4" w:rsidP="005B74F4">
      <w:pPr>
        <w:tabs>
          <w:tab w:val="left" w:pos="-1440"/>
        </w:tabs>
        <w:ind w:left="720"/>
        <w:rPr>
          <w:rFonts w:ascii="Arial" w:hAnsi="Arial" w:cs="Arial"/>
          <w:sz w:val="20"/>
          <w:szCs w:val="20"/>
        </w:rPr>
      </w:pPr>
      <w:r>
        <w:rPr>
          <w:rFonts w:ascii="Arial" w:hAnsi="Arial" w:cs="Arial"/>
          <w:sz w:val="20"/>
          <w:szCs w:val="20"/>
        </w:rPr>
        <w:t xml:space="preserve">2.  </w:t>
      </w:r>
      <w:r w:rsidR="007767A5">
        <w:rPr>
          <w:rFonts w:ascii="Arial" w:hAnsi="Arial" w:cs="Arial"/>
          <w:sz w:val="20"/>
          <w:szCs w:val="20"/>
        </w:rPr>
        <w:t>Team l</w:t>
      </w:r>
      <w:r>
        <w:rPr>
          <w:rFonts w:ascii="Arial" w:hAnsi="Arial" w:cs="Arial"/>
          <w:sz w:val="20"/>
          <w:szCs w:val="20"/>
        </w:rPr>
        <w:t>eader r</w:t>
      </w:r>
      <w:r w:rsidR="00AC6494">
        <w:rPr>
          <w:rFonts w:ascii="Arial" w:hAnsi="Arial" w:cs="Arial"/>
          <w:sz w:val="20"/>
          <w:szCs w:val="20"/>
        </w:rPr>
        <w:t>esponsibilities</w:t>
      </w:r>
    </w:p>
    <w:p w:rsidR="005B74F4" w:rsidRDefault="005B74F4" w:rsidP="005B74F4">
      <w:pPr>
        <w:pStyle w:val="QuickA"/>
        <w:numPr>
          <w:ilvl w:val="0"/>
          <w:numId w:val="0"/>
        </w:numPr>
        <w:tabs>
          <w:tab w:val="left" w:pos="-1440"/>
        </w:tabs>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Attend team leader training sessions.</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Inform and work with the project sponsor concerning the purpose and goals of the </w:t>
      </w:r>
      <w:r>
        <w:rPr>
          <w:rFonts w:ascii="Arial" w:hAnsi="Arial" w:cs="Arial"/>
          <w:sz w:val="20"/>
          <w:szCs w:val="20"/>
        </w:rPr>
        <w:t xml:space="preserve">short-term initiatives </w:t>
      </w:r>
      <w:r w:rsidRPr="00AA42DA">
        <w:rPr>
          <w:rFonts w:ascii="Arial" w:hAnsi="Arial" w:cs="Arial"/>
          <w:sz w:val="20"/>
          <w:szCs w:val="20"/>
        </w:rPr>
        <w:t>program of College Church.</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Work with the </w:t>
      </w:r>
      <w:r>
        <w:rPr>
          <w:rFonts w:ascii="Arial" w:hAnsi="Arial" w:cs="Arial"/>
          <w:sz w:val="20"/>
          <w:szCs w:val="20"/>
        </w:rPr>
        <w:t>host</w:t>
      </w:r>
      <w:r w:rsidRPr="00AA42DA">
        <w:rPr>
          <w:rFonts w:ascii="Arial" w:hAnsi="Arial" w:cs="Arial"/>
          <w:sz w:val="20"/>
          <w:szCs w:val="20"/>
        </w:rPr>
        <w:t xml:space="preserve"> to determine the size of the team for which he or she is the designated leader.</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 xml:space="preserve">In consultation with the trip host and </w:t>
      </w:r>
      <w:r w:rsidR="008203BD">
        <w:rPr>
          <w:rFonts w:ascii="Arial" w:hAnsi="Arial" w:cs="Arial"/>
          <w:sz w:val="20"/>
          <w:szCs w:val="20"/>
        </w:rPr>
        <w:t>a</w:t>
      </w:r>
      <w:r>
        <w:rPr>
          <w:rFonts w:ascii="Arial" w:hAnsi="Arial" w:cs="Arial"/>
          <w:sz w:val="20"/>
          <w:szCs w:val="20"/>
        </w:rPr>
        <w:t xml:space="preserve">dmin </w:t>
      </w:r>
      <w:r w:rsidR="008203BD">
        <w:rPr>
          <w:rFonts w:ascii="Arial" w:hAnsi="Arial" w:cs="Arial"/>
          <w:sz w:val="20"/>
          <w:szCs w:val="20"/>
        </w:rPr>
        <w:t>c</w:t>
      </w:r>
      <w:r>
        <w:rPr>
          <w:rFonts w:ascii="Arial" w:hAnsi="Arial" w:cs="Arial"/>
          <w:sz w:val="20"/>
          <w:szCs w:val="20"/>
        </w:rPr>
        <w:t>oordinator, p</w:t>
      </w:r>
      <w:r w:rsidRPr="00AA42DA">
        <w:rPr>
          <w:rFonts w:ascii="Arial" w:hAnsi="Arial" w:cs="Arial"/>
          <w:sz w:val="20"/>
          <w:szCs w:val="20"/>
        </w:rPr>
        <w:t xml:space="preserve">resent a specific project budget to the </w:t>
      </w:r>
      <w:r>
        <w:rPr>
          <w:rFonts w:ascii="Arial" w:hAnsi="Arial" w:cs="Arial"/>
          <w:sz w:val="20"/>
          <w:szCs w:val="20"/>
        </w:rPr>
        <w:t>oversight c</w:t>
      </w:r>
      <w:r w:rsidRPr="00AA42DA">
        <w:rPr>
          <w:rFonts w:ascii="Arial" w:hAnsi="Arial" w:cs="Arial"/>
          <w:sz w:val="20"/>
          <w:szCs w:val="20"/>
        </w:rPr>
        <w:t>ommittee for approval.</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Work with the </w:t>
      </w:r>
      <w:r>
        <w:rPr>
          <w:rFonts w:ascii="Arial" w:hAnsi="Arial" w:cs="Arial"/>
          <w:sz w:val="20"/>
          <w:szCs w:val="20"/>
        </w:rPr>
        <w:t>oversight committee to recruit, prepare</w:t>
      </w:r>
      <w:r w:rsidRPr="00AA42DA">
        <w:rPr>
          <w:rFonts w:ascii="Arial" w:hAnsi="Arial" w:cs="Arial"/>
          <w:sz w:val="20"/>
          <w:szCs w:val="20"/>
        </w:rPr>
        <w:t xml:space="preserve"> and train participants in the project for which he or she is the designated leader.</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Coordinate fundraising efforts by team members.  </w:t>
      </w:r>
    </w:p>
    <w:p w:rsidR="005B74F4" w:rsidRDefault="005B74F4" w:rsidP="005B74F4">
      <w:pPr>
        <w:pStyle w:val="QuickA"/>
        <w:numPr>
          <w:ilvl w:val="0"/>
          <w:numId w:val="0"/>
        </w:numPr>
        <w:tabs>
          <w:tab w:val="left" w:pos="-1440"/>
        </w:tabs>
        <w:ind w:left="1440"/>
        <w:rPr>
          <w:rFonts w:ascii="Arial" w:hAnsi="Arial" w:cs="Arial"/>
          <w:sz w:val="20"/>
          <w:szCs w:val="20"/>
        </w:rPr>
      </w:pPr>
    </w:p>
    <w:p w:rsidR="005B74F4" w:rsidRDefault="00864911" w:rsidP="004962E9">
      <w:pPr>
        <w:pStyle w:val="QuickA"/>
        <w:numPr>
          <w:ilvl w:val="2"/>
          <w:numId w:val="35"/>
        </w:numPr>
        <w:tabs>
          <w:tab w:val="left" w:pos="-1440"/>
        </w:tabs>
        <w:rPr>
          <w:rFonts w:ascii="Arial" w:hAnsi="Arial" w:cs="Arial"/>
          <w:sz w:val="20"/>
          <w:szCs w:val="20"/>
        </w:rPr>
      </w:pPr>
      <w:r w:rsidRPr="005B74F4">
        <w:rPr>
          <w:rFonts w:ascii="Arial" w:hAnsi="Arial" w:cs="Arial"/>
          <w:sz w:val="20"/>
          <w:szCs w:val="20"/>
        </w:rPr>
        <w:t>STAMP: Special effort shall be made to ensure that no congregational member receives mor</w:t>
      </w:r>
      <w:r w:rsidR="007109EA">
        <w:rPr>
          <w:rFonts w:ascii="Arial" w:hAnsi="Arial" w:cs="Arial"/>
          <w:sz w:val="20"/>
          <w:szCs w:val="20"/>
        </w:rPr>
        <w:t xml:space="preserve">e </w:t>
      </w:r>
      <w:r w:rsidRPr="005B74F4">
        <w:rPr>
          <w:rFonts w:ascii="Arial" w:hAnsi="Arial" w:cs="Arial"/>
          <w:sz w:val="20"/>
          <w:szCs w:val="20"/>
        </w:rPr>
        <w:t>than one request for support per project.</w:t>
      </w:r>
      <w:r w:rsidR="005B74F4" w:rsidRPr="005B74F4">
        <w:rPr>
          <w:rFonts w:ascii="Arial" w:hAnsi="Arial" w:cs="Arial"/>
          <w:sz w:val="20"/>
          <w:szCs w:val="20"/>
        </w:rPr>
        <w:t xml:space="preserve"> </w:t>
      </w:r>
    </w:p>
    <w:p w:rsidR="005B74F4" w:rsidRDefault="005B74F4" w:rsidP="007109EA">
      <w:pPr>
        <w:pStyle w:val="QuickA"/>
        <w:numPr>
          <w:ilvl w:val="0"/>
          <w:numId w:val="0"/>
        </w:numPr>
        <w:tabs>
          <w:tab w:val="left" w:pos="-1440"/>
        </w:tabs>
        <w:ind w:left="2520" w:hanging="180"/>
        <w:rPr>
          <w:rFonts w:ascii="Arial" w:hAnsi="Arial" w:cs="Arial"/>
          <w:sz w:val="20"/>
          <w:szCs w:val="20"/>
        </w:rPr>
      </w:pPr>
    </w:p>
    <w:p w:rsidR="00864911" w:rsidRPr="005B74F4" w:rsidRDefault="00864911" w:rsidP="004962E9">
      <w:pPr>
        <w:pStyle w:val="QuickA"/>
        <w:numPr>
          <w:ilvl w:val="2"/>
          <w:numId w:val="35"/>
        </w:numPr>
        <w:tabs>
          <w:tab w:val="left" w:pos="-1440"/>
        </w:tabs>
        <w:rPr>
          <w:rFonts w:ascii="Arial" w:hAnsi="Arial" w:cs="Arial"/>
          <w:sz w:val="20"/>
          <w:szCs w:val="20"/>
        </w:rPr>
      </w:pPr>
      <w:r w:rsidRPr="005B74F4">
        <w:rPr>
          <w:rFonts w:ascii="Arial" w:hAnsi="Arial" w:cs="Arial"/>
          <w:sz w:val="20"/>
          <w:szCs w:val="20"/>
        </w:rPr>
        <w:t>World Impact: A support letter wr</w:t>
      </w:r>
      <w:r w:rsidR="008203BD">
        <w:rPr>
          <w:rFonts w:ascii="Arial" w:hAnsi="Arial" w:cs="Arial"/>
          <w:sz w:val="20"/>
          <w:szCs w:val="20"/>
        </w:rPr>
        <w:t>itten by the missions and high s</w:t>
      </w:r>
      <w:r w:rsidRPr="005B74F4">
        <w:rPr>
          <w:rFonts w:ascii="Arial" w:hAnsi="Arial" w:cs="Arial"/>
          <w:sz w:val="20"/>
          <w:szCs w:val="20"/>
        </w:rPr>
        <w:t xml:space="preserve">chool </w:t>
      </w:r>
      <w:r w:rsidR="008203BD">
        <w:rPr>
          <w:rFonts w:ascii="Arial" w:hAnsi="Arial" w:cs="Arial"/>
          <w:sz w:val="20"/>
          <w:szCs w:val="20"/>
        </w:rPr>
        <w:t>p</w:t>
      </w:r>
      <w:r w:rsidRPr="005B74F4">
        <w:rPr>
          <w:rFonts w:ascii="Arial" w:hAnsi="Arial" w:cs="Arial"/>
          <w:sz w:val="20"/>
          <w:szCs w:val="20"/>
        </w:rPr>
        <w:t>astor</w:t>
      </w:r>
      <w:r w:rsidR="008203BD">
        <w:rPr>
          <w:rFonts w:ascii="Arial" w:hAnsi="Arial" w:cs="Arial"/>
          <w:sz w:val="20"/>
          <w:szCs w:val="20"/>
        </w:rPr>
        <w:t>s</w:t>
      </w:r>
      <w:r w:rsidRPr="005B74F4">
        <w:rPr>
          <w:rFonts w:ascii="Arial" w:hAnsi="Arial" w:cs="Arial"/>
          <w:sz w:val="20"/>
          <w:szCs w:val="20"/>
        </w:rPr>
        <w:t xml:space="preserve"> for ALL World Impact teams will be sent en mass to the congregation. Individual letters will be required to possible donors outside the College Church family.</w:t>
      </w:r>
    </w:p>
    <w:p w:rsidR="00864911" w:rsidRPr="00AA42DA" w:rsidRDefault="00864911" w:rsidP="007109EA">
      <w:pPr>
        <w:pStyle w:val="QuickA"/>
        <w:numPr>
          <w:ilvl w:val="0"/>
          <w:numId w:val="0"/>
        </w:numPr>
        <w:tabs>
          <w:tab w:val="left" w:pos="-1440"/>
        </w:tabs>
        <w:ind w:left="1800" w:hanging="180"/>
        <w:rPr>
          <w:rFonts w:ascii="Arial" w:hAnsi="Arial" w:cs="Arial"/>
          <w:sz w:val="20"/>
          <w:szCs w:val="20"/>
        </w:rPr>
      </w:pPr>
    </w:p>
    <w:p w:rsidR="00864911"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Recruit no fewer than six (6) people as prayer partners. Contact prayer partners prior to and at the completion of the project.</w:t>
      </w:r>
    </w:p>
    <w:p w:rsidR="00864911" w:rsidRDefault="00864911" w:rsidP="005B74F4">
      <w:pPr>
        <w:pStyle w:val="QuickA"/>
        <w:numPr>
          <w:ilvl w:val="0"/>
          <w:numId w:val="0"/>
        </w:numPr>
        <w:tabs>
          <w:tab w:val="left" w:pos="-1440"/>
        </w:tabs>
        <w:ind w:left="1440" w:hanging="450"/>
        <w:rPr>
          <w:rFonts w:ascii="Arial" w:hAnsi="Arial" w:cs="Arial"/>
          <w:sz w:val="20"/>
          <w:szCs w:val="20"/>
        </w:rPr>
      </w:pPr>
    </w:p>
    <w:p w:rsidR="00864911" w:rsidRDefault="009E71F9"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D</w:t>
      </w:r>
      <w:r w:rsidR="00864911" w:rsidRPr="00BD7B47">
        <w:rPr>
          <w:rFonts w:ascii="Arial" w:hAnsi="Arial" w:cs="Arial"/>
          <w:sz w:val="20"/>
          <w:szCs w:val="20"/>
        </w:rPr>
        <w:t>istribute, collect and keep records of team members’ health forms and insurance information.</w:t>
      </w:r>
      <w:r w:rsidR="00864911">
        <w:rPr>
          <w:rFonts w:ascii="Arial" w:hAnsi="Arial" w:cs="Arial"/>
          <w:sz w:val="20"/>
          <w:szCs w:val="20"/>
        </w:rPr>
        <w:t xml:space="preserve"> </w:t>
      </w:r>
    </w:p>
    <w:p w:rsidR="00864911" w:rsidRDefault="00864911" w:rsidP="005B74F4">
      <w:pPr>
        <w:pStyle w:val="QuickA"/>
        <w:numPr>
          <w:ilvl w:val="0"/>
          <w:numId w:val="0"/>
        </w:numPr>
        <w:tabs>
          <w:tab w:val="left" w:pos="-1440"/>
        </w:tabs>
        <w:ind w:left="1440" w:hanging="450"/>
        <w:rPr>
          <w:rFonts w:ascii="Arial" w:hAnsi="Arial" w:cs="Arial"/>
          <w:sz w:val="20"/>
          <w:szCs w:val="20"/>
        </w:rPr>
      </w:pPr>
    </w:p>
    <w:p w:rsidR="00864911" w:rsidRDefault="009E71F9"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C</w:t>
      </w:r>
      <w:r w:rsidR="00864911" w:rsidRPr="00BD7B47">
        <w:rPr>
          <w:rFonts w:ascii="Arial" w:hAnsi="Arial" w:cs="Arial"/>
          <w:sz w:val="20"/>
          <w:szCs w:val="20"/>
        </w:rPr>
        <w:t>ommunicate the need for team members’ passports, visas and any required inoculations or health concerns prior to the team’s departure.</w:t>
      </w:r>
    </w:p>
    <w:p w:rsidR="00864911" w:rsidRDefault="00864911" w:rsidP="005B74F4">
      <w:pPr>
        <w:pStyle w:val="QuickA"/>
        <w:numPr>
          <w:ilvl w:val="0"/>
          <w:numId w:val="0"/>
        </w:numPr>
        <w:tabs>
          <w:tab w:val="left" w:pos="-1440"/>
        </w:tabs>
        <w:ind w:left="1440" w:hanging="450"/>
        <w:rPr>
          <w:rFonts w:ascii="Arial" w:hAnsi="Arial" w:cs="Arial"/>
          <w:sz w:val="20"/>
          <w:szCs w:val="20"/>
        </w:rPr>
      </w:pPr>
    </w:p>
    <w:p w:rsidR="00864911" w:rsidRDefault="009E71F9"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F</w:t>
      </w:r>
      <w:r w:rsidR="00864911">
        <w:rPr>
          <w:rFonts w:ascii="Arial" w:hAnsi="Arial" w:cs="Arial"/>
          <w:sz w:val="20"/>
          <w:szCs w:val="20"/>
        </w:rPr>
        <w:t>acilitate the safe arrival of team members to and from their destination. It is expected that the leader(s) k</w:t>
      </w:r>
      <w:r w:rsidR="00864911" w:rsidRPr="00BD7B47">
        <w:rPr>
          <w:rFonts w:ascii="Arial" w:hAnsi="Arial" w:cs="Arial"/>
          <w:sz w:val="20"/>
          <w:szCs w:val="20"/>
        </w:rPr>
        <w:t>now</w:t>
      </w:r>
      <w:r w:rsidR="00864911">
        <w:rPr>
          <w:rFonts w:ascii="Arial" w:hAnsi="Arial" w:cs="Arial"/>
          <w:sz w:val="20"/>
          <w:szCs w:val="20"/>
        </w:rPr>
        <w:t xml:space="preserve">s the location of </w:t>
      </w:r>
      <w:r w:rsidR="00864911" w:rsidRPr="00BD7B47">
        <w:rPr>
          <w:rFonts w:ascii="Arial" w:hAnsi="Arial" w:cs="Arial"/>
          <w:sz w:val="20"/>
          <w:szCs w:val="20"/>
        </w:rPr>
        <w:t xml:space="preserve">each team member at all times during the project.  </w:t>
      </w: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Distribute </w:t>
      </w:r>
      <w:r>
        <w:rPr>
          <w:rFonts w:ascii="Arial" w:hAnsi="Arial" w:cs="Arial"/>
          <w:sz w:val="20"/>
          <w:szCs w:val="20"/>
        </w:rPr>
        <w:t xml:space="preserve">and collect </w:t>
      </w:r>
      <w:r w:rsidRPr="00AA42DA">
        <w:rPr>
          <w:rFonts w:ascii="Arial" w:hAnsi="Arial" w:cs="Arial"/>
          <w:sz w:val="20"/>
          <w:szCs w:val="20"/>
        </w:rPr>
        <w:t xml:space="preserve">evaluation forms </w:t>
      </w:r>
      <w:r>
        <w:rPr>
          <w:rFonts w:ascii="Arial" w:hAnsi="Arial" w:cs="Arial"/>
          <w:sz w:val="20"/>
          <w:szCs w:val="20"/>
        </w:rPr>
        <w:t xml:space="preserve">to/from </w:t>
      </w:r>
      <w:r w:rsidRPr="00AA42DA">
        <w:rPr>
          <w:rFonts w:ascii="Arial" w:hAnsi="Arial" w:cs="Arial"/>
          <w:sz w:val="20"/>
          <w:szCs w:val="20"/>
        </w:rPr>
        <w:t xml:space="preserve">team members </w:t>
      </w:r>
      <w:r>
        <w:rPr>
          <w:rFonts w:ascii="Arial" w:hAnsi="Arial" w:cs="Arial"/>
          <w:sz w:val="20"/>
          <w:szCs w:val="20"/>
        </w:rPr>
        <w:t>during the team’s on-field debrief</w:t>
      </w:r>
      <w:r w:rsidRPr="00AA42DA">
        <w:rPr>
          <w:rFonts w:ascii="Arial" w:hAnsi="Arial" w:cs="Arial"/>
          <w:sz w:val="20"/>
          <w:szCs w:val="20"/>
        </w:rPr>
        <w:t>.</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Develop a composite project evaluation based upon team member evaluations and submit the evaluations to the </w:t>
      </w:r>
      <w:r>
        <w:rPr>
          <w:rFonts w:ascii="Arial" w:hAnsi="Arial" w:cs="Arial"/>
          <w:sz w:val="20"/>
          <w:szCs w:val="20"/>
        </w:rPr>
        <w:t>oversight c</w:t>
      </w:r>
      <w:r w:rsidRPr="00AA42DA">
        <w:rPr>
          <w:rFonts w:ascii="Arial" w:hAnsi="Arial" w:cs="Arial"/>
          <w:sz w:val="20"/>
          <w:szCs w:val="20"/>
        </w:rPr>
        <w:t xml:space="preserve">ommittee within </w:t>
      </w:r>
      <w:r>
        <w:rPr>
          <w:rFonts w:ascii="Arial" w:hAnsi="Arial" w:cs="Arial"/>
          <w:sz w:val="20"/>
          <w:szCs w:val="20"/>
        </w:rPr>
        <w:t>one month</w:t>
      </w:r>
      <w:r w:rsidRPr="00AA42DA">
        <w:rPr>
          <w:rFonts w:ascii="Arial" w:hAnsi="Arial" w:cs="Arial"/>
          <w:sz w:val="20"/>
          <w:szCs w:val="20"/>
        </w:rPr>
        <w:t xml:space="preserve"> after completion of the project.</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W</w:t>
      </w:r>
      <w:r w:rsidRPr="00AA42DA">
        <w:rPr>
          <w:rFonts w:ascii="Arial" w:hAnsi="Arial" w:cs="Arial"/>
          <w:sz w:val="20"/>
          <w:szCs w:val="20"/>
        </w:rPr>
        <w:t>ithin one month after completion of the project</w:t>
      </w:r>
      <w:r>
        <w:rPr>
          <w:rFonts w:ascii="Arial" w:hAnsi="Arial" w:cs="Arial"/>
          <w:sz w:val="20"/>
          <w:szCs w:val="20"/>
        </w:rPr>
        <w:t>, s</w:t>
      </w:r>
      <w:r w:rsidRPr="00AA42DA">
        <w:rPr>
          <w:rFonts w:ascii="Arial" w:hAnsi="Arial" w:cs="Arial"/>
          <w:sz w:val="20"/>
          <w:szCs w:val="20"/>
        </w:rPr>
        <w:t xml:space="preserve">ubmit </w:t>
      </w:r>
      <w:r w:rsidR="008203BD">
        <w:rPr>
          <w:rFonts w:ascii="Arial" w:hAnsi="Arial" w:cs="Arial"/>
          <w:sz w:val="20"/>
          <w:szCs w:val="20"/>
        </w:rPr>
        <w:t>all outstanding cash advances and receipts to the a</w:t>
      </w:r>
      <w:r w:rsidR="00196B9D">
        <w:rPr>
          <w:rFonts w:ascii="Arial" w:hAnsi="Arial" w:cs="Arial"/>
          <w:sz w:val="20"/>
          <w:szCs w:val="20"/>
        </w:rPr>
        <w:t xml:space="preserve">dmin coordinator, who will </w:t>
      </w:r>
      <w:r w:rsidR="008203BD">
        <w:rPr>
          <w:rFonts w:ascii="Arial" w:hAnsi="Arial" w:cs="Arial"/>
          <w:sz w:val="20"/>
          <w:szCs w:val="20"/>
        </w:rPr>
        <w:t xml:space="preserve">submit </w:t>
      </w:r>
      <w:r w:rsidRPr="00AA42DA">
        <w:rPr>
          <w:rFonts w:ascii="Arial" w:hAnsi="Arial" w:cs="Arial"/>
          <w:sz w:val="20"/>
          <w:szCs w:val="20"/>
        </w:rPr>
        <w:t xml:space="preserve">a written financial report to the </w:t>
      </w:r>
      <w:r>
        <w:rPr>
          <w:rFonts w:ascii="Arial" w:hAnsi="Arial" w:cs="Arial"/>
          <w:sz w:val="20"/>
          <w:szCs w:val="20"/>
        </w:rPr>
        <w:t>c</w:t>
      </w:r>
      <w:r w:rsidRPr="00AA42DA">
        <w:rPr>
          <w:rFonts w:ascii="Arial" w:hAnsi="Arial" w:cs="Arial"/>
          <w:sz w:val="20"/>
          <w:szCs w:val="20"/>
        </w:rPr>
        <w:t xml:space="preserve">ommittee showing </w:t>
      </w:r>
      <w:r>
        <w:rPr>
          <w:rFonts w:ascii="Arial" w:hAnsi="Arial" w:cs="Arial"/>
          <w:sz w:val="20"/>
          <w:szCs w:val="20"/>
        </w:rPr>
        <w:t xml:space="preserve">income and </w:t>
      </w:r>
      <w:r w:rsidRPr="00AA42DA">
        <w:rPr>
          <w:rFonts w:ascii="Arial" w:hAnsi="Arial" w:cs="Arial"/>
          <w:sz w:val="20"/>
          <w:szCs w:val="20"/>
        </w:rPr>
        <w:t>project expenditures.</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64911" w:rsidRPr="00AA42DA"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Recommend to the </w:t>
      </w:r>
      <w:r>
        <w:rPr>
          <w:rFonts w:ascii="Arial" w:hAnsi="Arial" w:cs="Arial"/>
          <w:sz w:val="20"/>
          <w:szCs w:val="20"/>
        </w:rPr>
        <w:t>oversight committee</w:t>
      </w:r>
      <w:r w:rsidRPr="00AA42DA">
        <w:rPr>
          <w:rFonts w:ascii="Arial" w:hAnsi="Arial" w:cs="Arial"/>
          <w:sz w:val="20"/>
          <w:szCs w:val="20"/>
        </w:rPr>
        <w:t xml:space="preserve"> how remaining </w:t>
      </w:r>
      <w:r>
        <w:rPr>
          <w:rFonts w:ascii="Arial" w:hAnsi="Arial" w:cs="Arial"/>
          <w:sz w:val="20"/>
          <w:szCs w:val="20"/>
        </w:rPr>
        <w:t>funds for</w:t>
      </w:r>
      <w:r w:rsidRPr="00AA42DA">
        <w:rPr>
          <w:rFonts w:ascii="Arial" w:hAnsi="Arial" w:cs="Arial"/>
          <w:sz w:val="20"/>
          <w:szCs w:val="20"/>
        </w:rPr>
        <w:t xml:space="preserve"> the project are to be distributed upon completion of the project.</w:t>
      </w:r>
      <w:r>
        <w:rPr>
          <w:rFonts w:ascii="Arial" w:hAnsi="Arial" w:cs="Arial"/>
          <w:sz w:val="20"/>
          <w:szCs w:val="20"/>
        </w:rPr>
        <w:t xml:space="preserve"> Final approval is granted by the Board of Missions.</w:t>
      </w:r>
    </w:p>
    <w:p w:rsidR="00864911" w:rsidRPr="00AA42DA" w:rsidRDefault="00864911" w:rsidP="005B74F4">
      <w:pPr>
        <w:pStyle w:val="QuickA"/>
        <w:numPr>
          <w:ilvl w:val="0"/>
          <w:numId w:val="0"/>
        </w:numPr>
        <w:tabs>
          <w:tab w:val="left" w:pos="-1440"/>
        </w:tabs>
        <w:ind w:left="1440" w:hanging="450"/>
        <w:rPr>
          <w:rFonts w:ascii="Arial" w:hAnsi="Arial" w:cs="Arial"/>
          <w:sz w:val="20"/>
          <w:szCs w:val="20"/>
        </w:rPr>
      </w:pPr>
    </w:p>
    <w:p w:rsidR="008203BD" w:rsidRDefault="00864911" w:rsidP="00525393">
      <w:pPr>
        <w:pStyle w:val="QuickA"/>
        <w:numPr>
          <w:ilvl w:val="0"/>
          <w:numId w:val="29"/>
        </w:numPr>
        <w:tabs>
          <w:tab w:val="left" w:pos="-1440"/>
        </w:tabs>
        <w:ind w:left="1440" w:hanging="450"/>
        <w:rPr>
          <w:rFonts w:ascii="Arial" w:hAnsi="Arial" w:cs="Arial"/>
          <w:sz w:val="20"/>
          <w:szCs w:val="20"/>
        </w:rPr>
      </w:pPr>
      <w:r w:rsidRPr="00AA42DA">
        <w:rPr>
          <w:rFonts w:ascii="Arial" w:hAnsi="Arial" w:cs="Arial"/>
          <w:sz w:val="20"/>
          <w:szCs w:val="20"/>
        </w:rPr>
        <w:t xml:space="preserve"> Meet with the </w:t>
      </w:r>
      <w:r w:rsidR="00196B9D">
        <w:rPr>
          <w:rFonts w:ascii="Arial" w:hAnsi="Arial" w:cs="Arial"/>
          <w:sz w:val="20"/>
          <w:szCs w:val="20"/>
        </w:rPr>
        <w:t xml:space="preserve">oversight </w:t>
      </w:r>
      <w:r>
        <w:rPr>
          <w:rFonts w:ascii="Arial" w:hAnsi="Arial" w:cs="Arial"/>
          <w:sz w:val="20"/>
          <w:szCs w:val="20"/>
        </w:rPr>
        <w:t>c</w:t>
      </w:r>
      <w:r w:rsidRPr="00AA42DA">
        <w:rPr>
          <w:rFonts w:ascii="Arial" w:hAnsi="Arial" w:cs="Arial"/>
          <w:sz w:val="20"/>
          <w:szCs w:val="20"/>
        </w:rPr>
        <w:t>ommittee in a post-trip interview</w:t>
      </w:r>
      <w:r w:rsidR="008203BD">
        <w:rPr>
          <w:rFonts w:ascii="Arial" w:hAnsi="Arial" w:cs="Arial"/>
          <w:sz w:val="20"/>
          <w:szCs w:val="20"/>
        </w:rPr>
        <w:t>, as requested by the committee.</w:t>
      </w:r>
    </w:p>
    <w:p w:rsidR="009A0EAE" w:rsidRDefault="009A0EAE" w:rsidP="009A0EAE">
      <w:pPr>
        <w:pStyle w:val="QuickA"/>
        <w:numPr>
          <w:ilvl w:val="0"/>
          <w:numId w:val="0"/>
        </w:numPr>
        <w:tabs>
          <w:tab w:val="left" w:pos="-1440"/>
        </w:tabs>
        <w:ind w:left="1440"/>
        <w:rPr>
          <w:rFonts w:ascii="Arial" w:hAnsi="Arial" w:cs="Arial"/>
          <w:sz w:val="20"/>
          <w:szCs w:val="20"/>
        </w:rPr>
      </w:pPr>
    </w:p>
    <w:p w:rsidR="008203BD" w:rsidRPr="008203BD" w:rsidRDefault="008203BD" w:rsidP="00525393">
      <w:pPr>
        <w:pStyle w:val="QuickA"/>
        <w:numPr>
          <w:ilvl w:val="0"/>
          <w:numId w:val="29"/>
        </w:numPr>
        <w:tabs>
          <w:tab w:val="left" w:pos="-1440"/>
        </w:tabs>
        <w:ind w:left="1440" w:hanging="450"/>
        <w:rPr>
          <w:rFonts w:ascii="Arial" w:hAnsi="Arial" w:cs="Arial"/>
          <w:sz w:val="20"/>
          <w:szCs w:val="20"/>
        </w:rPr>
      </w:pPr>
      <w:r>
        <w:rPr>
          <w:rFonts w:ascii="Arial" w:hAnsi="Arial" w:cs="Arial"/>
          <w:sz w:val="20"/>
          <w:szCs w:val="20"/>
        </w:rPr>
        <w:t>Coordinate a post-trip team meeting/social e</w:t>
      </w:r>
      <w:r w:rsidR="009A0EAE">
        <w:rPr>
          <w:rFonts w:ascii="Arial" w:hAnsi="Arial" w:cs="Arial"/>
          <w:sz w:val="20"/>
          <w:szCs w:val="20"/>
        </w:rPr>
        <w:t xml:space="preserve">vent to further process the experience and its </w:t>
      </w:r>
      <w:r w:rsidR="009A0EAE">
        <w:rPr>
          <w:rFonts w:ascii="Arial" w:hAnsi="Arial" w:cs="Arial"/>
          <w:sz w:val="20"/>
          <w:szCs w:val="20"/>
        </w:rPr>
        <w:lastRenderedPageBreak/>
        <w:t>impact in the life of the participant.</w:t>
      </w:r>
    </w:p>
    <w:p w:rsidR="00864911" w:rsidRPr="00AA42DA" w:rsidRDefault="00864911" w:rsidP="00864911">
      <w:pPr>
        <w:pStyle w:val="Quick1"/>
        <w:numPr>
          <w:ilvl w:val="0"/>
          <w:numId w:val="0"/>
        </w:numPr>
        <w:rPr>
          <w:rFonts w:ascii="Arial" w:hAnsi="Arial" w:cs="Arial"/>
          <w:sz w:val="20"/>
          <w:szCs w:val="20"/>
        </w:rPr>
      </w:pPr>
    </w:p>
    <w:p w:rsidR="00864911" w:rsidRPr="00AA42DA" w:rsidRDefault="00864911" w:rsidP="00864911">
      <w:pPr>
        <w:pStyle w:val="Quick1"/>
        <w:numPr>
          <w:ilvl w:val="0"/>
          <w:numId w:val="0"/>
        </w:numPr>
        <w:ind w:left="450"/>
        <w:rPr>
          <w:rFonts w:ascii="Arial" w:hAnsi="Arial" w:cs="Arial"/>
          <w:sz w:val="20"/>
          <w:szCs w:val="20"/>
        </w:rPr>
      </w:pPr>
    </w:p>
    <w:p w:rsidR="00777BBC" w:rsidRDefault="00777BBC" w:rsidP="00CA0543">
      <w:pPr>
        <w:pStyle w:val="Quick1"/>
        <w:numPr>
          <w:ilvl w:val="0"/>
          <w:numId w:val="11"/>
        </w:numPr>
        <w:tabs>
          <w:tab w:val="clear" w:pos="1440"/>
          <w:tab w:val="num" w:pos="810"/>
        </w:tabs>
        <w:ind w:left="810" w:hanging="360"/>
        <w:rPr>
          <w:rFonts w:ascii="Arial" w:hAnsi="Arial" w:cs="Arial"/>
          <w:sz w:val="20"/>
          <w:szCs w:val="20"/>
        </w:rPr>
      </w:pPr>
      <w:r w:rsidRPr="00AA42DA">
        <w:rPr>
          <w:rFonts w:ascii="Arial" w:hAnsi="Arial" w:cs="Arial"/>
          <w:sz w:val="20"/>
          <w:szCs w:val="20"/>
        </w:rPr>
        <w:t>Team Members</w:t>
      </w:r>
    </w:p>
    <w:p w:rsidR="005B74F4" w:rsidRDefault="005B74F4" w:rsidP="005B74F4">
      <w:pPr>
        <w:pStyle w:val="Quick1"/>
        <w:numPr>
          <w:ilvl w:val="0"/>
          <w:numId w:val="0"/>
        </w:numPr>
        <w:ind w:left="720" w:hanging="720"/>
        <w:rPr>
          <w:rFonts w:ascii="Arial" w:hAnsi="Arial" w:cs="Arial"/>
          <w:sz w:val="20"/>
          <w:szCs w:val="20"/>
        </w:rPr>
      </w:pPr>
    </w:p>
    <w:p w:rsidR="005B74F4" w:rsidRPr="00AA42DA" w:rsidRDefault="007767A5" w:rsidP="00525393">
      <w:pPr>
        <w:pStyle w:val="Quick1"/>
        <w:numPr>
          <w:ilvl w:val="0"/>
          <w:numId w:val="30"/>
        </w:numPr>
        <w:tabs>
          <w:tab w:val="left" w:pos="1170"/>
        </w:tabs>
        <w:ind w:left="1170"/>
        <w:rPr>
          <w:rFonts w:ascii="Arial" w:hAnsi="Arial" w:cs="Arial"/>
          <w:sz w:val="20"/>
          <w:szCs w:val="20"/>
        </w:rPr>
      </w:pPr>
      <w:r>
        <w:rPr>
          <w:rFonts w:ascii="Arial" w:hAnsi="Arial" w:cs="Arial"/>
          <w:sz w:val="20"/>
          <w:szCs w:val="20"/>
        </w:rPr>
        <w:t>Team member s</w:t>
      </w:r>
      <w:r w:rsidR="005B74F4">
        <w:rPr>
          <w:rFonts w:ascii="Arial" w:hAnsi="Arial" w:cs="Arial"/>
          <w:sz w:val="20"/>
          <w:szCs w:val="20"/>
        </w:rPr>
        <w:t>election</w:t>
      </w:r>
    </w:p>
    <w:p w:rsidR="00777BBC" w:rsidRPr="00AA42DA" w:rsidRDefault="00777BBC" w:rsidP="00777BBC">
      <w:pPr>
        <w:pStyle w:val="Quick1"/>
        <w:numPr>
          <w:ilvl w:val="0"/>
          <w:numId w:val="0"/>
        </w:numPr>
        <w:rPr>
          <w:rFonts w:ascii="Arial" w:hAnsi="Arial" w:cs="Arial"/>
          <w:sz w:val="20"/>
          <w:szCs w:val="20"/>
        </w:rPr>
      </w:pPr>
    </w:p>
    <w:p w:rsidR="001877A9" w:rsidRDefault="00777BBC" w:rsidP="00525393">
      <w:pPr>
        <w:pStyle w:val="Quick10"/>
        <w:numPr>
          <w:ilvl w:val="0"/>
          <w:numId w:val="31"/>
        </w:numPr>
        <w:tabs>
          <w:tab w:val="left" w:pos="-1440"/>
          <w:tab w:val="left" w:pos="1170"/>
        </w:tabs>
        <w:ind w:hanging="270"/>
        <w:rPr>
          <w:rFonts w:ascii="Arial" w:hAnsi="Arial" w:cs="Arial"/>
          <w:sz w:val="20"/>
          <w:szCs w:val="20"/>
        </w:rPr>
      </w:pPr>
      <w:r w:rsidRPr="00AA42DA">
        <w:rPr>
          <w:rFonts w:ascii="Arial" w:hAnsi="Arial" w:cs="Arial"/>
          <w:sz w:val="20"/>
          <w:szCs w:val="20"/>
        </w:rPr>
        <w:t xml:space="preserve">Each candidate shall submit an application to the </w:t>
      </w:r>
      <w:r>
        <w:rPr>
          <w:rFonts w:ascii="Arial" w:hAnsi="Arial" w:cs="Arial"/>
          <w:sz w:val="20"/>
          <w:szCs w:val="20"/>
        </w:rPr>
        <w:t>oversight c</w:t>
      </w:r>
      <w:r w:rsidRPr="00AA42DA">
        <w:rPr>
          <w:rFonts w:ascii="Arial" w:hAnsi="Arial" w:cs="Arial"/>
          <w:sz w:val="20"/>
          <w:szCs w:val="20"/>
        </w:rPr>
        <w:t xml:space="preserve">ommittee prior to the designated deadline. </w:t>
      </w:r>
    </w:p>
    <w:p w:rsidR="001877A9" w:rsidRDefault="001877A9" w:rsidP="007767A5">
      <w:pPr>
        <w:pStyle w:val="Quick10"/>
        <w:numPr>
          <w:ilvl w:val="0"/>
          <w:numId w:val="0"/>
        </w:numPr>
        <w:tabs>
          <w:tab w:val="left" w:pos="-1440"/>
          <w:tab w:val="left" w:pos="1170"/>
        </w:tabs>
        <w:ind w:left="1170" w:hanging="270"/>
        <w:rPr>
          <w:rFonts w:ascii="Arial" w:hAnsi="Arial" w:cs="Arial"/>
          <w:sz w:val="20"/>
          <w:szCs w:val="20"/>
        </w:rPr>
      </w:pPr>
    </w:p>
    <w:p w:rsidR="00777BBC" w:rsidRPr="00AA42DA" w:rsidRDefault="00777BBC" w:rsidP="00525393">
      <w:pPr>
        <w:pStyle w:val="Quick10"/>
        <w:numPr>
          <w:ilvl w:val="0"/>
          <w:numId w:val="31"/>
        </w:numPr>
        <w:tabs>
          <w:tab w:val="left" w:pos="-1440"/>
          <w:tab w:val="left" w:pos="1170"/>
        </w:tabs>
        <w:ind w:hanging="270"/>
        <w:rPr>
          <w:rFonts w:ascii="Arial" w:hAnsi="Arial" w:cs="Arial"/>
          <w:sz w:val="20"/>
          <w:szCs w:val="20"/>
        </w:rPr>
      </w:pPr>
      <w:r w:rsidRPr="00AA42DA">
        <w:rPr>
          <w:rFonts w:ascii="Arial" w:hAnsi="Arial" w:cs="Arial"/>
          <w:sz w:val="20"/>
          <w:szCs w:val="20"/>
        </w:rPr>
        <w:t>The</w:t>
      </w:r>
      <w:r>
        <w:rPr>
          <w:rFonts w:ascii="Arial" w:hAnsi="Arial" w:cs="Arial"/>
          <w:sz w:val="20"/>
          <w:szCs w:val="20"/>
        </w:rPr>
        <w:t xml:space="preserve"> oversight c</w:t>
      </w:r>
      <w:r w:rsidRPr="00AA42DA">
        <w:rPr>
          <w:rFonts w:ascii="Arial" w:hAnsi="Arial" w:cs="Arial"/>
          <w:sz w:val="20"/>
          <w:szCs w:val="20"/>
        </w:rPr>
        <w:t xml:space="preserve">ommittee will screen and interview all applicants and submit a list of recommended candidates to the Board of Missions for approval. The </w:t>
      </w:r>
      <w:r w:rsidR="001877A9">
        <w:rPr>
          <w:rFonts w:ascii="Arial" w:hAnsi="Arial" w:cs="Arial"/>
          <w:sz w:val="20"/>
          <w:szCs w:val="20"/>
        </w:rPr>
        <w:t>c</w:t>
      </w:r>
      <w:r w:rsidRPr="00AA42DA">
        <w:rPr>
          <w:rFonts w:ascii="Arial" w:hAnsi="Arial" w:cs="Arial"/>
          <w:sz w:val="20"/>
          <w:szCs w:val="20"/>
        </w:rPr>
        <w:t>ommittee may elect to waive the interview of an applicant if the applicant recently served as a team leader</w:t>
      </w:r>
      <w:r w:rsidR="00573EDD">
        <w:rPr>
          <w:rFonts w:ascii="Arial" w:hAnsi="Arial" w:cs="Arial"/>
          <w:sz w:val="20"/>
          <w:szCs w:val="20"/>
        </w:rPr>
        <w:t>,</w:t>
      </w:r>
      <w:r w:rsidRPr="00AA42DA">
        <w:rPr>
          <w:rFonts w:ascii="Arial" w:hAnsi="Arial" w:cs="Arial"/>
          <w:sz w:val="20"/>
          <w:szCs w:val="20"/>
        </w:rPr>
        <w:t xml:space="preserve"> is a member of the College Church pastoral staff or receives ministry support from College Church.</w:t>
      </w:r>
    </w:p>
    <w:p w:rsidR="00777BBC" w:rsidRPr="00AA42DA" w:rsidRDefault="00777BBC" w:rsidP="007767A5">
      <w:pPr>
        <w:pStyle w:val="Quick10"/>
        <w:numPr>
          <w:ilvl w:val="0"/>
          <w:numId w:val="0"/>
        </w:numPr>
        <w:tabs>
          <w:tab w:val="left" w:pos="-1440"/>
          <w:tab w:val="left" w:pos="1170"/>
        </w:tabs>
        <w:ind w:left="810" w:hanging="270"/>
        <w:rPr>
          <w:rFonts w:ascii="Arial" w:hAnsi="Arial" w:cs="Arial"/>
          <w:sz w:val="20"/>
          <w:szCs w:val="20"/>
        </w:rPr>
      </w:pPr>
    </w:p>
    <w:p w:rsidR="00777BBC" w:rsidRPr="00AA42DA" w:rsidRDefault="00777BBC" w:rsidP="00525393">
      <w:pPr>
        <w:pStyle w:val="Quick10"/>
        <w:numPr>
          <w:ilvl w:val="0"/>
          <w:numId w:val="31"/>
        </w:numPr>
        <w:tabs>
          <w:tab w:val="left" w:pos="-1440"/>
          <w:tab w:val="left" w:pos="1170"/>
        </w:tabs>
        <w:ind w:hanging="270"/>
        <w:rPr>
          <w:rFonts w:ascii="Arial" w:hAnsi="Arial" w:cs="Arial"/>
          <w:sz w:val="20"/>
          <w:szCs w:val="20"/>
        </w:rPr>
      </w:pPr>
      <w:r w:rsidRPr="00AA42DA">
        <w:rPr>
          <w:rFonts w:ascii="Arial" w:hAnsi="Arial" w:cs="Arial"/>
          <w:sz w:val="20"/>
          <w:szCs w:val="20"/>
        </w:rPr>
        <w:t>Applicants under 18 years of age at the time of the trip require a recommendation letter from their youth pa</w:t>
      </w:r>
      <w:r w:rsidR="00573EDD">
        <w:rPr>
          <w:rFonts w:ascii="Arial" w:hAnsi="Arial" w:cs="Arial"/>
          <w:sz w:val="20"/>
          <w:szCs w:val="20"/>
        </w:rPr>
        <w:t>stor, adult small group leader</w:t>
      </w:r>
      <w:r w:rsidRPr="00AA42DA">
        <w:rPr>
          <w:rFonts w:ascii="Arial" w:hAnsi="Arial" w:cs="Arial"/>
          <w:sz w:val="20"/>
          <w:szCs w:val="20"/>
        </w:rPr>
        <w:t xml:space="preserve"> or Sunday school teacher in </w:t>
      </w:r>
      <w:r w:rsidR="00573EDD">
        <w:rPr>
          <w:rFonts w:ascii="Arial" w:hAnsi="Arial" w:cs="Arial"/>
          <w:sz w:val="20"/>
          <w:szCs w:val="20"/>
        </w:rPr>
        <w:t xml:space="preserve">support of his/her </w:t>
      </w:r>
      <w:r w:rsidRPr="00AA42DA">
        <w:rPr>
          <w:rFonts w:ascii="Arial" w:hAnsi="Arial" w:cs="Arial"/>
          <w:sz w:val="20"/>
          <w:szCs w:val="20"/>
        </w:rPr>
        <w:t>application.</w:t>
      </w:r>
    </w:p>
    <w:p w:rsidR="00777BBC" w:rsidRPr="00AA42DA" w:rsidRDefault="00777BBC" w:rsidP="007767A5">
      <w:pPr>
        <w:pStyle w:val="Quick10"/>
        <w:numPr>
          <w:ilvl w:val="0"/>
          <w:numId w:val="0"/>
        </w:numPr>
        <w:tabs>
          <w:tab w:val="left" w:pos="-1440"/>
          <w:tab w:val="left" w:pos="1170"/>
        </w:tabs>
        <w:ind w:left="1170" w:hanging="270"/>
        <w:rPr>
          <w:rFonts w:ascii="Arial" w:hAnsi="Arial" w:cs="Arial"/>
          <w:sz w:val="20"/>
          <w:szCs w:val="20"/>
        </w:rPr>
      </w:pPr>
    </w:p>
    <w:p w:rsidR="00777BBC" w:rsidRPr="00AA42DA" w:rsidRDefault="00777BBC" w:rsidP="00525393">
      <w:pPr>
        <w:pStyle w:val="Quick10"/>
        <w:numPr>
          <w:ilvl w:val="0"/>
          <w:numId w:val="31"/>
        </w:numPr>
        <w:tabs>
          <w:tab w:val="left" w:pos="-1440"/>
          <w:tab w:val="left" w:pos="1170"/>
        </w:tabs>
        <w:ind w:hanging="270"/>
        <w:rPr>
          <w:rFonts w:ascii="Arial" w:hAnsi="Arial" w:cs="Arial"/>
          <w:sz w:val="20"/>
          <w:szCs w:val="20"/>
        </w:rPr>
      </w:pPr>
      <w:r w:rsidRPr="00AA42DA">
        <w:rPr>
          <w:rFonts w:ascii="Arial" w:hAnsi="Arial" w:cs="Arial"/>
          <w:sz w:val="20"/>
          <w:szCs w:val="20"/>
        </w:rPr>
        <w:t xml:space="preserve">Approved applicants 18 and over who will be working with children, youth or disabled persons must submit appropriate paperwork authorizing the administrative office to run a background check. </w:t>
      </w:r>
      <w:r w:rsidR="001877A9">
        <w:rPr>
          <w:rFonts w:ascii="Arial" w:hAnsi="Arial" w:cs="Arial"/>
          <w:sz w:val="20"/>
          <w:szCs w:val="20"/>
        </w:rPr>
        <w:t xml:space="preserve">Applicants whose background information flags any concern will be thoroughly investigated by the oversight committee and/or the Board of Missions, and if warranted, may be excused from the team. </w:t>
      </w:r>
      <w:r w:rsidRPr="00AA42DA">
        <w:rPr>
          <w:rFonts w:ascii="Arial" w:hAnsi="Arial" w:cs="Arial"/>
          <w:sz w:val="20"/>
          <w:szCs w:val="20"/>
        </w:rPr>
        <w:t>(9/2011)</w:t>
      </w:r>
      <w:r w:rsidR="001877A9">
        <w:rPr>
          <w:rFonts w:ascii="Arial" w:hAnsi="Arial" w:cs="Arial"/>
          <w:sz w:val="20"/>
          <w:szCs w:val="20"/>
        </w:rPr>
        <w:t xml:space="preserve"> </w:t>
      </w:r>
    </w:p>
    <w:p w:rsidR="00777BBC" w:rsidRPr="00AA42DA" w:rsidRDefault="00777BBC" w:rsidP="007767A5">
      <w:pPr>
        <w:pStyle w:val="Quick10"/>
        <w:numPr>
          <w:ilvl w:val="0"/>
          <w:numId w:val="0"/>
        </w:numPr>
        <w:tabs>
          <w:tab w:val="left" w:pos="-1440"/>
          <w:tab w:val="left" w:pos="1170"/>
        </w:tabs>
        <w:ind w:hanging="270"/>
        <w:rPr>
          <w:rFonts w:ascii="Arial" w:hAnsi="Arial" w:cs="Arial"/>
          <w:sz w:val="20"/>
          <w:szCs w:val="20"/>
        </w:rPr>
      </w:pPr>
    </w:p>
    <w:p w:rsidR="00777BBC" w:rsidRDefault="00777BBC" w:rsidP="00525393">
      <w:pPr>
        <w:pStyle w:val="Quick10"/>
        <w:numPr>
          <w:ilvl w:val="0"/>
          <w:numId w:val="31"/>
        </w:numPr>
        <w:tabs>
          <w:tab w:val="left" w:pos="-1440"/>
          <w:tab w:val="left" w:pos="1170"/>
        </w:tabs>
        <w:ind w:hanging="270"/>
        <w:rPr>
          <w:rFonts w:ascii="Arial" w:hAnsi="Arial" w:cs="Arial"/>
          <w:sz w:val="20"/>
          <w:szCs w:val="20"/>
        </w:rPr>
      </w:pPr>
      <w:r w:rsidRPr="00AA42DA">
        <w:rPr>
          <w:rFonts w:ascii="Arial" w:hAnsi="Arial" w:cs="Arial"/>
          <w:sz w:val="20"/>
          <w:szCs w:val="20"/>
        </w:rPr>
        <w:t>Candidates who have not participated in a previous project shall be given priority in selection if the number of participants for the trip is limited.</w:t>
      </w:r>
    </w:p>
    <w:p w:rsidR="007767A5" w:rsidRDefault="007767A5" w:rsidP="007767A5">
      <w:pPr>
        <w:pStyle w:val="Quick10"/>
        <w:numPr>
          <w:ilvl w:val="0"/>
          <w:numId w:val="0"/>
        </w:numPr>
        <w:tabs>
          <w:tab w:val="left" w:pos="-1440"/>
          <w:tab w:val="left" w:pos="1170"/>
        </w:tabs>
        <w:rPr>
          <w:rFonts w:ascii="Arial" w:hAnsi="Arial" w:cs="Arial"/>
          <w:sz w:val="20"/>
          <w:szCs w:val="20"/>
        </w:rPr>
      </w:pPr>
    </w:p>
    <w:p w:rsidR="007767A5" w:rsidRPr="00AA42DA" w:rsidRDefault="007767A5" w:rsidP="007767A5">
      <w:pPr>
        <w:pStyle w:val="Quick10"/>
        <w:numPr>
          <w:ilvl w:val="0"/>
          <w:numId w:val="0"/>
        </w:numPr>
        <w:tabs>
          <w:tab w:val="left" w:pos="-1440"/>
          <w:tab w:val="left" w:pos="1170"/>
        </w:tabs>
        <w:ind w:firstLine="810"/>
        <w:rPr>
          <w:rFonts w:ascii="Arial" w:hAnsi="Arial" w:cs="Arial"/>
          <w:sz w:val="20"/>
          <w:szCs w:val="20"/>
        </w:rPr>
      </w:pPr>
      <w:r>
        <w:rPr>
          <w:rFonts w:ascii="Arial" w:hAnsi="Arial" w:cs="Arial"/>
          <w:sz w:val="20"/>
          <w:szCs w:val="20"/>
        </w:rPr>
        <w:t xml:space="preserve">2. </w:t>
      </w:r>
      <w:r>
        <w:rPr>
          <w:rFonts w:ascii="Arial" w:hAnsi="Arial" w:cs="Arial"/>
          <w:sz w:val="20"/>
          <w:szCs w:val="20"/>
        </w:rPr>
        <w:tab/>
        <w:t>Team member responsibilities</w:t>
      </w:r>
    </w:p>
    <w:p w:rsidR="00777BBC" w:rsidRPr="00AA42DA" w:rsidRDefault="00777BBC" w:rsidP="007767A5">
      <w:pPr>
        <w:pStyle w:val="Quick10"/>
        <w:numPr>
          <w:ilvl w:val="0"/>
          <w:numId w:val="0"/>
        </w:numPr>
        <w:tabs>
          <w:tab w:val="left" w:pos="-1440"/>
          <w:tab w:val="left" w:pos="1080"/>
          <w:tab w:val="left" w:pos="1440"/>
        </w:tabs>
        <w:ind w:left="1440" w:hanging="270"/>
        <w:rPr>
          <w:rFonts w:ascii="Arial" w:hAnsi="Arial" w:cs="Arial"/>
          <w:sz w:val="20"/>
          <w:szCs w:val="20"/>
        </w:rPr>
      </w:pPr>
    </w:p>
    <w:p w:rsidR="00777BBC" w:rsidRPr="00AA42DA" w:rsidRDefault="00777BBC" w:rsidP="00525393">
      <w:pPr>
        <w:pStyle w:val="Quick10"/>
        <w:numPr>
          <w:ilvl w:val="0"/>
          <w:numId w:val="32"/>
        </w:numPr>
        <w:tabs>
          <w:tab w:val="left" w:pos="-1440"/>
          <w:tab w:val="left" w:pos="1080"/>
          <w:tab w:val="left" w:pos="1440"/>
        </w:tabs>
        <w:ind w:left="1440" w:hanging="270"/>
        <w:rPr>
          <w:rFonts w:ascii="Arial" w:hAnsi="Arial" w:cs="Arial"/>
          <w:sz w:val="20"/>
          <w:szCs w:val="20"/>
        </w:rPr>
      </w:pPr>
      <w:r w:rsidRPr="00AA42DA">
        <w:rPr>
          <w:rFonts w:ascii="Arial" w:hAnsi="Arial" w:cs="Arial"/>
          <w:sz w:val="20"/>
          <w:szCs w:val="20"/>
        </w:rPr>
        <w:t xml:space="preserve">Each candidate shall </w:t>
      </w:r>
      <w:r w:rsidR="00196B9D">
        <w:rPr>
          <w:rFonts w:ascii="Arial" w:hAnsi="Arial" w:cs="Arial"/>
          <w:sz w:val="20"/>
          <w:szCs w:val="20"/>
        </w:rPr>
        <w:t>recruit</w:t>
      </w:r>
      <w:r w:rsidRPr="00AA42DA">
        <w:rPr>
          <w:rFonts w:ascii="Arial" w:hAnsi="Arial" w:cs="Arial"/>
          <w:sz w:val="20"/>
          <w:szCs w:val="20"/>
        </w:rPr>
        <w:t xml:space="preserve"> no fewer than six (6) people to be </w:t>
      </w:r>
      <w:r w:rsidR="00196B9D">
        <w:rPr>
          <w:rFonts w:ascii="Arial" w:hAnsi="Arial" w:cs="Arial"/>
          <w:sz w:val="20"/>
          <w:szCs w:val="20"/>
        </w:rPr>
        <w:t xml:space="preserve">their </w:t>
      </w:r>
      <w:r w:rsidRPr="00AA42DA">
        <w:rPr>
          <w:rFonts w:ascii="Arial" w:hAnsi="Arial" w:cs="Arial"/>
          <w:sz w:val="20"/>
          <w:szCs w:val="20"/>
        </w:rPr>
        <w:t>prayer partners. The candidate shall agree to contact their prayer partners prior to and at the completion of the project.</w:t>
      </w:r>
    </w:p>
    <w:p w:rsidR="00777BBC" w:rsidRPr="00AA42DA" w:rsidRDefault="0047400A" w:rsidP="0047400A">
      <w:pPr>
        <w:pStyle w:val="Quick10"/>
        <w:numPr>
          <w:ilvl w:val="0"/>
          <w:numId w:val="0"/>
        </w:numPr>
        <w:tabs>
          <w:tab w:val="left" w:pos="-1440"/>
          <w:tab w:val="left" w:pos="1080"/>
          <w:tab w:val="left" w:pos="1440"/>
        </w:tabs>
        <w:ind w:left="1440" w:hanging="270"/>
        <w:rPr>
          <w:rFonts w:ascii="Arial" w:hAnsi="Arial" w:cs="Arial"/>
          <w:sz w:val="20"/>
          <w:szCs w:val="20"/>
        </w:rPr>
      </w:pPr>
      <w:r>
        <w:rPr>
          <w:rFonts w:ascii="Arial" w:hAnsi="Arial" w:cs="Arial"/>
          <w:sz w:val="20"/>
          <w:szCs w:val="20"/>
        </w:rPr>
        <w:tab/>
      </w:r>
    </w:p>
    <w:p w:rsidR="00777BBC" w:rsidRPr="00AA42DA" w:rsidRDefault="00777BBC" w:rsidP="00525393">
      <w:pPr>
        <w:pStyle w:val="Quick10"/>
        <w:numPr>
          <w:ilvl w:val="0"/>
          <w:numId w:val="32"/>
        </w:numPr>
        <w:tabs>
          <w:tab w:val="left" w:pos="-1440"/>
          <w:tab w:val="left" w:pos="1080"/>
          <w:tab w:val="left" w:pos="1440"/>
        </w:tabs>
        <w:ind w:left="1440" w:hanging="270"/>
        <w:rPr>
          <w:rFonts w:ascii="Arial" w:hAnsi="Arial" w:cs="Arial"/>
          <w:sz w:val="20"/>
          <w:szCs w:val="20"/>
        </w:rPr>
      </w:pPr>
      <w:r w:rsidRPr="00AA42DA">
        <w:rPr>
          <w:rFonts w:ascii="Arial" w:hAnsi="Arial" w:cs="Arial"/>
          <w:sz w:val="20"/>
          <w:szCs w:val="20"/>
        </w:rPr>
        <w:t>E</w:t>
      </w:r>
      <w:r w:rsidR="00196B9D">
        <w:rPr>
          <w:rFonts w:ascii="Arial" w:hAnsi="Arial" w:cs="Arial"/>
          <w:sz w:val="20"/>
          <w:szCs w:val="20"/>
        </w:rPr>
        <w:t>ach candidate shall fully engage</w:t>
      </w:r>
      <w:r w:rsidR="00290915">
        <w:rPr>
          <w:rFonts w:ascii="Arial" w:hAnsi="Arial" w:cs="Arial"/>
          <w:sz w:val="20"/>
          <w:szCs w:val="20"/>
        </w:rPr>
        <w:t xml:space="preserve"> </w:t>
      </w:r>
      <w:r w:rsidRPr="00AA42DA">
        <w:rPr>
          <w:rFonts w:ascii="Arial" w:hAnsi="Arial" w:cs="Arial"/>
          <w:sz w:val="20"/>
          <w:szCs w:val="20"/>
        </w:rPr>
        <w:t xml:space="preserve">in </w:t>
      </w:r>
      <w:r w:rsidR="00290915">
        <w:rPr>
          <w:rFonts w:ascii="Arial" w:hAnsi="Arial" w:cs="Arial"/>
          <w:sz w:val="20"/>
          <w:szCs w:val="20"/>
        </w:rPr>
        <w:t>the</w:t>
      </w:r>
      <w:r w:rsidRPr="00AA42DA">
        <w:rPr>
          <w:rFonts w:ascii="Arial" w:hAnsi="Arial" w:cs="Arial"/>
          <w:sz w:val="20"/>
          <w:szCs w:val="20"/>
        </w:rPr>
        <w:t xml:space="preserve"> pre-trip preparation program.</w:t>
      </w:r>
    </w:p>
    <w:p w:rsidR="00777BBC" w:rsidRPr="00AA42DA" w:rsidRDefault="00777BBC" w:rsidP="007767A5">
      <w:pPr>
        <w:pStyle w:val="Quick10"/>
        <w:numPr>
          <w:ilvl w:val="0"/>
          <w:numId w:val="0"/>
        </w:numPr>
        <w:tabs>
          <w:tab w:val="left" w:pos="-1440"/>
          <w:tab w:val="left" w:pos="1080"/>
          <w:tab w:val="left" w:pos="1440"/>
        </w:tabs>
        <w:ind w:left="1440" w:hanging="270"/>
        <w:rPr>
          <w:rFonts w:ascii="Arial" w:hAnsi="Arial" w:cs="Arial"/>
          <w:sz w:val="20"/>
          <w:szCs w:val="20"/>
        </w:rPr>
      </w:pPr>
    </w:p>
    <w:p w:rsidR="005A6B68" w:rsidRDefault="00777BBC" w:rsidP="00525393">
      <w:pPr>
        <w:pStyle w:val="Quick10"/>
        <w:numPr>
          <w:ilvl w:val="0"/>
          <w:numId w:val="32"/>
        </w:numPr>
        <w:tabs>
          <w:tab w:val="left" w:pos="-1440"/>
          <w:tab w:val="left" w:pos="1080"/>
          <w:tab w:val="left" w:pos="1440"/>
        </w:tabs>
        <w:ind w:left="1440" w:hanging="270"/>
        <w:rPr>
          <w:rFonts w:ascii="Arial" w:hAnsi="Arial" w:cs="Arial"/>
          <w:sz w:val="20"/>
          <w:szCs w:val="20"/>
        </w:rPr>
      </w:pPr>
      <w:r w:rsidRPr="009D10F9">
        <w:rPr>
          <w:rFonts w:ascii="Arial" w:hAnsi="Arial" w:cs="Arial"/>
          <w:sz w:val="20"/>
          <w:szCs w:val="20"/>
        </w:rPr>
        <w:t xml:space="preserve">Each candidate shall </w:t>
      </w:r>
      <w:r w:rsidR="00290915" w:rsidRPr="009D10F9">
        <w:rPr>
          <w:rFonts w:ascii="Arial" w:hAnsi="Arial" w:cs="Arial"/>
          <w:sz w:val="20"/>
          <w:szCs w:val="20"/>
        </w:rPr>
        <w:t>raise</w:t>
      </w:r>
      <w:r w:rsidR="001877A9" w:rsidRPr="009D10F9">
        <w:rPr>
          <w:rFonts w:ascii="Arial" w:hAnsi="Arial" w:cs="Arial"/>
          <w:sz w:val="20"/>
          <w:szCs w:val="20"/>
        </w:rPr>
        <w:t xml:space="preserve"> </w:t>
      </w:r>
      <w:r w:rsidRPr="009D10F9">
        <w:rPr>
          <w:rFonts w:ascii="Arial" w:hAnsi="Arial" w:cs="Arial"/>
          <w:sz w:val="20"/>
          <w:szCs w:val="20"/>
        </w:rPr>
        <w:t xml:space="preserve">sufficient funds to meet the proposed budget.  Candidates may be asked to </w:t>
      </w:r>
      <w:r w:rsidR="00290915" w:rsidRPr="009D10F9">
        <w:rPr>
          <w:rFonts w:ascii="Arial" w:hAnsi="Arial" w:cs="Arial"/>
          <w:sz w:val="20"/>
          <w:szCs w:val="20"/>
        </w:rPr>
        <w:t>withdraw</w:t>
      </w:r>
      <w:r w:rsidRPr="009D10F9">
        <w:rPr>
          <w:rFonts w:ascii="Arial" w:hAnsi="Arial" w:cs="Arial"/>
          <w:sz w:val="20"/>
          <w:szCs w:val="20"/>
        </w:rPr>
        <w:t xml:space="preserve"> if sufficient funds have not been raised in a timely manner.</w:t>
      </w:r>
      <w:r w:rsidR="00290915" w:rsidRPr="009D10F9">
        <w:rPr>
          <w:rFonts w:ascii="Arial" w:hAnsi="Arial" w:cs="Arial"/>
          <w:sz w:val="20"/>
          <w:szCs w:val="20"/>
        </w:rPr>
        <w:t xml:space="preserve"> Withdrawal may result in reimbursing the church for any expenditure made on behalf of the team member. </w:t>
      </w:r>
    </w:p>
    <w:p w:rsidR="005A6B68" w:rsidRDefault="005A6B68" w:rsidP="005A6B68">
      <w:pPr>
        <w:pStyle w:val="Quick10"/>
        <w:numPr>
          <w:ilvl w:val="0"/>
          <w:numId w:val="0"/>
        </w:numPr>
        <w:tabs>
          <w:tab w:val="left" w:pos="-1440"/>
          <w:tab w:val="left" w:pos="1080"/>
          <w:tab w:val="left" w:pos="1440"/>
        </w:tabs>
        <w:ind w:left="1440"/>
        <w:rPr>
          <w:rFonts w:ascii="Arial" w:hAnsi="Arial" w:cs="Arial"/>
          <w:sz w:val="20"/>
          <w:szCs w:val="20"/>
        </w:rPr>
      </w:pPr>
    </w:p>
    <w:p w:rsidR="00777BBC" w:rsidRPr="005A6B68" w:rsidRDefault="005A6B68" w:rsidP="005A6B68">
      <w:pPr>
        <w:pStyle w:val="Quick10"/>
        <w:numPr>
          <w:ilvl w:val="0"/>
          <w:numId w:val="0"/>
        </w:numPr>
        <w:tabs>
          <w:tab w:val="left" w:pos="-1440"/>
          <w:tab w:val="left" w:pos="1080"/>
          <w:tab w:val="left" w:pos="1440"/>
        </w:tabs>
        <w:ind w:left="1440"/>
        <w:rPr>
          <w:rFonts w:ascii="Arial" w:hAnsi="Arial" w:cs="Arial"/>
          <w:sz w:val="20"/>
          <w:szCs w:val="20"/>
        </w:rPr>
      </w:pPr>
      <w:r w:rsidRPr="005A6B68">
        <w:rPr>
          <w:rFonts w:ascii="Arial" w:hAnsi="Arial" w:cs="Arial"/>
          <w:sz w:val="20"/>
          <w:szCs w:val="20"/>
        </w:rPr>
        <w:t>Gifts to College Church become the sole property of College Church. A gift to College Church is a charitable contribution for federal income tax purposes to the extent permitted by law. Tax-deductible gifts cannot be refunded. In the event an applicant does not participate in the trip, gifts to College Church will go to support other members of the trip. (</w:t>
      </w:r>
      <w:proofErr w:type="gramStart"/>
      <w:r w:rsidRPr="005A6B68">
        <w:rPr>
          <w:rFonts w:ascii="Arial" w:hAnsi="Arial" w:cs="Arial"/>
          <w:sz w:val="20"/>
          <w:szCs w:val="20"/>
        </w:rPr>
        <w:t>revised</w:t>
      </w:r>
      <w:proofErr w:type="gramEnd"/>
      <w:r w:rsidRPr="005A6B68">
        <w:rPr>
          <w:rFonts w:ascii="Arial" w:hAnsi="Arial" w:cs="Arial"/>
          <w:sz w:val="20"/>
          <w:szCs w:val="20"/>
        </w:rPr>
        <w:t xml:space="preserve"> 10/8/06)</w:t>
      </w:r>
    </w:p>
    <w:p w:rsidR="00777BBC" w:rsidRPr="00AA42DA" w:rsidRDefault="00777BBC" w:rsidP="007767A5">
      <w:pPr>
        <w:pStyle w:val="Quick10"/>
        <w:numPr>
          <w:ilvl w:val="0"/>
          <w:numId w:val="0"/>
        </w:numPr>
        <w:tabs>
          <w:tab w:val="left" w:pos="-1440"/>
          <w:tab w:val="left" w:pos="1080"/>
          <w:tab w:val="left" w:pos="1440"/>
        </w:tabs>
        <w:ind w:left="1440" w:hanging="270"/>
        <w:rPr>
          <w:rFonts w:ascii="Arial" w:hAnsi="Arial" w:cs="Arial"/>
          <w:sz w:val="20"/>
          <w:szCs w:val="20"/>
        </w:rPr>
      </w:pPr>
    </w:p>
    <w:p w:rsidR="00AA013F" w:rsidRDefault="00777BBC" w:rsidP="00AA013F">
      <w:pPr>
        <w:pStyle w:val="Quick10"/>
        <w:numPr>
          <w:ilvl w:val="0"/>
          <w:numId w:val="32"/>
        </w:numPr>
        <w:tabs>
          <w:tab w:val="left" w:pos="-1440"/>
          <w:tab w:val="left" w:pos="1080"/>
          <w:tab w:val="left" w:pos="1440"/>
        </w:tabs>
        <w:ind w:left="1440" w:hanging="270"/>
        <w:rPr>
          <w:rFonts w:ascii="Arial" w:hAnsi="Arial" w:cs="Arial"/>
          <w:sz w:val="20"/>
          <w:szCs w:val="20"/>
        </w:rPr>
      </w:pPr>
      <w:r w:rsidRPr="00AA42DA">
        <w:rPr>
          <w:rFonts w:ascii="Arial" w:hAnsi="Arial" w:cs="Arial"/>
          <w:sz w:val="20"/>
          <w:szCs w:val="20"/>
        </w:rPr>
        <w:t xml:space="preserve">Each team member shall submit a written evaluation of the project to the team leader within </w:t>
      </w:r>
      <w:r w:rsidR="00290915">
        <w:rPr>
          <w:rFonts w:ascii="Arial" w:hAnsi="Arial" w:cs="Arial"/>
          <w:sz w:val="20"/>
          <w:szCs w:val="20"/>
        </w:rPr>
        <w:t>two weeks</w:t>
      </w:r>
      <w:r w:rsidRPr="00AA42DA">
        <w:rPr>
          <w:rFonts w:ascii="Arial" w:hAnsi="Arial" w:cs="Arial"/>
          <w:sz w:val="20"/>
          <w:szCs w:val="20"/>
        </w:rPr>
        <w:t xml:space="preserve"> after completion of the project.</w:t>
      </w:r>
    </w:p>
    <w:p w:rsidR="00AA013F" w:rsidRDefault="00AA013F" w:rsidP="00AA013F">
      <w:pPr>
        <w:pStyle w:val="Quick10"/>
        <w:numPr>
          <w:ilvl w:val="0"/>
          <w:numId w:val="0"/>
        </w:numPr>
        <w:tabs>
          <w:tab w:val="left" w:pos="-1440"/>
          <w:tab w:val="left" w:pos="1080"/>
          <w:tab w:val="left" w:pos="1440"/>
        </w:tabs>
        <w:ind w:left="1440"/>
        <w:rPr>
          <w:rFonts w:ascii="Arial" w:hAnsi="Arial" w:cs="Arial"/>
          <w:sz w:val="20"/>
          <w:szCs w:val="20"/>
        </w:rPr>
      </w:pPr>
    </w:p>
    <w:p w:rsidR="00AA013F" w:rsidRPr="00AA013F" w:rsidRDefault="00AA013F" w:rsidP="00AA013F">
      <w:pPr>
        <w:pStyle w:val="Quick10"/>
        <w:numPr>
          <w:ilvl w:val="0"/>
          <w:numId w:val="32"/>
        </w:numPr>
        <w:tabs>
          <w:tab w:val="left" w:pos="-1440"/>
          <w:tab w:val="left" w:pos="1080"/>
          <w:tab w:val="left" w:pos="1440"/>
        </w:tabs>
        <w:ind w:left="1440" w:hanging="270"/>
        <w:rPr>
          <w:rFonts w:ascii="Arial" w:hAnsi="Arial" w:cs="Arial"/>
          <w:sz w:val="20"/>
          <w:szCs w:val="20"/>
        </w:rPr>
      </w:pPr>
      <w:r>
        <w:rPr>
          <w:rFonts w:ascii="Arial" w:hAnsi="Arial" w:cs="Arial"/>
          <w:sz w:val="20"/>
          <w:szCs w:val="20"/>
        </w:rPr>
        <w:t xml:space="preserve">STAMP team members </w:t>
      </w:r>
      <w:r w:rsidR="0047400A">
        <w:rPr>
          <w:rFonts w:ascii="Arial" w:hAnsi="Arial" w:cs="Arial"/>
          <w:sz w:val="20"/>
          <w:szCs w:val="20"/>
        </w:rPr>
        <w:t>shall</w:t>
      </w:r>
      <w:r>
        <w:rPr>
          <w:rFonts w:ascii="Arial" w:hAnsi="Arial" w:cs="Arial"/>
          <w:sz w:val="20"/>
          <w:szCs w:val="20"/>
        </w:rPr>
        <w:t xml:space="preserve"> b</w:t>
      </w:r>
      <w:r w:rsidRPr="00AA013F">
        <w:rPr>
          <w:rFonts w:ascii="Arial" w:hAnsi="Arial" w:cs="Arial"/>
          <w:sz w:val="20"/>
          <w:szCs w:val="20"/>
        </w:rPr>
        <w:t xml:space="preserve">e willing to serve on the STAMP committee after returning from </w:t>
      </w:r>
      <w:r w:rsidR="00B372DD">
        <w:rPr>
          <w:rFonts w:ascii="Arial" w:hAnsi="Arial" w:cs="Arial"/>
          <w:sz w:val="20"/>
          <w:szCs w:val="20"/>
        </w:rPr>
        <w:t xml:space="preserve">a </w:t>
      </w:r>
      <w:r w:rsidRPr="00AA013F">
        <w:rPr>
          <w:rFonts w:ascii="Arial" w:hAnsi="Arial" w:cs="Arial"/>
          <w:sz w:val="20"/>
          <w:szCs w:val="20"/>
        </w:rPr>
        <w:t>STAMP trip.</w:t>
      </w:r>
    </w:p>
    <w:p w:rsidR="001877A9" w:rsidRDefault="001877A9" w:rsidP="007767A5">
      <w:pPr>
        <w:pStyle w:val="Quick10"/>
        <w:numPr>
          <w:ilvl w:val="0"/>
          <w:numId w:val="0"/>
        </w:numPr>
        <w:tabs>
          <w:tab w:val="left" w:pos="-1440"/>
          <w:tab w:val="left" w:pos="1080"/>
          <w:tab w:val="left" w:pos="1170"/>
        </w:tabs>
        <w:ind w:left="1170" w:firstLine="270"/>
        <w:rPr>
          <w:rFonts w:ascii="Arial" w:hAnsi="Arial" w:cs="Arial"/>
          <w:sz w:val="20"/>
          <w:szCs w:val="20"/>
        </w:rPr>
      </w:pPr>
    </w:p>
    <w:p w:rsidR="001D0E17" w:rsidRDefault="001D0E17" w:rsidP="001D0E17">
      <w:pPr>
        <w:pStyle w:val="Quick1"/>
        <w:numPr>
          <w:ilvl w:val="0"/>
          <w:numId w:val="0"/>
        </w:numPr>
        <w:rPr>
          <w:rFonts w:ascii="Arial" w:hAnsi="Arial" w:cs="Arial"/>
          <w:sz w:val="20"/>
          <w:szCs w:val="20"/>
        </w:rPr>
      </w:pPr>
    </w:p>
    <w:p w:rsidR="001D0E17" w:rsidRPr="00AA42DA" w:rsidRDefault="001D0E17" w:rsidP="00CA0543">
      <w:pPr>
        <w:pStyle w:val="Quick1"/>
        <w:numPr>
          <w:ilvl w:val="0"/>
          <w:numId w:val="11"/>
        </w:numPr>
        <w:tabs>
          <w:tab w:val="clear" w:pos="1440"/>
          <w:tab w:val="num" w:pos="810"/>
        </w:tabs>
        <w:ind w:left="810" w:hanging="360"/>
        <w:rPr>
          <w:rFonts w:ascii="Arial" w:hAnsi="Arial" w:cs="Arial"/>
          <w:sz w:val="20"/>
          <w:szCs w:val="20"/>
        </w:rPr>
      </w:pPr>
      <w:r w:rsidRPr="00AA42DA">
        <w:rPr>
          <w:rFonts w:ascii="Arial" w:hAnsi="Arial" w:cs="Arial"/>
          <w:sz w:val="20"/>
          <w:szCs w:val="20"/>
        </w:rPr>
        <w:t>Team Size and Makeup</w:t>
      </w:r>
    </w:p>
    <w:p w:rsidR="001D0E17" w:rsidRPr="00AA42DA" w:rsidRDefault="001D0E17" w:rsidP="001D0E17">
      <w:pPr>
        <w:pStyle w:val="Quick10"/>
        <w:numPr>
          <w:ilvl w:val="0"/>
          <w:numId w:val="0"/>
        </w:numPr>
        <w:tabs>
          <w:tab w:val="left" w:pos="-1440"/>
        </w:tabs>
        <w:ind w:left="1440" w:hanging="720"/>
        <w:rPr>
          <w:rFonts w:ascii="Arial" w:hAnsi="Arial" w:cs="Arial"/>
          <w:sz w:val="20"/>
          <w:szCs w:val="20"/>
        </w:rPr>
      </w:pPr>
    </w:p>
    <w:p w:rsidR="009D10F9" w:rsidRDefault="009D10F9" w:rsidP="00CA0543">
      <w:pPr>
        <w:pStyle w:val="Quick10"/>
        <w:numPr>
          <w:ilvl w:val="0"/>
          <w:numId w:val="15"/>
        </w:numPr>
        <w:tabs>
          <w:tab w:val="clear" w:pos="1440"/>
          <w:tab w:val="left" w:pos="-1440"/>
          <w:tab w:val="num" w:pos="1170"/>
        </w:tabs>
        <w:ind w:left="1170"/>
        <w:rPr>
          <w:rFonts w:ascii="Arial" w:hAnsi="Arial" w:cs="Arial"/>
          <w:sz w:val="20"/>
          <w:szCs w:val="20"/>
        </w:rPr>
      </w:pPr>
      <w:r>
        <w:rPr>
          <w:rFonts w:ascii="Arial" w:hAnsi="Arial" w:cs="Arial"/>
          <w:sz w:val="20"/>
          <w:szCs w:val="20"/>
        </w:rPr>
        <w:t>Size and makeup of a team are primarily determined by the host missionary taking into account such factors as housing, transportation and scope of the project.</w:t>
      </w:r>
    </w:p>
    <w:p w:rsidR="009D10F9" w:rsidRDefault="009D10F9" w:rsidP="009D10F9">
      <w:pPr>
        <w:pStyle w:val="Quick10"/>
        <w:numPr>
          <w:ilvl w:val="0"/>
          <w:numId w:val="0"/>
        </w:numPr>
        <w:tabs>
          <w:tab w:val="left" w:pos="-1440"/>
        </w:tabs>
        <w:ind w:left="1170"/>
        <w:rPr>
          <w:rFonts w:ascii="Arial" w:hAnsi="Arial" w:cs="Arial"/>
          <w:sz w:val="20"/>
          <w:szCs w:val="20"/>
        </w:rPr>
      </w:pPr>
    </w:p>
    <w:p w:rsidR="001D0E17" w:rsidRPr="00AA42DA" w:rsidRDefault="00B92AE4" w:rsidP="00CA0543">
      <w:pPr>
        <w:pStyle w:val="Quick10"/>
        <w:numPr>
          <w:ilvl w:val="0"/>
          <w:numId w:val="15"/>
        </w:numPr>
        <w:tabs>
          <w:tab w:val="clear" w:pos="1440"/>
          <w:tab w:val="left" w:pos="-1440"/>
          <w:tab w:val="num" w:pos="1170"/>
        </w:tabs>
        <w:ind w:left="1170"/>
        <w:rPr>
          <w:rFonts w:ascii="Arial" w:hAnsi="Arial" w:cs="Arial"/>
          <w:sz w:val="20"/>
          <w:szCs w:val="20"/>
        </w:rPr>
      </w:pPr>
      <w:r>
        <w:rPr>
          <w:rFonts w:ascii="Arial" w:hAnsi="Arial" w:cs="Arial"/>
          <w:sz w:val="20"/>
          <w:szCs w:val="20"/>
        </w:rPr>
        <w:t>T</w:t>
      </w:r>
      <w:r w:rsidR="001D0E17" w:rsidRPr="00AA42DA">
        <w:rPr>
          <w:rFonts w:ascii="Arial" w:hAnsi="Arial" w:cs="Arial"/>
          <w:sz w:val="20"/>
          <w:szCs w:val="20"/>
        </w:rPr>
        <w:t>eams will normally be between</w:t>
      </w:r>
      <w:r w:rsidR="001B2BC1">
        <w:rPr>
          <w:rFonts w:ascii="Arial" w:hAnsi="Arial" w:cs="Arial"/>
          <w:sz w:val="20"/>
          <w:szCs w:val="20"/>
        </w:rPr>
        <w:t xml:space="preserve"> four and twenty</w:t>
      </w:r>
      <w:r w:rsidR="001D0E17" w:rsidRPr="00AA42DA">
        <w:rPr>
          <w:rFonts w:ascii="Arial" w:hAnsi="Arial" w:cs="Arial"/>
          <w:sz w:val="20"/>
          <w:szCs w:val="20"/>
        </w:rPr>
        <w:t xml:space="preserve"> people. Teams of unusual sizes must be approved by the Board of Missions.</w:t>
      </w:r>
    </w:p>
    <w:p w:rsidR="00CE1A70" w:rsidRDefault="00CE1A70" w:rsidP="00CE1A70">
      <w:pPr>
        <w:pStyle w:val="Quick10"/>
        <w:numPr>
          <w:ilvl w:val="0"/>
          <w:numId w:val="0"/>
        </w:numPr>
        <w:tabs>
          <w:tab w:val="left" w:pos="-1440"/>
        </w:tabs>
        <w:rPr>
          <w:rFonts w:ascii="Arial" w:hAnsi="Arial" w:cs="Arial"/>
          <w:sz w:val="20"/>
          <w:szCs w:val="20"/>
        </w:rPr>
      </w:pPr>
    </w:p>
    <w:p w:rsidR="009D10F9" w:rsidRPr="00AA42DA" w:rsidRDefault="009D10F9" w:rsidP="00CE1A70">
      <w:pPr>
        <w:pStyle w:val="Quick10"/>
        <w:numPr>
          <w:ilvl w:val="0"/>
          <w:numId w:val="0"/>
        </w:numPr>
        <w:tabs>
          <w:tab w:val="left" w:pos="-1440"/>
        </w:tabs>
        <w:rPr>
          <w:rFonts w:ascii="Arial" w:hAnsi="Arial" w:cs="Arial"/>
          <w:sz w:val="20"/>
          <w:szCs w:val="20"/>
        </w:rPr>
      </w:pPr>
    </w:p>
    <w:p w:rsidR="00CE37AE" w:rsidRPr="00AA42DA" w:rsidRDefault="00CE37AE" w:rsidP="00CA0543">
      <w:pPr>
        <w:pStyle w:val="Quick1"/>
        <w:numPr>
          <w:ilvl w:val="0"/>
          <w:numId w:val="11"/>
        </w:numPr>
        <w:tabs>
          <w:tab w:val="clear" w:pos="1440"/>
          <w:tab w:val="num" w:pos="810"/>
        </w:tabs>
        <w:ind w:left="810" w:hanging="360"/>
        <w:rPr>
          <w:rFonts w:ascii="Arial" w:hAnsi="Arial" w:cs="Arial"/>
          <w:sz w:val="20"/>
          <w:szCs w:val="20"/>
        </w:rPr>
      </w:pPr>
      <w:r w:rsidRPr="00AA42DA">
        <w:rPr>
          <w:rFonts w:ascii="Arial" w:hAnsi="Arial" w:cs="Arial"/>
          <w:sz w:val="20"/>
          <w:szCs w:val="20"/>
        </w:rPr>
        <w:t>Family-</w:t>
      </w:r>
      <w:r w:rsidR="009D10F9">
        <w:rPr>
          <w:rFonts w:ascii="Arial" w:hAnsi="Arial" w:cs="Arial"/>
          <w:sz w:val="20"/>
          <w:szCs w:val="20"/>
        </w:rPr>
        <w:t>O</w:t>
      </w:r>
      <w:r w:rsidRPr="00AA42DA">
        <w:rPr>
          <w:rFonts w:ascii="Arial" w:hAnsi="Arial" w:cs="Arial"/>
          <w:sz w:val="20"/>
          <w:szCs w:val="20"/>
        </w:rPr>
        <w:t xml:space="preserve">riented STAMP </w:t>
      </w:r>
      <w:r w:rsidR="009D10F9">
        <w:rPr>
          <w:rFonts w:ascii="Arial" w:hAnsi="Arial" w:cs="Arial"/>
          <w:sz w:val="20"/>
          <w:szCs w:val="20"/>
        </w:rPr>
        <w:t>G</w:t>
      </w:r>
      <w:r w:rsidRPr="00AA42DA">
        <w:rPr>
          <w:rFonts w:ascii="Arial" w:hAnsi="Arial" w:cs="Arial"/>
          <w:sz w:val="20"/>
          <w:szCs w:val="20"/>
        </w:rPr>
        <w:t>uidelines</w:t>
      </w:r>
    </w:p>
    <w:p w:rsidR="00CE37AE" w:rsidRPr="00AA42DA" w:rsidRDefault="00CE37AE" w:rsidP="00CE37AE">
      <w:pPr>
        <w:pStyle w:val="Quick1"/>
        <w:numPr>
          <w:ilvl w:val="0"/>
          <w:numId w:val="0"/>
        </w:numPr>
        <w:rPr>
          <w:rFonts w:ascii="Arial" w:hAnsi="Arial" w:cs="Arial"/>
          <w:sz w:val="20"/>
          <w:szCs w:val="20"/>
        </w:rPr>
      </w:pPr>
    </w:p>
    <w:p w:rsidR="00A53061" w:rsidRDefault="00A53061" w:rsidP="00A53061">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Families are en</w:t>
      </w:r>
      <w:r>
        <w:rPr>
          <w:rFonts w:ascii="Arial" w:hAnsi="Arial" w:cs="Arial"/>
          <w:sz w:val="20"/>
          <w:szCs w:val="20"/>
        </w:rPr>
        <w:t>couraged to participate in the family-o</w:t>
      </w:r>
      <w:r w:rsidRPr="00AA42DA">
        <w:rPr>
          <w:rFonts w:ascii="Arial" w:hAnsi="Arial" w:cs="Arial"/>
          <w:sz w:val="20"/>
          <w:szCs w:val="20"/>
        </w:rPr>
        <w:t>riented STAMP trips that will occur occasionally. Such trips are excellent opportunities for families to serve and learn together (revised 8/08).</w:t>
      </w:r>
    </w:p>
    <w:p w:rsidR="00A53061" w:rsidRPr="00AA42DA" w:rsidRDefault="00A53061" w:rsidP="00511D65">
      <w:pPr>
        <w:pStyle w:val="Quick10"/>
        <w:numPr>
          <w:ilvl w:val="0"/>
          <w:numId w:val="0"/>
        </w:numPr>
        <w:tabs>
          <w:tab w:val="left" w:pos="-1440"/>
        </w:tabs>
        <w:ind w:left="1170"/>
        <w:rPr>
          <w:rFonts w:ascii="Arial" w:hAnsi="Arial" w:cs="Arial"/>
          <w:sz w:val="20"/>
          <w:szCs w:val="20"/>
        </w:rPr>
      </w:pPr>
    </w:p>
    <w:p w:rsidR="00A53061" w:rsidRDefault="00B40D46" w:rsidP="00B40D46">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STAMP, as its name implies, is primarily a Short-Term Adult Missions Program</w:t>
      </w:r>
      <w:r w:rsidR="00A53061">
        <w:rPr>
          <w:rFonts w:ascii="Arial" w:hAnsi="Arial" w:cs="Arial"/>
          <w:sz w:val="20"/>
          <w:szCs w:val="20"/>
        </w:rPr>
        <w:t>.</w:t>
      </w:r>
      <w:r w:rsidR="00511D65">
        <w:rPr>
          <w:rFonts w:ascii="Arial" w:hAnsi="Arial" w:cs="Arial"/>
          <w:sz w:val="20"/>
          <w:szCs w:val="20"/>
        </w:rPr>
        <w:t xml:space="preserve"> </w:t>
      </w:r>
      <w:r w:rsidR="009D10F9">
        <w:rPr>
          <w:rFonts w:ascii="Arial" w:hAnsi="Arial" w:cs="Arial"/>
          <w:sz w:val="20"/>
          <w:szCs w:val="20"/>
        </w:rPr>
        <w:t>Other than family-o</w:t>
      </w:r>
      <w:r w:rsidRPr="00AA42DA">
        <w:rPr>
          <w:rFonts w:ascii="Arial" w:hAnsi="Arial" w:cs="Arial"/>
          <w:sz w:val="20"/>
          <w:szCs w:val="20"/>
        </w:rPr>
        <w:t>riented STAMP trips, and unless specifically approved by the Board of Missions,</w:t>
      </w:r>
      <w:r w:rsidR="00A9325E">
        <w:rPr>
          <w:rFonts w:ascii="Arial" w:hAnsi="Arial" w:cs="Arial"/>
          <w:sz w:val="20"/>
          <w:szCs w:val="20"/>
        </w:rPr>
        <w:t xml:space="preserve"> children accompanying a parent</w:t>
      </w:r>
      <w:r w:rsidRPr="00AA42DA">
        <w:rPr>
          <w:rFonts w:ascii="Arial" w:hAnsi="Arial" w:cs="Arial"/>
          <w:sz w:val="20"/>
          <w:szCs w:val="20"/>
        </w:rPr>
        <w:t xml:space="preserve"> must be at least 14 years old. Children under the age of 14 may only accompan</w:t>
      </w:r>
      <w:r>
        <w:rPr>
          <w:rFonts w:ascii="Arial" w:hAnsi="Arial" w:cs="Arial"/>
          <w:sz w:val="20"/>
          <w:szCs w:val="20"/>
        </w:rPr>
        <w:t>y a parent in the context of a family-o</w:t>
      </w:r>
      <w:r w:rsidRPr="00AA42DA">
        <w:rPr>
          <w:rFonts w:ascii="Arial" w:hAnsi="Arial" w:cs="Arial"/>
          <w:sz w:val="20"/>
          <w:szCs w:val="20"/>
        </w:rPr>
        <w:t xml:space="preserve">riented STAMP trip unless specifically approved by the Board of Missions. </w:t>
      </w:r>
    </w:p>
    <w:p w:rsidR="00A53061" w:rsidRDefault="00A53061" w:rsidP="00A53061">
      <w:pPr>
        <w:pStyle w:val="Quick10"/>
        <w:numPr>
          <w:ilvl w:val="0"/>
          <w:numId w:val="0"/>
        </w:numPr>
        <w:tabs>
          <w:tab w:val="left" w:pos="-1440"/>
        </w:tabs>
        <w:ind w:left="1170"/>
        <w:rPr>
          <w:rFonts w:ascii="Arial" w:hAnsi="Arial" w:cs="Arial"/>
          <w:sz w:val="20"/>
          <w:szCs w:val="20"/>
        </w:rPr>
      </w:pPr>
    </w:p>
    <w:p w:rsidR="00B40D46" w:rsidRDefault="00B40D46" w:rsidP="00B40D46">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Children younger than 14 years</w:t>
      </w:r>
      <w:r w:rsidR="00A53061">
        <w:rPr>
          <w:rFonts w:ascii="Arial" w:hAnsi="Arial" w:cs="Arial"/>
          <w:sz w:val="20"/>
          <w:szCs w:val="20"/>
        </w:rPr>
        <w:t xml:space="preserve"> of age</w:t>
      </w:r>
      <w:r w:rsidRPr="00AA42DA">
        <w:rPr>
          <w:rFonts w:ascii="Arial" w:hAnsi="Arial" w:cs="Arial"/>
          <w:sz w:val="20"/>
          <w:szCs w:val="20"/>
        </w:rPr>
        <w:t xml:space="preserve"> may be considered</w:t>
      </w:r>
      <w:r w:rsidR="00A53061">
        <w:rPr>
          <w:rFonts w:ascii="Arial" w:hAnsi="Arial" w:cs="Arial"/>
          <w:sz w:val="20"/>
          <w:szCs w:val="20"/>
        </w:rPr>
        <w:t xml:space="preserve">, </w:t>
      </w:r>
      <w:r w:rsidRPr="00AA42DA">
        <w:rPr>
          <w:rFonts w:ascii="Arial" w:hAnsi="Arial" w:cs="Arial"/>
          <w:sz w:val="20"/>
          <w:szCs w:val="20"/>
        </w:rPr>
        <w:t>depending on demonstrated maturity and assurance that their participation will enhance the group goals and not detract in any way by needing extra parental supervision or care.</w:t>
      </w:r>
      <w:r w:rsidR="00A53061">
        <w:rPr>
          <w:rFonts w:ascii="Arial" w:hAnsi="Arial" w:cs="Arial"/>
          <w:sz w:val="20"/>
          <w:szCs w:val="20"/>
        </w:rPr>
        <w:t xml:space="preserve"> The committee should consult with the team leader prior to delivering an approval. I</w:t>
      </w:r>
      <w:r w:rsidRPr="00AA42DA">
        <w:rPr>
          <w:rFonts w:ascii="Arial" w:hAnsi="Arial" w:cs="Arial"/>
          <w:sz w:val="20"/>
          <w:szCs w:val="20"/>
        </w:rPr>
        <w:t>n addition to the STAMP application form, children will be required to secure a reference (revised 8/08).</w:t>
      </w:r>
    </w:p>
    <w:p w:rsidR="00CE1A70" w:rsidRPr="00AA42DA" w:rsidRDefault="00CE1A70" w:rsidP="00CE1A70">
      <w:pPr>
        <w:pStyle w:val="Quick10"/>
        <w:numPr>
          <w:ilvl w:val="0"/>
          <w:numId w:val="0"/>
        </w:numPr>
        <w:tabs>
          <w:tab w:val="left" w:pos="-1440"/>
        </w:tabs>
        <w:rPr>
          <w:rFonts w:ascii="Arial" w:hAnsi="Arial" w:cs="Arial"/>
          <w:sz w:val="20"/>
          <w:szCs w:val="20"/>
        </w:rPr>
      </w:pPr>
    </w:p>
    <w:p w:rsidR="00CE37AE" w:rsidRPr="00AA42DA" w:rsidRDefault="00CE37AE" w:rsidP="00CA0543">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 xml:space="preserve">A trip will only be considered </w:t>
      </w:r>
      <w:r w:rsidR="00A53061">
        <w:rPr>
          <w:rFonts w:ascii="Arial" w:hAnsi="Arial" w:cs="Arial"/>
          <w:sz w:val="20"/>
          <w:szCs w:val="20"/>
        </w:rPr>
        <w:t xml:space="preserve">as </w:t>
      </w:r>
      <w:r w:rsidRPr="00AA42DA">
        <w:rPr>
          <w:rFonts w:ascii="Arial" w:hAnsi="Arial" w:cs="Arial"/>
          <w:sz w:val="20"/>
          <w:szCs w:val="20"/>
        </w:rPr>
        <w:t xml:space="preserve">a family-oriented trip if the host missionary is excited and able to host adults and children. This includes having age-appropriate work and </w:t>
      </w:r>
      <w:r w:rsidR="00A9325E">
        <w:rPr>
          <w:rFonts w:ascii="Arial" w:hAnsi="Arial" w:cs="Arial"/>
          <w:sz w:val="20"/>
          <w:szCs w:val="20"/>
        </w:rPr>
        <w:t>providing things to do, housing</w:t>
      </w:r>
      <w:r w:rsidRPr="00AA42DA">
        <w:rPr>
          <w:rFonts w:ascii="Arial" w:hAnsi="Arial" w:cs="Arial"/>
          <w:sz w:val="20"/>
          <w:szCs w:val="20"/>
        </w:rPr>
        <w:t xml:space="preserve"> and transportation to meet the needs of families. </w:t>
      </w:r>
    </w:p>
    <w:p w:rsidR="00CE1A70" w:rsidRPr="00AA42DA" w:rsidRDefault="00CE1A70" w:rsidP="00CE1A70">
      <w:pPr>
        <w:pStyle w:val="Quick10"/>
        <w:numPr>
          <w:ilvl w:val="0"/>
          <w:numId w:val="0"/>
        </w:numPr>
        <w:tabs>
          <w:tab w:val="left" w:pos="-1440"/>
        </w:tabs>
        <w:rPr>
          <w:rFonts w:ascii="Arial" w:hAnsi="Arial" w:cs="Arial"/>
          <w:sz w:val="20"/>
          <w:szCs w:val="20"/>
        </w:rPr>
      </w:pPr>
    </w:p>
    <w:p w:rsidR="00CE37AE" w:rsidRPr="00AA42DA" w:rsidRDefault="00CE37AE" w:rsidP="00CA0543">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Families will be required to pay f</w:t>
      </w:r>
      <w:r w:rsidR="009237C9" w:rsidRPr="00AA42DA">
        <w:rPr>
          <w:rFonts w:ascii="Arial" w:hAnsi="Arial" w:cs="Arial"/>
          <w:sz w:val="20"/>
          <w:szCs w:val="20"/>
        </w:rPr>
        <w:t>or any child under the age of 5</w:t>
      </w:r>
      <w:r w:rsidRPr="00AA42DA">
        <w:rPr>
          <w:rFonts w:ascii="Arial" w:hAnsi="Arial" w:cs="Arial"/>
          <w:sz w:val="20"/>
          <w:szCs w:val="20"/>
        </w:rPr>
        <w:t xml:space="preserve">, rather than those children raising support </w:t>
      </w:r>
      <w:r w:rsidR="00D413CD" w:rsidRPr="00AA42DA">
        <w:rPr>
          <w:rFonts w:ascii="Arial" w:hAnsi="Arial" w:cs="Arial"/>
          <w:sz w:val="20"/>
          <w:szCs w:val="20"/>
        </w:rPr>
        <w:t xml:space="preserve">through College Church </w:t>
      </w:r>
      <w:r w:rsidRPr="00AA42DA">
        <w:rPr>
          <w:rFonts w:ascii="Arial" w:hAnsi="Arial" w:cs="Arial"/>
          <w:sz w:val="20"/>
          <w:szCs w:val="20"/>
        </w:rPr>
        <w:t>(due to their overall level of contribution to the trip).</w:t>
      </w:r>
    </w:p>
    <w:p w:rsidR="00CE1A70" w:rsidRPr="00AA42DA" w:rsidRDefault="00CE1A70" w:rsidP="00CE1A70">
      <w:pPr>
        <w:pStyle w:val="Quick10"/>
        <w:numPr>
          <w:ilvl w:val="0"/>
          <w:numId w:val="0"/>
        </w:numPr>
        <w:tabs>
          <w:tab w:val="left" w:pos="-1440"/>
        </w:tabs>
        <w:rPr>
          <w:rFonts w:ascii="Arial" w:hAnsi="Arial" w:cs="Arial"/>
          <w:sz w:val="20"/>
          <w:szCs w:val="20"/>
        </w:rPr>
      </w:pPr>
    </w:p>
    <w:p w:rsidR="00CE37AE" w:rsidRPr="00AA42DA" w:rsidRDefault="00CE37AE" w:rsidP="00CA0543">
      <w:pPr>
        <w:pStyle w:val="Quick10"/>
        <w:numPr>
          <w:ilvl w:val="0"/>
          <w:numId w:val="24"/>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Famili</w:t>
      </w:r>
      <w:r w:rsidR="00E07C3E" w:rsidRPr="00AA42DA">
        <w:rPr>
          <w:rFonts w:ascii="Arial" w:hAnsi="Arial" w:cs="Arial"/>
          <w:sz w:val="20"/>
          <w:szCs w:val="20"/>
        </w:rPr>
        <w:t>es will be interviewed in a two-</w:t>
      </w:r>
      <w:r w:rsidRPr="00AA42DA">
        <w:rPr>
          <w:rFonts w:ascii="Arial" w:hAnsi="Arial" w:cs="Arial"/>
          <w:sz w:val="20"/>
          <w:szCs w:val="20"/>
        </w:rPr>
        <w:t>step process. First, family members will be interviewed individually by STAMP Committee members, and then the family will be interviewed together. Families will be approved or not approved as a whole.</w:t>
      </w:r>
    </w:p>
    <w:p w:rsidR="001D0E17" w:rsidRPr="00AA42DA" w:rsidRDefault="001D0E17" w:rsidP="001D0E17">
      <w:pPr>
        <w:pStyle w:val="Quick1"/>
        <w:numPr>
          <w:ilvl w:val="0"/>
          <w:numId w:val="0"/>
        </w:numPr>
        <w:ind w:left="720" w:hanging="720"/>
        <w:rPr>
          <w:rFonts w:ascii="Arial" w:hAnsi="Arial" w:cs="Arial"/>
          <w:sz w:val="20"/>
          <w:szCs w:val="20"/>
        </w:rPr>
      </w:pPr>
    </w:p>
    <w:p w:rsidR="00D06D22" w:rsidRDefault="0062474A" w:rsidP="0062474A">
      <w:pPr>
        <w:pStyle w:val="Quick1"/>
        <w:numPr>
          <w:ilvl w:val="0"/>
          <w:numId w:val="0"/>
        </w:numPr>
        <w:tabs>
          <w:tab w:val="num" w:pos="450"/>
        </w:tabs>
        <w:rPr>
          <w:rFonts w:ascii="Arial" w:hAnsi="Arial" w:cs="Arial"/>
          <w:sz w:val="20"/>
          <w:szCs w:val="20"/>
        </w:rPr>
      </w:pPr>
      <w:r>
        <w:rPr>
          <w:rFonts w:ascii="Arial" w:hAnsi="Arial" w:cs="Arial"/>
          <w:sz w:val="20"/>
          <w:szCs w:val="20"/>
        </w:rPr>
        <w:t>IV.</w:t>
      </w:r>
      <w:r>
        <w:rPr>
          <w:rFonts w:ascii="Arial" w:hAnsi="Arial" w:cs="Arial"/>
          <w:sz w:val="20"/>
          <w:szCs w:val="20"/>
        </w:rPr>
        <w:tab/>
      </w:r>
      <w:r w:rsidR="00672AC6" w:rsidRPr="00D06D22">
        <w:rPr>
          <w:rFonts w:ascii="Arial" w:hAnsi="Arial" w:cs="Arial"/>
          <w:sz w:val="20"/>
          <w:szCs w:val="20"/>
        </w:rPr>
        <w:t>Projects</w:t>
      </w:r>
    </w:p>
    <w:p w:rsidR="00D06D22" w:rsidRPr="00D06D22" w:rsidRDefault="00D06D22" w:rsidP="00D06D22">
      <w:pPr>
        <w:pStyle w:val="Quick1"/>
        <w:numPr>
          <w:ilvl w:val="0"/>
          <w:numId w:val="0"/>
        </w:numPr>
        <w:tabs>
          <w:tab w:val="num" w:pos="450"/>
        </w:tabs>
        <w:ind w:left="1440" w:hanging="720"/>
        <w:rPr>
          <w:rFonts w:ascii="Arial" w:hAnsi="Arial" w:cs="Arial"/>
          <w:sz w:val="20"/>
          <w:szCs w:val="20"/>
        </w:rPr>
      </w:pPr>
    </w:p>
    <w:p w:rsidR="00D06D22" w:rsidRDefault="00B92AE4" w:rsidP="000630DF">
      <w:pPr>
        <w:pStyle w:val="QuickA"/>
        <w:numPr>
          <w:ilvl w:val="0"/>
          <w:numId w:val="2"/>
        </w:numPr>
        <w:tabs>
          <w:tab w:val="left" w:pos="-1440"/>
          <w:tab w:val="num" w:pos="810"/>
        </w:tabs>
        <w:ind w:left="810" w:hanging="360"/>
        <w:rPr>
          <w:rFonts w:ascii="Arial" w:hAnsi="Arial" w:cs="Arial"/>
          <w:sz w:val="20"/>
          <w:szCs w:val="20"/>
        </w:rPr>
      </w:pPr>
      <w:r>
        <w:rPr>
          <w:rFonts w:ascii="Arial" w:hAnsi="Arial" w:cs="Arial"/>
          <w:sz w:val="20"/>
          <w:szCs w:val="20"/>
        </w:rPr>
        <w:t>Project d</w:t>
      </w:r>
      <w:r w:rsidR="00D06D22">
        <w:rPr>
          <w:rFonts w:ascii="Arial" w:hAnsi="Arial" w:cs="Arial"/>
          <w:sz w:val="20"/>
          <w:szCs w:val="20"/>
        </w:rPr>
        <w:t>efinition</w:t>
      </w:r>
      <w:r w:rsidR="00D06D22" w:rsidRPr="00D06D22">
        <w:rPr>
          <w:rFonts w:ascii="Arial" w:hAnsi="Arial" w:cs="Arial"/>
          <w:sz w:val="20"/>
          <w:szCs w:val="20"/>
        </w:rPr>
        <w:t xml:space="preserve"> </w:t>
      </w:r>
    </w:p>
    <w:p w:rsidR="00B92AE4" w:rsidRDefault="00B92AE4" w:rsidP="00B92AE4">
      <w:pPr>
        <w:pStyle w:val="QuickA"/>
        <w:numPr>
          <w:ilvl w:val="0"/>
          <w:numId w:val="0"/>
        </w:numPr>
        <w:tabs>
          <w:tab w:val="left" w:pos="-1440"/>
        </w:tabs>
        <w:ind w:left="810"/>
        <w:rPr>
          <w:rFonts w:ascii="Arial" w:hAnsi="Arial" w:cs="Arial"/>
          <w:sz w:val="20"/>
          <w:szCs w:val="20"/>
        </w:rPr>
      </w:pPr>
    </w:p>
    <w:p w:rsidR="00B92AE4" w:rsidRPr="00B92AE4" w:rsidRDefault="00D06D22" w:rsidP="00525393">
      <w:pPr>
        <w:pStyle w:val="QuickA"/>
        <w:numPr>
          <w:ilvl w:val="3"/>
          <w:numId w:val="33"/>
        </w:numPr>
        <w:tabs>
          <w:tab w:val="left" w:pos="1170"/>
          <w:tab w:val="left" w:pos="1350"/>
        </w:tabs>
        <w:ind w:hanging="2070"/>
        <w:rPr>
          <w:rFonts w:ascii="Arial" w:hAnsi="Arial" w:cs="Arial"/>
          <w:sz w:val="20"/>
          <w:szCs w:val="20"/>
        </w:rPr>
      </w:pPr>
      <w:r w:rsidRPr="00B92AE4">
        <w:rPr>
          <w:rFonts w:ascii="Arial" w:hAnsi="Arial" w:cs="Arial"/>
          <w:sz w:val="20"/>
          <w:szCs w:val="20"/>
        </w:rPr>
        <w:t>Overseas teams will focus on foreign cross-cultural projects.</w:t>
      </w:r>
    </w:p>
    <w:p w:rsidR="00B92AE4" w:rsidRDefault="00B92AE4" w:rsidP="00B92AE4">
      <w:pPr>
        <w:pStyle w:val="QuickA"/>
        <w:numPr>
          <w:ilvl w:val="0"/>
          <w:numId w:val="0"/>
        </w:numPr>
        <w:tabs>
          <w:tab w:val="left" w:pos="1170"/>
          <w:tab w:val="left" w:pos="1350"/>
        </w:tabs>
        <w:ind w:left="1890" w:hanging="1350"/>
        <w:rPr>
          <w:rFonts w:ascii="Arial" w:hAnsi="Arial" w:cs="Arial"/>
          <w:sz w:val="20"/>
          <w:szCs w:val="20"/>
        </w:rPr>
      </w:pPr>
    </w:p>
    <w:p w:rsidR="00D06D22" w:rsidRPr="00B92AE4" w:rsidRDefault="00D06D22" w:rsidP="00525393">
      <w:pPr>
        <w:pStyle w:val="QuickA"/>
        <w:numPr>
          <w:ilvl w:val="3"/>
          <w:numId w:val="33"/>
        </w:numPr>
        <w:tabs>
          <w:tab w:val="left" w:pos="1170"/>
          <w:tab w:val="left" w:pos="1350"/>
        </w:tabs>
        <w:ind w:left="1170"/>
        <w:rPr>
          <w:rFonts w:ascii="Arial" w:hAnsi="Arial" w:cs="Arial"/>
          <w:sz w:val="20"/>
          <w:szCs w:val="20"/>
        </w:rPr>
      </w:pPr>
      <w:r w:rsidRPr="00B92AE4">
        <w:rPr>
          <w:rFonts w:ascii="Arial" w:hAnsi="Arial" w:cs="Arial"/>
          <w:sz w:val="20"/>
          <w:szCs w:val="20"/>
        </w:rPr>
        <w:t xml:space="preserve">Domestic teams will focus on </w:t>
      </w:r>
      <w:r w:rsidR="00511D65">
        <w:rPr>
          <w:rFonts w:ascii="Arial" w:hAnsi="Arial" w:cs="Arial"/>
          <w:sz w:val="20"/>
          <w:szCs w:val="20"/>
        </w:rPr>
        <w:t xml:space="preserve">city, </w:t>
      </w:r>
      <w:r w:rsidRPr="00B92AE4">
        <w:rPr>
          <w:rFonts w:ascii="Arial" w:hAnsi="Arial" w:cs="Arial"/>
          <w:sz w:val="20"/>
          <w:szCs w:val="20"/>
        </w:rPr>
        <w:t xml:space="preserve">state, regional or </w:t>
      </w:r>
      <w:r w:rsidR="00511D65">
        <w:rPr>
          <w:rFonts w:ascii="Arial" w:hAnsi="Arial" w:cs="Arial"/>
          <w:sz w:val="20"/>
          <w:szCs w:val="20"/>
        </w:rPr>
        <w:t>national</w:t>
      </w:r>
      <w:r w:rsidRPr="00B92AE4">
        <w:rPr>
          <w:rFonts w:ascii="Arial" w:hAnsi="Arial" w:cs="Arial"/>
          <w:sz w:val="20"/>
          <w:szCs w:val="20"/>
        </w:rPr>
        <w:t xml:space="preserve"> projects. Team</w:t>
      </w:r>
      <w:r w:rsidR="00511D65">
        <w:rPr>
          <w:rFonts w:ascii="Arial" w:hAnsi="Arial" w:cs="Arial"/>
          <w:sz w:val="20"/>
          <w:szCs w:val="20"/>
        </w:rPr>
        <w:t>s</w:t>
      </w:r>
      <w:r w:rsidRPr="00B92AE4">
        <w:rPr>
          <w:rFonts w:ascii="Arial" w:hAnsi="Arial" w:cs="Arial"/>
          <w:sz w:val="20"/>
          <w:szCs w:val="20"/>
        </w:rPr>
        <w:t xml:space="preserve"> will work with a </w:t>
      </w:r>
      <w:r w:rsidRPr="00B92AE4">
        <w:rPr>
          <w:rFonts w:ascii="Arial" w:hAnsi="Arial" w:cs="Arial"/>
          <w:sz w:val="20"/>
          <w:szCs w:val="20"/>
        </w:rPr>
        <w:lastRenderedPageBreak/>
        <w:t>local missionary supported by College Church, local projects in cooper</w:t>
      </w:r>
      <w:r w:rsidR="00B92AE4" w:rsidRPr="00B92AE4">
        <w:rPr>
          <w:rFonts w:ascii="Arial" w:hAnsi="Arial" w:cs="Arial"/>
          <w:sz w:val="20"/>
          <w:szCs w:val="20"/>
        </w:rPr>
        <w:t>ation with other local churches or with agencies, not limited to the Chicago area, which are working in compassion and justice ministries.</w:t>
      </w:r>
    </w:p>
    <w:p w:rsidR="00D06D22" w:rsidRPr="00D06D22" w:rsidRDefault="00D06D22" w:rsidP="00D06D22">
      <w:pPr>
        <w:pStyle w:val="QuickA"/>
        <w:numPr>
          <w:ilvl w:val="0"/>
          <w:numId w:val="0"/>
        </w:numPr>
        <w:tabs>
          <w:tab w:val="left" w:pos="1170"/>
          <w:tab w:val="left" w:pos="1350"/>
        </w:tabs>
        <w:ind w:left="1440" w:hanging="720"/>
        <w:rPr>
          <w:rFonts w:ascii="Arial" w:hAnsi="Arial" w:cs="Arial"/>
          <w:sz w:val="20"/>
          <w:szCs w:val="20"/>
        </w:rPr>
      </w:pPr>
    </w:p>
    <w:p w:rsidR="001D0E17" w:rsidRPr="00AA42DA" w:rsidRDefault="001D0E17" w:rsidP="000630DF">
      <w:pPr>
        <w:pStyle w:val="QuickA"/>
        <w:numPr>
          <w:ilvl w:val="0"/>
          <w:numId w:val="2"/>
        </w:numPr>
        <w:tabs>
          <w:tab w:val="left" w:pos="-1440"/>
          <w:tab w:val="num" w:pos="810"/>
        </w:tabs>
        <w:ind w:left="810" w:hanging="360"/>
        <w:rPr>
          <w:rFonts w:ascii="Arial" w:hAnsi="Arial" w:cs="Arial"/>
          <w:sz w:val="20"/>
          <w:szCs w:val="20"/>
        </w:rPr>
      </w:pPr>
      <w:r w:rsidRPr="00AA42DA">
        <w:rPr>
          <w:rFonts w:ascii="Arial" w:hAnsi="Arial" w:cs="Arial"/>
          <w:sz w:val="20"/>
          <w:szCs w:val="20"/>
        </w:rPr>
        <w:t>Sponsorship</w:t>
      </w:r>
    </w:p>
    <w:p w:rsidR="001D0E17" w:rsidRPr="00AA42DA" w:rsidRDefault="001D0E17" w:rsidP="001D0E17">
      <w:pPr>
        <w:pStyle w:val="Quick10"/>
        <w:numPr>
          <w:ilvl w:val="0"/>
          <w:numId w:val="0"/>
        </w:numPr>
        <w:tabs>
          <w:tab w:val="left" w:pos="-1440"/>
        </w:tabs>
        <w:ind w:left="720"/>
        <w:rPr>
          <w:rFonts w:ascii="Arial" w:hAnsi="Arial" w:cs="Arial"/>
          <w:sz w:val="20"/>
          <w:szCs w:val="20"/>
        </w:rPr>
      </w:pPr>
    </w:p>
    <w:p w:rsidR="001D0E17" w:rsidRPr="00AA42DA" w:rsidRDefault="001D0E17" w:rsidP="007767A5">
      <w:pPr>
        <w:pStyle w:val="Quick10"/>
        <w:numPr>
          <w:ilvl w:val="0"/>
          <w:numId w:val="0"/>
        </w:numPr>
        <w:tabs>
          <w:tab w:val="left" w:pos="-1440"/>
          <w:tab w:val="left" w:pos="810"/>
        </w:tabs>
        <w:ind w:left="810"/>
        <w:rPr>
          <w:rFonts w:ascii="Arial" w:hAnsi="Arial" w:cs="Arial"/>
          <w:sz w:val="20"/>
          <w:szCs w:val="20"/>
        </w:rPr>
      </w:pPr>
      <w:r w:rsidRPr="00AA42DA">
        <w:rPr>
          <w:rFonts w:ascii="Arial" w:hAnsi="Arial" w:cs="Arial"/>
          <w:sz w:val="20"/>
          <w:szCs w:val="20"/>
        </w:rPr>
        <w:t>Each project shall have an on-site sponsor, preferably a College Church missionary or national partner, who can help in the planning and logistics of each project.</w:t>
      </w:r>
      <w:r w:rsidR="00E4741A" w:rsidRPr="00E4741A">
        <w:rPr>
          <w:rFonts w:ascii="Arial" w:hAnsi="Arial" w:cs="Arial"/>
          <w:sz w:val="20"/>
          <w:szCs w:val="20"/>
        </w:rPr>
        <w:t xml:space="preserve"> </w:t>
      </w:r>
      <w:r w:rsidR="00E4741A" w:rsidRPr="000C680B">
        <w:rPr>
          <w:rFonts w:ascii="Arial" w:hAnsi="Arial" w:cs="Arial"/>
          <w:sz w:val="20"/>
          <w:szCs w:val="20"/>
        </w:rPr>
        <w:t>The team leaders will work together with the sponsor to accomplish the goals of the project</w:t>
      </w:r>
    </w:p>
    <w:p w:rsidR="001D0E17" w:rsidRPr="00AA42DA" w:rsidRDefault="001D0E17" w:rsidP="001D0E17">
      <w:pPr>
        <w:pStyle w:val="QuickA"/>
        <w:numPr>
          <w:ilvl w:val="0"/>
          <w:numId w:val="0"/>
        </w:numPr>
        <w:tabs>
          <w:tab w:val="left" w:pos="-1440"/>
        </w:tabs>
        <w:ind w:left="1440" w:hanging="720"/>
        <w:rPr>
          <w:rFonts w:ascii="Arial" w:hAnsi="Arial" w:cs="Arial"/>
          <w:sz w:val="20"/>
          <w:szCs w:val="20"/>
        </w:rPr>
      </w:pPr>
    </w:p>
    <w:p w:rsidR="001D0E17" w:rsidRPr="00AA42DA" w:rsidRDefault="001D0E17" w:rsidP="000630DF">
      <w:pPr>
        <w:pStyle w:val="QuickA"/>
        <w:numPr>
          <w:ilvl w:val="0"/>
          <w:numId w:val="2"/>
        </w:numPr>
        <w:tabs>
          <w:tab w:val="left" w:pos="-1440"/>
          <w:tab w:val="num" w:pos="810"/>
        </w:tabs>
        <w:ind w:left="810" w:hanging="360"/>
        <w:rPr>
          <w:rFonts w:ascii="Arial" w:hAnsi="Arial" w:cs="Arial"/>
          <w:sz w:val="20"/>
          <w:szCs w:val="20"/>
        </w:rPr>
      </w:pPr>
      <w:r w:rsidRPr="00AA42DA">
        <w:rPr>
          <w:rFonts w:ascii="Arial" w:hAnsi="Arial" w:cs="Arial"/>
          <w:sz w:val="20"/>
          <w:szCs w:val="20"/>
        </w:rPr>
        <w:t>Types of Projects</w:t>
      </w:r>
    </w:p>
    <w:p w:rsidR="001D0E17" w:rsidRPr="00AA42DA" w:rsidRDefault="001D0E17" w:rsidP="001D0E17">
      <w:pPr>
        <w:pStyle w:val="QuickA"/>
        <w:numPr>
          <w:ilvl w:val="0"/>
          <w:numId w:val="0"/>
        </w:numPr>
        <w:tabs>
          <w:tab w:val="left" w:pos="-1440"/>
        </w:tabs>
        <w:ind w:left="1440" w:hanging="720"/>
        <w:rPr>
          <w:rFonts w:ascii="Arial" w:hAnsi="Arial" w:cs="Arial"/>
          <w:sz w:val="20"/>
          <w:szCs w:val="20"/>
        </w:rPr>
      </w:pPr>
    </w:p>
    <w:p w:rsidR="001D0E17" w:rsidRPr="00AA42DA"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Collabora</w:t>
      </w:r>
      <w:r w:rsidR="007767A5">
        <w:rPr>
          <w:rFonts w:ascii="Arial" w:hAnsi="Arial" w:cs="Arial"/>
          <w:sz w:val="20"/>
          <w:szCs w:val="20"/>
        </w:rPr>
        <w:t xml:space="preserve">tion with the national church </w:t>
      </w:r>
      <w:r w:rsidR="00D80035">
        <w:rPr>
          <w:rFonts w:ascii="Arial" w:hAnsi="Arial" w:cs="Arial"/>
          <w:sz w:val="20"/>
          <w:szCs w:val="20"/>
        </w:rPr>
        <w:t xml:space="preserve">for outreach </w:t>
      </w:r>
      <w:r w:rsidR="007767A5">
        <w:rPr>
          <w:rFonts w:ascii="Arial" w:hAnsi="Arial" w:cs="Arial"/>
          <w:sz w:val="20"/>
          <w:szCs w:val="20"/>
        </w:rPr>
        <w:t xml:space="preserve">(e.g. </w:t>
      </w:r>
      <w:r w:rsidRPr="00AA42DA">
        <w:rPr>
          <w:rFonts w:ascii="Arial" w:hAnsi="Arial" w:cs="Arial"/>
          <w:sz w:val="20"/>
          <w:szCs w:val="20"/>
        </w:rPr>
        <w:t>evangelism</w:t>
      </w:r>
      <w:r w:rsidR="007767A5">
        <w:rPr>
          <w:rFonts w:ascii="Arial" w:hAnsi="Arial" w:cs="Arial"/>
          <w:sz w:val="20"/>
          <w:szCs w:val="20"/>
        </w:rPr>
        <w:t>)</w:t>
      </w:r>
    </w:p>
    <w:p w:rsidR="001D0E17"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Discipleship and training</w:t>
      </w:r>
    </w:p>
    <w:p w:rsidR="007767A5" w:rsidRPr="00AA42DA" w:rsidRDefault="007767A5" w:rsidP="00CA0543">
      <w:pPr>
        <w:pStyle w:val="Quick10"/>
        <w:numPr>
          <w:ilvl w:val="0"/>
          <w:numId w:val="16"/>
        </w:numPr>
        <w:tabs>
          <w:tab w:val="clear" w:pos="1440"/>
          <w:tab w:val="left" w:pos="-1440"/>
          <w:tab w:val="num" w:pos="1170"/>
        </w:tabs>
        <w:ind w:left="1170"/>
        <w:rPr>
          <w:rFonts w:ascii="Arial" w:hAnsi="Arial" w:cs="Arial"/>
          <w:sz w:val="20"/>
          <w:szCs w:val="20"/>
        </w:rPr>
      </w:pPr>
      <w:r>
        <w:rPr>
          <w:rFonts w:ascii="Arial" w:hAnsi="Arial" w:cs="Arial"/>
          <w:sz w:val="20"/>
          <w:szCs w:val="20"/>
        </w:rPr>
        <w:t>Ministry service (e.g. choir tour)</w:t>
      </w:r>
    </w:p>
    <w:p w:rsidR="001D0E17" w:rsidRPr="00AA42DA"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Teaching (e.g. Vacation Bible School, ESL camps)</w:t>
      </w:r>
    </w:p>
    <w:p w:rsidR="001D0E17" w:rsidRPr="00AA42DA"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Humanitarian (e.g. medical)</w:t>
      </w:r>
    </w:p>
    <w:p w:rsidR="001D0E17" w:rsidRPr="00AA42DA"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Construction projects</w:t>
      </w:r>
      <w:r w:rsidR="007767A5">
        <w:rPr>
          <w:rFonts w:ascii="Arial" w:hAnsi="Arial" w:cs="Arial"/>
          <w:sz w:val="20"/>
          <w:szCs w:val="20"/>
        </w:rPr>
        <w:t xml:space="preserve"> </w:t>
      </w:r>
      <w:r w:rsidR="007767A5" w:rsidRPr="000C680B">
        <w:rPr>
          <w:rFonts w:ascii="Arial" w:hAnsi="Arial" w:cs="Arial"/>
          <w:sz w:val="20"/>
          <w:szCs w:val="20"/>
        </w:rPr>
        <w:t>(e.g. church, educational or meeting buildings)</w:t>
      </w:r>
    </w:p>
    <w:p w:rsidR="001D0E17" w:rsidRPr="00AA42DA" w:rsidRDefault="001D0E17" w:rsidP="00CA0543">
      <w:pPr>
        <w:pStyle w:val="Quick10"/>
        <w:numPr>
          <w:ilvl w:val="0"/>
          <w:numId w:val="16"/>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Other – approved projects t</w:t>
      </w:r>
      <w:r w:rsidR="007767A5">
        <w:rPr>
          <w:rFonts w:ascii="Arial" w:hAnsi="Arial" w:cs="Arial"/>
          <w:sz w:val="20"/>
          <w:szCs w:val="20"/>
        </w:rPr>
        <w:t xml:space="preserve">hat meet the purpose of the short-term </w:t>
      </w:r>
      <w:r w:rsidRPr="00AA42DA">
        <w:rPr>
          <w:rFonts w:ascii="Arial" w:hAnsi="Arial" w:cs="Arial"/>
          <w:sz w:val="20"/>
          <w:szCs w:val="20"/>
        </w:rPr>
        <w:t>program.</w:t>
      </w:r>
    </w:p>
    <w:p w:rsidR="001D0E17" w:rsidRPr="00AA42DA" w:rsidRDefault="001D0E17" w:rsidP="001D0E17">
      <w:pPr>
        <w:pStyle w:val="QuickA"/>
        <w:numPr>
          <w:ilvl w:val="0"/>
          <w:numId w:val="0"/>
        </w:numPr>
        <w:tabs>
          <w:tab w:val="left" w:pos="-1440"/>
        </w:tabs>
        <w:rPr>
          <w:rFonts w:ascii="Arial" w:hAnsi="Arial" w:cs="Arial"/>
          <w:sz w:val="20"/>
          <w:szCs w:val="20"/>
        </w:rPr>
      </w:pPr>
    </w:p>
    <w:p w:rsidR="001D0E17" w:rsidRPr="00AA42DA" w:rsidRDefault="001D0E17" w:rsidP="000630DF">
      <w:pPr>
        <w:pStyle w:val="QuickA"/>
        <w:numPr>
          <w:ilvl w:val="0"/>
          <w:numId w:val="2"/>
        </w:numPr>
        <w:tabs>
          <w:tab w:val="left" w:pos="-1440"/>
          <w:tab w:val="num" w:pos="810"/>
        </w:tabs>
        <w:ind w:left="810" w:hanging="360"/>
        <w:rPr>
          <w:rFonts w:ascii="Arial" w:hAnsi="Arial" w:cs="Arial"/>
          <w:sz w:val="20"/>
          <w:szCs w:val="20"/>
        </w:rPr>
      </w:pPr>
      <w:r w:rsidRPr="00AA42DA">
        <w:rPr>
          <w:rFonts w:ascii="Arial" w:hAnsi="Arial" w:cs="Arial"/>
          <w:sz w:val="20"/>
          <w:szCs w:val="20"/>
        </w:rPr>
        <w:t>Frequency of Projects</w:t>
      </w:r>
    </w:p>
    <w:p w:rsidR="001D0E17" w:rsidRPr="00AA42DA" w:rsidRDefault="001D0E17" w:rsidP="001D0E17">
      <w:pPr>
        <w:pStyle w:val="QuickA"/>
        <w:numPr>
          <w:ilvl w:val="0"/>
          <w:numId w:val="0"/>
        </w:numPr>
        <w:tabs>
          <w:tab w:val="left" w:pos="-1440"/>
        </w:tabs>
        <w:ind w:left="450"/>
        <w:rPr>
          <w:rFonts w:ascii="Arial" w:hAnsi="Arial" w:cs="Arial"/>
          <w:sz w:val="20"/>
          <w:szCs w:val="20"/>
        </w:rPr>
      </w:pPr>
    </w:p>
    <w:p w:rsidR="001D0E17" w:rsidRPr="00AA42DA" w:rsidRDefault="001D0E17" w:rsidP="00CA0543">
      <w:pPr>
        <w:pStyle w:val="Quick10"/>
        <w:numPr>
          <w:ilvl w:val="0"/>
          <w:numId w:val="17"/>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There shall be no limitation on the number of projects fielded during a given year.</w:t>
      </w:r>
    </w:p>
    <w:p w:rsidR="001D0E17" w:rsidRDefault="001D0E17" w:rsidP="00CA0543">
      <w:pPr>
        <w:pStyle w:val="Quick10"/>
        <w:numPr>
          <w:ilvl w:val="0"/>
          <w:numId w:val="17"/>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There shall be at least one project per year.</w:t>
      </w:r>
    </w:p>
    <w:p w:rsidR="008E3155" w:rsidRDefault="008E3155" w:rsidP="00CA0543">
      <w:pPr>
        <w:pStyle w:val="Quick10"/>
        <w:numPr>
          <w:ilvl w:val="0"/>
          <w:numId w:val="17"/>
        </w:numPr>
        <w:tabs>
          <w:tab w:val="clear" w:pos="1440"/>
          <w:tab w:val="left" w:pos="-1440"/>
          <w:tab w:val="num" w:pos="1170"/>
        </w:tabs>
        <w:ind w:left="1170"/>
        <w:rPr>
          <w:rFonts w:ascii="Arial" w:hAnsi="Arial" w:cs="Arial"/>
          <w:sz w:val="20"/>
          <w:szCs w:val="20"/>
        </w:rPr>
      </w:pPr>
      <w:r>
        <w:rPr>
          <w:rFonts w:ascii="Arial" w:hAnsi="Arial" w:cs="Arial"/>
          <w:sz w:val="20"/>
          <w:szCs w:val="20"/>
        </w:rPr>
        <w:t>Projects may be scheduled during spring, summer and Christmas breaks.</w:t>
      </w:r>
    </w:p>
    <w:p w:rsidR="008E3155" w:rsidRPr="00AA42DA" w:rsidRDefault="00D80035" w:rsidP="00CA0543">
      <w:pPr>
        <w:pStyle w:val="Quick10"/>
        <w:numPr>
          <w:ilvl w:val="0"/>
          <w:numId w:val="17"/>
        </w:numPr>
        <w:tabs>
          <w:tab w:val="clear" w:pos="1440"/>
          <w:tab w:val="left" w:pos="-1440"/>
          <w:tab w:val="num" w:pos="1170"/>
        </w:tabs>
        <w:ind w:left="1170"/>
        <w:rPr>
          <w:rFonts w:ascii="Arial" w:hAnsi="Arial" w:cs="Arial"/>
          <w:sz w:val="20"/>
          <w:szCs w:val="20"/>
        </w:rPr>
      </w:pPr>
      <w:r>
        <w:rPr>
          <w:rFonts w:ascii="Arial" w:hAnsi="Arial" w:cs="Arial"/>
          <w:sz w:val="20"/>
          <w:szCs w:val="20"/>
        </w:rPr>
        <w:t>P</w:t>
      </w:r>
      <w:r w:rsidR="008E3155">
        <w:rPr>
          <w:rFonts w:ascii="Arial" w:hAnsi="Arial" w:cs="Arial"/>
          <w:sz w:val="20"/>
          <w:szCs w:val="20"/>
        </w:rPr>
        <w:t xml:space="preserve">articipants </w:t>
      </w:r>
      <w:r>
        <w:rPr>
          <w:rFonts w:ascii="Arial" w:hAnsi="Arial" w:cs="Arial"/>
          <w:sz w:val="20"/>
          <w:szCs w:val="20"/>
        </w:rPr>
        <w:t>may</w:t>
      </w:r>
      <w:r w:rsidR="008E3155">
        <w:rPr>
          <w:rFonts w:ascii="Arial" w:hAnsi="Arial" w:cs="Arial"/>
          <w:sz w:val="20"/>
          <w:szCs w:val="20"/>
        </w:rPr>
        <w:t xml:space="preserve"> be </w:t>
      </w:r>
      <w:r>
        <w:rPr>
          <w:rFonts w:ascii="Arial" w:hAnsi="Arial" w:cs="Arial"/>
          <w:sz w:val="20"/>
          <w:szCs w:val="20"/>
        </w:rPr>
        <w:t>limited t</w:t>
      </w:r>
      <w:r w:rsidR="008E3155">
        <w:rPr>
          <w:rFonts w:ascii="Arial" w:hAnsi="Arial" w:cs="Arial"/>
          <w:sz w:val="20"/>
          <w:szCs w:val="20"/>
        </w:rPr>
        <w:t>o one trip or project per year</w:t>
      </w:r>
      <w:r>
        <w:rPr>
          <w:rFonts w:ascii="Arial" w:hAnsi="Arial" w:cs="Arial"/>
          <w:sz w:val="20"/>
          <w:szCs w:val="20"/>
        </w:rPr>
        <w:t xml:space="preserve"> at the discretion of the Missions Pastor and/or oversight committee</w:t>
      </w:r>
      <w:r w:rsidR="008E3155">
        <w:rPr>
          <w:rFonts w:ascii="Arial" w:hAnsi="Arial" w:cs="Arial"/>
          <w:sz w:val="20"/>
          <w:szCs w:val="20"/>
        </w:rPr>
        <w:t>.</w:t>
      </w:r>
    </w:p>
    <w:p w:rsidR="008174C7" w:rsidRPr="00AA42DA" w:rsidRDefault="008174C7" w:rsidP="008174C7">
      <w:pPr>
        <w:pStyle w:val="Quick10"/>
        <w:numPr>
          <w:ilvl w:val="0"/>
          <w:numId w:val="0"/>
        </w:numPr>
        <w:tabs>
          <w:tab w:val="left" w:pos="-1440"/>
        </w:tabs>
        <w:rPr>
          <w:rFonts w:ascii="Arial" w:hAnsi="Arial" w:cs="Arial"/>
          <w:sz w:val="20"/>
          <w:szCs w:val="20"/>
        </w:rPr>
      </w:pPr>
    </w:p>
    <w:p w:rsidR="008560D5" w:rsidRPr="00AA42DA" w:rsidRDefault="0062474A" w:rsidP="0062474A">
      <w:pPr>
        <w:pStyle w:val="Quick1"/>
        <w:numPr>
          <w:ilvl w:val="0"/>
          <w:numId w:val="0"/>
        </w:numPr>
        <w:ind w:left="810" w:hanging="810"/>
        <w:rPr>
          <w:rFonts w:ascii="Arial" w:hAnsi="Arial" w:cs="Arial"/>
          <w:sz w:val="20"/>
          <w:szCs w:val="20"/>
        </w:rPr>
      </w:pPr>
      <w:r>
        <w:rPr>
          <w:rFonts w:ascii="Arial" w:hAnsi="Arial" w:cs="Arial"/>
          <w:sz w:val="20"/>
          <w:szCs w:val="20"/>
        </w:rPr>
        <w:t xml:space="preserve">V.      </w:t>
      </w:r>
      <w:r w:rsidR="00A710CA">
        <w:rPr>
          <w:rFonts w:ascii="Arial" w:hAnsi="Arial" w:cs="Arial"/>
          <w:sz w:val="20"/>
          <w:szCs w:val="20"/>
        </w:rPr>
        <w:t>Financial matters</w:t>
      </w:r>
    </w:p>
    <w:p w:rsidR="008560D5" w:rsidRPr="00AA42DA" w:rsidRDefault="008560D5" w:rsidP="008560D5">
      <w:pPr>
        <w:pStyle w:val="Quick1"/>
        <w:numPr>
          <w:ilvl w:val="0"/>
          <w:numId w:val="0"/>
        </w:numPr>
        <w:ind w:left="180"/>
        <w:rPr>
          <w:rFonts w:ascii="Arial" w:hAnsi="Arial" w:cs="Arial"/>
          <w:sz w:val="20"/>
          <w:szCs w:val="20"/>
        </w:rPr>
      </w:pPr>
    </w:p>
    <w:p w:rsidR="008560D5" w:rsidRPr="00AA42DA" w:rsidRDefault="008560D5" w:rsidP="000630DF">
      <w:pPr>
        <w:pStyle w:val="QuickA"/>
        <w:numPr>
          <w:ilvl w:val="0"/>
          <w:numId w:val="3"/>
        </w:numPr>
        <w:tabs>
          <w:tab w:val="left" w:pos="-1440"/>
          <w:tab w:val="num" w:pos="810"/>
        </w:tabs>
        <w:ind w:left="810" w:hanging="360"/>
        <w:rPr>
          <w:rFonts w:ascii="Arial" w:hAnsi="Arial" w:cs="Arial"/>
          <w:sz w:val="20"/>
          <w:szCs w:val="20"/>
        </w:rPr>
      </w:pPr>
      <w:r w:rsidRPr="00AA42DA">
        <w:rPr>
          <w:rFonts w:ascii="Arial" w:hAnsi="Arial" w:cs="Arial"/>
          <w:sz w:val="20"/>
          <w:szCs w:val="20"/>
        </w:rPr>
        <w:t>Project Funding</w:t>
      </w:r>
    </w:p>
    <w:p w:rsidR="008560D5" w:rsidRPr="00AA42DA" w:rsidRDefault="008560D5" w:rsidP="008560D5">
      <w:pPr>
        <w:pStyle w:val="QuickA"/>
        <w:numPr>
          <w:ilvl w:val="0"/>
          <w:numId w:val="0"/>
        </w:numPr>
        <w:tabs>
          <w:tab w:val="left" w:pos="-1440"/>
        </w:tabs>
        <w:ind w:left="450"/>
        <w:rPr>
          <w:rFonts w:ascii="Arial" w:hAnsi="Arial" w:cs="Arial"/>
          <w:sz w:val="20"/>
          <w:szCs w:val="20"/>
        </w:rPr>
      </w:pPr>
    </w:p>
    <w:p w:rsidR="00F64E5E" w:rsidRPr="00F64E5E" w:rsidRDefault="00E4741A" w:rsidP="00F64E5E">
      <w:pPr>
        <w:pStyle w:val="Quick10"/>
        <w:numPr>
          <w:ilvl w:val="0"/>
          <w:numId w:val="18"/>
        </w:numPr>
        <w:tabs>
          <w:tab w:val="clear" w:pos="1440"/>
          <w:tab w:val="left" w:pos="-1440"/>
          <w:tab w:val="num" w:pos="1170"/>
        </w:tabs>
        <w:ind w:left="1170"/>
        <w:rPr>
          <w:rFonts w:ascii="Arial" w:hAnsi="Arial" w:cs="Arial"/>
          <w:sz w:val="20"/>
          <w:szCs w:val="20"/>
        </w:rPr>
      </w:pPr>
      <w:r>
        <w:rPr>
          <w:rFonts w:ascii="Arial" w:hAnsi="Arial" w:cs="Arial"/>
          <w:sz w:val="20"/>
          <w:szCs w:val="20"/>
        </w:rPr>
        <w:t>General information</w:t>
      </w:r>
    </w:p>
    <w:p w:rsidR="00F64E5E" w:rsidRDefault="00F64E5E" w:rsidP="00F64E5E">
      <w:pPr>
        <w:pStyle w:val="Quick10"/>
        <w:numPr>
          <w:ilvl w:val="0"/>
          <w:numId w:val="0"/>
        </w:numPr>
        <w:tabs>
          <w:tab w:val="left" w:pos="-1440"/>
        </w:tabs>
        <w:ind w:left="1170"/>
        <w:rPr>
          <w:rFonts w:ascii="Arial" w:hAnsi="Arial" w:cs="Arial"/>
          <w:sz w:val="20"/>
          <w:szCs w:val="20"/>
        </w:rPr>
      </w:pPr>
    </w:p>
    <w:p w:rsidR="00F64E5E" w:rsidRDefault="00F64E5E" w:rsidP="00F64E5E">
      <w:pPr>
        <w:pStyle w:val="Quick10"/>
        <w:numPr>
          <w:ilvl w:val="1"/>
          <w:numId w:val="18"/>
        </w:numPr>
        <w:tabs>
          <w:tab w:val="clear" w:pos="2160"/>
          <w:tab w:val="left" w:pos="-1440"/>
          <w:tab w:val="num" w:pos="1440"/>
        </w:tabs>
        <w:ind w:left="1440" w:hanging="270"/>
        <w:rPr>
          <w:rFonts w:ascii="Arial" w:hAnsi="Arial" w:cs="Arial"/>
          <w:sz w:val="20"/>
          <w:szCs w:val="20"/>
        </w:rPr>
      </w:pPr>
      <w:r w:rsidRPr="00E4741A">
        <w:rPr>
          <w:rFonts w:ascii="Arial" w:hAnsi="Arial" w:cs="Arial"/>
          <w:sz w:val="20"/>
          <w:szCs w:val="20"/>
        </w:rPr>
        <w:t>Each project shall have an independent budget</w:t>
      </w:r>
      <w:r>
        <w:rPr>
          <w:rFonts w:ascii="Arial" w:hAnsi="Arial" w:cs="Arial"/>
          <w:sz w:val="20"/>
          <w:szCs w:val="20"/>
        </w:rPr>
        <w:t xml:space="preserve">. </w:t>
      </w:r>
      <w:r w:rsidRPr="000C680B">
        <w:rPr>
          <w:rFonts w:ascii="Arial" w:hAnsi="Arial" w:cs="Arial"/>
          <w:sz w:val="20"/>
          <w:szCs w:val="20"/>
        </w:rPr>
        <w:t>Support funds required by participants will vary according to the budget of the individual project</w:t>
      </w:r>
      <w:r>
        <w:rPr>
          <w:rFonts w:ascii="Arial" w:hAnsi="Arial" w:cs="Arial"/>
          <w:sz w:val="20"/>
          <w:szCs w:val="20"/>
        </w:rPr>
        <w:t>.</w:t>
      </w:r>
    </w:p>
    <w:p w:rsidR="00F64E5E" w:rsidRDefault="00F64E5E" w:rsidP="00F64E5E">
      <w:pPr>
        <w:pStyle w:val="Quick10"/>
        <w:numPr>
          <w:ilvl w:val="0"/>
          <w:numId w:val="0"/>
        </w:numPr>
        <w:tabs>
          <w:tab w:val="left" w:pos="-1440"/>
        </w:tabs>
        <w:ind w:left="1440"/>
        <w:rPr>
          <w:rFonts w:ascii="Arial" w:hAnsi="Arial" w:cs="Arial"/>
          <w:sz w:val="20"/>
          <w:szCs w:val="20"/>
        </w:rPr>
      </w:pPr>
    </w:p>
    <w:p w:rsidR="00F64E5E" w:rsidRPr="00F64E5E" w:rsidRDefault="00F64E5E" w:rsidP="00F64E5E">
      <w:pPr>
        <w:pStyle w:val="Quick10"/>
        <w:numPr>
          <w:ilvl w:val="1"/>
          <w:numId w:val="18"/>
        </w:numPr>
        <w:tabs>
          <w:tab w:val="clear" w:pos="2160"/>
          <w:tab w:val="left" w:pos="-1440"/>
          <w:tab w:val="num" w:pos="1440"/>
        </w:tabs>
        <w:ind w:left="1440" w:hanging="270"/>
        <w:rPr>
          <w:rFonts w:ascii="Arial" w:hAnsi="Arial" w:cs="Arial"/>
          <w:sz w:val="20"/>
          <w:szCs w:val="20"/>
        </w:rPr>
      </w:pPr>
      <w:r w:rsidRPr="00F64E5E">
        <w:rPr>
          <w:rFonts w:ascii="Arial" w:hAnsi="Arial" w:cs="Arial"/>
          <w:sz w:val="20"/>
          <w:szCs w:val="20"/>
        </w:rPr>
        <w:t>Support funds required for an individual project will be equally divided among the team members as their support goal.</w:t>
      </w:r>
    </w:p>
    <w:p w:rsidR="004A16EB" w:rsidRPr="00E4741A" w:rsidRDefault="004A16EB" w:rsidP="004A16EB">
      <w:pPr>
        <w:pStyle w:val="Quick10"/>
        <w:numPr>
          <w:ilvl w:val="0"/>
          <w:numId w:val="0"/>
        </w:numPr>
        <w:tabs>
          <w:tab w:val="left" w:pos="-1440"/>
          <w:tab w:val="num" w:pos="1440"/>
        </w:tabs>
        <w:ind w:left="1440" w:hanging="270"/>
        <w:rPr>
          <w:rFonts w:ascii="Arial" w:hAnsi="Arial" w:cs="Arial"/>
          <w:sz w:val="20"/>
          <w:szCs w:val="20"/>
        </w:rPr>
      </w:pPr>
    </w:p>
    <w:p w:rsidR="00D80035" w:rsidRDefault="008560D5" w:rsidP="00D80035">
      <w:pPr>
        <w:pStyle w:val="Quick10"/>
        <w:numPr>
          <w:ilvl w:val="1"/>
          <w:numId w:val="18"/>
        </w:numPr>
        <w:tabs>
          <w:tab w:val="clear" w:pos="2160"/>
          <w:tab w:val="left" w:pos="-1440"/>
          <w:tab w:val="num" w:pos="1440"/>
        </w:tabs>
        <w:ind w:left="1440" w:hanging="270"/>
        <w:rPr>
          <w:rFonts w:ascii="Arial" w:hAnsi="Arial" w:cs="Arial"/>
          <w:sz w:val="20"/>
          <w:szCs w:val="20"/>
        </w:rPr>
      </w:pPr>
      <w:r w:rsidRPr="00AA42DA">
        <w:rPr>
          <w:rFonts w:ascii="Arial" w:hAnsi="Arial" w:cs="Arial"/>
          <w:sz w:val="20"/>
          <w:szCs w:val="20"/>
        </w:rPr>
        <w:t xml:space="preserve">Support raised by an individual team member beyond his or her support goal will be applied to the overall </w:t>
      </w:r>
      <w:r w:rsidR="00F64E5E">
        <w:rPr>
          <w:rFonts w:ascii="Arial" w:hAnsi="Arial" w:cs="Arial"/>
          <w:sz w:val="20"/>
          <w:szCs w:val="20"/>
        </w:rPr>
        <w:t xml:space="preserve">team </w:t>
      </w:r>
      <w:r w:rsidRPr="00AA42DA">
        <w:rPr>
          <w:rFonts w:ascii="Arial" w:hAnsi="Arial" w:cs="Arial"/>
          <w:sz w:val="20"/>
          <w:szCs w:val="20"/>
        </w:rPr>
        <w:t>funding.</w:t>
      </w:r>
    </w:p>
    <w:p w:rsidR="007109EA" w:rsidRDefault="007109EA" w:rsidP="007109EA">
      <w:pPr>
        <w:pStyle w:val="Quick10"/>
        <w:numPr>
          <w:ilvl w:val="0"/>
          <w:numId w:val="0"/>
        </w:numPr>
        <w:tabs>
          <w:tab w:val="left" w:pos="-1440"/>
        </w:tabs>
        <w:ind w:left="1440"/>
        <w:rPr>
          <w:rFonts w:ascii="Arial" w:hAnsi="Arial" w:cs="Arial"/>
          <w:sz w:val="20"/>
          <w:szCs w:val="20"/>
        </w:rPr>
      </w:pPr>
    </w:p>
    <w:p w:rsidR="00F64E5E" w:rsidRPr="00F64E5E" w:rsidRDefault="00793E54" w:rsidP="00F64E5E">
      <w:pPr>
        <w:pStyle w:val="Quick10"/>
        <w:numPr>
          <w:ilvl w:val="1"/>
          <w:numId w:val="18"/>
        </w:numPr>
        <w:tabs>
          <w:tab w:val="clear" w:pos="2160"/>
          <w:tab w:val="left" w:pos="-1440"/>
          <w:tab w:val="num" w:pos="1440"/>
        </w:tabs>
        <w:ind w:left="1440" w:hanging="270"/>
        <w:rPr>
          <w:rFonts w:ascii="Arial" w:hAnsi="Arial" w:cs="Arial"/>
          <w:sz w:val="20"/>
          <w:szCs w:val="20"/>
        </w:rPr>
      </w:pPr>
      <w:r w:rsidRPr="00A55046">
        <w:rPr>
          <w:rFonts w:ascii="Arial" w:hAnsi="Arial" w:cs="Arial"/>
          <w:sz w:val="20"/>
          <w:szCs w:val="20"/>
        </w:rPr>
        <w:t xml:space="preserve">Each team member is expected to raise his or her proportionate share of the cost of the trip (revised 8/08). </w:t>
      </w:r>
      <w:r w:rsidR="007109EA" w:rsidRPr="00CA0543">
        <w:rPr>
          <w:rFonts w:ascii="Arial" w:hAnsi="Arial" w:cs="Arial"/>
          <w:sz w:val="20"/>
          <w:szCs w:val="20"/>
        </w:rPr>
        <w:t>Team members are responsible for raising 100% of their individual support</w:t>
      </w:r>
      <w:r>
        <w:rPr>
          <w:rFonts w:ascii="Arial" w:hAnsi="Arial" w:cs="Arial"/>
          <w:sz w:val="20"/>
          <w:szCs w:val="20"/>
        </w:rPr>
        <w:t>.</w:t>
      </w:r>
    </w:p>
    <w:p w:rsidR="00A55046" w:rsidRDefault="00A55046" w:rsidP="00A55046">
      <w:pPr>
        <w:pStyle w:val="Quick10"/>
        <w:numPr>
          <w:ilvl w:val="0"/>
          <w:numId w:val="0"/>
        </w:numPr>
        <w:tabs>
          <w:tab w:val="left" w:pos="-1440"/>
        </w:tabs>
        <w:ind w:left="1440"/>
        <w:rPr>
          <w:rFonts w:ascii="Arial" w:hAnsi="Arial" w:cs="Arial"/>
          <w:sz w:val="20"/>
          <w:szCs w:val="20"/>
        </w:rPr>
      </w:pPr>
    </w:p>
    <w:p w:rsidR="00DB3512" w:rsidRDefault="007109EA" w:rsidP="00DB3512">
      <w:pPr>
        <w:pStyle w:val="Quick10"/>
        <w:numPr>
          <w:ilvl w:val="1"/>
          <w:numId w:val="18"/>
        </w:numPr>
        <w:tabs>
          <w:tab w:val="clear" w:pos="2160"/>
          <w:tab w:val="left" w:pos="-1440"/>
          <w:tab w:val="num" w:pos="1440"/>
        </w:tabs>
        <w:ind w:left="1440" w:hanging="270"/>
        <w:rPr>
          <w:rFonts w:ascii="Arial" w:hAnsi="Arial" w:cs="Arial"/>
          <w:sz w:val="20"/>
          <w:szCs w:val="20"/>
        </w:rPr>
      </w:pPr>
      <w:r w:rsidRPr="00A55046">
        <w:rPr>
          <w:rFonts w:ascii="Arial" w:hAnsi="Arial" w:cs="Arial"/>
          <w:sz w:val="20"/>
          <w:szCs w:val="20"/>
        </w:rPr>
        <w:t>Each member must contribute to his/her personal support. World Impact requires a deposit for each student</w:t>
      </w:r>
      <w:r w:rsidR="00793E54">
        <w:rPr>
          <w:rFonts w:ascii="Arial" w:hAnsi="Arial" w:cs="Arial"/>
          <w:sz w:val="20"/>
          <w:szCs w:val="20"/>
        </w:rPr>
        <w:t xml:space="preserve"> as determined by the committee</w:t>
      </w:r>
      <w:r w:rsidRPr="00A55046">
        <w:rPr>
          <w:rFonts w:ascii="Arial" w:hAnsi="Arial" w:cs="Arial"/>
          <w:sz w:val="20"/>
          <w:szCs w:val="20"/>
        </w:rPr>
        <w:t xml:space="preserve">. No specific amount is required for STAMP teams, but the gift should be sacrificial and generous according to the means </w:t>
      </w:r>
      <w:r w:rsidRPr="00A55046">
        <w:rPr>
          <w:rFonts w:ascii="Arial" w:hAnsi="Arial" w:cs="Arial"/>
          <w:sz w:val="20"/>
          <w:szCs w:val="20"/>
        </w:rPr>
        <w:lastRenderedPageBreak/>
        <w:t>available to him/her, just as is anticipated of potential donors. (6/11)</w:t>
      </w:r>
    </w:p>
    <w:p w:rsidR="00DB3512" w:rsidRDefault="00DB3512" w:rsidP="00DB3512">
      <w:pPr>
        <w:pStyle w:val="Quick10"/>
        <w:numPr>
          <w:ilvl w:val="0"/>
          <w:numId w:val="0"/>
        </w:numPr>
        <w:tabs>
          <w:tab w:val="left" w:pos="-1440"/>
        </w:tabs>
        <w:ind w:left="1440"/>
        <w:rPr>
          <w:rFonts w:ascii="Arial" w:hAnsi="Arial" w:cs="Arial"/>
          <w:sz w:val="20"/>
          <w:szCs w:val="20"/>
        </w:rPr>
      </w:pPr>
    </w:p>
    <w:p w:rsidR="00DB3512" w:rsidRDefault="00DB3512" w:rsidP="00DB3512">
      <w:pPr>
        <w:pStyle w:val="Quick10"/>
        <w:numPr>
          <w:ilvl w:val="1"/>
          <w:numId w:val="18"/>
        </w:numPr>
        <w:tabs>
          <w:tab w:val="clear" w:pos="2160"/>
          <w:tab w:val="left" w:pos="-1440"/>
          <w:tab w:val="num" w:pos="1440"/>
        </w:tabs>
        <w:ind w:left="1440" w:hanging="270"/>
        <w:rPr>
          <w:rFonts w:ascii="Arial" w:hAnsi="Arial" w:cs="Arial"/>
          <w:sz w:val="20"/>
          <w:szCs w:val="20"/>
        </w:rPr>
      </w:pPr>
      <w:r w:rsidRPr="00DB3512">
        <w:rPr>
          <w:rFonts w:ascii="Arial" w:hAnsi="Arial" w:cs="Arial"/>
          <w:sz w:val="20"/>
          <w:szCs w:val="20"/>
        </w:rPr>
        <w:t>First time members must participate in raising support through support letters. New participants</w:t>
      </w:r>
      <w:r w:rsidR="00A55046" w:rsidRPr="00DB3512">
        <w:rPr>
          <w:rFonts w:ascii="Arial" w:hAnsi="Arial" w:cs="Arial"/>
          <w:sz w:val="20"/>
          <w:szCs w:val="20"/>
        </w:rPr>
        <w:t xml:space="preserve"> may contribute no more than 50%</w:t>
      </w:r>
      <w:r w:rsidR="00CA0543" w:rsidRPr="00DB3512">
        <w:rPr>
          <w:rFonts w:ascii="Arial" w:hAnsi="Arial" w:cs="Arial"/>
          <w:sz w:val="20"/>
          <w:szCs w:val="20"/>
        </w:rPr>
        <w:t xml:space="preserve"> of the needed support </w:t>
      </w:r>
      <w:r w:rsidR="00A55046" w:rsidRPr="00DB3512">
        <w:rPr>
          <w:rFonts w:ascii="Arial" w:hAnsi="Arial" w:cs="Arial"/>
          <w:sz w:val="20"/>
          <w:szCs w:val="20"/>
        </w:rPr>
        <w:t xml:space="preserve">from personal funds or </w:t>
      </w:r>
      <w:r w:rsidRPr="00DB3512">
        <w:rPr>
          <w:rFonts w:ascii="Arial" w:hAnsi="Arial" w:cs="Arial"/>
          <w:sz w:val="20"/>
          <w:szCs w:val="20"/>
        </w:rPr>
        <w:t xml:space="preserve">that of family members. </w:t>
      </w:r>
    </w:p>
    <w:p w:rsidR="00DB3512" w:rsidRDefault="00DB3512" w:rsidP="00DB3512">
      <w:pPr>
        <w:pStyle w:val="Quick10"/>
        <w:numPr>
          <w:ilvl w:val="0"/>
          <w:numId w:val="0"/>
        </w:numPr>
        <w:tabs>
          <w:tab w:val="left" w:pos="-1440"/>
        </w:tabs>
        <w:ind w:left="1440"/>
        <w:rPr>
          <w:rFonts w:ascii="Arial" w:hAnsi="Arial" w:cs="Arial"/>
          <w:sz w:val="20"/>
          <w:szCs w:val="20"/>
        </w:rPr>
      </w:pPr>
    </w:p>
    <w:p w:rsidR="00417C22" w:rsidRPr="00DB3512" w:rsidRDefault="003416AF" w:rsidP="00DB3512">
      <w:pPr>
        <w:pStyle w:val="Quick10"/>
        <w:numPr>
          <w:ilvl w:val="1"/>
          <w:numId w:val="18"/>
        </w:numPr>
        <w:tabs>
          <w:tab w:val="clear" w:pos="2160"/>
          <w:tab w:val="left" w:pos="-1440"/>
          <w:tab w:val="num" w:pos="1440"/>
        </w:tabs>
        <w:ind w:left="1440" w:hanging="270"/>
        <w:rPr>
          <w:rFonts w:ascii="Arial" w:hAnsi="Arial" w:cs="Arial"/>
          <w:sz w:val="20"/>
          <w:szCs w:val="20"/>
        </w:rPr>
      </w:pPr>
      <w:r w:rsidRPr="00DB3512">
        <w:rPr>
          <w:rFonts w:ascii="Arial" w:hAnsi="Arial" w:cs="Arial"/>
          <w:sz w:val="20"/>
          <w:szCs w:val="20"/>
        </w:rPr>
        <w:t xml:space="preserve">Team members </w:t>
      </w:r>
      <w:r w:rsidR="00793E54" w:rsidRPr="00DB3512">
        <w:rPr>
          <w:rFonts w:ascii="Arial" w:hAnsi="Arial" w:cs="Arial"/>
          <w:sz w:val="20"/>
          <w:szCs w:val="20"/>
        </w:rPr>
        <w:t xml:space="preserve">who have participated in previous projects may pay their own expenses in </w:t>
      </w:r>
      <w:proofErr w:type="gramStart"/>
      <w:r w:rsidR="00793E54" w:rsidRPr="00DB3512">
        <w:rPr>
          <w:rFonts w:ascii="Arial" w:hAnsi="Arial" w:cs="Arial"/>
          <w:sz w:val="20"/>
          <w:szCs w:val="20"/>
        </w:rPr>
        <w:t>full</w:t>
      </w:r>
      <w:r w:rsidR="00F64E5E" w:rsidRPr="00DB3512">
        <w:rPr>
          <w:rFonts w:ascii="Arial" w:hAnsi="Arial" w:cs="Arial"/>
          <w:sz w:val="20"/>
          <w:szCs w:val="20"/>
        </w:rPr>
        <w:t>,</w:t>
      </w:r>
      <w:proofErr w:type="gramEnd"/>
      <w:r w:rsidRPr="00DB3512">
        <w:rPr>
          <w:rFonts w:ascii="Arial" w:hAnsi="Arial" w:cs="Arial"/>
          <w:sz w:val="20"/>
          <w:szCs w:val="20"/>
        </w:rPr>
        <w:t xml:space="preserve"> </w:t>
      </w:r>
      <w:r w:rsidR="00793E54" w:rsidRPr="00DB3512">
        <w:rPr>
          <w:rFonts w:ascii="Arial" w:hAnsi="Arial" w:cs="Arial"/>
          <w:sz w:val="20"/>
          <w:szCs w:val="20"/>
        </w:rPr>
        <w:t>may raise support</w:t>
      </w:r>
      <w:r w:rsidRPr="00DB3512">
        <w:rPr>
          <w:rFonts w:ascii="Arial" w:hAnsi="Arial" w:cs="Arial"/>
          <w:sz w:val="20"/>
          <w:szCs w:val="20"/>
        </w:rPr>
        <w:t xml:space="preserve"> or a combination of both</w:t>
      </w:r>
      <w:r w:rsidR="00793E54" w:rsidRPr="00DB3512">
        <w:rPr>
          <w:rFonts w:ascii="Arial" w:hAnsi="Arial" w:cs="Arial"/>
          <w:sz w:val="20"/>
          <w:szCs w:val="20"/>
        </w:rPr>
        <w:t>.</w:t>
      </w:r>
    </w:p>
    <w:p w:rsidR="00417C22" w:rsidRDefault="00417C22" w:rsidP="00417C22">
      <w:pPr>
        <w:pStyle w:val="Quick10"/>
        <w:numPr>
          <w:ilvl w:val="0"/>
          <w:numId w:val="0"/>
        </w:numPr>
        <w:tabs>
          <w:tab w:val="left" w:pos="-1440"/>
        </w:tabs>
        <w:ind w:left="1440"/>
        <w:rPr>
          <w:rFonts w:ascii="Arial" w:hAnsi="Arial" w:cs="Arial"/>
          <w:sz w:val="20"/>
          <w:szCs w:val="20"/>
        </w:rPr>
      </w:pPr>
    </w:p>
    <w:p w:rsidR="00B631CE" w:rsidRPr="00417C22" w:rsidRDefault="00B631CE" w:rsidP="00417C22">
      <w:pPr>
        <w:pStyle w:val="Quick10"/>
        <w:numPr>
          <w:ilvl w:val="1"/>
          <w:numId w:val="18"/>
        </w:numPr>
        <w:tabs>
          <w:tab w:val="clear" w:pos="2160"/>
          <w:tab w:val="left" w:pos="-1440"/>
          <w:tab w:val="num" w:pos="1440"/>
        </w:tabs>
        <w:ind w:left="1440" w:hanging="270"/>
        <w:rPr>
          <w:rFonts w:ascii="Arial" w:hAnsi="Arial" w:cs="Arial"/>
          <w:sz w:val="20"/>
          <w:szCs w:val="20"/>
        </w:rPr>
      </w:pPr>
      <w:r w:rsidRPr="00417C22">
        <w:rPr>
          <w:rFonts w:ascii="Arial" w:hAnsi="Arial" w:cs="Arial"/>
          <w:sz w:val="20"/>
          <w:szCs w:val="20"/>
        </w:rPr>
        <w:t xml:space="preserve">Funds raised generally for all </w:t>
      </w:r>
      <w:r w:rsidR="00417C22">
        <w:rPr>
          <w:rFonts w:ascii="Arial" w:hAnsi="Arial" w:cs="Arial"/>
          <w:sz w:val="20"/>
          <w:szCs w:val="20"/>
        </w:rPr>
        <w:t>teams (i.e., annual pancake breakfast)</w:t>
      </w:r>
      <w:r w:rsidRPr="00417C22">
        <w:rPr>
          <w:rFonts w:ascii="Arial" w:hAnsi="Arial" w:cs="Arial"/>
          <w:sz w:val="20"/>
          <w:szCs w:val="20"/>
        </w:rPr>
        <w:t xml:space="preserve"> are to be shared proportionally among all teams.</w:t>
      </w:r>
    </w:p>
    <w:p w:rsidR="00CA0543" w:rsidRDefault="00CA0543" w:rsidP="00CA0543">
      <w:pPr>
        <w:pStyle w:val="Quick10"/>
        <w:numPr>
          <w:ilvl w:val="0"/>
          <w:numId w:val="0"/>
        </w:numPr>
        <w:tabs>
          <w:tab w:val="left" w:pos="-1440"/>
        </w:tabs>
        <w:ind w:left="1440"/>
        <w:rPr>
          <w:rFonts w:ascii="Arial" w:hAnsi="Arial" w:cs="Arial"/>
          <w:sz w:val="20"/>
          <w:szCs w:val="20"/>
        </w:rPr>
      </w:pPr>
    </w:p>
    <w:p w:rsidR="00CA0543" w:rsidRPr="00CA0543" w:rsidRDefault="00CA0543" w:rsidP="00CA0543">
      <w:pPr>
        <w:pStyle w:val="Quick10"/>
        <w:numPr>
          <w:ilvl w:val="1"/>
          <w:numId w:val="18"/>
        </w:numPr>
        <w:tabs>
          <w:tab w:val="clear" w:pos="2160"/>
          <w:tab w:val="left" w:pos="-1440"/>
          <w:tab w:val="num" w:pos="1440"/>
        </w:tabs>
        <w:ind w:left="1440" w:hanging="270"/>
        <w:rPr>
          <w:rFonts w:ascii="Arial" w:hAnsi="Arial" w:cs="Arial"/>
          <w:sz w:val="20"/>
          <w:szCs w:val="20"/>
        </w:rPr>
      </w:pPr>
      <w:r w:rsidRPr="00CA0543">
        <w:rPr>
          <w:rFonts w:ascii="Arial" w:hAnsi="Arial" w:cs="Arial"/>
          <w:sz w:val="20"/>
          <w:szCs w:val="20"/>
        </w:rPr>
        <w:t xml:space="preserve">Exceptions to </w:t>
      </w:r>
      <w:r w:rsidR="00793E54">
        <w:rPr>
          <w:rFonts w:ascii="Arial" w:hAnsi="Arial" w:cs="Arial"/>
          <w:sz w:val="20"/>
          <w:szCs w:val="20"/>
        </w:rPr>
        <w:t xml:space="preserve">a </w:t>
      </w:r>
      <w:r w:rsidR="00F64E5E">
        <w:rPr>
          <w:rFonts w:ascii="Arial" w:hAnsi="Arial" w:cs="Arial"/>
          <w:sz w:val="20"/>
          <w:szCs w:val="20"/>
        </w:rPr>
        <w:t xml:space="preserve">team member’s </w:t>
      </w:r>
      <w:r w:rsidRPr="00CA0543">
        <w:rPr>
          <w:rFonts w:ascii="Arial" w:hAnsi="Arial" w:cs="Arial"/>
          <w:sz w:val="20"/>
          <w:szCs w:val="20"/>
        </w:rPr>
        <w:t>support requirements will be evaluated individually by the oversight committee.</w:t>
      </w:r>
    </w:p>
    <w:p w:rsidR="00CA0543" w:rsidRDefault="00CA0543" w:rsidP="00CA0543">
      <w:pPr>
        <w:pStyle w:val="Quick10"/>
        <w:numPr>
          <w:ilvl w:val="0"/>
          <w:numId w:val="0"/>
        </w:numPr>
        <w:tabs>
          <w:tab w:val="left" w:pos="-1440"/>
        </w:tabs>
        <w:ind w:left="1170"/>
        <w:rPr>
          <w:rFonts w:ascii="Arial" w:hAnsi="Arial" w:cs="Arial"/>
          <w:sz w:val="20"/>
          <w:szCs w:val="20"/>
        </w:rPr>
      </w:pPr>
    </w:p>
    <w:p w:rsidR="004A16EB" w:rsidRPr="00CA0543" w:rsidRDefault="00CA0543" w:rsidP="00CA0543">
      <w:pPr>
        <w:pStyle w:val="Quick10"/>
        <w:numPr>
          <w:ilvl w:val="1"/>
          <w:numId w:val="18"/>
        </w:numPr>
        <w:tabs>
          <w:tab w:val="clear" w:pos="2160"/>
          <w:tab w:val="left" w:pos="-1440"/>
          <w:tab w:val="num" w:pos="1440"/>
        </w:tabs>
        <w:ind w:left="1440" w:hanging="270"/>
        <w:rPr>
          <w:rFonts w:ascii="Arial" w:hAnsi="Arial" w:cs="Arial"/>
          <w:sz w:val="20"/>
          <w:szCs w:val="20"/>
        </w:rPr>
      </w:pPr>
      <w:r w:rsidRPr="00CA0543">
        <w:rPr>
          <w:rFonts w:ascii="Arial" w:hAnsi="Arial" w:cs="Arial"/>
          <w:sz w:val="20"/>
          <w:szCs w:val="20"/>
        </w:rPr>
        <w:t>Candidates will be advised that they may be asked to drop out if sufficient funds have not been raised in a timely manner.</w:t>
      </w:r>
    </w:p>
    <w:p w:rsidR="00E4741A" w:rsidRDefault="00E4741A" w:rsidP="00E4741A">
      <w:pPr>
        <w:pStyle w:val="Quick10"/>
        <w:numPr>
          <w:ilvl w:val="0"/>
          <w:numId w:val="0"/>
        </w:numPr>
        <w:tabs>
          <w:tab w:val="left" w:pos="-1440"/>
        </w:tabs>
        <w:rPr>
          <w:rFonts w:ascii="Arial" w:hAnsi="Arial" w:cs="Arial"/>
          <w:sz w:val="20"/>
          <w:szCs w:val="20"/>
        </w:rPr>
      </w:pPr>
    </w:p>
    <w:p w:rsidR="00417C22" w:rsidRDefault="00E4741A" w:rsidP="00417C22">
      <w:pPr>
        <w:pStyle w:val="Quick10"/>
        <w:numPr>
          <w:ilvl w:val="0"/>
          <w:numId w:val="18"/>
        </w:numPr>
        <w:tabs>
          <w:tab w:val="clear" w:pos="1440"/>
          <w:tab w:val="left" w:pos="-1440"/>
          <w:tab w:val="num" w:pos="1170"/>
        </w:tabs>
        <w:ind w:hanging="630"/>
        <w:rPr>
          <w:rFonts w:ascii="Arial" w:hAnsi="Arial" w:cs="Arial"/>
          <w:sz w:val="20"/>
          <w:szCs w:val="20"/>
        </w:rPr>
      </w:pPr>
      <w:r>
        <w:rPr>
          <w:rFonts w:ascii="Arial" w:hAnsi="Arial" w:cs="Arial"/>
          <w:sz w:val="20"/>
          <w:szCs w:val="20"/>
        </w:rPr>
        <w:t>World Impact Team Funds</w:t>
      </w:r>
    </w:p>
    <w:p w:rsidR="00417C22" w:rsidRDefault="00417C22" w:rsidP="00417C22">
      <w:pPr>
        <w:pStyle w:val="Quick10"/>
        <w:numPr>
          <w:ilvl w:val="0"/>
          <w:numId w:val="0"/>
        </w:numPr>
        <w:tabs>
          <w:tab w:val="left" w:pos="-1440"/>
        </w:tabs>
        <w:ind w:left="810"/>
        <w:rPr>
          <w:rFonts w:ascii="Arial" w:hAnsi="Arial" w:cs="Arial"/>
          <w:sz w:val="20"/>
          <w:szCs w:val="20"/>
        </w:rPr>
      </w:pPr>
    </w:p>
    <w:p w:rsidR="00F64E5E" w:rsidRDefault="00B631CE" w:rsidP="00F64E5E">
      <w:pPr>
        <w:pStyle w:val="Quick10"/>
        <w:numPr>
          <w:ilvl w:val="1"/>
          <w:numId w:val="18"/>
        </w:numPr>
        <w:tabs>
          <w:tab w:val="clear" w:pos="2160"/>
          <w:tab w:val="left" w:pos="-1440"/>
          <w:tab w:val="num" w:pos="1440"/>
        </w:tabs>
        <w:ind w:left="1440" w:hanging="270"/>
        <w:rPr>
          <w:rFonts w:ascii="Arial" w:hAnsi="Arial" w:cs="Arial"/>
          <w:sz w:val="20"/>
          <w:szCs w:val="20"/>
        </w:rPr>
      </w:pPr>
      <w:r w:rsidRPr="00417C22">
        <w:rPr>
          <w:rFonts w:ascii="Arial" w:hAnsi="Arial" w:cs="Arial"/>
          <w:sz w:val="20"/>
          <w:szCs w:val="20"/>
        </w:rPr>
        <w:t>Support raised by a project team beyond the team’s support goal may be applied to the overall support of World Impact projects for the year.</w:t>
      </w:r>
    </w:p>
    <w:p w:rsidR="00F64E5E" w:rsidRDefault="00F64E5E" w:rsidP="00F64E5E">
      <w:pPr>
        <w:pStyle w:val="Quick10"/>
        <w:numPr>
          <w:ilvl w:val="0"/>
          <w:numId w:val="0"/>
        </w:numPr>
        <w:tabs>
          <w:tab w:val="left" w:pos="-1440"/>
        </w:tabs>
        <w:ind w:left="1440"/>
        <w:rPr>
          <w:rFonts w:ascii="Arial" w:hAnsi="Arial" w:cs="Arial"/>
          <w:sz w:val="20"/>
          <w:szCs w:val="20"/>
        </w:rPr>
      </w:pPr>
    </w:p>
    <w:p w:rsidR="00DB3512" w:rsidRDefault="00E4741A" w:rsidP="00DB3512">
      <w:pPr>
        <w:pStyle w:val="Quick10"/>
        <w:numPr>
          <w:ilvl w:val="1"/>
          <w:numId w:val="18"/>
        </w:numPr>
        <w:tabs>
          <w:tab w:val="clear" w:pos="2160"/>
          <w:tab w:val="left" w:pos="-1440"/>
          <w:tab w:val="num" w:pos="1440"/>
        </w:tabs>
        <w:ind w:left="1440" w:hanging="270"/>
        <w:rPr>
          <w:rFonts w:ascii="Arial" w:hAnsi="Arial" w:cs="Arial"/>
          <w:sz w:val="20"/>
          <w:szCs w:val="20"/>
        </w:rPr>
      </w:pPr>
      <w:r w:rsidRPr="00F64E5E">
        <w:rPr>
          <w:rFonts w:ascii="Arial" w:hAnsi="Arial" w:cs="Arial"/>
          <w:sz w:val="20"/>
          <w:szCs w:val="20"/>
        </w:rPr>
        <w:t>World Impact participants pay a deposit as determined by the World Impact Committee.</w:t>
      </w:r>
    </w:p>
    <w:p w:rsidR="00DB3512" w:rsidRDefault="00DB3512" w:rsidP="00DB3512">
      <w:pPr>
        <w:pStyle w:val="Quick10"/>
        <w:numPr>
          <w:ilvl w:val="0"/>
          <w:numId w:val="0"/>
        </w:numPr>
        <w:tabs>
          <w:tab w:val="left" w:pos="-1440"/>
        </w:tabs>
        <w:ind w:left="1440"/>
        <w:rPr>
          <w:rFonts w:ascii="Arial" w:hAnsi="Arial" w:cs="Arial"/>
          <w:sz w:val="20"/>
          <w:szCs w:val="20"/>
        </w:rPr>
      </w:pPr>
    </w:p>
    <w:p w:rsidR="00E4741A" w:rsidRPr="00DB3512" w:rsidRDefault="00DB3512" w:rsidP="00DB3512">
      <w:pPr>
        <w:pStyle w:val="Quick10"/>
        <w:numPr>
          <w:ilvl w:val="1"/>
          <w:numId w:val="18"/>
        </w:numPr>
        <w:tabs>
          <w:tab w:val="clear" w:pos="2160"/>
          <w:tab w:val="left" w:pos="-1440"/>
          <w:tab w:val="num" w:pos="1440"/>
        </w:tabs>
        <w:ind w:left="1440" w:hanging="270"/>
        <w:rPr>
          <w:rFonts w:ascii="Arial" w:hAnsi="Arial" w:cs="Arial"/>
          <w:sz w:val="20"/>
          <w:szCs w:val="20"/>
        </w:rPr>
      </w:pPr>
      <w:r w:rsidRPr="00DB3512">
        <w:rPr>
          <w:rFonts w:ascii="Arial" w:hAnsi="Arial" w:cs="Arial"/>
          <w:sz w:val="20"/>
          <w:szCs w:val="20"/>
        </w:rPr>
        <w:t>F</w:t>
      </w:r>
      <w:r w:rsidR="00E4741A" w:rsidRPr="00DB3512">
        <w:rPr>
          <w:rFonts w:ascii="Arial" w:hAnsi="Arial" w:cs="Arial"/>
          <w:sz w:val="20"/>
          <w:szCs w:val="20"/>
        </w:rPr>
        <w:t>und</w:t>
      </w:r>
      <w:r w:rsidRPr="00DB3512">
        <w:rPr>
          <w:rFonts w:ascii="Arial" w:hAnsi="Arial" w:cs="Arial"/>
          <w:sz w:val="20"/>
          <w:szCs w:val="20"/>
        </w:rPr>
        <w:t>s</w:t>
      </w:r>
      <w:r w:rsidR="00E4741A" w:rsidRPr="00DB3512">
        <w:rPr>
          <w:rFonts w:ascii="Arial" w:hAnsi="Arial" w:cs="Arial"/>
          <w:sz w:val="20"/>
          <w:szCs w:val="20"/>
        </w:rPr>
        <w:t xml:space="preserve"> may be allocated for the following:</w:t>
      </w:r>
    </w:p>
    <w:p w:rsidR="00DB3512" w:rsidRPr="000C680B" w:rsidRDefault="00DB3512" w:rsidP="00DB3512">
      <w:pPr>
        <w:pStyle w:val="ListParagraph"/>
        <w:ind w:left="1440"/>
        <w:rPr>
          <w:rFonts w:ascii="Arial" w:hAnsi="Arial" w:cs="Arial"/>
          <w:sz w:val="20"/>
          <w:szCs w:val="20"/>
        </w:rPr>
      </w:pPr>
    </w:p>
    <w:p w:rsidR="00E4741A" w:rsidRDefault="00E4741A" w:rsidP="004962E9">
      <w:pPr>
        <w:pStyle w:val="ListParagraph"/>
        <w:numPr>
          <w:ilvl w:val="2"/>
          <w:numId w:val="34"/>
        </w:numPr>
        <w:tabs>
          <w:tab w:val="left" w:pos="1710"/>
        </w:tabs>
        <w:rPr>
          <w:rFonts w:ascii="Arial" w:hAnsi="Arial" w:cs="Arial"/>
          <w:sz w:val="20"/>
          <w:szCs w:val="20"/>
        </w:rPr>
      </w:pPr>
      <w:r w:rsidRPr="000C680B">
        <w:rPr>
          <w:rFonts w:ascii="Arial" w:hAnsi="Arial" w:cs="Arial"/>
          <w:sz w:val="20"/>
          <w:szCs w:val="20"/>
        </w:rPr>
        <w:t>Team leader support.  While not exempting them from the support process, emphasis on student fund-raising activities may make it difficult for team leaders to raise full support.</w:t>
      </w:r>
    </w:p>
    <w:p w:rsidR="00444021" w:rsidRPr="000C680B" w:rsidRDefault="00444021" w:rsidP="00F9196D">
      <w:pPr>
        <w:pStyle w:val="ListParagraph"/>
        <w:tabs>
          <w:tab w:val="left" w:pos="1620"/>
        </w:tabs>
        <w:ind w:left="1710" w:hanging="180"/>
        <w:rPr>
          <w:rFonts w:ascii="Arial" w:hAnsi="Arial" w:cs="Arial"/>
          <w:sz w:val="20"/>
          <w:szCs w:val="20"/>
        </w:rPr>
      </w:pPr>
    </w:p>
    <w:p w:rsidR="00E4741A" w:rsidRDefault="00E4741A" w:rsidP="004962E9">
      <w:pPr>
        <w:pStyle w:val="ListParagraph"/>
        <w:numPr>
          <w:ilvl w:val="2"/>
          <w:numId w:val="34"/>
        </w:numPr>
        <w:tabs>
          <w:tab w:val="left" w:pos="1710"/>
        </w:tabs>
        <w:rPr>
          <w:rFonts w:ascii="Arial" w:hAnsi="Arial" w:cs="Arial"/>
          <w:sz w:val="20"/>
          <w:szCs w:val="20"/>
        </w:rPr>
      </w:pPr>
      <w:r w:rsidRPr="000C680B">
        <w:rPr>
          <w:rFonts w:ascii="Arial" w:hAnsi="Arial" w:cs="Arial"/>
          <w:sz w:val="20"/>
          <w:szCs w:val="20"/>
        </w:rPr>
        <w:t>Travel by team leaders to World Impact destinations for pre-project planning if needed and approved by the World Impact Committee.</w:t>
      </w:r>
    </w:p>
    <w:p w:rsidR="00444021" w:rsidRPr="000C680B" w:rsidRDefault="00444021" w:rsidP="00F9196D">
      <w:pPr>
        <w:pStyle w:val="ListParagraph"/>
        <w:tabs>
          <w:tab w:val="left" w:pos="1710"/>
        </w:tabs>
        <w:ind w:left="1710" w:hanging="180"/>
        <w:rPr>
          <w:rFonts w:ascii="Arial" w:hAnsi="Arial" w:cs="Arial"/>
          <w:sz w:val="20"/>
          <w:szCs w:val="20"/>
        </w:rPr>
      </w:pPr>
    </w:p>
    <w:p w:rsidR="00E4741A" w:rsidRPr="000C680B" w:rsidRDefault="00E4741A" w:rsidP="004962E9">
      <w:pPr>
        <w:pStyle w:val="ListParagraph"/>
        <w:numPr>
          <w:ilvl w:val="2"/>
          <w:numId w:val="34"/>
        </w:numPr>
        <w:tabs>
          <w:tab w:val="left" w:pos="1710"/>
        </w:tabs>
        <w:rPr>
          <w:rFonts w:ascii="Arial" w:hAnsi="Arial" w:cs="Arial"/>
          <w:sz w:val="20"/>
          <w:szCs w:val="20"/>
        </w:rPr>
      </w:pPr>
      <w:r w:rsidRPr="000C680B">
        <w:rPr>
          <w:rFonts w:ascii="Arial" w:hAnsi="Arial" w:cs="Arial"/>
          <w:sz w:val="20"/>
          <w:szCs w:val="20"/>
        </w:rPr>
        <w:t>Scholarship fund for individual student or project support.</w:t>
      </w:r>
    </w:p>
    <w:p w:rsidR="00E4741A" w:rsidRPr="00E745E7" w:rsidRDefault="00E4741A" w:rsidP="00E4741A">
      <w:pPr>
        <w:rPr>
          <w:rFonts w:ascii="Arial" w:hAnsi="Arial" w:cs="Arial"/>
          <w:sz w:val="20"/>
          <w:szCs w:val="20"/>
        </w:rPr>
      </w:pPr>
    </w:p>
    <w:p w:rsidR="00261CA0" w:rsidRDefault="00F9196D" w:rsidP="00F9196D">
      <w:pPr>
        <w:pStyle w:val="QuickA"/>
        <w:numPr>
          <w:ilvl w:val="0"/>
          <w:numId w:val="0"/>
        </w:numPr>
        <w:tabs>
          <w:tab w:val="left" w:pos="-1440"/>
        </w:tabs>
        <w:ind w:left="1170" w:hanging="360"/>
        <w:rPr>
          <w:rFonts w:ascii="Arial" w:hAnsi="Arial" w:cs="Arial"/>
          <w:sz w:val="20"/>
          <w:szCs w:val="20"/>
        </w:rPr>
      </w:pPr>
      <w:r>
        <w:rPr>
          <w:rFonts w:ascii="Arial" w:hAnsi="Arial" w:cs="Arial"/>
          <w:sz w:val="20"/>
          <w:szCs w:val="20"/>
        </w:rPr>
        <w:t xml:space="preserve">3.    </w:t>
      </w:r>
      <w:r w:rsidR="008560D5" w:rsidRPr="00AA42DA">
        <w:rPr>
          <w:rFonts w:ascii="Arial" w:hAnsi="Arial" w:cs="Arial"/>
          <w:sz w:val="20"/>
          <w:szCs w:val="20"/>
        </w:rPr>
        <w:t>STAMP Funds</w:t>
      </w:r>
      <w:r w:rsidR="00A710CA">
        <w:rPr>
          <w:rFonts w:ascii="Arial" w:hAnsi="Arial" w:cs="Arial"/>
          <w:sz w:val="20"/>
          <w:szCs w:val="20"/>
        </w:rPr>
        <w:t xml:space="preserve"> for Children</w:t>
      </w:r>
    </w:p>
    <w:p w:rsidR="00A710CA" w:rsidRPr="00AA42DA" w:rsidRDefault="00A710CA" w:rsidP="00F9196D">
      <w:pPr>
        <w:pStyle w:val="QuickA"/>
        <w:numPr>
          <w:ilvl w:val="0"/>
          <w:numId w:val="0"/>
        </w:numPr>
        <w:tabs>
          <w:tab w:val="left" w:pos="-1440"/>
        </w:tabs>
        <w:ind w:left="1170" w:hanging="360"/>
        <w:rPr>
          <w:rFonts w:ascii="Arial" w:hAnsi="Arial" w:cs="Arial"/>
          <w:sz w:val="20"/>
          <w:szCs w:val="20"/>
        </w:rPr>
      </w:pPr>
    </w:p>
    <w:p w:rsidR="00A710CA" w:rsidRDefault="004C5182" w:rsidP="004962E9">
      <w:pPr>
        <w:pStyle w:val="Quick10"/>
        <w:numPr>
          <w:ilvl w:val="0"/>
          <w:numId w:val="45"/>
        </w:numPr>
        <w:tabs>
          <w:tab w:val="left" w:pos="-1440"/>
        </w:tabs>
        <w:ind w:left="1440" w:hanging="270"/>
        <w:rPr>
          <w:rFonts w:ascii="Arial" w:hAnsi="Arial" w:cs="Arial"/>
          <w:sz w:val="20"/>
          <w:szCs w:val="20"/>
        </w:rPr>
      </w:pPr>
      <w:r w:rsidRPr="004C5182">
        <w:rPr>
          <w:rFonts w:ascii="Arial" w:hAnsi="Arial" w:cs="Arial"/>
          <w:sz w:val="20"/>
          <w:szCs w:val="20"/>
        </w:rPr>
        <w:t>Parents are generally expected to secure the funding for any child approved as a team member.</w:t>
      </w:r>
    </w:p>
    <w:p w:rsidR="00A710CA" w:rsidRDefault="00A710CA" w:rsidP="00A710CA">
      <w:pPr>
        <w:pStyle w:val="Quick10"/>
        <w:numPr>
          <w:ilvl w:val="0"/>
          <w:numId w:val="0"/>
        </w:numPr>
        <w:tabs>
          <w:tab w:val="left" w:pos="-1440"/>
        </w:tabs>
        <w:ind w:left="1440"/>
        <w:rPr>
          <w:rFonts w:ascii="Arial" w:hAnsi="Arial" w:cs="Arial"/>
          <w:sz w:val="20"/>
          <w:szCs w:val="20"/>
        </w:rPr>
      </w:pPr>
    </w:p>
    <w:p w:rsidR="00A710CA" w:rsidRDefault="00DB3512" w:rsidP="004962E9">
      <w:pPr>
        <w:pStyle w:val="Quick10"/>
        <w:numPr>
          <w:ilvl w:val="0"/>
          <w:numId w:val="45"/>
        </w:numPr>
        <w:tabs>
          <w:tab w:val="left" w:pos="-1440"/>
        </w:tabs>
        <w:ind w:left="1440" w:hanging="270"/>
        <w:rPr>
          <w:rFonts w:ascii="Arial" w:hAnsi="Arial" w:cs="Arial"/>
          <w:sz w:val="20"/>
          <w:szCs w:val="20"/>
        </w:rPr>
      </w:pPr>
      <w:r>
        <w:rPr>
          <w:rFonts w:ascii="Arial" w:hAnsi="Arial" w:cs="Arial"/>
          <w:sz w:val="20"/>
          <w:szCs w:val="20"/>
        </w:rPr>
        <w:t>In f</w:t>
      </w:r>
      <w:r w:rsidR="004C5182" w:rsidRPr="004C5182">
        <w:rPr>
          <w:rFonts w:ascii="Arial" w:hAnsi="Arial" w:cs="Arial"/>
          <w:sz w:val="20"/>
          <w:szCs w:val="20"/>
        </w:rPr>
        <w:t>ami</w:t>
      </w:r>
      <w:r>
        <w:rPr>
          <w:rFonts w:ascii="Arial" w:hAnsi="Arial" w:cs="Arial"/>
          <w:sz w:val="20"/>
          <w:szCs w:val="20"/>
        </w:rPr>
        <w:t>ly-o</w:t>
      </w:r>
      <w:r w:rsidR="004C5182" w:rsidRPr="004C5182">
        <w:rPr>
          <w:rFonts w:ascii="Arial" w:hAnsi="Arial" w:cs="Arial"/>
          <w:sz w:val="20"/>
          <w:szCs w:val="20"/>
        </w:rPr>
        <w:t>riented STAMP trips, each family is expected to secure funding for all its family members.</w:t>
      </w:r>
    </w:p>
    <w:p w:rsidR="00A710CA" w:rsidRDefault="00A710CA" w:rsidP="00A710CA">
      <w:pPr>
        <w:pStyle w:val="Quick10"/>
        <w:numPr>
          <w:ilvl w:val="0"/>
          <w:numId w:val="0"/>
        </w:numPr>
        <w:tabs>
          <w:tab w:val="left" w:pos="-1440"/>
        </w:tabs>
        <w:ind w:left="1440"/>
        <w:rPr>
          <w:rFonts w:ascii="Arial" w:hAnsi="Arial" w:cs="Arial"/>
          <w:sz w:val="20"/>
          <w:szCs w:val="20"/>
        </w:rPr>
      </w:pPr>
    </w:p>
    <w:p w:rsidR="00A710CA" w:rsidRDefault="004C5182" w:rsidP="004962E9">
      <w:pPr>
        <w:pStyle w:val="Quick10"/>
        <w:numPr>
          <w:ilvl w:val="0"/>
          <w:numId w:val="45"/>
        </w:numPr>
        <w:tabs>
          <w:tab w:val="left" w:pos="-1440"/>
        </w:tabs>
        <w:ind w:left="1440" w:hanging="270"/>
        <w:rPr>
          <w:rFonts w:ascii="Arial" w:hAnsi="Arial" w:cs="Arial"/>
          <w:sz w:val="20"/>
          <w:szCs w:val="20"/>
        </w:rPr>
      </w:pPr>
      <w:r w:rsidRPr="004C5182">
        <w:rPr>
          <w:rFonts w:ascii="Arial" w:hAnsi="Arial" w:cs="Arial"/>
          <w:sz w:val="20"/>
          <w:szCs w:val="20"/>
        </w:rPr>
        <w:t>Funding for team members under the age of 5 cannot be raised through contributions made payable to College Church, but team members may make arrangements through other charitable organizations for donors to make tax-deductible contributions for team members under the age of 5 (revised 8/08).</w:t>
      </w:r>
    </w:p>
    <w:p w:rsidR="00A710CA" w:rsidRDefault="00A710CA" w:rsidP="00A710CA">
      <w:pPr>
        <w:pStyle w:val="Quick10"/>
        <w:numPr>
          <w:ilvl w:val="0"/>
          <w:numId w:val="0"/>
        </w:numPr>
        <w:tabs>
          <w:tab w:val="left" w:pos="-1440"/>
        </w:tabs>
        <w:ind w:left="1440"/>
        <w:rPr>
          <w:rFonts w:ascii="Arial" w:hAnsi="Arial" w:cs="Arial"/>
          <w:sz w:val="20"/>
          <w:szCs w:val="20"/>
        </w:rPr>
      </w:pPr>
    </w:p>
    <w:p w:rsidR="00A710CA" w:rsidRDefault="00A710CA" w:rsidP="00A710CA">
      <w:pPr>
        <w:pStyle w:val="Quick10"/>
        <w:numPr>
          <w:ilvl w:val="0"/>
          <w:numId w:val="0"/>
        </w:numPr>
        <w:tabs>
          <w:tab w:val="left" w:pos="-1440"/>
          <w:tab w:val="left" w:pos="1170"/>
        </w:tabs>
        <w:ind w:left="1170" w:hanging="360"/>
        <w:rPr>
          <w:rFonts w:ascii="Arial" w:hAnsi="Arial" w:cs="Arial"/>
          <w:sz w:val="20"/>
          <w:szCs w:val="20"/>
        </w:rPr>
      </w:pPr>
      <w:r>
        <w:rPr>
          <w:rFonts w:ascii="Arial" w:hAnsi="Arial" w:cs="Arial"/>
          <w:sz w:val="20"/>
          <w:szCs w:val="20"/>
        </w:rPr>
        <w:t>4.</w:t>
      </w:r>
      <w:r>
        <w:rPr>
          <w:rFonts w:ascii="Arial" w:hAnsi="Arial" w:cs="Arial"/>
          <w:sz w:val="20"/>
          <w:szCs w:val="20"/>
        </w:rPr>
        <w:tab/>
      </w:r>
      <w:r w:rsidR="00311CF4">
        <w:rPr>
          <w:rFonts w:ascii="Arial" w:hAnsi="Arial" w:cs="Arial"/>
          <w:sz w:val="20"/>
          <w:szCs w:val="20"/>
        </w:rPr>
        <w:t>Distribution and transportation of team funds for overseas travel</w:t>
      </w:r>
    </w:p>
    <w:p w:rsidR="00A710CA" w:rsidRDefault="00A710CA" w:rsidP="00A710CA">
      <w:pPr>
        <w:pStyle w:val="Quick10"/>
        <w:numPr>
          <w:ilvl w:val="0"/>
          <w:numId w:val="0"/>
        </w:numPr>
        <w:tabs>
          <w:tab w:val="left" w:pos="-1440"/>
        </w:tabs>
        <w:ind w:left="1170" w:hanging="360"/>
        <w:rPr>
          <w:rFonts w:ascii="Arial" w:hAnsi="Arial" w:cs="Arial"/>
          <w:sz w:val="20"/>
          <w:szCs w:val="20"/>
        </w:rPr>
      </w:pPr>
    </w:p>
    <w:p w:rsidR="00FC7668" w:rsidRDefault="00FC7668" w:rsidP="004962E9">
      <w:pPr>
        <w:pStyle w:val="Quick10"/>
        <w:numPr>
          <w:ilvl w:val="1"/>
          <w:numId w:val="46"/>
        </w:numPr>
        <w:tabs>
          <w:tab w:val="left" w:pos="-1440"/>
        </w:tabs>
        <w:ind w:left="1440" w:hanging="270"/>
        <w:rPr>
          <w:rFonts w:ascii="Arial" w:hAnsi="Arial" w:cs="Arial"/>
          <w:sz w:val="20"/>
          <w:szCs w:val="20"/>
        </w:rPr>
      </w:pPr>
      <w:r>
        <w:rPr>
          <w:rFonts w:ascii="Arial" w:hAnsi="Arial" w:cs="Arial"/>
          <w:sz w:val="20"/>
          <w:szCs w:val="20"/>
        </w:rPr>
        <w:t xml:space="preserve">Team leader must </w:t>
      </w:r>
      <w:r w:rsidR="00A710CA">
        <w:rPr>
          <w:rFonts w:ascii="Arial" w:hAnsi="Arial" w:cs="Arial"/>
          <w:sz w:val="20"/>
          <w:szCs w:val="20"/>
        </w:rPr>
        <w:t>consult with host missionary about possible options for ac</w:t>
      </w:r>
      <w:r>
        <w:rPr>
          <w:rFonts w:ascii="Arial" w:hAnsi="Arial" w:cs="Arial"/>
          <w:sz w:val="20"/>
          <w:szCs w:val="20"/>
        </w:rPr>
        <w:t xml:space="preserve">cessing funds while in country. Expenses to consider include costs of food, transportation, housing and activities that the team </w:t>
      </w:r>
      <w:r w:rsidR="00311CF4">
        <w:rPr>
          <w:rFonts w:ascii="Arial" w:hAnsi="Arial" w:cs="Arial"/>
          <w:sz w:val="20"/>
          <w:szCs w:val="20"/>
        </w:rPr>
        <w:t xml:space="preserve">funds </w:t>
      </w:r>
      <w:r>
        <w:rPr>
          <w:rFonts w:ascii="Arial" w:hAnsi="Arial" w:cs="Arial"/>
          <w:sz w:val="20"/>
          <w:szCs w:val="20"/>
        </w:rPr>
        <w:t xml:space="preserve">will cover. </w:t>
      </w:r>
    </w:p>
    <w:p w:rsidR="00FC7668" w:rsidRDefault="00FC7668" w:rsidP="00FC7668">
      <w:pPr>
        <w:pStyle w:val="Quick10"/>
        <w:numPr>
          <w:ilvl w:val="0"/>
          <w:numId w:val="0"/>
        </w:numPr>
        <w:tabs>
          <w:tab w:val="left" w:pos="-1440"/>
        </w:tabs>
        <w:ind w:left="1440"/>
        <w:rPr>
          <w:rFonts w:ascii="Arial" w:hAnsi="Arial" w:cs="Arial"/>
          <w:sz w:val="20"/>
          <w:szCs w:val="20"/>
        </w:rPr>
      </w:pPr>
    </w:p>
    <w:p w:rsidR="00FC7668" w:rsidRDefault="00AB3289" w:rsidP="004962E9">
      <w:pPr>
        <w:pStyle w:val="Quick10"/>
        <w:numPr>
          <w:ilvl w:val="1"/>
          <w:numId w:val="46"/>
        </w:numPr>
        <w:tabs>
          <w:tab w:val="left" w:pos="-1440"/>
        </w:tabs>
        <w:ind w:left="1440" w:hanging="270"/>
        <w:rPr>
          <w:rFonts w:ascii="Arial" w:hAnsi="Arial" w:cs="Arial"/>
          <w:sz w:val="20"/>
          <w:szCs w:val="20"/>
        </w:rPr>
      </w:pPr>
      <w:r>
        <w:rPr>
          <w:rFonts w:ascii="Arial" w:hAnsi="Arial" w:cs="Arial"/>
          <w:sz w:val="20"/>
          <w:szCs w:val="20"/>
        </w:rPr>
        <w:t>All expenditure of funds must be supported by expense</w:t>
      </w:r>
      <w:r w:rsidR="00FC7668">
        <w:rPr>
          <w:rFonts w:ascii="Arial" w:hAnsi="Arial" w:cs="Arial"/>
          <w:sz w:val="20"/>
          <w:szCs w:val="20"/>
        </w:rPr>
        <w:t xml:space="preserve"> report</w:t>
      </w:r>
      <w:r>
        <w:rPr>
          <w:rFonts w:ascii="Arial" w:hAnsi="Arial" w:cs="Arial"/>
          <w:sz w:val="20"/>
          <w:szCs w:val="20"/>
        </w:rPr>
        <w:t xml:space="preserve">s and </w:t>
      </w:r>
      <w:r w:rsidR="00FC7668">
        <w:rPr>
          <w:rFonts w:ascii="Arial" w:hAnsi="Arial" w:cs="Arial"/>
          <w:sz w:val="20"/>
          <w:szCs w:val="20"/>
        </w:rPr>
        <w:t>receipt</w:t>
      </w:r>
      <w:r>
        <w:rPr>
          <w:rFonts w:ascii="Arial" w:hAnsi="Arial" w:cs="Arial"/>
          <w:sz w:val="20"/>
          <w:szCs w:val="20"/>
        </w:rPr>
        <w:t>s</w:t>
      </w:r>
      <w:r w:rsidR="00FC7668">
        <w:rPr>
          <w:rFonts w:ascii="Arial" w:hAnsi="Arial" w:cs="Arial"/>
          <w:sz w:val="20"/>
          <w:szCs w:val="20"/>
        </w:rPr>
        <w:t xml:space="preserve"> to equal the exact amount of the monies received on behalf of the team and return any balance of unused funds. </w:t>
      </w:r>
    </w:p>
    <w:p w:rsidR="00FC7668" w:rsidRDefault="00FC7668" w:rsidP="00FC7668">
      <w:pPr>
        <w:pStyle w:val="Quick10"/>
        <w:numPr>
          <w:ilvl w:val="0"/>
          <w:numId w:val="0"/>
        </w:numPr>
        <w:tabs>
          <w:tab w:val="left" w:pos="-1440"/>
        </w:tabs>
        <w:ind w:left="1440"/>
        <w:rPr>
          <w:rFonts w:ascii="Arial" w:hAnsi="Arial" w:cs="Arial"/>
          <w:sz w:val="20"/>
          <w:szCs w:val="20"/>
        </w:rPr>
      </w:pPr>
    </w:p>
    <w:p w:rsidR="00FC7668" w:rsidRPr="00FC7668" w:rsidRDefault="00AB3289" w:rsidP="004962E9">
      <w:pPr>
        <w:pStyle w:val="Quick10"/>
        <w:numPr>
          <w:ilvl w:val="1"/>
          <w:numId w:val="46"/>
        </w:numPr>
        <w:tabs>
          <w:tab w:val="left" w:pos="-1440"/>
        </w:tabs>
        <w:ind w:left="1440" w:hanging="270"/>
        <w:rPr>
          <w:rFonts w:ascii="Arial" w:hAnsi="Arial" w:cs="Arial"/>
          <w:sz w:val="20"/>
          <w:szCs w:val="20"/>
        </w:rPr>
      </w:pPr>
      <w:r>
        <w:rPr>
          <w:rFonts w:ascii="Arial" w:hAnsi="Arial" w:cs="Arial"/>
          <w:sz w:val="20"/>
          <w:szCs w:val="20"/>
        </w:rPr>
        <w:t>Acceptable options include the following:</w:t>
      </w:r>
    </w:p>
    <w:p w:rsidR="00A710CA" w:rsidRDefault="00A710CA" w:rsidP="00A710CA">
      <w:pPr>
        <w:ind w:left="720"/>
        <w:rPr>
          <w:rFonts w:ascii="Arial" w:hAnsi="Arial" w:cs="Arial"/>
          <w:sz w:val="20"/>
          <w:szCs w:val="20"/>
        </w:rPr>
      </w:pPr>
    </w:p>
    <w:p w:rsidR="00A710CA" w:rsidRDefault="00FC7668" w:rsidP="004962E9">
      <w:pPr>
        <w:widowControl/>
        <w:numPr>
          <w:ilvl w:val="2"/>
          <w:numId w:val="47"/>
        </w:numPr>
        <w:autoSpaceDE/>
        <w:autoSpaceDN/>
        <w:adjustRightInd/>
        <w:rPr>
          <w:rFonts w:ascii="Arial" w:hAnsi="Arial" w:cs="Arial"/>
          <w:sz w:val="20"/>
          <w:szCs w:val="20"/>
        </w:rPr>
      </w:pPr>
      <w:r>
        <w:rPr>
          <w:rFonts w:ascii="Arial" w:hAnsi="Arial" w:cs="Arial"/>
          <w:sz w:val="20"/>
          <w:szCs w:val="20"/>
        </w:rPr>
        <w:t xml:space="preserve">Advance deposit. </w:t>
      </w:r>
      <w:r w:rsidR="00A710CA">
        <w:rPr>
          <w:rFonts w:ascii="Arial" w:hAnsi="Arial" w:cs="Arial"/>
          <w:sz w:val="20"/>
          <w:szCs w:val="20"/>
        </w:rPr>
        <w:t>Deposit money in advance into the account of the missionary, seminary or organization with which the team is working</w:t>
      </w:r>
      <w:r>
        <w:rPr>
          <w:rFonts w:ascii="Arial" w:hAnsi="Arial" w:cs="Arial"/>
          <w:sz w:val="20"/>
          <w:szCs w:val="20"/>
        </w:rPr>
        <w:t>. B</w:t>
      </w:r>
      <w:r w:rsidR="00A710CA">
        <w:rPr>
          <w:rFonts w:ascii="Arial" w:hAnsi="Arial" w:cs="Arial"/>
          <w:sz w:val="20"/>
          <w:szCs w:val="20"/>
        </w:rPr>
        <w:t>ank name, account number, and the name of the person on the account</w:t>
      </w:r>
      <w:r>
        <w:rPr>
          <w:rFonts w:ascii="Arial" w:hAnsi="Arial" w:cs="Arial"/>
          <w:sz w:val="20"/>
          <w:szCs w:val="20"/>
        </w:rPr>
        <w:t xml:space="preserve"> are required for this transaction</w:t>
      </w:r>
      <w:r w:rsidR="00A710CA">
        <w:rPr>
          <w:rFonts w:ascii="Arial" w:hAnsi="Arial" w:cs="Arial"/>
          <w:sz w:val="20"/>
          <w:szCs w:val="20"/>
        </w:rPr>
        <w:t xml:space="preserve">. </w:t>
      </w:r>
    </w:p>
    <w:p w:rsidR="00A710CA" w:rsidRDefault="00A710CA" w:rsidP="00AB3289">
      <w:pPr>
        <w:tabs>
          <w:tab w:val="num" w:pos="1440"/>
        </w:tabs>
        <w:ind w:left="1440"/>
        <w:rPr>
          <w:rFonts w:ascii="Arial" w:hAnsi="Arial" w:cs="Arial"/>
          <w:sz w:val="20"/>
          <w:szCs w:val="20"/>
        </w:rPr>
      </w:pPr>
    </w:p>
    <w:p w:rsidR="00A710CA" w:rsidRDefault="00FC7668" w:rsidP="004962E9">
      <w:pPr>
        <w:widowControl/>
        <w:numPr>
          <w:ilvl w:val="2"/>
          <w:numId w:val="47"/>
        </w:numPr>
        <w:autoSpaceDE/>
        <w:autoSpaceDN/>
        <w:adjustRightInd/>
        <w:rPr>
          <w:rFonts w:ascii="Arial" w:hAnsi="Arial" w:cs="Arial"/>
          <w:sz w:val="20"/>
          <w:szCs w:val="20"/>
        </w:rPr>
      </w:pPr>
      <w:r>
        <w:rPr>
          <w:rFonts w:ascii="Arial" w:hAnsi="Arial" w:cs="Arial"/>
          <w:sz w:val="20"/>
          <w:szCs w:val="20"/>
        </w:rPr>
        <w:t xml:space="preserve">Wire transfer. </w:t>
      </w:r>
      <w:r w:rsidR="00A710CA">
        <w:rPr>
          <w:rFonts w:ascii="Arial" w:hAnsi="Arial" w:cs="Arial"/>
          <w:sz w:val="20"/>
          <w:szCs w:val="20"/>
        </w:rPr>
        <w:t xml:space="preserve">Contact </w:t>
      </w:r>
      <w:r>
        <w:rPr>
          <w:rFonts w:ascii="Arial" w:hAnsi="Arial" w:cs="Arial"/>
          <w:sz w:val="20"/>
          <w:szCs w:val="20"/>
        </w:rPr>
        <w:t>the Administrative Coordinator for Short-Term Missions</w:t>
      </w:r>
      <w:r w:rsidR="00A710CA">
        <w:rPr>
          <w:rFonts w:ascii="Arial" w:hAnsi="Arial" w:cs="Arial"/>
          <w:sz w:val="20"/>
          <w:szCs w:val="20"/>
        </w:rPr>
        <w:t xml:space="preserve"> for specific information required for this option. </w:t>
      </w:r>
      <w:r>
        <w:rPr>
          <w:rFonts w:ascii="Arial" w:hAnsi="Arial" w:cs="Arial"/>
          <w:sz w:val="20"/>
          <w:szCs w:val="20"/>
        </w:rPr>
        <w:t xml:space="preserve">Bank charges may apply for this service and </w:t>
      </w:r>
      <w:r w:rsidR="00A710CA">
        <w:rPr>
          <w:rFonts w:ascii="Arial" w:hAnsi="Arial" w:cs="Arial"/>
          <w:sz w:val="20"/>
          <w:szCs w:val="20"/>
        </w:rPr>
        <w:t xml:space="preserve">will be charged to the team account. </w:t>
      </w:r>
    </w:p>
    <w:p w:rsidR="00A710CA" w:rsidRDefault="00A710CA" w:rsidP="00AB3289">
      <w:pPr>
        <w:tabs>
          <w:tab w:val="num" w:pos="1440"/>
        </w:tabs>
        <w:ind w:left="1440"/>
        <w:rPr>
          <w:rFonts w:ascii="Arial" w:hAnsi="Arial" w:cs="Arial"/>
          <w:sz w:val="20"/>
          <w:szCs w:val="20"/>
        </w:rPr>
      </w:pPr>
    </w:p>
    <w:p w:rsidR="00411705" w:rsidRDefault="00A710CA" w:rsidP="004962E9">
      <w:pPr>
        <w:widowControl/>
        <w:numPr>
          <w:ilvl w:val="2"/>
          <w:numId w:val="47"/>
        </w:numPr>
        <w:autoSpaceDE/>
        <w:autoSpaceDN/>
        <w:adjustRightInd/>
        <w:rPr>
          <w:rFonts w:ascii="Arial" w:hAnsi="Arial" w:cs="Arial"/>
          <w:sz w:val="20"/>
          <w:szCs w:val="20"/>
        </w:rPr>
      </w:pPr>
      <w:r w:rsidRPr="00411705">
        <w:rPr>
          <w:rFonts w:ascii="Arial" w:hAnsi="Arial" w:cs="Arial"/>
          <w:sz w:val="20"/>
          <w:szCs w:val="20"/>
        </w:rPr>
        <w:t>Pre-pay</w:t>
      </w:r>
    </w:p>
    <w:p w:rsidR="00411705" w:rsidRDefault="00411705" w:rsidP="004962E9">
      <w:pPr>
        <w:widowControl/>
        <w:numPr>
          <w:ilvl w:val="0"/>
          <w:numId w:val="48"/>
        </w:numPr>
        <w:tabs>
          <w:tab w:val="left" w:pos="2520"/>
        </w:tabs>
        <w:autoSpaceDE/>
        <w:autoSpaceDN/>
        <w:adjustRightInd/>
        <w:ind w:left="2520"/>
        <w:rPr>
          <w:rFonts w:ascii="Arial" w:hAnsi="Arial" w:cs="Arial"/>
          <w:sz w:val="20"/>
          <w:szCs w:val="20"/>
        </w:rPr>
      </w:pPr>
      <w:r>
        <w:rPr>
          <w:rFonts w:ascii="Arial" w:hAnsi="Arial" w:cs="Arial"/>
          <w:sz w:val="20"/>
          <w:szCs w:val="20"/>
        </w:rPr>
        <w:t xml:space="preserve">To providers. </w:t>
      </w:r>
      <w:r w:rsidR="00A710CA" w:rsidRPr="00411705">
        <w:rPr>
          <w:rFonts w:ascii="Arial" w:hAnsi="Arial" w:cs="Arial"/>
          <w:sz w:val="20"/>
          <w:szCs w:val="20"/>
        </w:rPr>
        <w:t>College Church checks will be issued and made payable to guesthouses, in-country travel providers, etc. to hand-carry and deliver personally.</w:t>
      </w:r>
      <w:r w:rsidRPr="00411705">
        <w:rPr>
          <w:rFonts w:ascii="Arial" w:hAnsi="Arial" w:cs="Arial"/>
          <w:sz w:val="20"/>
          <w:szCs w:val="20"/>
        </w:rPr>
        <w:t xml:space="preserve"> </w:t>
      </w:r>
    </w:p>
    <w:p w:rsidR="00311CF4" w:rsidRDefault="00311CF4" w:rsidP="00311CF4">
      <w:pPr>
        <w:widowControl/>
        <w:tabs>
          <w:tab w:val="left" w:pos="2520"/>
        </w:tabs>
        <w:autoSpaceDE/>
        <w:autoSpaceDN/>
        <w:adjustRightInd/>
        <w:ind w:left="2520" w:hanging="360"/>
        <w:rPr>
          <w:rFonts w:ascii="Arial" w:hAnsi="Arial" w:cs="Arial"/>
          <w:sz w:val="20"/>
          <w:szCs w:val="20"/>
        </w:rPr>
      </w:pPr>
    </w:p>
    <w:p w:rsidR="00A710CA" w:rsidRPr="00411705" w:rsidRDefault="00411705" w:rsidP="004962E9">
      <w:pPr>
        <w:widowControl/>
        <w:numPr>
          <w:ilvl w:val="0"/>
          <w:numId w:val="48"/>
        </w:numPr>
        <w:tabs>
          <w:tab w:val="left" w:pos="2520"/>
        </w:tabs>
        <w:autoSpaceDE/>
        <w:autoSpaceDN/>
        <w:adjustRightInd/>
        <w:ind w:left="2520"/>
        <w:rPr>
          <w:rFonts w:ascii="Arial" w:hAnsi="Arial" w:cs="Arial"/>
          <w:sz w:val="20"/>
          <w:szCs w:val="20"/>
        </w:rPr>
      </w:pPr>
      <w:r>
        <w:rPr>
          <w:rFonts w:ascii="Arial" w:hAnsi="Arial" w:cs="Arial"/>
          <w:sz w:val="20"/>
          <w:szCs w:val="20"/>
        </w:rPr>
        <w:t>To the missions agenc</w:t>
      </w:r>
      <w:r w:rsidR="00311CF4">
        <w:rPr>
          <w:rFonts w:ascii="Arial" w:hAnsi="Arial" w:cs="Arial"/>
          <w:sz w:val="20"/>
          <w:szCs w:val="20"/>
        </w:rPr>
        <w:t>y</w:t>
      </w:r>
      <w:r>
        <w:rPr>
          <w:rFonts w:ascii="Arial" w:hAnsi="Arial" w:cs="Arial"/>
          <w:sz w:val="20"/>
          <w:szCs w:val="20"/>
        </w:rPr>
        <w:t xml:space="preserve">. </w:t>
      </w:r>
      <w:r w:rsidRPr="00411705">
        <w:rPr>
          <w:rFonts w:ascii="Arial" w:hAnsi="Arial" w:cs="Arial"/>
          <w:sz w:val="20"/>
          <w:szCs w:val="20"/>
        </w:rPr>
        <w:t xml:space="preserve">Checks may also </w:t>
      </w:r>
      <w:r w:rsidR="00311CF4">
        <w:rPr>
          <w:rFonts w:ascii="Arial" w:hAnsi="Arial" w:cs="Arial"/>
          <w:sz w:val="20"/>
          <w:szCs w:val="20"/>
        </w:rPr>
        <w:t xml:space="preserve">be </w:t>
      </w:r>
      <w:r w:rsidR="00A710CA" w:rsidRPr="00411705">
        <w:rPr>
          <w:rFonts w:ascii="Arial" w:hAnsi="Arial" w:cs="Arial"/>
          <w:sz w:val="20"/>
          <w:szCs w:val="20"/>
        </w:rPr>
        <w:t>sen</w:t>
      </w:r>
      <w:r>
        <w:rPr>
          <w:rFonts w:ascii="Arial" w:hAnsi="Arial" w:cs="Arial"/>
          <w:sz w:val="20"/>
          <w:szCs w:val="20"/>
        </w:rPr>
        <w:t>t</w:t>
      </w:r>
      <w:r w:rsidR="00A710CA" w:rsidRPr="00411705">
        <w:rPr>
          <w:rFonts w:ascii="Arial" w:hAnsi="Arial" w:cs="Arial"/>
          <w:sz w:val="20"/>
          <w:szCs w:val="20"/>
        </w:rPr>
        <w:t xml:space="preserve"> directly to the </w:t>
      </w:r>
      <w:proofErr w:type="gramStart"/>
      <w:r w:rsidR="00A710CA" w:rsidRPr="00411705">
        <w:rPr>
          <w:rFonts w:ascii="Arial" w:hAnsi="Arial" w:cs="Arial"/>
          <w:sz w:val="20"/>
          <w:szCs w:val="20"/>
        </w:rPr>
        <w:t>missions</w:t>
      </w:r>
      <w:proofErr w:type="gramEnd"/>
      <w:r w:rsidR="00A710CA" w:rsidRPr="00411705">
        <w:rPr>
          <w:rFonts w:ascii="Arial" w:hAnsi="Arial" w:cs="Arial"/>
          <w:sz w:val="20"/>
          <w:szCs w:val="20"/>
        </w:rPr>
        <w:t xml:space="preserve"> agency</w:t>
      </w:r>
      <w:r w:rsidR="00311CF4">
        <w:rPr>
          <w:rFonts w:ascii="Arial" w:hAnsi="Arial" w:cs="Arial"/>
          <w:sz w:val="20"/>
          <w:szCs w:val="20"/>
        </w:rPr>
        <w:t xml:space="preserve"> of the host missionary</w:t>
      </w:r>
      <w:r w:rsidR="00A710CA" w:rsidRPr="00411705">
        <w:rPr>
          <w:rFonts w:ascii="Arial" w:hAnsi="Arial" w:cs="Arial"/>
          <w:sz w:val="20"/>
          <w:szCs w:val="20"/>
        </w:rPr>
        <w:t>.</w:t>
      </w:r>
      <w:r w:rsidR="00A710CA" w:rsidRPr="00411705">
        <w:rPr>
          <w:rFonts w:ascii="Arial" w:hAnsi="Arial" w:cs="Arial"/>
          <w:i/>
          <w:sz w:val="20"/>
          <w:szCs w:val="20"/>
        </w:rPr>
        <w:t xml:space="preserve"> </w:t>
      </w:r>
      <w:r w:rsidRPr="00411705">
        <w:rPr>
          <w:rFonts w:ascii="Arial" w:hAnsi="Arial" w:cs="Arial"/>
          <w:sz w:val="20"/>
          <w:szCs w:val="20"/>
        </w:rPr>
        <w:t>Checks</w:t>
      </w:r>
      <w:r w:rsidR="00A710CA" w:rsidRPr="00411705">
        <w:rPr>
          <w:rFonts w:ascii="Arial" w:hAnsi="Arial" w:cs="Arial"/>
          <w:sz w:val="20"/>
          <w:szCs w:val="20"/>
        </w:rPr>
        <w:t xml:space="preserve"> are not prepared in the last two weeks of May. </w:t>
      </w:r>
      <w:r w:rsidRPr="00411705">
        <w:rPr>
          <w:rFonts w:ascii="Arial" w:hAnsi="Arial" w:cs="Arial"/>
          <w:sz w:val="20"/>
          <w:szCs w:val="20"/>
        </w:rPr>
        <w:t>Team leaders should anticipate these dates and request check</w:t>
      </w:r>
      <w:r w:rsidR="00311CF4">
        <w:rPr>
          <w:rFonts w:ascii="Arial" w:hAnsi="Arial" w:cs="Arial"/>
          <w:sz w:val="20"/>
          <w:szCs w:val="20"/>
        </w:rPr>
        <w:t>s well in advance. Funds sent to missions agencies</w:t>
      </w:r>
      <w:r w:rsidRPr="00411705">
        <w:rPr>
          <w:rFonts w:ascii="Arial" w:hAnsi="Arial" w:cs="Arial"/>
          <w:sz w:val="20"/>
          <w:szCs w:val="20"/>
        </w:rPr>
        <w:t xml:space="preserve"> may incur </w:t>
      </w:r>
      <w:r w:rsidR="00A710CA" w:rsidRPr="00411705">
        <w:rPr>
          <w:rFonts w:ascii="Arial" w:hAnsi="Arial" w:cs="Arial"/>
          <w:sz w:val="20"/>
          <w:szCs w:val="20"/>
        </w:rPr>
        <w:t xml:space="preserve">administrative charges </w:t>
      </w:r>
      <w:r w:rsidRPr="00411705">
        <w:rPr>
          <w:rFonts w:ascii="Arial" w:hAnsi="Arial" w:cs="Arial"/>
          <w:sz w:val="20"/>
          <w:szCs w:val="20"/>
        </w:rPr>
        <w:t xml:space="preserve">and should be considered in the </w:t>
      </w:r>
      <w:r w:rsidR="00311CF4">
        <w:rPr>
          <w:rFonts w:ascii="Arial" w:hAnsi="Arial" w:cs="Arial"/>
          <w:sz w:val="20"/>
          <w:szCs w:val="20"/>
        </w:rPr>
        <w:t xml:space="preserve">disbursement </w:t>
      </w:r>
      <w:r w:rsidRPr="00411705">
        <w:rPr>
          <w:rFonts w:ascii="Arial" w:hAnsi="Arial" w:cs="Arial"/>
          <w:sz w:val="20"/>
          <w:szCs w:val="20"/>
        </w:rPr>
        <w:t>request</w:t>
      </w:r>
      <w:r w:rsidR="00A710CA" w:rsidRPr="00411705">
        <w:rPr>
          <w:rFonts w:ascii="Arial" w:hAnsi="Arial" w:cs="Arial"/>
          <w:sz w:val="20"/>
          <w:szCs w:val="20"/>
        </w:rPr>
        <w:t>.</w:t>
      </w:r>
    </w:p>
    <w:p w:rsidR="00A710CA" w:rsidRPr="006013D1" w:rsidRDefault="00A710CA" w:rsidP="00AB3289">
      <w:pPr>
        <w:tabs>
          <w:tab w:val="num" w:pos="1440"/>
        </w:tabs>
        <w:ind w:left="1440"/>
        <w:rPr>
          <w:rFonts w:ascii="Arial" w:hAnsi="Arial" w:cs="Arial"/>
          <w:sz w:val="20"/>
          <w:szCs w:val="20"/>
        </w:rPr>
      </w:pPr>
    </w:p>
    <w:p w:rsidR="00411705" w:rsidRPr="00AB3289" w:rsidRDefault="00A710CA" w:rsidP="004962E9">
      <w:pPr>
        <w:widowControl/>
        <w:numPr>
          <w:ilvl w:val="2"/>
          <w:numId w:val="47"/>
        </w:numPr>
        <w:autoSpaceDE/>
        <w:autoSpaceDN/>
        <w:adjustRightInd/>
        <w:rPr>
          <w:rFonts w:ascii="Arial" w:hAnsi="Arial" w:cs="Arial"/>
          <w:sz w:val="20"/>
          <w:szCs w:val="20"/>
        </w:rPr>
      </w:pPr>
      <w:r w:rsidRPr="00AB3289">
        <w:rPr>
          <w:rFonts w:ascii="Arial" w:hAnsi="Arial" w:cs="Arial"/>
          <w:sz w:val="20"/>
          <w:szCs w:val="20"/>
        </w:rPr>
        <w:t>Credit cards</w:t>
      </w:r>
      <w:r w:rsidR="00411705" w:rsidRPr="00AB3289">
        <w:rPr>
          <w:rFonts w:ascii="Arial" w:hAnsi="Arial" w:cs="Arial"/>
          <w:sz w:val="20"/>
          <w:szCs w:val="20"/>
        </w:rPr>
        <w:t>.</w:t>
      </w:r>
      <w:r w:rsidRPr="00AB3289">
        <w:rPr>
          <w:rFonts w:ascii="Arial" w:hAnsi="Arial" w:cs="Arial"/>
          <w:sz w:val="20"/>
          <w:szCs w:val="20"/>
        </w:rPr>
        <w:t xml:space="preserve"> </w:t>
      </w:r>
      <w:r w:rsidR="00AB3289" w:rsidRPr="00AB3289">
        <w:rPr>
          <w:rFonts w:ascii="Arial" w:hAnsi="Arial" w:cs="Arial"/>
          <w:sz w:val="20"/>
          <w:szCs w:val="20"/>
        </w:rPr>
        <w:t xml:space="preserve">Individual team members or the team leader may pay for expenses using </w:t>
      </w:r>
      <w:r w:rsidR="00311CF4">
        <w:rPr>
          <w:rFonts w:ascii="Arial" w:hAnsi="Arial" w:cs="Arial"/>
          <w:sz w:val="20"/>
          <w:szCs w:val="20"/>
        </w:rPr>
        <w:t xml:space="preserve">a </w:t>
      </w:r>
      <w:r w:rsidR="00AB3289" w:rsidRPr="00AB3289">
        <w:rPr>
          <w:rFonts w:ascii="Arial" w:hAnsi="Arial" w:cs="Arial"/>
          <w:sz w:val="20"/>
          <w:szCs w:val="20"/>
        </w:rPr>
        <w:t xml:space="preserve">personal credit card and request reimbursement upon </w:t>
      </w:r>
      <w:r w:rsidR="00311CF4">
        <w:rPr>
          <w:rFonts w:ascii="Arial" w:hAnsi="Arial" w:cs="Arial"/>
          <w:sz w:val="20"/>
          <w:szCs w:val="20"/>
        </w:rPr>
        <w:t>submission of supporting documentation and/or receipts</w:t>
      </w:r>
      <w:r w:rsidR="00AB3289">
        <w:rPr>
          <w:rFonts w:ascii="Arial" w:hAnsi="Arial" w:cs="Arial"/>
          <w:sz w:val="20"/>
          <w:szCs w:val="20"/>
        </w:rPr>
        <w:t>.</w:t>
      </w:r>
    </w:p>
    <w:p w:rsidR="00411705" w:rsidRDefault="00411705" w:rsidP="00AB3289">
      <w:pPr>
        <w:widowControl/>
        <w:tabs>
          <w:tab w:val="num" w:pos="1440"/>
        </w:tabs>
        <w:autoSpaceDE/>
        <w:autoSpaceDN/>
        <w:adjustRightInd/>
        <w:ind w:left="1440"/>
        <w:rPr>
          <w:rFonts w:ascii="Arial" w:hAnsi="Arial" w:cs="Arial"/>
          <w:sz w:val="20"/>
          <w:szCs w:val="20"/>
        </w:rPr>
      </w:pPr>
    </w:p>
    <w:p w:rsidR="00312BA9" w:rsidRDefault="00312BA9" w:rsidP="00312BA9">
      <w:pPr>
        <w:widowControl/>
        <w:numPr>
          <w:ilvl w:val="2"/>
          <w:numId w:val="47"/>
        </w:numPr>
        <w:autoSpaceDE/>
        <w:autoSpaceDN/>
        <w:adjustRightInd/>
        <w:rPr>
          <w:rFonts w:ascii="Arial" w:hAnsi="Arial" w:cs="Arial"/>
          <w:sz w:val="20"/>
          <w:szCs w:val="20"/>
        </w:rPr>
      </w:pPr>
      <w:r w:rsidRPr="00AB3289">
        <w:rPr>
          <w:rFonts w:ascii="Arial" w:hAnsi="Arial" w:cs="Arial"/>
          <w:sz w:val="20"/>
          <w:szCs w:val="20"/>
        </w:rPr>
        <w:t xml:space="preserve">Travelers’ checks. </w:t>
      </w:r>
    </w:p>
    <w:p w:rsidR="00312BA9" w:rsidRPr="00AB3289" w:rsidRDefault="00312BA9" w:rsidP="00312BA9">
      <w:pPr>
        <w:widowControl/>
        <w:autoSpaceDE/>
        <w:autoSpaceDN/>
        <w:adjustRightInd/>
        <w:ind w:left="2160"/>
        <w:rPr>
          <w:rFonts w:ascii="Arial" w:hAnsi="Arial" w:cs="Arial"/>
          <w:sz w:val="20"/>
          <w:szCs w:val="20"/>
        </w:rPr>
      </w:pPr>
    </w:p>
    <w:p w:rsidR="00411705" w:rsidRDefault="003F124E" w:rsidP="004962E9">
      <w:pPr>
        <w:widowControl/>
        <w:numPr>
          <w:ilvl w:val="2"/>
          <w:numId w:val="47"/>
        </w:numPr>
        <w:autoSpaceDE/>
        <w:autoSpaceDN/>
        <w:adjustRightInd/>
        <w:rPr>
          <w:rFonts w:ascii="Arial" w:hAnsi="Arial" w:cs="Arial"/>
          <w:sz w:val="20"/>
          <w:szCs w:val="20"/>
        </w:rPr>
      </w:pPr>
      <w:r w:rsidRPr="00AB3289">
        <w:rPr>
          <w:rFonts w:ascii="Arial" w:hAnsi="Arial" w:cs="Arial"/>
          <w:sz w:val="20"/>
          <w:szCs w:val="20"/>
        </w:rPr>
        <w:t>C</w:t>
      </w:r>
      <w:r w:rsidR="00411705" w:rsidRPr="00AB3289">
        <w:rPr>
          <w:rFonts w:ascii="Arial" w:hAnsi="Arial" w:cs="Arial"/>
          <w:sz w:val="20"/>
          <w:szCs w:val="20"/>
        </w:rPr>
        <w:t xml:space="preserve">ash. Each team may bring some cash to cover unexpected travel expenses. For security reasons, a team may not carry more than $500 cash from team funds per </w:t>
      </w:r>
      <w:r w:rsidR="00312BA9">
        <w:rPr>
          <w:rFonts w:ascii="Arial" w:hAnsi="Arial" w:cs="Arial"/>
          <w:sz w:val="20"/>
          <w:szCs w:val="20"/>
        </w:rPr>
        <w:t>adult/family</w:t>
      </w:r>
      <w:r w:rsidR="00411705" w:rsidRPr="00AB3289">
        <w:rPr>
          <w:rFonts w:ascii="Arial" w:hAnsi="Arial" w:cs="Arial"/>
          <w:sz w:val="20"/>
          <w:szCs w:val="20"/>
        </w:rPr>
        <w:t>.</w:t>
      </w:r>
      <w:r w:rsidR="00312BA9">
        <w:rPr>
          <w:rFonts w:ascii="Arial" w:hAnsi="Arial" w:cs="Arial"/>
          <w:sz w:val="20"/>
          <w:szCs w:val="20"/>
        </w:rPr>
        <w:t xml:space="preserve"> (Only one adult member of a family may carry cash.)</w:t>
      </w:r>
      <w:r w:rsidR="00411705" w:rsidRPr="00AB3289">
        <w:rPr>
          <w:rFonts w:ascii="Arial" w:hAnsi="Arial" w:cs="Arial"/>
          <w:sz w:val="20"/>
          <w:szCs w:val="20"/>
        </w:rPr>
        <w:t xml:space="preserve"> Cash advances should be requested </w:t>
      </w:r>
      <w:r w:rsidR="00AB3289" w:rsidRPr="00AB3289">
        <w:rPr>
          <w:rFonts w:ascii="Arial" w:hAnsi="Arial" w:cs="Arial"/>
          <w:sz w:val="20"/>
          <w:szCs w:val="20"/>
        </w:rPr>
        <w:t>two weeks prior to departure.</w:t>
      </w:r>
    </w:p>
    <w:p w:rsidR="00AB3289" w:rsidRPr="00AB3289" w:rsidRDefault="00AB3289" w:rsidP="00AB3289">
      <w:pPr>
        <w:widowControl/>
        <w:tabs>
          <w:tab w:val="num" w:pos="1440"/>
        </w:tabs>
        <w:autoSpaceDE/>
        <w:autoSpaceDN/>
        <w:adjustRightInd/>
        <w:ind w:left="1440"/>
        <w:rPr>
          <w:rFonts w:ascii="Arial" w:hAnsi="Arial" w:cs="Arial"/>
          <w:sz w:val="20"/>
          <w:szCs w:val="20"/>
        </w:rPr>
      </w:pPr>
    </w:p>
    <w:p w:rsidR="00A710CA" w:rsidRDefault="00A710CA" w:rsidP="004962E9">
      <w:pPr>
        <w:widowControl/>
        <w:numPr>
          <w:ilvl w:val="2"/>
          <w:numId w:val="47"/>
        </w:numPr>
        <w:autoSpaceDE/>
        <w:autoSpaceDN/>
        <w:adjustRightInd/>
        <w:rPr>
          <w:rFonts w:ascii="Arial" w:hAnsi="Arial" w:cs="Arial"/>
          <w:sz w:val="20"/>
          <w:szCs w:val="20"/>
        </w:rPr>
      </w:pPr>
      <w:r w:rsidRPr="003F124E">
        <w:rPr>
          <w:rFonts w:ascii="Arial" w:hAnsi="Arial" w:cs="Arial"/>
          <w:sz w:val="20"/>
          <w:szCs w:val="20"/>
        </w:rPr>
        <w:t xml:space="preserve">For those expenses that cannot be paid in advance or covered by pre-pay arrangement with the team’s host, the team may request an advance of team funds of up to </w:t>
      </w:r>
      <w:r w:rsidR="00312BA9">
        <w:rPr>
          <w:rFonts w:ascii="Arial" w:hAnsi="Arial" w:cs="Arial"/>
          <w:sz w:val="20"/>
          <w:szCs w:val="20"/>
        </w:rPr>
        <w:t xml:space="preserve">an additional </w:t>
      </w:r>
      <w:r w:rsidRPr="003F124E">
        <w:rPr>
          <w:rFonts w:ascii="Arial" w:hAnsi="Arial" w:cs="Arial"/>
          <w:sz w:val="20"/>
          <w:szCs w:val="20"/>
        </w:rPr>
        <w:t xml:space="preserve">$5,000 per team. These funds must be deposited into the bank account of a team leader or into the account of a team member designated to handle the team funds for access via ATM withdrawal or cash advance in the team’s host country. </w:t>
      </w:r>
    </w:p>
    <w:p w:rsidR="00A710CA" w:rsidRPr="004C5182" w:rsidRDefault="00A710CA" w:rsidP="00A710CA">
      <w:pPr>
        <w:pStyle w:val="Quick10"/>
        <w:numPr>
          <w:ilvl w:val="0"/>
          <w:numId w:val="0"/>
        </w:numPr>
        <w:tabs>
          <w:tab w:val="left" w:pos="-1440"/>
        </w:tabs>
        <w:rPr>
          <w:rFonts w:ascii="Arial" w:hAnsi="Arial" w:cs="Arial"/>
          <w:sz w:val="20"/>
          <w:szCs w:val="20"/>
        </w:rPr>
      </w:pPr>
    </w:p>
    <w:p w:rsidR="0062474A" w:rsidRPr="00AA42DA" w:rsidRDefault="00F9196D" w:rsidP="00F9196D">
      <w:pPr>
        <w:pStyle w:val="QuickA"/>
        <w:numPr>
          <w:ilvl w:val="0"/>
          <w:numId w:val="0"/>
        </w:numPr>
        <w:tabs>
          <w:tab w:val="left" w:pos="-1440"/>
        </w:tabs>
        <w:ind w:left="810" w:hanging="360"/>
        <w:rPr>
          <w:rFonts w:ascii="Arial" w:hAnsi="Arial" w:cs="Arial"/>
          <w:sz w:val="20"/>
          <w:szCs w:val="20"/>
        </w:rPr>
      </w:pPr>
      <w:r>
        <w:rPr>
          <w:rFonts w:ascii="Arial" w:hAnsi="Arial" w:cs="Arial"/>
          <w:sz w:val="20"/>
          <w:szCs w:val="20"/>
        </w:rPr>
        <w:t>B.</w:t>
      </w:r>
      <w:r>
        <w:rPr>
          <w:rFonts w:ascii="Arial" w:hAnsi="Arial" w:cs="Arial"/>
          <w:sz w:val="20"/>
          <w:szCs w:val="20"/>
        </w:rPr>
        <w:tab/>
      </w:r>
      <w:r w:rsidR="008560D5" w:rsidRPr="00AA42DA">
        <w:rPr>
          <w:rFonts w:ascii="Arial" w:hAnsi="Arial" w:cs="Arial"/>
          <w:sz w:val="20"/>
          <w:szCs w:val="20"/>
        </w:rPr>
        <w:t>Material and Equipment Funds</w:t>
      </w:r>
    </w:p>
    <w:p w:rsidR="00261CA0" w:rsidRPr="00AA42DA" w:rsidRDefault="00261CA0" w:rsidP="00261CA0">
      <w:pPr>
        <w:pStyle w:val="Quick10"/>
        <w:numPr>
          <w:ilvl w:val="0"/>
          <w:numId w:val="0"/>
        </w:numPr>
        <w:tabs>
          <w:tab w:val="left" w:pos="-1440"/>
        </w:tabs>
        <w:ind w:left="1440" w:hanging="720"/>
        <w:rPr>
          <w:rFonts w:ascii="Arial" w:hAnsi="Arial" w:cs="Arial"/>
          <w:sz w:val="20"/>
          <w:szCs w:val="20"/>
        </w:rPr>
      </w:pPr>
    </w:p>
    <w:p w:rsidR="00444021" w:rsidRDefault="00261CA0" w:rsidP="00444021">
      <w:pPr>
        <w:pStyle w:val="Quick10"/>
        <w:numPr>
          <w:ilvl w:val="2"/>
          <w:numId w:val="19"/>
        </w:numPr>
        <w:tabs>
          <w:tab w:val="left" w:pos="-1440"/>
          <w:tab w:val="num" w:pos="1170"/>
        </w:tabs>
        <w:ind w:left="1170"/>
        <w:rPr>
          <w:rFonts w:ascii="Arial" w:hAnsi="Arial" w:cs="Arial"/>
          <w:sz w:val="20"/>
          <w:szCs w:val="20"/>
        </w:rPr>
      </w:pPr>
      <w:r w:rsidRPr="00AA42DA">
        <w:rPr>
          <w:rFonts w:ascii="Arial" w:hAnsi="Arial" w:cs="Arial"/>
          <w:sz w:val="20"/>
          <w:szCs w:val="20"/>
        </w:rPr>
        <w:t>Funds for material and equipment shall primarily be the responsibility of the sponsoring mission agency.</w:t>
      </w:r>
    </w:p>
    <w:p w:rsidR="00444021" w:rsidRDefault="00444021" w:rsidP="00444021">
      <w:pPr>
        <w:pStyle w:val="Quick10"/>
        <w:numPr>
          <w:ilvl w:val="0"/>
          <w:numId w:val="0"/>
        </w:numPr>
        <w:tabs>
          <w:tab w:val="left" w:pos="-1440"/>
        </w:tabs>
        <w:ind w:left="1170"/>
        <w:rPr>
          <w:rFonts w:ascii="Arial" w:hAnsi="Arial" w:cs="Arial"/>
          <w:sz w:val="20"/>
          <w:szCs w:val="20"/>
        </w:rPr>
      </w:pPr>
    </w:p>
    <w:p w:rsidR="00261CA0" w:rsidRPr="00444021" w:rsidRDefault="00261CA0" w:rsidP="00444021">
      <w:pPr>
        <w:pStyle w:val="Quick10"/>
        <w:numPr>
          <w:ilvl w:val="2"/>
          <w:numId w:val="19"/>
        </w:numPr>
        <w:tabs>
          <w:tab w:val="left" w:pos="-1440"/>
          <w:tab w:val="num" w:pos="1170"/>
        </w:tabs>
        <w:ind w:left="1170"/>
        <w:rPr>
          <w:rFonts w:ascii="Arial" w:hAnsi="Arial" w:cs="Arial"/>
          <w:sz w:val="20"/>
          <w:szCs w:val="20"/>
        </w:rPr>
      </w:pPr>
      <w:r w:rsidRPr="00444021">
        <w:rPr>
          <w:rFonts w:ascii="Arial" w:hAnsi="Arial" w:cs="Arial"/>
          <w:sz w:val="20"/>
          <w:szCs w:val="20"/>
        </w:rPr>
        <w:t>If funds for material and equipment a</w:t>
      </w:r>
      <w:r w:rsidR="00DB3512">
        <w:rPr>
          <w:rFonts w:ascii="Arial" w:hAnsi="Arial" w:cs="Arial"/>
          <w:sz w:val="20"/>
          <w:szCs w:val="20"/>
        </w:rPr>
        <w:t xml:space="preserve">re to be raised by team members </w:t>
      </w:r>
      <w:r w:rsidRPr="00444021">
        <w:rPr>
          <w:rFonts w:ascii="Arial" w:hAnsi="Arial" w:cs="Arial"/>
          <w:sz w:val="20"/>
          <w:szCs w:val="20"/>
        </w:rPr>
        <w:t xml:space="preserve">in addition to travel and per diem expenses, the amount shall be clearly stated in the proposed budget which is presented to the </w:t>
      </w:r>
      <w:r w:rsidR="00444021" w:rsidRPr="00444021">
        <w:rPr>
          <w:rFonts w:ascii="Arial" w:hAnsi="Arial" w:cs="Arial"/>
          <w:sz w:val="20"/>
          <w:szCs w:val="20"/>
        </w:rPr>
        <w:t>oversight c</w:t>
      </w:r>
      <w:r w:rsidRPr="00444021">
        <w:rPr>
          <w:rFonts w:ascii="Arial" w:hAnsi="Arial" w:cs="Arial"/>
          <w:sz w:val="20"/>
          <w:szCs w:val="20"/>
        </w:rPr>
        <w:t>ommittee by the team leader.</w:t>
      </w:r>
      <w:r w:rsidR="00444021" w:rsidRPr="00444021">
        <w:rPr>
          <w:rFonts w:ascii="Arial" w:hAnsi="Arial" w:cs="Arial"/>
          <w:sz w:val="20"/>
          <w:szCs w:val="20"/>
        </w:rPr>
        <w:t xml:space="preserve"> Funds of this nature </w:t>
      </w:r>
      <w:r w:rsidR="00444021">
        <w:rPr>
          <w:rFonts w:ascii="Arial" w:hAnsi="Arial" w:cs="Arial"/>
          <w:sz w:val="20"/>
          <w:szCs w:val="20"/>
        </w:rPr>
        <w:t>will</w:t>
      </w:r>
      <w:r w:rsidR="00444021" w:rsidRPr="00444021">
        <w:rPr>
          <w:rFonts w:ascii="Arial" w:hAnsi="Arial" w:cs="Arial"/>
          <w:sz w:val="20"/>
          <w:szCs w:val="20"/>
        </w:rPr>
        <w:t xml:space="preserve"> be added to the overall support requirements of the particular project and will then be </w:t>
      </w:r>
      <w:r w:rsidR="00444021">
        <w:rPr>
          <w:rFonts w:ascii="Arial" w:hAnsi="Arial" w:cs="Arial"/>
          <w:sz w:val="20"/>
          <w:szCs w:val="20"/>
        </w:rPr>
        <w:t>allocated to each team member.</w:t>
      </w:r>
    </w:p>
    <w:p w:rsidR="00CE1A70" w:rsidRPr="00AA42DA" w:rsidRDefault="00CE1A70" w:rsidP="00CE1A70">
      <w:pPr>
        <w:pStyle w:val="Quick10"/>
        <w:numPr>
          <w:ilvl w:val="0"/>
          <w:numId w:val="0"/>
        </w:numPr>
        <w:tabs>
          <w:tab w:val="left" w:pos="-1440"/>
        </w:tabs>
        <w:rPr>
          <w:rFonts w:ascii="Arial" w:hAnsi="Arial" w:cs="Arial"/>
          <w:sz w:val="20"/>
          <w:szCs w:val="20"/>
        </w:rPr>
      </w:pPr>
    </w:p>
    <w:p w:rsidR="00BE41E9" w:rsidRPr="00AA42DA" w:rsidRDefault="00BE41E9" w:rsidP="00CA0543">
      <w:pPr>
        <w:pStyle w:val="Quick10"/>
        <w:numPr>
          <w:ilvl w:val="2"/>
          <w:numId w:val="19"/>
        </w:numPr>
        <w:tabs>
          <w:tab w:val="left" w:pos="-1440"/>
          <w:tab w:val="num" w:pos="1170"/>
        </w:tabs>
        <w:ind w:left="1170"/>
        <w:rPr>
          <w:rFonts w:ascii="Arial" w:hAnsi="Arial" w:cs="Arial"/>
          <w:sz w:val="20"/>
          <w:szCs w:val="20"/>
        </w:rPr>
      </w:pPr>
      <w:r w:rsidRPr="00AA42DA">
        <w:rPr>
          <w:rFonts w:ascii="Arial" w:hAnsi="Arial" w:cs="Arial"/>
          <w:sz w:val="20"/>
          <w:szCs w:val="20"/>
        </w:rPr>
        <w:t>The cost of equipment and supplies brought or purchased on site s</w:t>
      </w:r>
      <w:r w:rsidR="00DB3512">
        <w:rPr>
          <w:rFonts w:ascii="Arial" w:hAnsi="Arial" w:cs="Arial"/>
          <w:sz w:val="20"/>
          <w:szCs w:val="20"/>
        </w:rPr>
        <w:t xml:space="preserve">hould not exceed $500 per </w:t>
      </w:r>
      <w:r w:rsidRPr="00AA42DA">
        <w:rPr>
          <w:rFonts w:ascii="Arial" w:hAnsi="Arial" w:cs="Arial"/>
          <w:sz w:val="20"/>
          <w:szCs w:val="20"/>
        </w:rPr>
        <w:t>participant unless specifically approved by the Board of Missions.</w:t>
      </w:r>
    </w:p>
    <w:p w:rsidR="00261CA0" w:rsidRDefault="00261CA0" w:rsidP="00261CA0">
      <w:pPr>
        <w:pStyle w:val="QuickA"/>
        <w:numPr>
          <w:ilvl w:val="0"/>
          <w:numId w:val="0"/>
        </w:numPr>
        <w:tabs>
          <w:tab w:val="left" w:pos="-1440"/>
        </w:tabs>
        <w:ind w:left="1440" w:hanging="720"/>
        <w:rPr>
          <w:rFonts w:ascii="Arial" w:hAnsi="Arial" w:cs="Arial"/>
          <w:sz w:val="20"/>
          <w:szCs w:val="20"/>
        </w:rPr>
      </w:pPr>
    </w:p>
    <w:p w:rsidR="008560D5" w:rsidRPr="00AA42DA" w:rsidRDefault="0062474A" w:rsidP="0062474A">
      <w:pPr>
        <w:pStyle w:val="QuickA"/>
        <w:numPr>
          <w:ilvl w:val="0"/>
          <w:numId w:val="0"/>
        </w:numPr>
        <w:tabs>
          <w:tab w:val="left" w:pos="720"/>
        </w:tabs>
        <w:ind w:left="450"/>
        <w:rPr>
          <w:rFonts w:ascii="Arial" w:hAnsi="Arial" w:cs="Arial"/>
          <w:sz w:val="20"/>
          <w:szCs w:val="20"/>
        </w:rPr>
      </w:pPr>
      <w:r>
        <w:rPr>
          <w:rFonts w:ascii="Arial" w:hAnsi="Arial" w:cs="Arial"/>
          <w:sz w:val="20"/>
          <w:szCs w:val="20"/>
        </w:rPr>
        <w:t>C.</w:t>
      </w:r>
      <w:r>
        <w:rPr>
          <w:rFonts w:ascii="Arial" w:hAnsi="Arial" w:cs="Arial"/>
          <w:sz w:val="20"/>
          <w:szCs w:val="20"/>
        </w:rPr>
        <w:tab/>
      </w:r>
      <w:r w:rsidR="008560D5" w:rsidRPr="00AA42DA">
        <w:rPr>
          <w:rFonts w:ascii="Arial" w:hAnsi="Arial" w:cs="Arial"/>
          <w:sz w:val="20"/>
          <w:szCs w:val="20"/>
        </w:rPr>
        <w:t>Residual Funds</w:t>
      </w:r>
    </w:p>
    <w:p w:rsidR="00261CA0" w:rsidRPr="00AA42DA" w:rsidRDefault="00261CA0" w:rsidP="00261CA0">
      <w:pPr>
        <w:pStyle w:val="Quick10"/>
        <w:numPr>
          <w:ilvl w:val="0"/>
          <w:numId w:val="0"/>
        </w:numPr>
        <w:tabs>
          <w:tab w:val="left" w:pos="-1440"/>
        </w:tabs>
        <w:ind w:left="1440" w:hanging="720"/>
        <w:rPr>
          <w:rFonts w:ascii="Arial" w:hAnsi="Arial" w:cs="Arial"/>
          <w:sz w:val="20"/>
          <w:szCs w:val="20"/>
        </w:rPr>
      </w:pPr>
    </w:p>
    <w:p w:rsidR="00261CA0" w:rsidRPr="00AA42DA" w:rsidRDefault="008560D5" w:rsidP="00CA0543">
      <w:pPr>
        <w:pStyle w:val="Quick10"/>
        <w:numPr>
          <w:ilvl w:val="0"/>
          <w:numId w:val="21"/>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Funds remaining af</w:t>
      </w:r>
      <w:r w:rsidR="00444021">
        <w:rPr>
          <w:rFonts w:ascii="Arial" w:hAnsi="Arial" w:cs="Arial"/>
          <w:sz w:val="20"/>
          <w:szCs w:val="20"/>
        </w:rPr>
        <w:t xml:space="preserve">ter all the expenses of a </w:t>
      </w:r>
      <w:r w:rsidRPr="00AA42DA">
        <w:rPr>
          <w:rFonts w:ascii="Arial" w:hAnsi="Arial" w:cs="Arial"/>
          <w:sz w:val="20"/>
          <w:szCs w:val="20"/>
        </w:rPr>
        <w:t xml:space="preserve">project have been paid shall be returned to the </w:t>
      </w:r>
      <w:r w:rsidR="00444021">
        <w:rPr>
          <w:rFonts w:ascii="Arial" w:hAnsi="Arial" w:cs="Arial"/>
          <w:sz w:val="20"/>
          <w:szCs w:val="20"/>
        </w:rPr>
        <w:t xml:space="preserve">respective </w:t>
      </w:r>
      <w:r w:rsidRPr="00AA42DA">
        <w:rPr>
          <w:rFonts w:ascii="Arial" w:hAnsi="Arial" w:cs="Arial"/>
          <w:sz w:val="20"/>
          <w:szCs w:val="20"/>
        </w:rPr>
        <w:t>Board of Missions budget</w:t>
      </w:r>
      <w:r w:rsidR="00444021">
        <w:rPr>
          <w:rFonts w:ascii="Arial" w:hAnsi="Arial" w:cs="Arial"/>
          <w:sz w:val="20"/>
          <w:szCs w:val="20"/>
        </w:rPr>
        <w:t xml:space="preserve"> (STAMP or World Impact)</w:t>
      </w:r>
      <w:r w:rsidRPr="00AA42DA">
        <w:rPr>
          <w:rFonts w:ascii="Arial" w:hAnsi="Arial" w:cs="Arial"/>
          <w:sz w:val="20"/>
          <w:szCs w:val="20"/>
        </w:rPr>
        <w:t>.</w:t>
      </w:r>
      <w:r w:rsidR="00DB3512">
        <w:rPr>
          <w:rFonts w:ascii="Arial" w:hAnsi="Arial" w:cs="Arial"/>
          <w:sz w:val="20"/>
          <w:szCs w:val="20"/>
        </w:rPr>
        <w:t xml:space="preserve"> No monetary gifts may be left with the host missionary or national partner.</w:t>
      </w:r>
    </w:p>
    <w:p w:rsidR="00CE1A70" w:rsidRPr="00AA42DA" w:rsidRDefault="00CE1A70" w:rsidP="00CE1A70">
      <w:pPr>
        <w:pStyle w:val="Quick10"/>
        <w:numPr>
          <w:ilvl w:val="0"/>
          <w:numId w:val="0"/>
        </w:numPr>
        <w:tabs>
          <w:tab w:val="left" w:pos="-1440"/>
        </w:tabs>
        <w:ind w:left="810"/>
        <w:rPr>
          <w:rFonts w:ascii="Arial" w:hAnsi="Arial" w:cs="Arial"/>
          <w:sz w:val="20"/>
          <w:szCs w:val="20"/>
        </w:rPr>
      </w:pPr>
    </w:p>
    <w:p w:rsidR="00261CA0" w:rsidRPr="00AA42DA" w:rsidRDefault="008560D5" w:rsidP="00CA0543">
      <w:pPr>
        <w:pStyle w:val="Quick10"/>
        <w:numPr>
          <w:ilvl w:val="0"/>
          <w:numId w:val="21"/>
        </w:numPr>
        <w:tabs>
          <w:tab w:val="clear" w:pos="1440"/>
          <w:tab w:val="left" w:pos="-1440"/>
          <w:tab w:val="num" w:pos="1170"/>
        </w:tabs>
        <w:ind w:left="1170"/>
        <w:rPr>
          <w:rFonts w:ascii="Arial" w:hAnsi="Arial" w:cs="Arial"/>
          <w:sz w:val="20"/>
          <w:szCs w:val="20"/>
        </w:rPr>
      </w:pPr>
      <w:r w:rsidRPr="00AA42DA">
        <w:rPr>
          <w:rFonts w:ascii="Arial" w:hAnsi="Arial" w:cs="Arial"/>
          <w:sz w:val="20"/>
          <w:szCs w:val="20"/>
        </w:rPr>
        <w:t xml:space="preserve">The project leader may recommend an appropriate distribution of residual funds to the </w:t>
      </w:r>
      <w:r w:rsidR="00444021">
        <w:rPr>
          <w:rFonts w:ascii="Arial" w:hAnsi="Arial" w:cs="Arial"/>
          <w:sz w:val="20"/>
          <w:szCs w:val="20"/>
        </w:rPr>
        <w:t>appropriate c</w:t>
      </w:r>
      <w:r w:rsidRPr="00AA42DA">
        <w:rPr>
          <w:rFonts w:ascii="Arial" w:hAnsi="Arial" w:cs="Arial"/>
          <w:sz w:val="20"/>
          <w:szCs w:val="20"/>
        </w:rPr>
        <w:t xml:space="preserve">ommittee. The </w:t>
      </w:r>
      <w:r w:rsidR="00444021">
        <w:rPr>
          <w:rFonts w:ascii="Arial" w:hAnsi="Arial" w:cs="Arial"/>
          <w:sz w:val="20"/>
          <w:szCs w:val="20"/>
        </w:rPr>
        <w:t>committee</w:t>
      </w:r>
      <w:r w:rsidRPr="00AA42DA">
        <w:rPr>
          <w:rFonts w:ascii="Arial" w:hAnsi="Arial" w:cs="Arial"/>
          <w:sz w:val="20"/>
          <w:szCs w:val="20"/>
        </w:rPr>
        <w:t xml:space="preserve"> may </w:t>
      </w:r>
      <w:r w:rsidR="00444021">
        <w:rPr>
          <w:rFonts w:ascii="Arial" w:hAnsi="Arial" w:cs="Arial"/>
          <w:sz w:val="20"/>
          <w:szCs w:val="20"/>
        </w:rPr>
        <w:t xml:space="preserve">make a </w:t>
      </w:r>
      <w:r w:rsidRPr="00AA42DA">
        <w:rPr>
          <w:rFonts w:ascii="Arial" w:hAnsi="Arial" w:cs="Arial"/>
          <w:sz w:val="20"/>
          <w:szCs w:val="20"/>
        </w:rPr>
        <w:t>recommend</w:t>
      </w:r>
      <w:r w:rsidR="00444021">
        <w:rPr>
          <w:rFonts w:ascii="Arial" w:hAnsi="Arial" w:cs="Arial"/>
          <w:sz w:val="20"/>
          <w:szCs w:val="20"/>
        </w:rPr>
        <w:t>ation to</w:t>
      </w:r>
      <w:r w:rsidRPr="00AA42DA">
        <w:rPr>
          <w:rFonts w:ascii="Arial" w:hAnsi="Arial" w:cs="Arial"/>
          <w:sz w:val="20"/>
          <w:szCs w:val="20"/>
        </w:rPr>
        <w:t xml:space="preserve"> </w:t>
      </w:r>
      <w:r w:rsidR="00444021" w:rsidRPr="00AA42DA">
        <w:rPr>
          <w:rFonts w:ascii="Arial" w:hAnsi="Arial" w:cs="Arial"/>
          <w:sz w:val="20"/>
          <w:szCs w:val="20"/>
        </w:rPr>
        <w:t xml:space="preserve">the Board of Missions </w:t>
      </w:r>
      <w:r w:rsidR="00444021">
        <w:rPr>
          <w:rFonts w:ascii="Arial" w:hAnsi="Arial" w:cs="Arial"/>
          <w:sz w:val="20"/>
          <w:szCs w:val="20"/>
        </w:rPr>
        <w:t xml:space="preserve">for </w:t>
      </w:r>
      <w:r w:rsidRPr="00AA42DA">
        <w:rPr>
          <w:rFonts w:ascii="Arial" w:hAnsi="Arial" w:cs="Arial"/>
          <w:sz w:val="20"/>
          <w:szCs w:val="20"/>
        </w:rPr>
        <w:t>distribut</w:t>
      </w:r>
      <w:r w:rsidR="00444021">
        <w:rPr>
          <w:rFonts w:ascii="Arial" w:hAnsi="Arial" w:cs="Arial"/>
          <w:sz w:val="20"/>
          <w:szCs w:val="20"/>
        </w:rPr>
        <w:t>ion of</w:t>
      </w:r>
      <w:r w:rsidRPr="00AA42DA">
        <w:rPr>
          <w:rFonts w:ascii="Arial" w:hAnsi="Arial" w:cs="Arial"/>
          <w:sz w:val="20"/>
          <w:szCs w:val="20"/>
        </w:rPr>
        <w:t xml:space="preserve"> funds.</w:t>
      </w:r>
    </w:p>
    <w:p w:rsidR="00CE1A70" w:rsidRPr="00AA42DA" w:rsidRDefault="00CE1A70" w:rsidP="00CE1A70">
      <w:pPr>
        <w:pStyle w:val="Quick10"/>
        <w:numPr>
          <w:ilvl w:val="0"/>
          <w:numId w:val="0"/>
        </w:numPr>
        <w:tabs>
          <w:tab w:val="left" w:pos="-1440"/>
        </w:tabs>
        <w:rPr>
          <w:rFonts w:ascii="Arial" w:hAnsi="Arial" w:cs="Arial"/>
          <w:sz w:val="20"/>
          <w:szCs w:val="20"/>
        </w:rPr>
      </w:pPr>
    </w:p>
    <w:p w:rsidR="008560D5" w:rsidRPr="00AA42DA" w:rsidRDefault="00444021" w:rsidP="00CA0543">
      <w:pPr>
        <w:pStyle w:val="Quick10"/>
        <w:numPr>
          <w:ilvl w:val="0"/>
          <w:numId w:val="21"/>
        </w:numPr>
        <w:tabs>
          <w:tab w:val="clear" w:pos="1440"/>
          <w:tab w:val="left" w:pos="-1440"/>
          <w:tab w:val="num" w:pos="1170"/>
        </w:tabs>
        <w:ind w:left="1170"/>
        <w:rPr>
          <w:rFonts w:ascii="Arial" w:hAnsi="Arial" w:cs="Arial"/>
          <w:sz w:val="20"/>
          <w:szCs w:val="20"/>
        </w:rPr>
      </w:pPr>
      <w:r>
        <w:rPr>
          <w:rFonts w:ascii="Arial" w:hAnsi="Arial" w:cs="Arial"/>
          <w:sz w:val="20"/>
          <w:szCs w:val="20"/>
        </w:rPr>
        <w:t>Any post-</w:t>
      </w:r>
      <w:r w:rsidR="008560D5" w:rsidRPr="00AA42DA">
        <w:rPr>
          <w:rFonts w:ascii="Arial" w:hAnsi="Arial" w:cs="Arial"/>
          <w:sz w:val="20"/>
          <w:szCs w:val="20"/>
        </w:rPr>
        <w:t>project distribution of residual funds (funds remaining after all expenses have been paid) will be from the Board of Missions and is at the sole discretion of the Board.</w:t>
      </w:r>
    </w:p>
    <w:p w:rsidR="00650AD6" w:rsidRPr="00AA42DA" w:rsidRDefault="00650AD6" w:rsidP="00650AD6">
      <w:pPr>
        <w:pStyle w:val="Quick10"/>
        <w:numPr>
          <w:ilvl w:val="0"/>
          <w:numId w:val="0"/>
        </w:numPr>
        <w:tabs>
          <w:tab w:val="left" w:pos="-1440"/>
        </w:tabs>
        <w:rPr>
          <w:rFonts w:ascii="Arial" w:hAnsi="Arial" w:cs="Arial"/>
          <w:sz w:val="20"/>
          <w:szCs w:val="20"/>
        </w:rPr>
      </w:pPr>
    </w:p>
    <w:p w:rsidR="002A48C8" w:rsidRPr="00AA42DA" w:rsidRDefault="0062474A" w:rsidP="0062474A">
      <w:pPr>
        <w:pStyle w:val="QuickA"/>
        <w:numPr>
          <w:ilvl w:val="0"/>
          <w:numId w:val="0"/>
        </w:numPr>
        <w:tabs>
          <w:tab w:val="left" w:pos="-1440"/>
        </w:tabs>
        <w:ind w:left="720" w:hanging="270"/>
        <w:rPr>
          <w:rFonts w:ascii="Arial" w:hAnsi="Arial" w:cs="Arial"/>
          <w:sz w:val="20"/>
          <w:szCs w:val="20"/>
        </w:rPr>
      </w:pPr>
      <w:r>
        <w:rPr>
          <w:rFonts w:ascii="Arial" w:hAnsi="Arial" w:cs="Arial"/>
          <w:sz w:val="20"/>
          <w:szCs w:val="20"/>
        </w:rPr>
        <w:t>D.</w:t>
      </w:r>
      <w:r>
        <w:rPr>
          <w:rFonts w:ascii="Arial" w:hAnsi="Arial" w:cs="Arial"/>
          <w:sz w:val="20"/>
          <w:szCs w:val="20"/>
        </w:rPr>
        <w:tab/>
      </w:r>
      <w:r w:rsidR="002A48C8" w:rsidRPr="00AA42DA">
        <w:rPr>
          <w:rFonts w:ascii="Arial" w:hAnsi="Arial" w:cs="Arial"/>
          <w:sz w:val="20"/>
          <w:szCs w:val="20"/>
        </w:rPr>
        <w:t>Cancellation</w:t>
      </w:r>
      <w:r w:rsidR="00D06D22">
        <w:rPr>
          <w:rFonts w:ascii="Arial" w:hAnsi="Arial" w:cs="Arial"/>
          <w:sz w:val="20"/>
          <w:szCs w:val="20"/>
        </w:rPr>
        <w:t>/withdrawal p</w:t>
      </w:r>
      <w:r w:rsidR="002A48C8" w:rsidRPr="00AA42DA">
        <w:rPr>
          <w:rFonts w:ascii="Arial" w:hAnsi="Arial" w:cs="Arial"/>
          <w:sz w:val="20"/>
          <w:szCs w:val="20"/>
        </w:rPr>
        <w:t>rocedure</w:t>
      </w:r>
    </w:p>
    <w:p w:rsidR="002A48C8" w:rsidRPr="00AA42DA" w:rsidRDefault="002A48C8" w:rsidP="002A48C8">
      <w:pPr>
        <w:ind w:firstLine="450"/>
        <w:rPr>
          <w:rFonts w:ascii="Arial" w:hAnsi="Arial" w:cs="Arial"/>
          <w:sz w:val="20"/>
          <w:szCs w:val="20"/>
        </w:rPr>
      </w:pPr>
    </w:p>
    <w:p w:rsidR="00927620" w:rsidRPr="00AA42DA" w:rsidRDefault="00927620" w:rsidP="00927620">
      <w:pPr>
        <w:tabs>
          <w:tab w:val="center" w:pos="-1620"/>
          <w:tab w:val="left" w:pos="-144"/>
          <w:tab w:val="center" w:pos="1152"/>
        </w:tabs>
        <w:ind w:left="1170" w:hanging="360"/>
        <w:rPr>
          <w:rFonts w:ascii="Arial" w:hAnsi="Arial" w:cs="Arial"/>
          <w:sz w:val="20"/>
          <w:szCs w:val="20"/>
        </w:rPr>
      </w:pPr>
      <w:r w:rsidRPr="00AA42DA">
        <w:rPr>
          <w:rFonts w:ascii="Arial" w:hAnsi="Arial" w:cs="Arial"/>
          <w:sz w:val="20"/>
          <w:szCs w:val="20"/>
        </w:rPr>
        <w:t>1.</w:t>
      </w:r>
      <w:r w:rsidRPr="00AA42DA">
        <w:rPr>
          <w:rFonts w:ascii="Arial" w:hAnsi="Arial" w:cs="Arial"/>
          <w:sz w:val="20"/>
          <w:szCs w:val="20"/>
        </w:rPr>
        <w:tab/>
        <w:t xml:space="preserve">   </w:t>
      </w:r>
      <w:r w:rsidR="00D06D22">
        <w:rPr>
          <w:rFonts w:ascii="Arial" w:hAnsi="Arial" w:cs="Arial"/>
          <w:sz w:val="20"/>
          <w:szCs w:val="20"/>
        </w:rPr>
        <w:t xml:space="preserve"> If withdrawing, a</w:t>
      </w:r>
      <w:r w:rsidRPr="00AA42DA">
        <w:rPr>
          <w:rFonts w:ascii="Arial" w:hAnsi="Arial" w:cs="Arial"/>
          <w:sz w:val="20"/>
          <w:szCs w:val="20"/>
        </w:rPr>
        <w:t xml:space="preserve">pplicant must submit a letter in writing to the Missions Pastor and </w:t>
      </w:r>
      <w:r w:rsidR="00D06D22">
        <w:rPr>
          <w:rFonts w:ascii="Arial" w:hAnsi="Arial" w:cs="Arial"/>
          <w:sz w:val="20"/>
          <w:szCs w:val="20"/>
        </w:rPr>
        <w:t>appropriate c</w:t>
      </w:r>
      <w:r w:rsidRPr="00AA42DA">
        <w:rPr>
          <w:rFonts w:ascii="Arial" w:hAnsi="Arial" w:cs="Arial"/>
          <w:sz w:val="20"/>
          <w:szCs w:val="20"/>
        </w:rPr>
        <w:t>ommittee stating the reason s/he will not be participating in the trip.</w:t>
      </w:r>
      <w:r w:rsidR="00D06D22">
        <w:rPr>
          <w:rFonts w:ascii="Arial" w:hAnsi="Arial" w:cs="Arial"/>
          <w:sz w:val="20"/>
          <w:szCs w:val="20"/>
        </w:rPr>
        <w:t xml:space="preserve"> World Impact students should notify the High School Youth Pastor or trip leader.</w:t>
      </w:r>
    </w:p>
    <w:p w:rsidR="00CE1A70" w:rsidRPr="00AA42DA" w:rsidRDefault="00CE1A70" w:rsidP="00927620">
      <w:pPr>
        <w:tabs>
          <w:tab w:val="center" w:pos="-1620"/>
          <w:tab w:val="left" w:pos="-144"/>
          <w:tab w:val="center" w:pos="1152"/>
        </w:tabs>
        <w:ind w:left="1170" w:hanging="360"/>
        <w:rPr>
          <w:rFonts w:ascii="Arial" w:hAnsi="Arial" w:cs="Arial"/>
          <w:sz w:val="20"/>
          <w:szCs w:val="20"/>
        </w:rPr>
      </w:pPr>
    </w:p>
    <w:p w:rsidR="00927620" w:rsidRPr="00AA42DA" w:rsidRDefault="00927620" w:rsidP="00927620">
      <w:pPr>
        <w:tabs>
          <w:tab w:val="left" w:pos="-144"/>
        </w:tabs>
        <w:ind w:left="1170" w:hanging="360"/>
        <w:rPr>
          <w:rFonts w:ascii="Arial" w:hAnsi="Arial" w:cs="Arial"/>
          <w:sz w:val="20"/>
          <w:szCs w:val="20"/>
        </w:rPr>
      </w:pPr>
      <w:r w:rsidRPr="00AA42DA">
        <w:rPr>
          <w:rFonts w:ascii="Arial" w:hAnsi="Arial" w:cs="Arial"/>
          <w:sz w:val="20"/>
          <w:szCs w:val="20"/>
        </w:rPr>
        <w:t>2.   Applicant must send a letter to supporters informing of his/her not going on the trip and that support will go toward supporting others on the trip.</w:t>
      </w:r>
    </w:p>
    <w:p w:rsidR="00CE1A70" w:rsidRPr="00AA42DA" w:rsidRDefault="00CE1A70" w:rsidP="00927620">
      <w:pPr>
        <w:tabs>
          <w:tab w:val="left" w:pos="-144"/>
        </w:tabs>
        <w:ind w:left="1170" w:hanging="360"/>
        <w:rPr>
          <w:rFonts w:ascii="Arial" w:hAnsi="Arial" w:cs="Arial"/>
          <w:sz w:val="20"/>
          <w:szCs w:val="20"/>
        </w:rPr>
      </w:pPr>
    </w:p>
    <w:p w:rsidR="00927620" w:rsidRPr="00AA42DA" w:rsidRDefault="00927620" w:rsidP="00927620">
      <w:pPr>
        <w:tabs>
          <w:tab w:val="left" w:pos="-144"/>
        </w:tabs>
        <w:ind w:left="1170" w:hanging="360"/>
        <w:rPr>
          <w:rFonts w:ascii="Arial" w:hAnsi="Arial" w:cs="Arial"/>
          <w:sz w:val="20"/>
          <w:szCs w:val="20"/>
        </w:rPr>
      </w:pPr>
      <w:r w:rsidRPr="00AA42DA">
        <w:rPr>
          <w:rFonts w:ascii="Arial" w:hAnsi="Arial" w:cs="Arial"/>
          <w:sz w:val="20"/>
          <w:szCs w:val="20"/>
        </w:rPr>
        <w:t>3.   If airline tickets have already been purchased, the applicant is personally responsible for any costs associated with the cancellation</w:t>
      </w:r>
      <w:r w:rsidR="00D06D22">
        <w:rPr>
          <w:rFonts w:ascii="Arial" w:hAnsi="Arial" w:cs="Arial"/>
          <w:sz w:val="20"/>
          <w:szCs w:val="20"/>
        </w:rPr>
        <w:t>/withdrawal</w:t>
      </w:r>
      <w:r w:rsidRPr="00AA42DA">
        <w:rPr>
          <w:rFonts w:ascii="Arial" w:hAnsi="Arial" w:cs="Arial"/>
          <w:sz w:val="20"/>
          <w:szCs w:val="20"/>
        </w:rPr>
        <w:t>, up to and including the entire cost of the ticket, if it is a nonrefundable ticket. Exceptions to this policy may be considered by the committee on a case-by-case basis.</w:t>
      </w:r>
    </w:p>
    <w:p w:rsidR="00CE1A70" w:rsidRPr="00AA42DA" w:rsidRDefault="00CE1A70" w:rsidP="00927620">
      <w:pPr>
        <w:tabs>
          <w:tab w:val="left" w:pos="-144"/>
        </w:tabs>
        <w:ind w:left="1170" w:hanging="360"/>
        <w:rPr>
          <w:rFonts w:ascii="Arial" w:hAnsi="Arial" w:cs="Arial"/>
          <w:sz w:val="20"/>
          <w:szCs w:val="20"/>
        </w:rPr>
      </w:pPr>
    </w:p>
    <w:p w:rsidR="00927620" w:rsidRPr="00AA42DA" w:rsidRDefault="00927620" w:rsidP="00927620">
      <w:pPr>
        <w:tabs>
          <w:tab w:val="left" w:pos="-144"/>
        </w:tabs>
        <w:ind w:left="1170" w:hanging="360"/>
        <w:rPr>
          <w:rFonts w:ascii="Arial" w:hAnsi="Arial" w:cs="Arial"/>
          <w:sz w:val="20"/>
          <w:szCs w:val="20"/>
        </w:rPr>
      </w:pPr>
      <w:r w:rsidRPr="00AA42DA">
        <w:rPr>
          <w:rFonts w:ascii="Arial" w:hAnsi="Arial" w:cs="Arial"/>
          <w:sz w:val="20"/>
          <w:szCs w:val="20"/>
        </w:rPr>
        <w:t>4.   Other expenses incurred in preparing for the tri</w:t>
      </w:r>
      <w:r w:rsidR="00DB3512">
        <w:rPr>
          <w:rFonts w:ascii="Arial" w:hAnsi="Arial" w:cs="Arial"/>
          <w:sz w:val="20"/>
          <w:szCs w:val="20"/>
        </w:rPr>
        <w:t>p (for example, immunizations, visas</w:t>
      </w:r>
      <w:r w:rsidRPr="00AA42DA">
        <w:rPr>
          <w:rFonts w:ascii="Arial" w:hAnsi="Arial" w:cs="Arial"/>
          <w:sz w:val="20"/>
          <w:szCs w:val="20"/>
        </w:rPr>
        <w:t xml:space="preserve">, </w:t>
      </w:r>
      <w:r w:rsidR="00DB3512">
        <w:rPr>
          <w:rFonts w:ascii="Arial" w:hAnsi="Arial" w:cs="Arial"/>
          <w:sz w:val="20"/>
          <w:szCs w:val="20"/>
        </w:rPr>
        <w:t>etc.</w:t>
      </w:r>
      <w:r w:rsidRPr="00AA42DA">
        <w:rPr>
          <w:rFonts w:ascii="Arial" w:hAnsi="Arial" w:cs="Arial"/>
          <w:sz w:val="20"/>
          <w:szCs w:val="20"/>
        </w:rPr>
        <w:t>) will not be reimbursed.</w:t>
      </w:r>
    </w:p>
    <w:p w:rsidR="00CE1A70" w:rsidRPr="00AA42DA" w:rsidRDefault="00CE1A70" w:rsidP="00927620">
      <w:pPr>
        <w:tabs>
          <w:tab w:val="left" w:pos="-144"/>
        </w:tabs>
        <w:ind w:left="1170" w:hanging="360"/>
        <w:rPr>
          <w:rFonts w:ascii="Arial" w:hAnsi="Arial" w:cs="Arial"/>
          <w:sz w:val="20"/>
          <w:szCs w:val="20"/>
        </w:rPr>
      </w:pPr>
    </w:p>
    <w:p w:rsidR="00927620" w:rsidRPr="00AA42DA" w:rsidRDefault="00927620" w:rsidP="00927620">
      <w:pPr>
        <w:tabs>
          <w:tab w:val="left" w:pos="-144"/>
        </w:tabs>
        <w:ind w:left="1170" w:hanging="360"/>
        <w:rPr>
          <w:rFonts w:ascii="Arial" w:hAnsi="Arial" w:cs="Arial"/>
          <w:sz w:val="20"/>
          <w:szCs w:val="20"/>
        </w:rPr>
      </w:pPr>
      <w:r w:rsidRPr="00AA42DA">
        <w:rPr>
          <w:rFonts w:ascii="Arial" w:hAnsi="Arial" w:cs="Arial"/>
          <w:sz w:val="20"/>
          <w:szCs w:val="20"/>
        </w:rPr>
        <w:t>5.   Gifts to College Church become the sole property of College Church. A gift to College Church is a charitable contribution for federal income tax purposes to the extent permitted by law. Tax-deductible gifts cannot be refunded. In the event an applicant does not participate in the trip, gifts to College Church will go to support other members of the trip. (</w:t>
      </w:r>
      <w:proofErr w:type="gramStart"/>
      <w:r w:rsidRPr="00AA42DA">
        <w:rPr>
          <w:rFonts w:ascii="Arial" w:hAnsi="Arial" w:cs="Arial"/>
          <w:sz w:val="20"/>
          <w:szCs w:val="20"/>
        </w:rPr>
        <w:t>revised</w:t>
      </w:r>
      <w:proofErr w:type="gramEnd"/>
      <w:r w:rsidRPr="00AA42DA">
        <w:rPr>
          <w:rFonts w:ascii="Arial" w:hAnsi="Arial" w:cs="Arial"/>
          <w:sz w:val="20"/>
          <w:szCs w:val="20"/>
        </w:rPr>
        <w:t xml:space="preserve"> 10/8/06)</w:t>
      </w:r>
    </w:p>
    <w:p w:rsidR="007E5A3D" w:rsidRPr="00AA42DA" w:rsidRDefault="007E5A3D" w:rsidP="007E5A3D">
      <w:pPr>
        <w:tabs>
          <w:tab w:val="left" w:pos="-144"/>
        </w:tabs>
        <w:rPr>
          <w:rFonts w:ascii="Arial" w:hAnsi="Arial" w:cs="Arial"/>
          <w:sz w:val="20"/>
          <w:szCs w:val="20"/>
        </w:rPr>
      </w:pPr>
    </w:p>
    <w:p w:rsidR="008560D5" w:rsidRPr="00AA42DA" w:rsidRDefault="0062474A" w:rsidP="00576D45">
      <w:pPr>
        <w:pStyle w:val="Quick1"/>
        <w:numPr>
          <w:ilvl w:val="0"/>
          <w:numId w:val="0"/>
        </w:numPr>
        <w:tabs>
          <w:tab w:val="left" w:pos="450"/>
          <w:tab w:val="left" w:pos="720"/>
        </w:tabs>
        <w:ind w:left="450" w:hanging="450"/>
        <w:rPr>
          <w:rFonts w:ascii="Arial" w:hAnsi="Arial" w:cs="Arial"/>
          <w:sz w:val="20"/>
          <w:szCs w:val="20"/>
        </w:rPr>
      </w:pPr>
      <w:r>
        <w:rPr>
          <w:rFonts w:ascii="Arial" w:hAnsi="Arial" w:cs="Arial"/>
          <w:sz w:val="20"/>
          <w:szCs w:val="20"/>
        </w:rPr>
        <w:t>VI.</w:t>
      </w:r>
      <w:r w:rsidR="00576D45">
        <w:rPr>
          <w:rFonts w:ascii="Arial" w:hAnsi="Arial" w:cs="Arial"/>
          <w:sz w:val="20"/>
          <w:szCs w:val="20"/>
        </w:rPr>
        <w:tab/>
      </w:r>
      <w:r w:rsidR="00D94966" w:rsidRPr="00AA42DA">
        <w:rPr>
          <w:rFonts w:ascii="Arial" w:hAnsi="Arial" w:cs="Arial"/>
          <w:sz w:val="20"/>
          <w:szCs w:val="20"/>
        </w:rPr>
        <w:t>Special Project</w:t>
      </w:r>
      <w:r w:rsidR="00672AC6" w:rsidRPr="00AA42DA">
        <w:rPr>
          <w:rFonts w:ascii="Arial" w:hAnsi="Arial" w:cs="Arial"/>
          <w:sz w:val="20"/>
          <w:szCs w:val="20"/>
        </w:rPr>
        <w:t xml:space="preserve"> Teams</w:t>
      </w:r>
      <w:r w:rsidR="00385074" w:rsidRPr="00AA42DA">
        <w:rPr>
          <w:rFonts w:ascii="Arial" w:hAnsi="Arial" w:cs="Arial"/>
          <w:sz w:val="20"/>
          <w:szCs w:val="20"/>
        </w:rPr>
        <w:t xml:space="preserve"> (GAP teams)</w:t>
      </w:r>
    </w:p>
    <w:p w:rsidR="00261CA0" w:rsidRPr="00AA42DA" w:rsidRDefault="00261CA0" w:rsidP="0062474A">
      <w:pPr>
        <w:pStyle w:val="Quick1"/>
        <w:numPr>
          <w:ilvl w:val="0"/>
          <w:numId w:val="0"/>
        </w:numPr>
        <w:ind w:left="450" w:hanging="450"/>
        <w:rPr>
          <w:rFonts w:ascii="Arial" w:hAnsi="Arial" w:cs="Arial"/>
          <w:sz w:val="20"/>
          <w:szCs w:val="20"/>
        </w:rPr>
      </w:pPr>
    </w:p>
    <w:p w:rsidR="00672AC6" w:rsidRPr="00AA42DA" w:rsidRDefault="00672AC6" w:rsidP="0062474A">
      <w:pPr>
        <w:pStyle w:val="Quick1"/>
        <w:numPr>
          <w:ilvl w:val="0"/>
          <w:numId w:val="0"/>
        </w:numPr>
        <w:ind w:left="450"/>
        <w:rPr>
          <w:rFonts w:ascii="Arial" w:hAnsi="Arial" w:cs="Arial"/>
          <w:sz w:val="20"/>
          <w:szCs w:val="20"/>
        </w:rPr>
      </w:pPr>
      <w:r w:rsidRPr="00AA42DA">
        <w:rPr>
          <w:rFonts w:ascii="Arial" w:hAnsi="Arial" w:cs="Arial"/>
          <w:sz w:val="20"/>
          <w:szCs w:val="20"/>
        </w:rPr>
        <w:lastRenderedPageBreak/>
        <w:t>GAP (Go Again People)</w:t>
      </w:r>
      <w:r w:rsidR="0017151F" w:rsidRPr="00AA42DA">
        <w:rPr>
          <w:rFonts w:ascii="Arial" w:hAnsi="Arial" w:cs="Arial"/>
          <w:sz w:val="20"/>
          <w:szCs w:val="20"/>
        </w:rPr>
        <w:t xml:space="preserve"> t</w:t>
      </w:r>
      <w:r w:rsidR="001D68AD" w:rsidRPr="00AA42DA">
        <w:rPr>
          <w:rFonts w:ascii="Arial" w:hAnsi="Arial" w:cs="Arial"/>
          <w:sz w:val="20"/>
          <w:szCs w:val="20"/>
        </w:rPr>
        <w:t xml:space="preserve">eams are small teams of </w:t>
      </w:r>
      <w:r w:rsidRPr="00AA42DA">
        <w:rPr>
          <w:rFonts w:ascii="Arial" w:hAnsi="Arial" w:cs="Arial"/>
          <w:sz w:val="20"/>
          <w:szCs w:val="20"/>
        </w:rPr>
        <w:t xml:space="preserve">former STAMP </w:t>
      </w:r>
      <w:r w:rsidR="001D68AD" w:rsidRPr="00AA42DA">
        <w:rPr>
          <w:rFonts w:ascii="Arial" w:hAnsi="Arial" w:cs="Arial"/>
          <w:sz w:val="20"/>
          <w:szCs w:val="20"/>
        </w:rPr>
        <w:t xml:space="preserve">participants returning to the site of </w:t>
      </w:r>
      <w:r w:rsidR="007D3053" w:rsidRPr="00AA42DA">
        <w:rPr>
          <w:rFonts w:ascii="Arial" w:hAnsi="Arial" w:cs="Arial"/>
          <w:sz w:val="20"/>
          <w:szCs w:val="20"/>
        </w:rPr>
        <w:t xml:space="preserve">a </w:t>
      </w:r>
      <w:r w:rsidR="001D68AD" w:rsidRPr="00AA42DA">
        <w:rPr>
          <w:rFonts w:ascii="Arial" w:hAnsi="Arial" w:cs="Arial"/>
          <w:sz w:val="20"/>
          <w:szCs w:val="20"/>
        </w:rPr>
        <w:t>previous STAMP trip to provide specialized assistance.</w:t>
      </w:r>
    </w:p>
    <w:p w:rsidR="001D68AD" w:rsidRPr="00AA42DA" w:rsidRDefault="001D68AD">
      <w:pPr>
        <w:ind w:left="720"/>
        <w:rPr>
          <w:rFonts w:ascii="Arial" w:hAnsi="Arial" w:cs="Arial"/>
          <w:sz w:val="20"/>
          <w:szCs w:val="20"/>
        </w:rPr>
      </w:pPr>
    </w:p>
    <w:p w:rsidR="008560D5" w:rsidRPr="00AA42DA" w:rsidRDefault="004D5A94" w:rsidP="00CA0543">
      <w:pPr>
        <w:pStyle w:val="QuickA"/>
        <w:numPr>
          <w:ilvl w:val="2"/>
          <w:numId w:val="7"/>
        </w:numPr>
        <w:tabs>
          <w:tab w:val="clear" w:pos="2520"/>
          <w:tab w:val="left" w:pos="-1440"/>
          <w:tab w:val="num" w:pos="810"/>
        </w:tabs>
        <w:ind w:hanging="2070"/>
        <w:rPr>
          <w:rFonts w:ascii="Arial" w:hAnsi="Arial" w:cs="Arial"/>
          <w:sz w:val="20"/>
          <w:szCs w:val="20"/>
        </w:rPr>
      </w:pPr>
      <w:r w:rsidRPr="00AA42DA">
        <w:rPr>
          <w:rFonts w:ascii="Arial" w:hAnsi="Arial" w:cs="Arial"/>
          <w:sz w:val="20"/>
          <w:szCs w:val="20"/>
        </w:rPr>
        <w:t>GAP Teams</w:t>
      </w:r>
    </w:p>
    <w:p w:rsidR="008560D5" w:rsidRPr="00AA42DA" w:rsidRDefault="008560D5" w:rsidP="008560D5">
      <w:pPr>
        <w:pStyle w:val="QuickA"/>
        <w:numPr>
          <w:ilvl w:val="0"/>
          <w:numId w:val="0"/>
        </w:numPr>
        <w:tabs>
          <w:tab w:val="left" w:pos="-1440"/>
        </w:tabs>
        <w:ind w:left="450"/>
        <w:rPr>
          <w:rFonts w:ascii="Arial" w:hAnsi="Arial" w:cs="Arial"/>
          <w:sz w:val="20"/>
          <w:szCs w:val="20"/>
        </w:rPr>
      </w:pPr>
    </w:p>
    <w:p w:rsidR="00CE1A70" w:rsidRPr="00AA42DA" w:rsidRDefault="008560D5" w:rsidP="00CA0543">
      <w:pPr>
        <w:pStyle w:val="QuickA"/>
        <w:numPr>
          <w:ilvl w:val="0"/>
          <w:numId w:val="9"/>
        </w:numPr>
        <w:tabs>
          <w:tab w:val="clear" w:pos="1800"/>
          <w:tab w:val="left" w:pos="-1440"/>
          <w:tab w:val="num" w:pos="1170"/>
        </w:tabs>
        <w:ind w:hanging="990"/>
        <w:rPr>
          <w:rFonts w:ascii="Arial" w:hAnsi="Arial" w:cs="Arial"/>
          <w:sz w:val="20"/>
          <w:szCs w:val="20"/>
        </w:rPr>
      </w:pPr>
      <w:r w:rsidRPr="00AA42DA">
        <w:rPr>
          <w:rFonts w:ascii="Arial" w:hAnsi="Arial" w:cs="Arial"/>
          <w:sz w:val="20"/>
          <w:szCs w:val="20"/>
        </w:rPr>
        <w:t>GAP teams serve in places where a STAMP team served in the previous 24 months.</w:t>
      </w:r>
    </w:p>
    <w:p w:rsidR="00CE1A70" w:rsidRPr="00AA42DA" w:rsidRDefault="00CE1A70" w:rsidP="00CE1A70">
      <w:pPr>
        <w:pStyle w:val="QuickA"/>
        <w:numPr>
          <w:ilvl w:val="0"/>
          <w:numId w:val="0"/>
        </w:numPr>
        <w:tabs>
          <w:tab w:val="left" w:pos="-1440"/>
        </w:tabs>
        <w:rPr>
          <w:rFonts w:ascii="Arial" w:hAnsi="Arial" w:cs="Arial"/>
          <w:sz w:val="20"/>
          <w:szCs w:val="20"/>
        </w:rPr>
      </w:pPr>
    </w:p>
    <w:p w:rsidR="008560D5" w:rsidRPr="00AA42DA" w:rsidRDefault="008560D5" w:rsidP="00CA0543">
      <w:pPr>
        <w:pStyle w:val="QuickA"/>
        <w:numPr>
          <w:ilvl w:val="0"/>
          <w:numId w:val="9"/>
        </w:numPr>
        <w:tabs>
          <w:tab w:val="clear" w:pos="1800"/>
          <w:tab w:val="left" w:pos="-1440"/>
          <w:tab w:val="num" w:pos="1170"/>
        </w:tabs>
        <w:ind w:left="1170"/>
        <w:rPr>
          <w:rFonts w:ascii="Arial" w:hAnsi="Arial" w:cs="Arial"/>
          <w:sz w:val="20"/>
          <w:szCs w:val="20"/>
        </w:rPr>
      </w:pPr>
      <w:r w:rsidRPr="00AA42DA">
        <w:rPr>
          <w:rFonts w:ascii="Arial" w:hAnsi="Arial" w:cs="Arial"/>
          <w:sz w:val="20"/>
          <w:szCs w:val="20"/>
        </w:rPr>
        <w:t>GAP teams provide specialized assistance, often providing similar service as the original STAMP team but on a smaller scale.</w:t>
      </w:r>
    </w:p>
    <w:p w:rsidR="008560D5" w:rsidRPr="00AA42DA" w:rsidRDefault="008560D5" w:rsidP="008560D5">
      <w:pPr>
        <w:pStyle w:val="QuickA"/>
        <w:numPr>
          <w:ilvl w:val="0"/>
          <w:numId w:val="0"/>
        </w:numPr>
        <w:tabs>
          <w:tab w:val="left" w:pos="-1440"/>
        </w:tabs>
        <w:ind w:left="1440" w:hanging="720"/>
        <w:rPr>
          <w:rFonts w:ascii="Arial" w:hAnsi="Arial" w:cs="Arial"/>
          <w:sz w:val="20"/>
          <w:szCs w:val="20"/>
        </w:rPr>
      </w:pPr>
    </w:p>
    <w:p w:rsidR="00320F57" w:rsidRPr="00AA42DA" w:rsidRDefault="00320F57" w:rsidP="00CA0543">
      <w:pPr>
        <w:pStyle w:val="QuickA"/>
        <w:numPr>
          <w:ilvl w:val="2"/>
          <w:numId w:val="7"/>
        </w:numPr>
        <w:tabs>
          <w:tab w:val="clear" w:pos="2520"/>
          <w:tab w:val="left" w:pos="-1440"/>
          <w:tab w:val="num" w:pos="810"/>
        </w:tabs>
        <w:ind w:hanging="2070"/>
        <w:rPr>
          <w:rFonts w:ascii="Arial" w:hAnsi="Arial" w:cs="Arial"/>
          <w:sz w:val="20"/>
          <w:szCs w:val="20"/>
        </w:rPr>
      </w:pPr>
      <w:r w:rsidRPr="00AA42DA">
        <w:rPr>
          <w:rFonts w:ascii="Arial" w:hAnsi="Arial" w:cs="Arial"/>
          <w:sz w:val="20"/>
          <w:szCs w:val="20"/>
        </w:rPr>
        <w:t xml:space="preserve">GAP </w:t>
      </w:r>
      <w:r w:rsidR="009471A0" w:rsidRPr="00AA42DA">
        <w:rPr>
          <w:rFonts w:ascii="Arial" w:hAnsi="Arial" w:cs="Arial"/>
          <w:sz w:val="20"/>
          <w:szCs w:val="20"/>
        </w:rPr>
        <w:t>Team Member</w:t>
      </w:r>
      <w:r w:rsidRPr="00AA42DA">
        <w:rPr>
          <w:rFonts w:ascii="Arial" w:hAnsi="Arial" w:cs="Arial"/>
          <w:sz w:val="20"/>
          <w:szCs w:val="20"/>
        </w:rPr>
        <w:t>s</w:t>
      </w:r>
      <w:r w:rsidR="009471A0" w:rsidRPr="00AA42DA">
        <w:rPr>
          <w:rFonts w:ascii="Arial" w:hAnsi="Arial" w:cs="Arial"/>
          <w:sz w:val="20"/>
          <w:szCs w:val="20"/>
        </w:rPr>
        <w:t xml:space="preserve"> </w:t>
      </w:r>
    </w:p>
    <w:p w:rsidR="00320F57" w:rsidRPr="00AA42DA" w:rsidRDefault="00320F57" w:rsidP="00320F57">
      <w:pPr>
        <w:pStyle w:val="QuickA"/>
        <w:numPr>
          <w:ilvl w:val="0"/>
          <w:numId w:val="0"/>
        </w:numPr>
        <w:tabs>
          <w:tab w:val="left" w:pos="1170"/>
        </w:tabs>
        <w:ind w:left="810"/>
        <w:rPr>
          <w:rFonts w:ascii="Arial" w:hAnsi="Arial" w:cs="Arial"/>
          <w:sz w:val="20"/>
          <w:szCs w:val="20"/>
        </w:rPr>
      </w:pPr>
    </w:p>
    <w:p w:rsidR="00650BDC" w:rsidRPr="00AA42DA" w:rsidRDefault="00650BDC" w:rsidP="00CA0543">
      <w:pPr>
        <w:pStyle w:val="QuickA"/>
        <w:numPr>
          <w:ilvl w:val="0"/>
          <w:numId w:val="8"/>
        </w:numPr>
        <w:tabs>
          <w:tab w:val="clear" w:pos="1800"/>
          <w:tab w:val="left" w:pos="1170"/>
        </w:tabs>
        <w:ind w:left="1170"/>
        <w:rPr>
          <w:rFonts w:ascii="Arial" w:hAnsi="Arial" w:cs="Arial"/>
          <w:sz w:val="20"/>
          <w:szCs w:val="20"/>
        </w:rPr>
      </w:pPr>
      <w:r w:rsidRPr="00AA42DA">
        <w:rPr>
          <w:rFonts w:ascii="Arial" w:hAnsi="Arial" w:cs="Arial"/>
          <w:sz w:val="20"/>
          <w:szCs w:val="20"/>
        </w:rPr>
        <w:t xml:space="preserve">Each candidate shall </w:t>
      </w:r>
      <w:r w:rsidR="00A9325E">
        <w:rPr>
          <w:rFonts w:ascii="Arial" w:hAnsi="Arial" w:cs="Arial"/>
          <w:sz w:val="20"/>
          <w:szCs w:val="20"/>
        </w:rPr>
        <w:t>recruit</w:t>
      </w:r>
      <w:r w:rsidRPr="00AA42DA">
        <w:rPr>
          <w:rFonts w:ascii="Arial" w:hAnsi="Arial" w:cs="Arial"/>
          <w:sz w:val="20"/>
          <w:szCs w:val="20"/>
        </w:rPr>
        <w:t xml:space="preserve"> no fewer than six (6) people to be </w:t>
      </w:r>
      <w:r w:rsidR="00A9325E">
        <w:rPr>
          <w:rFonts w:ascii="Arial" w:hAnsi="Arial" w:cs="Arial"/>
          <w:sz w:val="20"/>
          <w:szCs w:val="20"/>
        </w:rPr>
        <w:t xml:space="preserve">their </w:t>
      </w:r>
      <w:r w:rsidRPr="00AA42DA">
        <w:rPr>
          <w:rFonts w:ascii="Arial" w:hAnsi="Arial" w:cs="Arial"/>
          <w:sz w:val="20"/>
          <w:szCs w:val="20"/>
        </w:rPr>
        <w:t>prayer partners. The candidate shall contact their prayer partners prior to and at the completion of the project.</w:t>
      </w:r>
    </w:p>
    <w:p w:rsidR="003731CF" w:rsidRPr="00AA42DA" w:rsidRDefault="003731CF" w:rsidP="003731CF">
      <w:pPr>
        <w:pStyle w:val="QuickA"/>
        <w:numPr>
          <w:ilvl w:val="0"/>
          <w:numId w:val="0"/>
        </w:numPr>
        <w:tabs>
          <w:tab w:val="left" w:pos="1170"/>
        </w:tabs>
        <w:rPr>
          <w:rFonts w:ascii="Arial" w:hAnsi="Arial" w:cs="Arial"/>
          <w:sz w:val="20"/>
          <w:szCs w:val="20"/>
        </w:rPr>
      </w:pPr>
    </w:p>
    <w:p w:rsidR="00650BDC" w:rsidRPr="00AA42DA" w:rsidRDefault="00650BDC" w:rsidP="00CA0543">
      <w:pPr>
        <w:pStyle w:val="QuickA"/>
        <w:numPr>
          <w:ilvl w:val="0"/>
          <w:numId w:val="8"/>
        </w:numPr>
        <w:tabs>
          <w:tab w:val="clear" w:pos="1800"/>
          <w:tab w:val="left" w:pos="1170"/>
        </w:tabs>
        <w:ind w:left="1170"/>
        <w:rPr>
          <w:rFonts w:ascii="Arial" w:hAnsi="Arial" w:cs="Arial"/>
          <w:sz w:val="20"/>
          <w:szCs w:val="20"/>
        </w:rPr>
      </w:pPr>
      <w:r w:rsidRPr="00AA42DA">
        <w:rPr>
          <w:rFonts w:ascii="Arial" w:hAnsi="Arial" w:cs="Arial"/>
          <w:sz w:val="20"/>
          <w:szCs w:val="20"/>
        </w:rPr>
        <w:t>Each candidate shall be involved in a pre-trip preparation program.</w:t>
      </w:r>
    </w:p>
    <w:p w:rsidR="003731CF" w:rsidRPr="00AA42DA" w:rsidRDefault="003731CF" w:rsidP="003731CF">
      <w:pPr>
        <w:pStyle w:val="QuickA"/>
        <w:numPr>
          <w:ilvl w:val="0"/>
          <w:numId w:val="0"/>
        </w:numPr>
        <w:tabs>
          <w:tab w:val="left" w:pos="1170"/>
        </w:tabs>
        <w:rPr>
          <w:rFonts w:ascii="Arial" w:hAnsi="Arial" w:cs="Arial"/>
          <w:sz w:val="20"/>
          <w:szCs w:val="20"/>
        </w:rPr>
      </w:pPr>
    </w:p>
    <w:p w:rsidR="00650BDC" w:rsidRPr="00AA42DA" w:rsidRDefault="00650BDC" w:rsidP="00CA0543">
      <w:pPr>
        <w:pStyle w:val="QuickA"/>
        <w:numPr>
          <w:ilvl w:val="0"/>
          <w:numId w:val="8"/>
        </w:numPr>
        <w:tabs>
          <w:tab w:val="clear" w:pos="1800"/>
          <w:tab w:val="left" w:pos="1170"/>
        </w:tabs>
        <w:ind w:left="1170"/>
        <w:rPr>
          <w:rFonts w:ascii="Arial" w:hAnsi="Arial" w:cs="Arial"/>
          <w:sz w:val="20"/>
          <w:szCs w:val="20"/>
        </w:rPr>
      </w:pPr>
      <w:r w:rsidRPr="00AA42DA">
        <w:rPr>
          <w:rFonts w:ascii="Arial" w:hAnsi="Arial" w:cs="Arial"/>
          <w:sz w:val="20"/>
          <w:szCs w:val="20"/>
        </w:rPr>
        <w:t xml:space="preserve">Each candidate shall </w:t>
      </w:r>
      <w:r w:rsidR="00A9325E">
        <w:rPr>
          <w:rFonts w:ascii="Arial" w:hAnsi="Arial" w:cs="Arial"/>
          <w:sz w:val="20"/>
          <w:szCs w:val="20"/>
        </w:rPr>
        <w:t>raise</w:t>
      </w:r>
      <w:r w:rsidRPr="00AA42DA">
        <w:rPr>
          <w:rFonts w:ascii="Arial" w:hAnsi="Arial" w:cs="Arial"/>
          <w:sz w:val="20"/>
          <w:szCs w:val="20"/>
        </w:rPr>
        <w:t xml:space="preserve"> sufficient funds to meet the proposed budget.  Candidates will be advised that they may be asked to drop out if sufficient funds have not been raised in a timely manner</w:t>
      </w:r>
      <w:r w:rsidR="00493E7C" w:rsidRPr="00AA42DA">
        <w:rPr>
          <w:rFonts w:ascii="Arial" w:hAnsi="Arial" w:cs="Arial"/>
          <w:sz w:val="20"/>
          <w:szCs w:val="20"/>
        </w:rPr>
        <w:t>.</w:t>
      </w:r>
    </w:p>
    <w:p w:rsidR="003731CF" w:rsidRPr="00AA42DA" w:rsidRDefault="003731CF" w:rsidP="003731CF">
      <w:pPr>
        <w:pStyle w:val="QuickA"/>
        <w:numPr>
          <w:ilvl w:val="0"/>
          <w:numId w:val="0"/>
        </w:numPr>
        <w:tabs>
          <w:tab w:val="left" w:pos="1170"/>
        </w:tabs>
        <w:rPr>
          <w:rFonts w:ascii="Arial" w:hAnsi="Arial" w:cs="Arial"/>
          <w:sz w:val="20"/>
          <w:szCs w:val="20"/>
        </w:rPr>
      </w:pPr>
    </w:p>
    <w:p w:rsidR="00650BDC" w:rsidRPr="00AA42DA" w:rsidRDefault="00650BDC" w:rsidP="00CA0543">
      <w:pPr>
        <w:pStyle w:val="QuickA"/>
        <w:numPr>
          <w:ilvl w:val="0"/>
          <w:numId w:val="8"/>
        </w:numPr>
        <w:tabs>
          <w:tab w:val="clear" w:pos="1800"/>
          <w:tab w:val="left" w:pos="1170"/>
        </w:tabs>
        <w:ind w:hanging="990"/>
        <w:rPr>
          <w:rFonts w:ascii="Arial" w:hAnsi="Arial" w:cs="Arial"/>
          <w:sz w:val="20"/>
          <w:szCs w:val="20"/>
        </w:rPr>
      </w:pPr>
      <w:r w:rsidRPr="00AA42DA">
        <w:rPr>
          <w:rFonts w:ascii="Arial" w:hAnsi="Arial" w:cs="Arial"/>
          <w:sz w:val="20"/>
          <w:szCs w:val="20"/>
        </w:rPr>
        <w:t>GAP team members may pay their own expenses and/or may raise support.</w:t>
      </w:r>
    </w:p>
    <w:p w:rsidR="00650BDC" w:rsidRPr="00AA42DA" w:rsidRDefault="00650BDC" w:rsidP="00650BDC">
      <w:pPr>
        <w:pStyle w:val="QuickA"/>
        <w:numPr>
          <w:ilvl w:val="0"/>
          <w:numId w:val="0"/>
        </w:numPr>
        <w:tabs>
          <w:tab w:val="left" w:pos="-1440"/>
        </w:tabs>
        <w:ind w:left="1440" w:hanging="720"/>
        <w:rPr>
          <w:rFonts w:ascii="Arial" w:hAnsi="Arial" w:cs="Arial"/>
          <w:sz w:val="20"/>
          <w:szCs w:val="20"/>
        </w:rPr>
      </w:pPr>
    </w:p>
    <w:p w:rsidR="00650BDC" w:rsidRPr="00AA42DA" w:rsidRDefault="00320F57" w:rsidP="00CA0543">
      <w:pPr>
        <w:pStyle w:val="QuickA"/>
        <w:numPr>
          <w:ilvl w:val="2"/>
          <w:numId w:val="7"/>
        </w:numPr>
        <w:tabs>
          <w:tab w:val="clear" w:pos="2520"/>
          <w:tab w:val="left" w:pos="-1440"/>
          <w:tab w:val="num" w:pos="810"/>
        </w:tabs>
        <w:ind w:hanging="2070"/>
        <w:rPr>
          <w:rFonts w:ascii="Arial" w:hAnsi="Arial" w:cs="Arial"/>
          <w:sz w:val="20"/>
          <w:szCs w:val="20"/>
        </w:rPr>
      </w:pPr>
      <w:r w:rsidRPr="00AA42DA">
        <w:rPr>
          <w:rFonts w:ascii="Arial" w:hAnsi="Arial" w:cs="Arial"/>
          <w:sz w:val="20"/>
          <w:szCs w:val="20"/>
        </w:rPr>
        <w:t xml:space="preserve">GAP </w:t>
      </w:r>
      <w:r w:rsidR="00650BDC" w:rsidRPr="00AA42DA">
        <w:rPr>
          <w:rFonts w:ascii="Arial" w:hAnsi="Arial" w:cs="Arial"/>
          <w:sz w:val="20"/>
          <w:szCs w:val="20"/>
        </w:rPr>
        <w:t>Team Size and Makeup</w:t>
      </w:r>
    </w:p>
    <w:p w:rsidR="00650BDC" w:rsidRPr="00AA42DA" w:rsidRDefault="00650BDC" w:rsidP="00650BDC">
      <w:pPr>
        <w:pStyle w:val="QuickA"/>
        <w:numPr>
          <w:ilvl w:val="0"/>
          <w:numId w:val="0"/>
        </w:numPr>
        <w:tabs>
          <w:tab w:val="left" w:pos="-1440"/>
        </w:tabs>
        <w:ind w:left="1440" w:hanging="720"/>
        <w:rPr>
          <w:rFonts w:ascii="Arial" w:hAnsi="Arial" w:cs="Arial"/>
          <w:sz w:val="20"/>
          <w:szCs w:val="20"/>
        </w:rPr>
      </w:pPr>
    </w:p>
    <w:p w:rsidR="003731CF" w:rsidRPr="00AA42DA" w:rsidRDefault="00650BDC" w:rsidP="00CA0543">
      <w:pPr>
        <w:pStyle w:val="Quick10"/>
        <w:numPr>
          <w:ilvl w:val="0"/>
          <w:numId w:val="10"/>
        </w:numPr>
        <w:tabs>
          <w:tab w:val="clear" w:pos="1800"/>
          <w:tab w:val="num" w:pos="1170"/>
        </w:tabs>
        <w:ind w:left="1170"/>
        <w:rPr>
          <w:rFonts w:ascii="Arial" w:hAnsi="Arial" w:cs="Arial"/>
          <w:sz w:val="20"/>
          <w:szCs w:val="20"/>
        </w:rPr>
      </w:pPr>
      <w:r w:rsidRPr="00AA42DA">
        <w:rPr>
          <w:rFonts w:ascii="Arial" w:hAnsi="Arial" w:cs="Arial"/>
          <w:sz w:val="20"/>
          <w:szCs w:val="20"/>
        </w:rPr>
        <w:t xml:space="preserve">Teams must </w:t>
      </w:r>
      <w:r w:rsidR="00045098" w:rsidRPr="00AA42DA">
        <w:rPr>
          <w:rFonts w:ascii="Arial" w:hAnsi="Arial" w:cs="Arial"/>
          <w:sz w:val="20"/>
          <w:szCs w:val="20"/>
        </w:rPr>
        <w:t xml:space="preserve">be </w:t>
      </w:r>
      <w:r w:rsidRPr="00AA42DA">
        <w:rPr>
          <w:rFonts w:ascii="Arial" w:hAnsi="Arial" w:cs="Arial"/>
          <w:sz w:val="20"/>
          <w:szCs w:val="20"/>
        </w:rPr>
        <w:t>comprise</w:t>
      </w:r>
      <w:r w:rsidR="00045098" w:rsidRPr="00AA42DA">
        <w:rPr>
          <w:rFonts w:ascii="Arial" w:hAnsi="Arial" w:cs="Arial"/>
          <w:sz w:val="20"/>
          <w:szCs w:val="20"/>
        </w:rPr>
        <w:t>d of</w:t>
      </w:r>
      <w:r w:rsidRPr="00AA42DA">
        <w:rPr>
          <w:rFonts w:ascii="Arial" w:hAnsi="Arial" w:cs="Arial"/>
          <w:sz w:val="20"/>
          <w:szCs w:val="20"/>
        </w:rPr>
        <w:t xml:space="preserve"> at least two people.</w:t>
      </w:r>
    </w:p>
    <w:p w:rsidR="003731CF" w:rsidRPr="00AA42DA" w:rsidRDefault="003731CF" w:rsidP="003731CF">
      <w:pPr>
        <w:pStyle w:val="Quick10"/>
        <w:numPr>
          <w:ilvl w:val="0"/>
          <w:numId w:val="0"/>
        </w:numPr>
        <w:rPr>
          <w:rFonts w:ascii="Arial" w:hAnsi="Arial" w:cs="Arial"/>
          <w:sz w:val="20"/>
          <w:szCs w:val="20"/>
        </w:rPr>
      </w:pPr>
    </w:p>
    <w:p w:rsidR="00650BDC" w:rsidRPr="00AA42DA" w:rsidRDefault="00650BDC" w:rsidP="00CA0543">
      <w:pPr>
        <w:pStyle w:val="Quick10"/>
        <w:numPr>
          <w:ilvl w:val="0"/>
          <w:numId w:val="10"/>
        </w:numPr>
        <w:tabs>
          <w:tab w:val="clear" w:pos="1800"/>
          <w:tab w:val="num" w:pos="1170"/>
        </w:tabs>
        <w:ind w:left="1170"/>
        <w:rPr>
          <w:rFonts w:ascii="Arial" w:hAnsi="Arial" w:cs="Arial"/>
          <w:sz w:val="20"/>
          <w:szCs w:val="20"/>
        </w:rPr>
      </w:pPr>
      <w:r w:rsidRPr="00AA42DA">
        <w:rPr>
          <w:rFonts w:ascii="Arial" w:hAnsi="Arial" w:cs="Arial"/>
          <w:sz w:val="20"/>
          <w:szCs w:val="20"/>
        </w:rPr>
        <w:t>Participants must have formerly served on a STAMP team.</w:t>
      </w:r>
    </w:p>
    <w:p w:rsidR="003731CF" w:rsidRPr="00AA42DA" w:rsidRDefault="003731CF" w:rsidP="003731CF">
      <w:pPr>
        <w:pStyle w:val="Quick10"/>
        <w:numPr>
          <w:ilvl w:val="0"/>
          <w:numId w:val="0"/>
        </w:numPr>
        <w:rPr>
          <w:rFonts w:ascii="Arial" w:hAnsi="Arial" w:cs="Arial"/>
          <w:sz w:val="20"/>
          <w:szCs w:val="20"/>
        </w:rPr>
      </w:pPr>
    </w:p>
    <w:p w:rsidR="00650BDC" w:rsidRPr="00AA42DA" w:rsidRDefault="00650BDC" w:rsidP="00CA0543">
      <w:pPr>
        <w:pStyle w:val="Quick10"/>
        <w:numPr>
          <w:ilvl w:val="0"/>
          <w:numId w:val="10"/>
        </w:numPr>
        <w:tabs>
          <w:tab w:val="clear" w:pos="1800"/>
          <w:tab w:val="num" w:pos="1170"/>
        </w:tabs>
        <w:ind w:left="1170"/>
        <w:rPr>
          <w:rFonts w:ascii="Arial" w:hAnsi="Arial" w:cs="Arial"/>
          <w:sz w:val="20"/>
          <w:szCs w:val="20"/>
        </w:rPr>
      </w:pPr>
      <w:r w:rsidRPr="00AA42DA">
        <w:rPr>
          <w:rFonts w:ascii="Arial" w:hAnsi="Arial" w:cs="Arial"/>
          <w:sz w:val="20"/>
          <w:szCs w:val="20"/>
        </w:rPr>
        <w:t>GAP team members must go through the normal application and interview process unless they have served on a STAMP team in the last 24 months. In such cases, the STAMP Committee has the discre</w:t>
      </w:r>
      <w:r w:rsidR="002C7CF4" w:rsidRPr="00AA42DA">
        <w:rPr>
          <w:rFonts w:ascii="Arial" w:hAnsi="Arial" w:cs="Arial"/>
          <w:sz w:val="20"/>
          <w:szCs w:val="20"/>
        </w:rPr>
        <w:t xml:space="preserve">tion to interview the </w:t>
      </w:r>
      <w:r w:rsidR="009254F0" w:rsidRPr="00AA42DA">
        <w:rPr>
          <w:rFonts w:ascii="Arial" w:hAnsi="Arial" w:cs="Arial"/>
          <w:sz w:val="20"/>
          <w:szCs w:val="20"/>
        </w:rPr>
        <w:t>candidate</w:t>
      </w:r>
      <w:r w:rsidR="002C7CF4" w:rsidRPr="00AA42DA">
        <w:rPr>
          <w:rFonts w:ascii="Arial" w:hAnsi="Arial" w:cs="Arial"/>
          <w:sz w:val="20"/>
          <w:szCs w:val="20"/>
        </w:rPr>
        <w:t xml:space="preserve">; </w:t>
      </w:r>
      <w:r w:rsidRPr="00AA42DA">
        <w:rPr>
          <w:rFonts w:ascii="Arial" w:hAnsi="Arial" w:cs="Arial"/>
          <w:sz w:val="20"/>
          <w:szCs w:val="20"/>
        </w:rPr>
        <w:t>but</w:t>
      </w:r>
      <w:r w:rsidR="002C7CF4" w:rsidRPr="00AA42DA">
        <w:rPr>
          <w:rFonts w:ascii="Arial" w:hAnsi="Arial" w:cs="Arial"/>
          <w:sz w:val="20"/>
          <w:szCs w:val="20"/>
        </w:rPr>
        <w:t>,</w:t>
      </w:r>
      <w:r w:rsidR="009254F0" w:rsidRPr="00AA42DA">
        <w:rPr>
          <w:rFonts w:ascii="Arial" w:hAnsi="Arial" w:cs="Arial"/>
          <w:sz w:val="20"/>
          <w:szCs w:val="20"/>
        </w:rPr>
        <w:t xml:space="preserve"> in all cases the </w:t>
      </w:r>
      <w:r w:rsidR="006966F3" w:rsidRPr="00AA42DA">
        <w:rPr>
          <w:rFonts w:ascii="Arial" w:hAnsi="Arial" w:cs="Arial"/>
          <w:sz w:val="20"/>
          <w:szCs w:val="20"/>
        </w:rPr>
        <w:t xml:space="preserve">candidate’s </w:t>
      </w:r>
      <w:r w:rsidR="009254F0" w:rsidRPr="00AA42DA">
        <w:rPr>
          <w:rFonts w:ascii="Arial" w:hAnsi="Arial" w:cs="Arial"/>
          <w:sz w:val="20"/>
          <w:szCs w:val="20"/>
        </w:rPr>
        <w:t>applica</w:t>
      </w:r>
      <w:r w:rsidR="006966F3" w:rsidRPr="00AA42DA">
        <w:rPr>
          <w:rFonts w:ascii="Arial" w:hAnsi="Arial" w:cs="Arial"/>
          <w:sz w:val="20"/>
          <w:szCs w:val="20"/>
        </w:rPr>
        <w:t>tion</w:t>
      </w:r>
      <w:r w:rsidRPr="00AA42DA">
        <w:rPr>
          <w:rFonts w:ascii="Arial" w:hAnsi="Arial" w:cs="Arial"/>
          <w:sz w:val="20"/>
          <w:szCs w:val="20"/>
        </w:rPr>
        <w:t xml:space="preserve"> must be reviewed </w:t>
      </w:r>
      <w:r w:rsidR="006966F3" w:rsidRPr="00AA42DA">
        <w:rPr>
          <w:rFonts w:ascii="Arial" w:hAnsi="Arial" w:cs="Arial"/>
          <w:sz w:val="20"/>
          <w:szCs w:val="20"/>
        </w:rPr>
        <w:t xml:space="preserve">by the STAMP Committee and </w:t>
      </w:r>
      <w:r w:rsidRPr="00AA42DA">
        <w:rPr>
          <w:rFonts w:ascii="Arial" w:hAnsi="Arial" w:cs="Arial"/>
          <w:sz w:val="20"/>
          <w:szCs w:val="20"/>
        </w:rPr>
        <w:t xml:space="preserve">approved by the Board of Missions. </w:t>
      </w:r>
    </w:p>
    <w:p w:rsidR="00650BDC" w:rsidRPr="00AA42DA" w:rsidRDefault="00650BDC" w:rsidP="00650BDC">
      <w:pPr>
        <w:pStyle w:val="Quick10"/>
        <w:numPr>
          <w:ilvl w:val="0"/>
          <w:numId w:val="0"/>
        </w:numPr>
        <w:tabs>
          <w:tab w:val="left" w:pos="-1440"/>
        </w:tabs>
        <w:ind w:left="1440"/>
        <w:rPr>
          <w:rFonts w:ascii="Arial" w:hAnsi="Arial" w:cs="Arial"/>
          <w:sz w:val="20"/>
          <w:szCs w:val="20"/>
        </w:rPr>
      </w:pPr>
    </w:p>
    <w:p w:rsidR="00672AC6" w:rsidRPr="00AA42DA" w:rsidRDefault="00320F57" w:rsidP="00CA0543">
      <w:pPr>
        <w:pStyle w:val="QuickA"/>
        <w:numPr>
          <w:ilvl w:val="2"/>
          <w:numId w:val="7"/>
        </w:numPr>
        <w:tabs>
          <w:tab w:val="left" w:pos="-1440"/>
          <w:tab w:val="left" w:pos="810"/>
        </w:tabs>
        <w:ind w:hanging="2070"/>
        <w:rPr>
          <w:rFonts w:ascii="Arial" w:hAnsi="Arial" w:cs="Arial"/>
          <w:sz w:val="20"/>
          <w:szCs w:val="20"/>
        </w:rPr>
      </w:pPr>
      <w:r w:rsidRPr="00AA42DA">
        <w:rPr>
          <w:rFonts w:ascii="Arial" w:hAnsi="Arial" w:cs="Arial"/>
          <w:sz w:val="20"/>
          <w:szCs w:val="20"/>
        </w:rPr>
        <w:t xml:space="preserve">GAP </w:t>
      </w:r>
      <w:r w:rsidR="00672AC6" w:rsidRPr="00AA42DA">
        <w:rPr>
          <w:rFonts w:ascii="Arial" w:hAnsi="Arial" w:cs="Arial"/>
          <w:sz w:val="20"/>
          <w:szCs w:val="20"/>
        </w:rPr>
        <w:t>Time Limits</w:t>
      </w:r>
    </w:p>
    <w:p w:rsidR="00650BDC" w:rsidRPr="00AA42DA" w:rsidRDefault="00650BDC" w:rsidP="00650BDC">
      <w:pPr>
        <w:rPr>
          <w:rFonts w:ascii="Arial" w:hAnsi="Arial" w:cs="Arial"/>
          <w:sz w:val="20"/>
          <w:szCs w:val="20"/>
        </w:rPr>
      </w:pPr>
    </w:p>
    <w:p w:rsidR="0014603C" w:rsidRPr="00AA42DA" w:rsidRDefault="00810B6A" w:rsidP="00CA0543">
      <w:pPr>
        <w:numPr>
          <w:ilvl w:val="0"/>
          <w:numId w:val="20"/>
        </w:numPr>
        <w:tabs>
          <w:tab w:val="clear" w:pos="720"/>
          <w:tab w:val="num" w:pos="1170"/>
        </w:tabs>
        <w:ind w:left="1170"/>
        <w:rPr>
          <w:rFonts w:ascii="Arial" w:hAnsi="Arial" w:cs="Arial"/>
          <w:sz w:val="20"/>
          <w:szCs w:val="20"/>
        </w:rPr>
        <w:sectPr w:rsidR="0014603C" w:rsidRPr="00AA42DA" w:rsidSect="005F272F">
          <w:headerReference w:type="default" r:id="rId8"/>
          <w:footerReference w:type="even" r:id="rId9"/>
          <w:footerReference w:type="default" r:id="rId10"/>
          <w:type w:val="continuous"/>
          <w:pgSz w:w="12240" w:h="15840"/>
          <w:pgMar w:top="1440" w:right="1440" w:bottom="1800" w:left="1440" w:header="1440" w:footer="1440" w:gutter="0"/>
          <w:cols w:space="720"/>
          <w:noEndnote/>
          <w:titlePg/>
          <w:docGrid w:linePitch="326"/>
        </w:sectPr>
      </w:pPr>
      <w:r w:rsidRPr="00AA42DA">
        <w:rPr>
          <w:rFonts w:ascii="Arial" w:hAnsi="Arial" w:cs="Arial"/>
          <w:sz w:val="20"/>
          <w:szCs w:val="20"/>
        </w:rPr>
        <w:t>Length of trips</w:t>
      </w:r>
      <w:r w:rsidR="006F28D0" w:rsidRPr="00AA42DA">
        <w:rPr>
          <w:rFonts w:ascii="Arial" w:hAnsi="Arial" w:cs="Arial"/>
          <w:sz w:val="20"/>
          <w:szCs w:val="20"/>
        </w:rPr>
        <w:t xml:space="preserve"> may vary.  Teams are not required to fulfill the </w:t>
      </w:r>
      <w:r w:rsidR="00672AC6" w:rsidRPr="00AA42DA">
        <w:rPr>
          <w:rFonts w:ascii="Arial" w:hAnsi="Arial" w:cs="Arial"/>
          <w:sz w:val="20"/>
          <w:szCs w:val="20"/>
        </w:rPr>
        <w:t>two week expectation of regular STAMP teams.</w:t>
      </w:r>
    </w:p>
    <w:p w:rsidR="00672AC6" w:rsidRDefault="00672AC6" w:rsidP="00F56C65">
      <w:pPr>
        <w:rPr>
          <w:rFonts w:ascii="Arial" w:hAnsi="Arial" w:cs="Arial"/>
          <w:sz w:val="20"/>
          <w:szCs w:val="20"/>
        </w:rPr>
      </w:pPr>
    </w:p>
    <w:p w:rsidR="004C5182" w:rsidRPr="00AA42DA" w:rsidRDefault="004C5182" w:rsidP="00F56C65">
      <w:pPr>
        <w:rPr>
          <w:rFonts w:ascii="Arial" w:hAnsi="Arial" w:cs="Arial"/>
          <w:sz w:val="20"/>
          <w:szCs w:val="20"/>
        </w:rPr>
      </w:pPr>
    </w:p>
    <w:p w:rsidR="004C25B8" w:rsidRPr="00AA42DA" w:rsidRDefault="00576D45" w:rsidP="00E861C2">
      <w:pPr>
        <w:pStyle w:val="Quick1"/>
        <w:numPr>
          <w:ilvl w:val="0"/>
          <w:numId w:val="0"/>
        </w:numPr>
        <w:tabs>
          <w:tab w:val="left" w:pos="450"/>
        </w:tabs>
        <w:rPr>
          <w:rFonts w:ascii="Arial" w:hAnsi="Arial" w:cs="Arial"/>
          <w:sz w:val="20"/>
          <w:szCs w:val="20"/>
        </w:rPr>
      </w:pPr>
      <w:r>
        <w:rPr>
          <w:rFonts w:ascii="Arial" w:hAnsi="Arial" w:cs="Arial"/>
          <w:sz w:val="20"/>
          <w:szCs w:val="20"/>
        </w:rPr>
        <w:t>VII.</w:t>
      </w:r>
      <w:r>
        <w:rPr>
          <w:rFonts w:ascii="Arial" w:hAnsi="Arial" w:cs="Arial"/>
          <w:sz w:val="20"/>
          <w:szCs w:val="20"/>
        </w:rPr>
        <w:tab/>
      </w:r>
      <w:r w:rsidR="004C25B8" w:rsidRPr="00AA42DA">
        <w:rPr>
          <w:rFonts w:ascii="Arial" w:hAnsi="Arial" w:cs="Arial"/>
          <w:sz w:val="20"/>
          <w:szCs w:val="20"/>
        </w:rPr>
        <w:t>Consideration of</w:t>
      </w:r>
      <w:r w:rsidR="008110C6">
        <w:rPr>
          <w:rFonts w:ascii="Arial" w:hAnsi="Arial" w:cs="Arial"/>
          <w:sz w:val="20"/>
          <w:szCs w:val="20"/>
        </w:rPr>
        <w:t xml:space="preserve"> STAMP </w:t>
      </w:r>
      <w:r w:rsidR="004C25B8" w:rsidRPr="00AA42DA">
        <w:rPr>
          <w:rFonts w:ascii="Arial" w:hAnsi="Arial" w:cs="Arial"/>
          <w:sz w:val="20"/>
          <w:szCs w:val="20"/>
        </w:rPr>
        <w:t>Applicants who are not Members o</w:t>
      </w:r>
      <w:r w:rsidR="009E25B6" w:rsidRPr="00AA42DA">
        <w:rPr>
          <w:rFonts w:ascii="Arial" w:hAnsi="Arial" w:cs="Arial"/>
          <w:sz w:val="20"/>
          <w:szCs w:val="20"/>
        </w:rPr>
        <w:t xml:space="preserve">r Regular Attendees of College </w:t>
      </w:r>
      <w:r w:rsidR="005C664B" w:rsidRPr="00AA42DA">
        <w:rPr>
          <w:rFonts w:ascii="Arial" w:hAnsi="Arial" w:cs="Arial"/>
          <w:sz w:val="20"/>
          <w:szCs w:val="20"/>
        </w:rPr>
        <w:t>Church</w:t>
      </w:r>
    </w:p>
    <w:p w:rsidR="00AC22BD" w:rsidRPr="00AA42DA" w:rsidRDefault="00AC22BD" w:rsidP="00AC22BD">
      <w:pPr>
        <w:pStyle w:val="QuickA"/>
        <w:numPr>
          <w:ilvl w:val="0"/>
          <w:numId w:val="0"/>
        </w:numPr>
        <w:tabs>
          <w:tab w:val="left" w:pos="-1440"/>
        </w:tabs>
        <w:ind w:left="810" w:hanging="360"/>
        <w:rPr>
          <w:rFonts w:ascii="Arial" w:hAnsi="Arial" w:cs="Arial"/>
          <w:sz w:val="20"/>
          <w:szCs w:val="20"/>
        </w:rPr>
      </w:pPr>
    </w:p>
    <w:p w:rsidR="006E2670" w:rsidRPr="00AA42DA" w:rsidRDefault="006E2670" w:rsidP="00AC22BD">
      <w:pPr>
        <w:pStyle w:val="QuickA"/>
        <w:numPr>
          <w:ilvl w:val="0"/>
          <w:numId w:val="0"/>
        </w:numPr>
        <w:tabs>
          <w:tab w:val="left" w:pos="-1440"/>
        </w:tabs>
        <w:ind w:left="810" w:hanging="360"/>
        <w:rPr>
          <w:rFonts w:ascii="Arial" w:hAnsi="Arial" w:cs="Arial"/>
          <w:sz w:val="20"/>
          <w:szCs w:val="20"/>
        </w:rPr>
      </w:pPr>
      <w:r w:rsidRPr="00AA42DA">
        <w:rPr>
          <w:rFonts w:ascii="Arial" w:hAnsi="Arial" w:cs="Arial"/>
          <w:sz w:val="20"/>
          <w:szCs w:val="20"/>
        </w:rPr>
        <w:t xml:space="preserve">A. </w:t>
      </w:r>
      <w:r w:rsidR="00AC22BD" w:rsidRPr="00AA42DA">
        <w:rPr>
          <w:rFonts w:ascii="Arial" w:hAnsi="Arial" w:cs="Arial"/>
          <w:sz w:val="20"/>
          <w:szCs w:val="20"/>
        </w:rPr>
        <w:t xml:space="preserve">  </w:t>
      </w:r>
      <w:r w:rsidR="00DE0F79" w:rsidRPr="00AA42DA">
        <w:rPr>
          <w:rFonts w:ascii="Arial" w:hAnsi="Arial" w:cs="Arial"/>
          <w:sz w:val="20"/>
          <w:szCs w:val="20"/>
        </w:rPr>
        <w:t>STAMP teams are intended for members or regular attendees of College Church.</w:t>
      </w:r>
      <w:r w:rsidR="00DE0F79" w:rsidRPr="00AA42DA">
        <w:rPr>
          <w:rFonts w:ascii="Arial" w:hAnsi="Arial" w:cs="Arial"/>
          <w:i/>
          <w:sz w:val="20"/>
          <w:szCs w:val="20"/>
        </w:rPr>
        <w:t xml:space="preserve"> </w:t>
      </w:r>
      <w:r w:rsidR="00DE0F79" w:rsidRPr="00AA42DA">
        <w:rPr>
          <w:rFonts w:ascii="Arial" w:hAnsi="Arial" w:cs="Arial"/>
          <w:sz w:val="20"/>
          <w:szCs w:val="20"/>
        </w:rPr>
        <w:t xml:space="preserve">In deciding if an exception should be made to this policy, the STAMP Committee will consider the following points.  Each applicant will be considered on a case-by-case basis. </w:t>
      </w:r>
    </w:p>
    <w:p w:rsidR="006E2670" w:rsidRPr="00AA42DA" w:rsidRDefault="00DE0F79" w:rsidP="006E2670">
      <w:pPr>
        <w:pStyle w:val="QuickA"/>
        <w:numPr>
          <w:ilvl w:val="0"/>
          <w:numId w:val="0"/>
        </w:numPr>
        <w:tabs>
          <w:tab w:val="left" w:pos="-1440"/>
        </w:tabs>
        <w:ind w:left="450"/>
        <w:rPr>
          <w:rFonts w:ascii="Arial" w:hAnsi="Arial" w:cs="Arial"/>
          <w:sz w:val="20"/>
          <w:szCs w:val="20"/>
        </w:rPr>
      </w:pPr>
      <w:r w:rsidRPr="00AA42DA">
        <w:rPr>
          <w:rFonts w:ascii="Arial" w:hAnsi="Arial" w:cs="Arial"/>
          <w:sz w:val="20"/>
          <w:szCs w:val="20"/>
        </w:rPr>
        <w:t xml:space="preserve"> </w:t>
      </w:r>
    </w:p>
    <w:p w:rsidR="006E2670" w:rsidRPr="00AA42DA" w:rsidRDefault="00DE0F79" w:rsidP="00CA0543">
      <w:pPr>
        <w:pStyle w:val="QuickA"/>
        <w:numPr>
          <w:ilvl w:val="0"/>
          <w:numId w:val="22"/>
        </w:numPr>
        <w:tabs>
          <w:tab w:val="left" w:pos="-1440"/>
        </w:tabs>
        <w:rPr>
          <w:rFonts w:ascii="Arial" w:hAnsi="Arial" w:cs="Arial"/>
          <w:sz w:val="20"/>
          <w:szCs w:val="20"/>
        </w:rPr>
      </w:pPr>
      <w:r w:rsidRPr="00AA42DA">
        <w:rPr>
          <w:rFonts w:ascii="Arial" w:hAnsi="Arial" w:cs="Arial"/>
          <w:sz w:val="20"/>
          <w:szCs w:val="20"/>
        </w:rPr>
        <w:t xml:space="preserve">No more than </w:t>
      </w:r>
      <w:r w:rsidRPr="00AA42DA">
        <w:rPr>
          <w:rFonts w:ascii="Arial" w:hAnsi="Arial" w:cs="Arial"/>
          <w:i/>
          <w:sz w:val="20"/>
          <w:szCs w:val="20"/>
        </w:rPr>
        <w:t>two</w:t>
      </w:r>
      <w:r w:rsidRPr="00AA42DA">
        <w:rPr>
          <w:rFonts w:ascii="Arial" w:hAnsi="Arial" w:cs="Arial"/>
          <w:sz w:val="20"/>
          <w:szCs w:val="20"/>
        </w:rPr>
        <w:t xml:space="preserve"> non-College Church </w:t>
      </w:r>
      <w:r w:rsidR="009E25B6" w:rsidRPr="00AA42DA">
        <w:rPr>
          <w:rFonts w:ascii="Arial" w:hAnsi="Arial" w:cs="Arial"/>
          <w:sz w:val="20"/>
          <w:szCs w:val="20"/>
        </w:rPr>
        <w:t>members or regular attendee</w:t>
      </w:r>
      <w:r w:rsidRPr="00AA42DA">
        <w:rPr>
          <w:rFonts w:ascii="Arial" w:hAnsi="Arial" w:cs="Arial"/>
          <w:sz w:val="20"/>
          <w:szCs w:val="20"/>
        </w:rPr>
        <w:t xml:space="preserve">s will be considered as applicants for any </w:t>
      </w:r>
      <w:r w:rsidRPr="00AA42DA">
        <w:rPr>
          <w:rFonts w:ascii="Arial" w:hAnsi="Arial" w:cs="Arial"/>
          <w:i/>
          <w:sz w:val="20"/>
          <w:szCs w:val="20"/>
        </w:rPr>
        <w:t>one</w:t>
      </w:r>
      <w:r w:rsidRPr="00AA42DA">
        <w:rPr>
          <w:rFonts w:ascii="Arial" w:hAnsi="Arial" w:cs="Arial"/>
          <w:sz w:val="20"/>
          <w:szCs w:val="20"/>
        </w:rPr>
        <w:t xml:space="preserve"> STAMP trip.</w:t>
      </w:r>
    </w:p>
    <w:p w:rsidR="003731CF" w:rsidRPr="00AA42DA" w:rsidRDefault="003731CF" w:rsidP="003731CF">
      <w:pPr>
        <w:pStyle w:val="QuickA"/>
        <w:numPr>
          <w:ilvl w:val="0"/>
          <w:numId w:val="0"/>
        </w:numPr>
        <w:tabs>
          <w:tab w:val="left" w:pos="-1440"/>
        </w:tabs>
        <w:ind w:left="810"/>
        <w:rPr>
          <w:rFonts w:ascii="Arial" w:hAnsi="Arial" w:cs="Arial"/>
          <w:sz w:val="20"/>
          <w:szCs w:val="20"/>
        </w:rPr>
      </w:pPr>
    </w:p>
    <w:p w:rsidR="00DE0F79" w:rsidRPr="00AA42DA" w:rsidRDefault="00DE0F79" w:rsidP="00CA0543">
      <w:pPr>
        <w:pStyle w:val="QuickA"/>
        <w:numPr>
          <w:ilvl w:val="0"/>
          <w:numId w:val="22"/>
        </w:numPr>
        <w:tabs>
          <w:tab w:val="left" w:pos="-1440"/>
        </w:tabs>
        <w:rPr>
          <w:rFonts w:ascii="Arial" w:hAnsi="Arial" w:cs="Arial"/>
          <w:sz w:val="20"/>
          <w:szCs w:val="20"/>
        </w:rPr>
      </w:pPr>
      <w:r w:rsidRPr="00AA42DA">
        <w:rPr>
          <w:rFonts w:ascii="Arial" w:hAnsi="Arial" w:cs="Arial"/>
          <w:sz w:val="20"/>
          <w:szCs w:val="20"/>
        </w:rPr>
        <w:lastRenderedPageBreak/>
        <w:t>The STAMP team leader will bring the name of each non</w:t>
      </w:r>
      <w:r w:rsidR="009E25B6" w:rsidRPr="00AA42DA">
        <w:rPr>
          <w:rFonts w:ascii="Arial" w:hAnsi="Arial" w:cs="Arial"/>
          <w:sz w:val="20"/>
          <w:szCs w:val="20"/>
        </w:rPr>
        <w:t>-C</w:t>
      </w:r>
      <w:r w:rsidR="00493E7C" w:rsidRPr="00AA42DA">
        <w:rPr>
          <w:rFonts w:ascii="Arial" w:hAnsi="Arial" w:cs="Arial"/>
          <w:sz w:val="20"/>
          <w:szCs w:val="20"/>
        </w:rPr>
        <w:t xml:space="preserve">ollege </w:t>
      </w:r>
      <w:r w:rsidR="009E25B6" w:rsidRPr="00AA42DA">
        <w:rPr>
          <w:rFonts w:ascii="Arial" w:hAnsi="Arial" w:cs="Arial"/>
          <w:sz w:val="20"/>
          <w:szCs w:val="20"/>
        </w:rPr>
        <w:t>C</w:t>
      </w:r>
      <w:r w:rsidR="00493E7C" w:rsidRPr="00AA42DA">
        <w:rPr>
          <w:rFonts w:ascii="Arial" w:hAnsi="Arial" w:cs="Arial"/>
          <w:sz w:val="20"/>
          <w:szCs w:val="20"/>
        </w:rPr>
        <w:t>hurch</w:t>
      </w:r>
      <w:r w:rsidR="009E25B6" w:rsidRPr="00AA42DA">
        <w:rPr>
          <w:rFonts w:ascii="Arial" w:hAnsi="Arial" w:cs="Arial"/>
          <w:sz w:val="20"/>
          <w:szCs w:val="20"/>
        </w:rPr>
        <w:t xml:space="preserve"> member or regular attendee</w:t>
      </w:r>
      <w:r w:rsidRPr="00AA42DA">
        <w:rPr>
          <w:rFonts w:ascii="Arial" w:hAnsi="Arial" w:cs="Arial"/>
          <w:sz w:val="20"/>
          <w:szCs w:val="20"/>
        </w:rPr>
        <w:t xml:space="preserve"> to the attention of the chair of the STAMP Committee </w:t>
      </w:r>
      <w:r w:rsidR="009114CE" w:rsidRPr="00AA42DA">
        <w:rPr>
          <w:rFonts w:ascii="Arial" w:hAnsi="Arial" w:cs="Arial"/>
          <w:sz w:val="20"/>
          <w:szCs w:val="20"/>
        </w:rPr>
        <w:t>in a timely manner</w:t>
      </w:r>
      <w:r w:rsidRPr="00AA42DA">
        <w:rPr>
          <w:rFonts w:ascii="Arial" w:hAnsi="Arial" w:cs="Arial"/>
          <w:sz w:val="20"/>
          <w:szCs w:val="20"/>
        </w:rPr>
        <w:t xml:space="preserve">.  Ideally, the person(s) should </w:t>
      </w:r>
      <w:r w:rsidRPr="00AA42DA">
        <w:rPr>
          <w:rFonts w:ascii="Arial" w:hAnsi="Arial" w:cs="Arial"/>
          <w:i/>
          <w:sz w:val="20"/>
          <w:szCs w:val="20"/>
        </w:rPr>
        <w:t>not</w:t>
      </w:r>
      <w:r w:rsidRPr="00AA42DA">
        <w:rPr>
          <w:rFonts w:ascii="Arial" w:hAnsi="Arial" w:cs="Arial"/>
          <w:sz w:val="20"/>
          <w:szCs w:val="20"/>
        </w:rPr>
        <w:t xml:space="preserve"> begin the application process until approved to do so by the STAMP Committee. </w:t>
      </w:r>
    </w:p>
    <w:p w:rsidR="00DE0F79" w:rsidRPr="00AA42DA" w:rsidRDefault="00DE0F79" w:rsidP="00DE0F79">
      <w:pPr>
        <w:rPr>
          <w:rFonts w:ascii="Arial" w:hAnsi="Arial" w:cs="Arial"/>
          <w:sz w:val="20"/>
          <w:szCs w:val="20"/>
        </w:rPr>
      </w:pPr>
    </w:p>
    <w:p w:rsidR="00DE0F79" w:rsidRPr="00AA42DA" w:rsidRDefault="006E2670" w:rsidP="006E2670">
      <w:pPr>
        <w:pStyle w:val="QuickA"/>
        <w:numPr>
          <w:ilvl w:val="0"/>
          <w:numId w:val="0"/>
        </w:numPr>
        <w:tabs>
          <w:tab w:val="left" w:pos="-1440"/>
        </w:tabs>
        <w:ind w:left="450"/>
        <w:rPr>
          <w:rFonts w:ascii="Arial" w:hAnsi="Arial" w:cs="Arial"/>
          <w:sz w:val="20"/>
          <w:szCs w:val="20"/>
        </w:rPr>
      </w:pPr>
      <w:r w:rsidRPr="00AA42DA">
        <w:rPr>
          <w:rFonts w:ascii="Arial" w:hAnsi="Arial" w:cs="Arial"/>
          <w:sz w:val="20"/>
          <w:szCs w:val="20"/>
        </w:rPr>
        <w:t xml:space="preserve">B. </w:t>
      </w:r>
      <w:r w:rsidR="00AC22BD" w:rsidRPr="00AA42DA">
        <w:rPr>
          <w:rFonts w:ascii="Arial" w:hAnsi="Arial" w:cs="Arial"/>
          <w:sz w:val="20"/>
          <w:szCs w:val="20"/>
        </w:rPr>
        <w:t xml:space="preserve">  </w:t>
      </w:r>
      <w:r w:rsidR="00DE0F79" w:rsidRPr="00AA42DA">
        <w:rPr>
          <w:rFonts w:ascii="Arial" w:hAnsi="Arial" w:cs="Arial"/>
          <w:sz w:val="20"/>
          <w:szCs w:val="20"/>
        </w:rPr>
        <w:t>Factors the STAMP Committee will consider prior to making a decision on each applicant:</w:t>
      </w:r>
    </w:p>
    <w:p w:rsidR="00DE0F79" w:rsidRPr="00AA42DA" w:rsidRDefault="00DE0F79" w:rsidP="00DE0F79">
      <w:pPr>
        <w:rPr>
          <w:rFonts w:ascii="Arial" w:hAnsi="Arial" w:cs="Arial"/>
          <w:sz w:val="20"/>
          <w:szCs w:val="20"/>
        </w:rPr>
      </w:pPr>
    </w:p>
    <w:p w:rsidR="00DE0F79" w:rsidRPr="00AA42DA" w:rsidRDefault="00DE0F79" w:rsidP="00CA0543">
      <w:pPr>
        <w:numPr>
          <w:ilvl w:val="0"/>
          <w:numId w:val="23"/>
        </w:numPr>
        <w:rPr>
          <w:rFonts w:ascii="Arial" w:hAnsi="Arial" w:cs="Arial"/>
          <w:sz w:val="20"/>
          <w:szCs w:val="20"/>
        </w:rPr>
      </w:pPr>
      <w:r w:rsidRPr="00AA42DA">
        <w:rPr>
          <w:rFonts w:ascii="Arial" w:hAnsi="Arial" w:cs="Arial"/>
          <w:sz w:val="20"/>
          <w:szCs w:val="20"/>
        </w:rPr>
        <w:t>The person possesses special skill(s) or other unique qualifications (e.g. musical or other artistic talent, medical training, writing skills, etc.).  These skills are of a high degree of value for the specific STAMP trip in which they are applying for team membership.</w:t>
      </w:r>
    </w:p>
    <w:p w:rsidR="003731CF" w:rsidRPr="00AA42DA" w:rsidRDefault="003731CF" w:rsidP="003731CF">
      <w:pPr>
        <w:ind w:left="810"/>
        <w:rPr>
          <w:rFonts w:ascii="Arial" w:hAnsi="Arial" w:cs="Arial"/>
          <w:sz w:val="20"/>
          <w:szCs w:val="20"/>
        </w:rPr>
      </w:pPr>
    </w:p>
    <w:p w:rsidR="00DE0F79" w:rsidRPr="00AA42DA" w:rsidRDefault="00DE0F79" w:rsidP="00CA0543">
      <w:pPr>
        <w:numPr>
          <w:ilvl w:val="0"/>
          <w:numId w:val="23"/>
        </w:numPr>
        <w:rPr>
          <w:rFonts w:ascii="Arial" w:hAnsi="Arial" w:cs="Arial"/>
          <w:sz w:val="20"/>
          <w:szCs w:val="20"/>
        </w:rPr>
      </w:pPr>
      <w:r w:rsidRPr="00AA42DA">
        <w:rPr>
          <w:rFonts w:ascii="Arial" w:hAnsi="Arial" w:cs="Arial"/>
          <w:sz w:val="20"/>
          <w:szCs w:val="20"/>
        </w:rPr>
        <w:t>The person is</w:t>
      </w:r>
      <w:r w:rsidR="009114CE" w:rsidRPr="00AA42DA">
        <w:rPr>
          <w:rFonts w:ascii="Arial" w:hAnsi="Arial" w:cs="Arial"/>
          <w:sz w:val="20"/>
          <w:szCs w:val="20"/>
        </w:rPr>
        <w:t xml:space="preserve"> a member or regular attendee</w:t>
      </w:r>
      <w:r w:rsidR="00917705">
        <w:rPr>
          <w:rFonts w:ascii="Arial" w:hAnsi="Arial" w:cs="Arial"/>
          <w:sz w:val="20"/>
          <w:szCs w:val="20"/>
        </w:rPr>
        <w:t xml:space="preserve"> of one of the </w:t>
      </w:r>
      <w:proofErr w:type="gramStart"/>
      <w:r w:rsidR="00917705">
        <w:rPr>
          <w:rFonts w:ascii="Arial" w:hAnsi="Arial" w:cs="Arial"/>
          <w:sz w:val="20"/>
          <w:szCs w:val="20"/>
        </w:rPr>
        <w:t>m</w:t>
      </w:r>
      <w:r w:rsidRPr="00AA42DA">
        <w:rPr>
          <w:rFonts w:ascii="Arial" w:hAnsi="Arial" w:cs="Arial"/>
          <w:sz w:val="20"/>
          <w:szCs w:val="20"/>
        </w:rPr>
        <w:t>issions</w:t>
      </w:r>
      <w:proofErr w:type="gramEnd"/>
      <w:r w:rsidRPr="00AA42DA">
        <w:rPr>
          <w:rFonts w:ascii="Arial" w:hAnsi="Arial" w:cs="Arial"/>
          <w:sz w:val="20"/>
          <w:szCs w:val="20"/>
        </w:rPr>
        <w:t xml:space="preserve"> </w:t>
      </w:r>
      <w:r w:rsidR="00917705">
        <w:rPr>
          <w:rFonts w:ascii="Arial" w:hAnsi="Arial" w:cs="Arial"/>
          <w:sz w:val="20"/>
          <w:szCs w:val="20"/>
        </w:rPr>
        <w:t xml:space="preserve">consortium churches or College Church’s daughter churches. </w:t>
      </w:r>
      <w:r w:rsidRPr="00AA42DA">
        <w:rPr>
          <w:rFonts w:ascii="Arial" w:hAnsi="Arial" w:cs="Arial"/>
          <w:sz w:val="20"/>
          <w:szCs w:val="20"/>
        </w:rPr>
        <w:t>Currently</w:t>
      </w:r>
      <w:r w:rsidR="00917705">
        <w:rPr>
          <w:rFonts w:ascii="Arial" w:hAnsi="Arial" w:cs="Arial"/>
          <w:sz w:val="20"/>
          <w:szCs w:val="20"/>
        </w:rPr>
        <w:t>, consortium</w:t>
      </w:r>
      <w:r w:rsidRPr="00AA42DA">
        <w:rPr>
          <w:rFonts w:ascii="Arial" w:hAnsi="Arial" w:cs="Arial"/>
          <w:sz w:val="20"/>
          <w:szCs w:val="20"/>
        </w:rPr>
        <w:t xml:space="preserve"> churches </w:t>
      </w:r>
      <w:r w:rsidR="00917705">
        <w:rPr>
          <w:rFonts w:ascii="Arial" w:hAnsi="Arial" w:cs="Arial"/>
          <w:sz w:val="20"/>
          <w:szCs w:val="20"/>
        </w:rPr>
        <w:t>include</w:t>
      </w:r>
      <w:r w:rsidRPr="00AA42DA">
        <w:rPr>
          <w:rFonts w:ascii="Arial" w:hAnsi="Arial" w:cs="Arial"/>
          <w:sz w:val="20"/>
          <w:szCs w:val="20"/>
        </w:rPr>
        <w:t xml:space="preserve"> Wheaton Bible Church, Moody Memorial Church, and Christ Church of Oakbrook.</w:t>
      </w:r>
      <w:r w:rsidR="00917705">
        <w:rPr>
          <w:rFonts w:ascii="Arial" w:hAnsi="Arial" w:cs="Arial"/>
          <w:sz w:val="20"/>
          <w:szCs w:val="20"/>
        </w:rPr>
        <w:t xml:space="preserve"> Daughter churches are Holy Trinity Church (Chicago), Christ the King (Batavia), New Covenant Church (Naperville) and Hope Fellowship (Lombard).</w:t>
      </w:r>
      <w:r w:rsidR="009114CE" w:rsidRPr="00AA42DA">
        <w:rPr>
          <w:rFonts w:ascii="Arial" w:hAnsi="Arial" w:cs="Arial"/>
          <w:sz w:val="20"/>
          <w:szCs w:val="20"/>
        </w:rPr>
        <w:t xml:space="preserve"> I</w:t>
      </w:r>
      <w:r w:rsidRPr="00AA42DA">
        <w:rPr>
          <w:rFonts w:ascii="Arial" w:hAnsi="Arial" w:cs="Arial"/>
          <w:sz w:val="20"/>
          <w:szCs w:val="20"/>
        </w:rPr>
        <w:t>f approved for a trip by the College Church BOM, the person will solicit some of his/her support from within the me</w:t>
      </w:r>
      <w:r w:rsidR="009114CE" w:rsidRPr="00AA42DA">
        <w:rPr>
          <w:rFonts w:ascii="Arial" w:hAnsi="Arial" w:cs="Arial"/>
          <w:sz w:val="20"/>
          <w:szCs w:val="20"/>
        </w:rPr>
        <w:t>mbership of his/her home church</w:t>
      </w:r>
      <w:r w:rsidR="00210146" w:rsidRPr="00AA42DA">
        <w:rPr>
          <w:rFonts w:ascii="Arial" w:hAnsi="Arial" w:cs="Arial"/>
          <w:sz w:val="20"/>
          <w:szCs w:val="20"/>
        </w:rPr>
        <w:t>.</w:t>
      </w:r>
    </w:p>
    <w:p w:rsidR="003731CF" w:rsidRPr="00AA42DA" w:rsidRDefault="003731CF" w:rsidP="003731CF">
      <w:pPr>
        <w:rPr>
          <w:rFonts w:ascii="Arial" w:hAnsi="Arial" w:cs="Arial"/>
          <w:sz w:val="20"/>
          <w:szCs w:val="20"/>
        </w:rPr>
      </w:pPr>
    </w:p>
    <w:p w:rsidR="00210146" w:rsidRPr="00AA42DA" w:rsidRDefault="00DE0F79" w:rsidP="00CA0543">
      <w:pPr>
        <w:numPr>
          <w:ilvl w:val="0"/>
          <w:numId w:val="23"/>
        </w:numPr>
        <w:rPr>
          <w:rFonts w:ascii="Arial" w:hAnsi="Arial" w:cs="Arial"/>
          <w:sz w:val="20"/>
          <w:szCs w:val="20"/>
        </w:rPr>
      </w:pPr>
      <w:r w:rsidRPr="00AA42DA">
        <w:rPr>
          <w:rFonts w:ascii="Arial" w:hAnsi="Arial" w:cs="Arial"/>
          <w:sz w:val="20"/>
          <w:szCs w:val="20"/>
        </w:rPr>
        <w:t xml:space="preserve">The person has been specifically requested by the missionary and/or the </w:t>
      </w:r>
      <w:proofErr w:type="gramStart"/>
      <w:r w:rsidRPr="00AA42DA">
        <w:rPr>
          <w:rFonts w:ascii="Arial" w:hAnsi="Arial" w:cs="Arial"/>
          <w:sz w:val="20"/>
          <w:szCs w:val="20"/>
        </w:rPr>
        <w:t>missions</w:t>
      </w:r>
      <w:proofErr w:type="gramEnd"/>
      <w:r w:rsidRPr="00AA42DA">
        <w:rPr>
          <w:rFonts w:ascii="Arial" w:hAnsi="Arial" w:cs="Arial"/>
          <w:sz w:val="20"/>
          <w:szCs w:val="20"/>
        </w:rPr>
        <w:t xml:space="preserve"> agency </w:t>
      </w:r>
      <w:r w:rsidR="00210146" w:rsidRPr="00AA42DA">
        <w:rPr>
          <w:rFonts w:ascii="Arial" w:hAnsi="Arial" w:cs="Arial"/>
          <w:sz w:val="20"/>
          <w:szCs w:val="20"/>
        </w:rPr>
        <w:t>with whom</w:t>
      </w:r>
      <w:r w:rsidRPr="00AA42DA">
        <w:rPr>
          <w:rFonts w:ascii="Arial" w:hAnsi="Arial" w:cs="Arial"/>
          <w:sz w:val="20"/>
          <w:szCs w:val="20"/>
        </w:rPr>
        <w:t xml:space="preserve"> the STAMP team wil</w:t>
      </w:r>
      <w:r w:rsidR="00210146" w:rsidRPr="00AA42DA">
        <w:rPr>
          <w:rFonts w:ascii="Arial" w:hAnsi="Arial" w:cs="Arial"/>
          <w:sz w:val="20"/>
          <w:szCs w:val="20"/>
        </w:rPr>
        <w:t>l be partnering.</w:t>
      </w:r>
    </w:p>
    <w:p w:rsidR="003731CF" w:rsidRPr="00AA42DA" w:rsidRDefault="003731CF" w:rsidP="003731CF">
      <w:pPr>
        <w:rPr>
          <w:rFonts w:ascii="Arial" w:hAnsi="Arial" w:cs="Arial"/>
          <w:sz w:val="20"/>
          <w:szCs w:val="20"/>
        </w:rPr>
      </w:pPr>
    </w:p>
    <w:p w:rsidR="00DE0F79" w:rsidRPr="00AA42DA" w:rsidRDefault="00210146" w:rsidP="00CA0543">
      <w:pPr>
        <w:numPr>
          <w:ilvl w:val="0"/>
          <w:numId w:val="23"/>
        </w:numPr>
        <w:rPr>
          <w:rFonts w:ascii="Arial" w:hAnsi="Arial" w:cs="Arial"/>
          <w:sz w:val="20"/>
          <w:szCs w:val="20"/>
        </w:rPr>
      </w:pPr>
      <w:r w:rsidRPr="00AA42DA">
        <w:rPr>
          <w:rFonts w:ascii="Arial" w:hAnsi="Arial" w:cs="Arial"/>
          <w:sz w:val="20"/>
          <w:szCs w:val="20"/>
        </w:rPr>
        <w:t xml:space="preserve">The STAMP </w:t>
      </w:r>
      <w:r w:rsidR="00DE0F79" w:rsidRPr="00AA42DA">
        <w:rPr>
          <w:rFonts w:ascii="Arial" w:hAnsi="Arial" w:cs="Arial"/>
          <w:sz w:val="20"/>
          <w:szCs w:val="20"/>
        </w:rPr>
        <w:t xml:space="preserve">team leader </w:t>
      </w:r>
      <w:r w:rsidRPr="00AA42DA">
        <w:rPr>
          <w:rFonts w:ascii="Arial" w:hAnsi="Arial" w:cs="Arial"/>
          <w:sz w:val="20"/>
          <w:szCs w:val="20"/>
        </w:rPr>
        <w:t>is supportive of this person joining their STAMP team.</w:t>
      </w:r>
    </w:p>
    <w:p w:rsidR="003731CF" w:rsidRPr="00AA42DA" w:rsidRDefault="003731CF" w:rsidP="003731CF">
      <w:pPr>
        <w:rPr>
          <w:rFonts w:ascii="Arial" w:hAnsi="Arial" w:cs="Arial"/>
          <w:sz w:val="20"/>
          <w:szCs w:val="20"/>
        </w:rPr>
      </w:pPr>
    </w:p>
    <w:p w:rsidR="00D3499A" w:rsidRPr="00DD46E9" w:rsidRDefault="00DE0F79" w:rsidP="00D3499A">
      <w:pPr>
        <w:numPr>
          <w:ilvl w:val="0"/>
          <w:numId w:val="23"/>
        </w:numPr>
        <w:rPr>
          <w:rFonts w:ascii="Arial" w:hAnsi="Arial" w:cs="Arial"/>
          <w:sz w:val="20"/>
          <w:szCs w:val="20"/>
        </w:rPr>
      </w:pPr>
      <w:r w:rsidRPr="00DD46E9">
        <w:rPr>
          <w:rFonts w:ascii="Arial" w:hAnsi="Arial" w:cs="Arial"/>
          <w:sz w:val="20"/>
          <w:szCs w:val="20"/>
        </w:rPr>
        <w:t>The person agree</w:t>
      </w:r>
      <w:r w:rsidR="00985861" w:rsidRPr="00DD46E9">
        <w:rPr>
          <w:rFonts w:ascii="Arial" w:hAnsi="Arial" w:cs="Arial"/>
          <w:sz w:val="20"/>
          <w:szCs w:val="20"/>
        </w:rPr>
        <w:t>s</w:t>
      </w:r>
      <w:r w:rsidRPr="00DD46E9">
        <w:rPr>
          <w:rFonts w:ascii="Arial" w:hAnsi="Arial" w:cs="Arial"/>
          <w:sz w:val="20"/>
          <w:szCs w:val="20"/>
        </w:rPr>
        <w:t xml:space="preserve"> to actively participate</w:t>
      </w:r>
      <w:r w:rsidR="005D3A0A" w:rsidRPr="00DD46E9">
        <w:rPr>
          <w:rFonts w:ascii="Arial" w:hAnsi="Arial" w:cs="Arial"/>
          <w:sz w:val="20"/>
          <w:szCs w:val="20"/>
        </w:rPr>
        <w:t xml:space="preserve"> in all pre-trip preparation with</w:t>
      </w:r>
      <w:r w:rsidRPr="00DD46E9">
        <w:rPr>
          <w:rFonts w:ascii="Arial" w:hAnsi="Arial" w:cs="Arial"/>
          <w:sz w:val="20"/>
          <w:szCs w:val="20"/>
        </w:rPr>
        <w:t xml:space="preserve"> the team</w:t>
      </w:r>
      <w:r w:rsidR="00427BFD" w:rsidRPr="00DD46E9">
        <w:rPr>
          <w:rFonts w:ascii="Arial" w:hAnsi="Arial" w:cs="Arial"/>
          <w:sz w:val="20"/>
          <w:szCs w:val="20"/>
        </w:rPr>
        <w:t xml:space="preserve"> and fulfill all team member responsibilities</w:t>
      </w:r>
      <w:r w:rsidRPr="00DD46E9">
        <w:rPr>
          <w:rFonts w:ascii="Arial" w:hAnsi="Arial" w:cs="Arial"/>
          <w:sz w:val="20"/>
          <w:szCs w:val="20"/>
        </w:rPr>
        <w:t>.</w:t>
      </w:r>
    </w:p>
    <w:p w:rsidR="00DD46E9" w:rsidRDefault="00DD46E9" w:rsidP="005210AC">
      <w:pPr>
        <w:pStyle w:val="Quick10"/>
        <w:numPr>
          <w:ilvl w:val="0"/>
          <w:numId w:val="0"/>
        </w:numPr>
        <w:tabs>
          <w:tab w:val="left" w:pos="-1440"/>
          <w:tab w:val="left" w:pos="0"/>
          <w:tab w:val="left" w:pos="450"/>
        </w:tabs>
        <w:ind w:left="-90"/>
        <w:rPr>
          <w:rFonts w:ascii="Arial" w:hAnsi="Arial" w:cs="Arial"/>
          <w:sz w:val="20"/>
          <w:szCs w:val="20"/>
        </w:rPr>
      </w:pPr>
    </w:p>
    <w:p w:rsidR="00DD46E9" w:rsidRDefault="00DD46E9" w:rsidP="005210AC">
      <w:pPr>
        <w:pStyle w:val="Quick10"/>
        <w:numPr>
          <w:ilvl w:val="0"/>
          <w:numId w:val="0"/>
        </w:numPr>
        <w:tabs>
          <w:tab w:val="left" w:pos="-1440"/>
          <w:tab w:val="left" w:pos="0"/>
          <w:tab w:val="left" w:pos="450"/>
        </w:tabs>
        <w:ind w:left="-90"/>
        <w:rPr>
          <w:rFonts w:ascii="Arial" w:hAnsi="Arial" w:cs="Arial"/>
          <w:sz w:val="20"/>
          <w:szCs w:val="20"/>
        </w:rPr>
      </w:pPr>
    </w:p>
    <w:p w:rsidR="00734896" w:rsidRDefault="00576D45" w:rsidP="005210AC">
      <w:pPr>
        <w:pStyle w:val="Quick10"/>
        <w:numPr>
          <w:ilvl w:val="0"/>
          <w:numId w:val="0"/>
        </w:numPr>
        <w:tabs>
          <w:tab w:val="left" w:pos="-1440"/>
          <w:tab w:val="left" w:pos="0"/>
          <w:tab w:val="left" w:pos="450"/>
        </w:tabs>
        <w:ind w:left="-90"/>
        <w:rPr>
          <w:rFonts w:ascii="Arial" w:hAnsi="Arial" w:cs="Arial"/>
          <w:sz w:val="20"/>
          <w:szCs w:val="20"/>
        </w:rPr>
      </w:pPr>
      <w:r>
        <w:rPr>
          <w:rFonts w:ascii="Arial" w:hAnsi="Arial" w:cs="Arial"/>
          <w:sz w:val="20"/>
          <w:szCs w:val="20"/>
        </w:rPr>
        <w:t>VIII.</w:t>
      </w:r>
      <w:r w:rsidR="00831CC0" w:rsidRPr="00831CC0">
        <w:rPr>
          <w:rFonts w:ascii="Arial" w:hAnsi="Arial" w:cs="Arial"/>
          <w:sz w:val="20"/>
          <w:szCs w:val="20"/>
        </w:rPr>
        <w:tab/>
      </w:r>
      <w:r w:rsidR="00D3499A" w:rsidRPr="00831CC0">
        <w:rPr>
          <w:rFonts w:ascii="Arial" w:hAnsi="Arial" w:cs="Arial"/>
          <w:sz w:val="20"/>
          <w:szCs w:val="20"/>
        </w:rPr>
        <w:t>Special considerations</w:t>
      </w:r>
    </w:p>
    <w:p w:rsidR="005210AC" w:rsidRDefault="005210AC" w:rsidP="005210AC">
      <w:pPr>
        <w:pStyle w:val="Quick10"/>
        <w:numPr>
          <w:ilvl w:val="0"/>
          <w:numId w:val="0"/>
        </w:numPr>
        <w:tabs>
          <w:tab w:val="left" w:pos="-1440"/>
          <w:tab w:val="left" w:pos="0"/>
          <w:tab w:val="left" w:pos="450"/>
        </w:tabs>
        <w:ind w:left="-90"/>
        <w:rPr>
          <w:rFonts w:ascii="Arial" w:hAnsi="Arial" w:cs="Arial"/>
          <w:sz w:val="20"/>
          <w:szCs w:val="20"/>
        </w:rPr>
      </w:pPr>
    </w:p>
    <w:p w:rsidR="00734896" w:rsidRDefault="00D3499A" w:rsidP="004962E9">
      <w:pPr>
        <w:pStyle w:val="Quick10"/>
        <w:numPr>
          <w:ilvl w:val="0"/>
          <w:numId w:val="36"/>
        </w:numPr>
        <w:tabs>
          <w:tab w:val="left" w:pos="-1440"/>
          <w:tab w:val="left" w:pos="0"/>
          <w:tab w:val="left" w:pos="450"/>
        </w:tabs>
        <w:rPr>
          <w:rFonts w:ascii="Arial" w:hAnsi="Arial" w:cs="Arial"/>
          <w:sz w:val="20"/>
          <w:szCs w:val="20"/>
        </w:rPr>
      </w:pPr>
      <w:r w:rsidRPr="00E564A7">
        <w:rPr>
          <w:rFonts w:ascii="Arial" w:hAnsi="Arial" w:cs="Arial"/>
          <w:sz w:val="20"/>
          <w:szCs w:val="20"/>
        </w:rPr>
        <w:t>Applicants eligible for World Impact international trips are students regularly involved in HYACKS who have completed at least one year of high school. Freshmen are encouraged to intentionally apply for the Chicago Impact team or other domestic trip. The committee may consider an exception for a freshman if a parent has agreed to be an overseas team leader.</w:t>
      </w:r>
    </w:p>
    <w:p w:rsidR="005210AC" w:rsidRDefault="005210AC" w:rsidP="005210AC">
      <w:pPr>
        <w:pStyle w:val="Quick10"/>
        <w:numPr>
          <w:ilvl w:val="0"/>
          <w:numId w:val="0"/>
        </w:numPr>
        <w:tabs>
          <w:tab w:val="left" w:pos="-1440"/>
          <w:tab w:val="left" w:pos="0"/>
          <w:tab w:val="left" w:pos="450"/>
        </w:tabs>
        <w:ind w:left="810"/>
        <w:rPr>
          <w:rFonts w:ascii="Arial" w:hAnsi="Arial" w:cs="Arial"/>
          <w:sz w:val="20"/>
          <w:szCs w:val="20"/>
        </w:rPr>
      </w:pPr>
    </w:p>
    <w:p w:rsidR="00734896" w:rsidRDefault="00D3499A" w:rsidP="004962E9">
      <w:pPr>
        <w:pStyle w:val="Quick10"/>
        <w:numPr>
          <w:ilvl w:val="0"/>
          <w:numId w:val="36"/>
        </w:numPr>
        <w:tabs>
          <w:tab w:val="left" w:pos="-1440"/>
          <w:tab w:val="left" w:pos="0"/>
          <w:tab w:val="left" w:pos="450"/>
        </w:tabs>
        <w:rPr>
          <w:rFonts w:ascii="Arial" w:hAnsi="Arial" w:cs="Arial"/>
          <w:sz w:val="20"/>
          <w:szCs w:val="20"/>
        </w:rPr>
      </w:pPr>
      <w:r w:rsidRPr="00E564A7">
        <w:rPr>
          <w:rFonts w:ascii="Arial" w:hAnsi="Arial" w:cs="Arial"/>
          <w:sz w:val="20"/>
          <w:szCs w:val="20"/>
        </w:rPr>
        <w:t>Applicants who are not members or regular attendees of College Church will be considered on a case-by-case basis according to the guidelines described in the Section VII of this policy.</w:t>
      </w:r>
    </w:p>
    <w:p w:rsidR="005210AC" w:rsidRDefault="005210AC" w:rsidP="005210AC">
      <w:pPr>
        <w:pStyle w:val="Quick10"/>
        <w:numPr>
          <w:ilvl w:val="0"/>
          <w:numId w:val="0"/>
        </w:numPr>
        <w:tabs>
          <w:tab w:val="left" w:pos="-1440"/>
          <w:tab w:val="left" w:pos="0"/>
          <w:tab w:val="left" w:pos="450"/>
        </w:tabs>
        <w:ind w:left="810"/>
        <w:rPr>
          <w:rFonts w:ascii="Arial" w:hAnsi="Arial" w:cs="Arial"/>
          <w:sz w:val="20"/>
          <w:szCs w:val="20"/>
        </w:rPr>
      </w:pPr>
    </w:p>
    <w:p w:rsidR="00734896" w:rsidRDefault="00D3499A" w:rsidP="004962E9">
      <w:pPr>
        <w:pStyle w:val="Quick10"/>
        <w:numPr>
          <w:ilvl w:val="0"/>
          <w:numId w:val="36"/>
        </w:numPr>
        <w:tabs>
          <w:tab w:val="left" w:pos="-1440"/>
          <w:tab w:val="left" w:pos="0"/>
          <w:tab w:val="left" w:pos="450"/>
        </w:tabs>
        <w:ind w:left="720" w:hanging="270"/>
        <w:rPr>
          <w:rFonts w:ascii="Arial" w:hAnsi="Arial" w:cs="Arial"/>
          <w:sz w:val="20"/>
          <w:szCs w:val="20"/>
        </w:rPr>
      </w:pPr>
      <w:r w:rsidRPr="00E564A7">
        <w:rPr>
          <w:rFonts w:ascii="Arial" w:hAnsi="Arial" w:cs="Arial"/>
          <w:sz w:val="20"/>
          <w:szCs w:val="20"/>
        </w:rPr>
        <w:t>Family members of participants are not permitted to join a trip in progress on the field. Family members may connect with participants before or after a trip if the family has plans to travel on its own (and at its own expense) before or after a trip.</w:t>
      </w:r>
    </w:p>
    <w:p w:rsidR="005210AC" w:rsidRDefault="005210AC" w:rsidP="005210AC">
      <w:pPr>
        <w:pStyle w:val="Quick10"/>
        <w:numPr>
          <w:ilvl w:val="0"/>
          <w:numId w:val="0"/>
        </w:numPr>
        <w:tabs>
          <w:tab w:val="left" w:pos="-1440"/>
          <w:tab w:val="left" w:pos="0"/>
          <w:tab w:val="left" w:pos="450"/>
        </w:tabs>
        <w:ind w:left="810"/>
        <w:rPr>
          <w:rFonts w:ascii="Arial" w:hAnsi="Arial" w:cs="Arial"/>
          <w:sz w:val="20"/>
          <w:szCs w:val="20"/>
        </w:rPr>
      </w:pPr>
    </w:p>
    <w:p w:rsidR="00D3499A" w:rsidRDefault="00D3499A" w:rsidP="004962E9">
      <w:pPr>
        <w:pStyle w:val="Quick10"/>
        <w:numPr>
          <w:ilvl w:val="0"/>
          <w:numId w:val="36"/>
        </w:numPr>
        <w:tabs>
          <w:tab w:val="left" w:pos="-1440"/>
          <w:tab w:val="left" w:pos="0"/>
          <w:tab w:val="left" w:pos="450"/>
        </w:tabs>
        <w:ind w:left="720" w:hanging="270"/>
        <w:rPr>
          <w:rFonts w:ascii="Arial" w:hAnsi="Arial" w:cs="Arial"/>
          <w:sz w:val="20"/>
          <w:szCs w:val="20"/>
        </w:rPr>
      </w:pPr>
      <w:r w:rsidRPr="00E564A7">
        <w:rPr>
          <w:rFonts w:ascii="Arial" w:hAnsi="Arial" w:cs="Arial"/>
          <w:sz w:val="20"/>
          <w:szCs w:val="20"/>
        </w:rPr>
        <w:t xml:space="preserve">If it seems necessary to send a team member home during a trip, the team leader will first contact the College Church </w:t>
      </w:r>
      <w:proofErr w:type="gramStart"/>
      <w:r w:rsidRPr="00E564A7">
        <w:rPr>
          <w:rFonts w:ascii="Arial" w:hAnsi="Arial" w:cs="Arial"/>
          <w:sz w:val="20"/>
          <w:szCs w:val="20"/>
        </w:rPr>
        <w:t>missions</w:t>
      </w:r>
      <w:proofErr w:type="gramEnd"/>
      <w:r w:rsidRPr="00E564A7">
        <w:rPr>
          <w:rFonts w:ascii="Arial" w:hAnsi="Arial" w:cs="Arial"/>
          <w:sz w:val="20"/>
          <w:szCs w:val="20"/>
        </w:rPr>
        <w:t xml:space="preserve"> pastor and determine with the missions pastor (or the chairman if the missions pastor is unavailable) </w:t>
      </w:r>
      <w:r w:rsidRPr="009D10F9">
        <w:rPr>
          <w:rFonts w:ascii="Arial" w:hAnsi="Arial" w:cs="Arial"/>
          <w:sz w:val="20"/>
          <w:szCs w:val="20"/>
        </w:rPr>
        <w:t>the appropriate course of action.</w:t>
      </w:r>
    </w:p>
    <w:p w:rsidR="005210AC" w:rsidRDefault="005210AC" w:rsidP="005210AC">
      <w:pPr>
        <w:pStyle w:val="Quick10"/>
        <w:numPr>
          <w:ilvl w:val="0"/>
          <w:numId w:val="0"/>
        </w:numPr>
        <w:tabs>
          <w:tab w:val="left" w:pos="-1440"/>
          <w:tab w:val="left" w:pos="0"/>
          <w:tab w:val="left" w:pos="450"/>
        </w:tabs>
        <w:rPr>
          <w:rFonts w:ascii="Arial" w:hAnsi="Arial" w:cs="Arial"/>
          <w:sz w:val="20"/>
          <w:szCs w:val="20"/>
        </w:rPr>
      </w:pPr>
    </w:p>
    <w:p w:rsidR="005210AC" w:rsidRDefault="005210AC" w:rsidP="005210AC">
      <w:pPr>
        <w:pStyle w:val="Quick10"/>
        <w:numPr>
          <w:ilvl w:val="0"/>
          <w:numId w:val="0"/>
        </w:numPr>
        <w:tabs>
          <w:tab w:val="left" w:pos="-1440"/>
          <w:tab w:val="left" w:pos="0"/>
          <w:tab w:val="left" w:pos="450"/>
        </w:tabs>
        <w:rPr>
          <w:rFonts w:ascii="Arial" w:hAnsi="Arial" w:cs="Arial"/>
          <w:sz w:val="20"/>
          <w:szCs w:val="20"/>
        </w:rPr>
      </w:pPr>
    </w:p>
    <w:p w:rsidR="00FE6708" w:rsidRDefault="00FE6708" w:rsidP="005210AC">
      <w:pPr>
        <w:pStyle w:val="Quick10"/>
        <w:numPr>
          <w:ilvl w:val="0"/>
          <w:numId w:val="0"/>
        </w:numPr>
        <w:tabs>
          <w:tab w:val="left" w:pos="-1440"/>
          <w:tab w:val="left" w:pos="0"/>
          <w:tab w:val="left" w:pos="450"/>
        </w:tabs>
        <w:rPr>
          <w:rFonts w:ascii="Arial" w:hAnsi="Arial" w:cs="Arial"/>
          <w:sz w:val="20"/>
          <w:szCs w:val="20"/>
        </w:rPr>
      </w:pPr>
    </w:p>
    <w:p w:rsidR="00FE6708" w:rsidRDefault="00FE6708" w:rsidP="005210AC">
      <w:pPr>
        <w:pStyle w:val="Quick10"/>
        <w:numPr>
          <w:ilvl w:val="0"/>
          <w:numId w:val="0"/>
        </w:numPr>
        <w:tabs>
          <w:tab w:val="left" w:pos="-1440"/>
          <w:tab w:val="left" w:pos="0"/>
          <w:tab w:val="left" w:pos="450"/>
        </w:tabs>
        <w:rPr>
          <w:rFonts w:ascii="Arial" w:hAnsi="Arial" w:cs="Arial"/>
          <w:sz w:val="20"/>
          <w:szCs w:val="20"/>
        </w:rPr>
      </w:pPr>
    </w:p>
    <w:p w:rsidR="00FE6708" w:rsidRPr="007A5B3E" w:rsidRDefault="00FE6708" w:rsidP="005210AC">
      <w:pPr>
        <w:pStyle w:val="Quick10"/>
        <w:numPr>
          <w:ilvl w:val="0"/>
          <w:numId w:val="0"/>
        </w:numPr>
        <w:tabs>
          <w:tab w:val="left" w:pos="-1440"/>
          <w:tab w:val="left" w:pos="0"/>
          <w:tab w:val="left" w:pos="450"/>
        </w:tabs>
        <w:rPr>
          <w:rFonts w:ascii="Arial" w:hAnsi="Arial" w:cs="Arial"/>
          <w:sz w:val="20"/>
          <w:szCs w:val="20"/>
        </w:rPr>
      </w:pPr>
    </w:p>
    <w:p w:rsidR="007A5B3E" w:rsidRPr="007A5B3E" w:rsidRDefault="007A5B3E" w:rsidP="007A5B3E">
      <w:pPr>
        <w:pStyle w:val="Quick10"/>
        <w:numPr>
          <w:ilvl w:val="0"/>
          <w:numId w:val="0"/>
        </w:numPr>
        <w:tabs>
          <w:tab w:val="left" w:pos="-1440"/>
          <w:tab w:val="left" w:pos="0"/>
          <w:tab w:val="left" w:pos="450"/>
        </w:tabs>
        <w:rPr>
          <w:rFonts w:ascii="Arial" w:hAnsi="Arial" w:cs="Arial"/>
          <w:sz w:val="20"/>
          <w:szCs w:val="20"/>
        </w:rPr>
      </w:pPr>
      <w:r w:rsidRPr="007A5B3E">
        <w:rPr>
          <w:rFonts w:ascii="Arial" w:hAnsi="Arial" w:cs="Arial"/>
          <w:sz w:val="20"/>
          <w:szCs w:val="20"/>
        </w:rPr>
        <w:lastRenderedPageBreak/>
        <w:t>IX.</w:t>
      </w:r>
      <w:r w:rsidRPr="007A5B3E">
        <w:rPr>
          <w:rFonts w:ascii="Arial" w:hAnsi="Arial" w:cs="Arial"/>
          <w:sz w:val="20"/>
          <w:szCs w:val="20"/>
        </w:rPr>
        <w:tab/>
        <w:t>Considerations for Trip Selection</w:t>
      </w:r>
    </w:p>
    <w:p w:rsidR="007A5B3E" w:rsidRPr="007A5B3E" w:rsidRDefault="007A5B3E" w:rsidP="007A5B3E">
      <w:pPr>
        <w:pStyle w:val="Quick10"/>
        <w:numPr>
          <w:ilvl w:val="0"/>
          <w:numId w:val="0"/>
        </w:numPr>
        <w:tabs>
          <w:tab w:val="left" w:pos="-1440"/>
          <w:tab w:val="left" w:pos="0"/>
          <w:tab w:val="left" w:pos="450"/>
        </w:tabs>
        <w:rPr>
          <w:rFonts w:ascii="Arial" w:hAnsi="Arial" w:cs="Arial"/>
          <w:sz w:val="20"/>
          <w:szCs w:val="20"/>
        </w:rPr>
      </w:pPr>
    </w:p>
    <w:p w:rsidR="007A5B3E" w:rsidRPr="007A5B3E" w:rsidRDefault="007A5B3E" w:rsidP="007A5B3E">
      <w:pPr>
        <w:pStyle w:val="Quick10"/>
        <w:numPr>
          <w:ilvl w:val="0"/>
          <w:numId w:val="0"/>
        </w:numPr>
        <w:tabs>
          <w:tab w:val="left" w:pos="-1440"/>
          <w:tab w:val="left" w:pos="0"/>
          <w:tab w:val="left" w:pos="450"/>
          <w:tab w:val="left" w:pos="720"/>
        </w:tabs>
        <w:rPr>
          <w:rFonts w:ascii="Arial" w:hAnsi="Arial" w:cs="Arial"/>
          <w:sz w:val="20"/>
          <w:szCs w:val="20"/>
        </w:rPr>
      </w:pPr>
      <w:r w:rsidRPr="007A5B3E">
        <w:rPr>
          <w:rFonts w:ascii="Arial" w:hAnsi="Arial" w:cs="Arial"/>
          <w:sz w:val="20"/>
          <w:szCs w:val="20"/>
        </w:rPr>
        <w:tab/>
        <w:t>A.</w:t>
      </w:r>
      <w:r w:rsidRPr="007A5B3E">
        <w:rPr>
          <w:rFonts w:ascii="Arial" w:hAnsi="Arial" w:cs="Arial"/>
          <w:sz w:val="20"/>
          <w:szCs w:val="20"/>
        </w:rPr>
        <w:tab/>
        <w:t>Service</w:t>
      </w:r>
    </w:p>
    <w:p w:rsidR="007A5B3E" w:rsidRDefault="007A5B3E" w:rsidP="004962E9">
      <w:pPr>
        <w:pStyle w:val="Quick10"/>
        <w:numPr>
          <w:ilvl w:val="0"/>
          <w:numId w:val="37"/>
        </w:numPr>
        <w:tabs>
          <w:tab w:val="left" w:pos="-1440"/>
          <w:tab w:val="left" w:pos="0"/>
          <w:tab w:val="left" w:pos="450"/>
          <w:tab w:val="left" w:pos="1170"/>
        </w:tabs>
        <w:ind w:left="1170" w:hanging="450"/>
        <w:rPr>
          <w:rFonts w:ascii="Arial" w:hAnsi="Arial" w:cs="Arial"/>
          <w:sz w:val="20"/>
          <w:szCs w:val="20"/>
        </w:rPr>
      </w:pPr>
      <w:r w:rsidRPr="007A5B3E">
        <w:rPr>
          <w:rFonts w:ascii="Arial" w:hAnsi="Arial" w:cs="Arial"/>
          <w:sz w:val="20"/>
          <w:szCs w:val="20"/>
        </w:rPr>
        <w:t>Does it serve our national partners through evangelism, community development, training</w:t>
      </w:r>
      <w:r w:rsidR="00F934E0">
        <w:rPr>
          <w:rFonts w:ascii="Arial" w:hAnsi="Arial" w:cs="Arial"/>
          <w:sz w:val="20"/>
          <w:szCs w:val="20"/>
        </w:rPr>
        <w:t xml:space="preserve"> nationals</w:t>
      </w:r>
      <w:r w:rsidRPr="007A5B3E">
        <w:rPr>
          <w:rFonts w:ascii="Arial" w:hAnsi="Arial" w:cs="Arial"/>
          <w:sz w:val="20"/>
          <w:szCs w:val="20"/>
        </w:rPr>
        <w:t>, praying with and listening to the local church?</w:t>
      </w:r>
    </w:p>
    <w:p w:rsidR="007A5B3E" w:rsidRDefault="007A5B3E" w:rsidP="004962E9">
      <w:pPr>
        <w:widowControl/>
        <w:numPr>
          <w:ilvl w:val="0"/>
          <w:numId w:val="37"/>
        </w:numPr>
        <w:tabs>
          <w:tab w:val="left" w:pos="1170"/>
        </w:tabs>
        <w:autoSpaceDE/>
        <w:autoSpaceDN/>
        <w:adjustRightInd/>
        <w:ind w:left="990" w:hanging="270"/>
        <w:rPr>
          <w:rFonts w:ascii="Arial" w:hAnsi="Arial" w:cs="Arial"/>
          <w:sz w:val="20"/>
          <w:szCs w:val="20"/>
        </w:rPr>
      </w:pPr>
      <w:r w:rsidRPr="007A5B3E">
        <w:rPr>
          <w:rFonts w:ascii="Arial" w:hAnsi="Arial" w:cs="Arial"/>
          <w:sz w:val="20"/>
          <w:szCs w:val="20"/>
        </w:rPr>
        <w:t>Does it serve our host missionaries? How will it propel their ministry forward?</w:t>
      </w:r>
    </w:p>
    <w:p w:rsidR="007A5B3E" w:rsidRPr="007A5B3E" w:rsidRDefault="007A5B3E" w:rsidP="007A5B3E">
      <w:pPr>
        <w:rPr>
          <w:rFonts w:ascii="Arial" w:hAnsi="Arial" w:cs="Arial"/>
          <w:sz w:val="20"/>
          <w:szCs w:val="20"/>
        </w:rPr>
      </w:pPr>
    </w:p>
    <w:p w:rsidR="007A5B3E" w:rsidRPr="007A5B3E" w:rsidRDefault="007A5B3E" w:rsidP="007A5B3E">
      <w:pPr>
        <w:ind w:left="450"/>
        <w:rPr>
          <w:rFonts w:ascii="Arial" w:hAnsi="Arial" w:cs="Arial"/>
          <w:i/>
          <w:sz w:val="20"/>
          <w:szCs w:val="20"/>
        </w:rPr>
      </w:pPr>
      <w:r w:rsidRPr="007A5B3E">
        <w:rPr>
          <w:rFonts w:ascii="Arial" w:hAnsi="Arial" w:cs="Arial"/>
          <w:i/>
          <w:sz w:val="20"/>
          <w:szCs w:val="20"/>
        </w:rPr>
        <w:t>B.</w:t>
      </w:r>
      <w:r w:rsidRPr="007A5B3E">
        <w:rPr>
          <w:rFonts w:ascii="Arial" w:hAnsi="Arial" w:cs="Arial"/>
          <w:i/>
          <w:sz w:val="20"/>
          <w:szCs w:val="20"/>
        </w:rPr>
        <w:tab/>
        <w:t>Exposure</w:t>
      </w:r>
    </w:p>
    <w:p w:rsidR="007A5B3E" w:rsidRPr="007A5B3E" w:rsidRDefault="007A5B3E" w:rsidP="004962E9">
      <w:pPr>
        <w:widowControl/>
        <w:numPr>
          <w:ilvl w:val="0"/>
          <w:numId w:val="38"/>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Does it help team members learn about the team’s host culture and language, the state of the national church and the nature of cross-cultural work?</w:t>
      </w:r>
    </w:p>
    <w:p w:rsidR="007A5B3E" w:rsidRPr="007A5B3E" w:rsidRDefault="007A5B3E" w:rsidP="004962E9">
      <w:pPr>
        <w:widowControl/>
        <w:numPr>
          <w:ilvl w:val="0"/>
          <w:numId w:val="38"/>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 xml:space="preserve">Does it </w:t>
      </w:r>
      <w:r w:rsidR="00F934E0">
        <w:rPr>
          <w:rFonts w:ascii="Arial" w:hAnsi="Arial" w:cs="Arial"/>
          <w:sz w:val="20"/>
          <w:szCs w:val="20"/>
        </w:rPr>
        <w:t xml:space="preserve">help team members </w:t>
      </w:r>
      <w:r w:rsidRPr="007A5B3E">
        <w:rPr>
          <w:rFonts w:ascii="Arial" w:hAnsi="Arial" w:cs="Arial"/>
          <w:sz w:val="20"/>
          <w:szCs w:val="20"/>
        </w:rPr>
        <w:t xml:space="preserve">better understand </w:t>
      </w:r>
      <w:r w:rsidR="00F934E0">
        <w:rPr>
          <w:rFonts w:ascii="Arial" w:hAnsi="Arial" w:cs="Arial"/>
          <w:sz w:val="20"/>
          <w:szCs w:val="20"/>
        </w:rPr>
        <w:t>missionary life</w:t>
      </w:r>
      <w:r w:rsidRPr="007A5B3E">
        <w:rPr>
          <w:rFonts w:ascii="Arial" w:hAnsi="Arial" w:cs="Arial"/>
          <w:sz w:val="20"/>
          <w:szCs w:val="20"/>
        </w:rPr>
        <w:t>? Will it encourage them to empathize and to pray more effectively</w:t>
      </w:r>
      <w:r w:rsidR="00F934E0">
        <w:rPr>
          <w:rFonts w:ascii="Arial" w:hAnsi="Arial" w:cs="Arial"/>
          <w:sz w:val="20"/>
          <w:szCs w:val="20"/>
        </w:rPr>
        <w:t xml:space="preserve"> for our missionaries and national partners</w:t>
      </w:r>
      <w:r w:rsidRPr="007A5B3E">
        <w:rPr>
          <w:rFonts w:ascii="Arial" w:hAnsi="Arial" w:cs="Arial"/>
          <w:sz w:val="20"/>
          <w:szCs w:val="20"/>
        </w:rPr>
        <w:t>?</w:t>
      </w:r>
    </w:p>
    <w:p w:rsidR="007A5B3E" w:rsidRPr="007A5B3E" w:rsidRDefault="007A5B3E" w:rsidP="007A5B3E">
      <w:pPr>
        <w:rPr>
          <w:rFonts w:ascii="Arial" w:hAnsi="Arial" w:cs="Arial"/>
          <w:sz w:val="20"/>
          <w:szCs w:val="20"/>
        </w:rPr>
      </w:pPr>
    </w:p>
    <w:p w:rsidR="007A5B3E" w:rsidRPr="007A5B3E" w:rsidRDefault="007A5B3E" w:rsidP="007A5B3E">
      <w:pPr>
        <w:ind w:left="450"/>
        <w:rPr>
          <w:rFonts w:ascii="Arial" w:hAnsi="Arial" w:cs="Arial"/>
          <w:i/>
          <w:sz w:val="20"/>
          <w:szCs w:val="20"/>
        </w:rPr>
      </w:pPr>
      <w:r>
        <w:rPr>
          <w:rFonts w:ascii="Arial" w:hAnsi="Arial" w:cs="Arial"/>
          <w:i/>
          <w:sz w:val="20"/>
          <w:szCs w:val="20"/>
        </w:rPr>
        <w:t>C.</w:t>
      </w:r>
      <w:r>
        <w:rPr>
          <w:rFonts w:ascii="Arial" w:hAnsi="Arial" w:cs="Arial"/>
          <w:i/>
          <w:sz w:val="20"/>
          <w:szCs w:val="20"/>
        </w:rPr>
        <w:tab/>
      </w:r>
      <w:r w:rsidRPr="007A5B3E">
        <w:rPr>
          <w:rFonts w:ascii="Arial" w:hAnsi="Arial" w:cs="Arial"/>
          <w:i/>
          <w:sz w:val="20"/>
          <w:szCs w:val="20"/>
        </w:rPr>
        <w:t>Discipleship</w:t>
      </w:r>
    </w:p>
    <w:p w:rsidR="007A5B3E" w:rsidRPr="007A5B3E" w:rsidRDefault="00F934E0" w:rsidP="004962E9">
      <w:pPr>
        <w:widowControl/>
        <w:numPr>
          <w:ilvl w:val="0"/>
          <w:numId w:val="39"/>
        </w:numPr>
        <w:tabs>
          <w:tab w:val="left" w:pos="1170"/>
        </w:tabs>
        <w:autoSpaceDE/>
        <w:autoSpaceDN/>
        <w:adjustRightInd/>
        <w:ind w:left="1170" w:hanging="450"/>
        <w:rPr>
          <w:rFonts w:ascii="Arial" w:hAnsi="Arial" w:cs="Arial"/>
          <w:sz w:val="20"/>
          <w:szCs w:val="20"/>
        </w:rPr>
      </w:pPr>
      <w:r>
        <w:rPr>
          <w:rFonts w:ascii="Arial" w:hAnsi="Arial" w:cs="Arial"/>
          <w:sz w:val="20"/>
          <w:szCs w:val="20"/>
        </w:rPr>
        <w:t>W</w:t>
      </w:r>
      <w:r w:rsidR="007A5B3E" w:rsidRPr="007A5B3E">
        <w:rPr>
          <w:rFonts w:ascii="Arial" w:hAnsi="Arial" w:cs="Arial"/>
          <w:sz w:val="20"/>
          <w:szCs w:val="20"/>
        </w:rPr>
        <w:t xml:space="preserve">ill the trip </w:t>
      </w:r>
      <w:r>
        <w:rPr>
          <w:rFonts w:ascii="Arial" w:hAnsi="Arial" w:cs="Arial"/>
          <w:sz w:val="20"/>
          <w:szCs w:val="20"/>
        </w:rPr>
        <w:t xml:space="preserve">challenge team members </w:t>
      </w:r>
      <w:r w:rsidR="007A5B3E" w:rsidRPr="007A5B3E">
        <w:rPr>
          <w:rFonts w:ascii="Arial" w:hAnsi="Arial" w:cs="Arial"/>
          <w:sz w:val="20"/>
          <w:szCs w:val="20"/>
        </w:rPr>
        <w:t>to grow spiritually?</w:t>
      </w:r>
    </w:p>
    <w:p w:rsidR="007A5B3E" w:rsidRPr="007A5B3E" w:rsidRDefault="00F934E0" w:rsidP="004962E9">
      <w:pPr>
        <w:widowControl/>
        <w:numPr>
          <w:ilvl w:val="0"/>
          <w:numId w:val="39"/>
        </w:numPr>
        <w:tabs>
          <w:tab w:val="left" w:pos="1170"/>
        </w:tabs>
        <w:autoSpaceDE/>
        <w:autoSpaceDN/>
        <w:adjustRightInd/>
        <w:ind w:left="1170" w:hanging="450"/>
        <w:rPr>
          <w:rFonts w:ascii="Arial" w:hAnsi="Arial" w:cs="Arial"/>
          <w:sz w:val="20"/>
          <w:szCs w:val="20"/>
        </w:rPr>
      </w:pPr>
      <w:r>
        <w:rPr>
          <w:rFonts w:ascii="Arial" w:hAnsi="Arial" w:cs="Arial"/>
          <w:sz w:val="20"/>
          <w:szCs w:val="20"/>
        </w:rPr>
        <w:t xml:space="preserve">Does the trip provide planned </w:t>
      </w:r>
      <w:r w:rsidR="007A5B3E" w:rsidRPr="007A5B3E">
        <w:rPr>
          <w:rFonts w:ascii="Arial" w:hAnsi="Arial" w:cs="Arial"/>
          <w:sz w:val="20"/>
          <w:szCs w:val="20"/>
        </w:rPr>
        <w:t>opportuni</w:t>
      </w:r>
      <w:r>
        <w:rPr>
          <w:rFonts w:ascii="Arial" w:hAnsi="Arial" w:cs="Arial"/>
          <w:sz w:val="20"/>
          <w:szCs w:val="20"/>
        </w:rPr>
        <w:t>ties to share the Gospel</w:t>
      </w:r>
      <w:r w:rsidR="007A5B3E" w:rsidRPr="007A5B3E">
        <w:rPr>
          <w:rFonts w:ascii="Arial" w:hAnsi="Arial" w:cs="Arial"/>
          <w:sz w:val="20"/>
          <w:szCs w:val="20"/>
        </w:rPr>
        <w:t>?</w:t>
      </w:r>
    </w:p>
    <w:p w:rsidR="007A5B3E" w:rsidRPr="007A5B3E" w:rsidRDefault="007A5B3E" w:rsidP="004962E9">
      <w:pPr>
        <w:widowControl/>
        <w:numPr>
          <w:ilvl w:val="0"/>
          <w:numId w:val="39"/>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Does the trip encourage maturity in working with other members of the Body of Christ?</w:t>
      </w:r>
    </w:p>
    <w:p w:rsidR="007A5B3E" w:rsidRPr="007A5B3E" w:rsidRDefault="007A5B3E" w:rsidP="007A5B3E">
      <w:pPr>
        <w:rPr>
          <w:rFonts w:ascii="Arial" w:hAnsi="Arial" w:cs="Arial"/>
          <w:sz w:val="20"/>
          <w:szCs w:val="20"/>
        </w:rPr>
      </w:pPr>
    </w:p>
    <w:p w:rsidR="007A5B3E" w:rsidRPr="007A5B3E" w:rsidRDefault="007A5B3E" w:rsidP="007A5B3E">
      <w:pPr>
        <w:ind w:left="450"/>
        <w:rPr>
          <w:rFonts w:ascii="Arial" w:hAnsi="Arial" w:cs="Arial"/>
          <w:i/>
          <w:sz w:val="20"/>
          <w:szCs w:val="20"/>
        </w:rPr>
      </w:pPr>
      <w:r>
        <w:rPr>
          <w:rFonts w:ascii="Arial" w:hAnsi="Arial" w:cs="Arial"/>
          <w:i/>
          <w:sz w:val="20"/>
          <w:szCs w:val="20"/>
        </w:rPr>
        <w:t>D.</w:t>
      </w:r>
      <w:r>
        <w:rPr>
          <w:rFonts w:ascii="Arial" w:hAnsi="Arial" w:cs="Arial"/>
          <w:i/>
          <w:sz w:val="20"/>
          <w:szCs w:val="20"/>
        </w:rPr>
        <w:tab/>
      </w:r>
      <w:r w:rsidRPr="007A5B3E">
        <w:rPr>
          <w:rFonts w:ascii="Arial" w:hAnsi="Arial" w:cs="Arial"/>
          <w:i/>
          <w:sz w:val="20"/>
          <w:szCs w:val="20"/>
        </w:rPr>
        <w:t>Recruitment</w:t>
      </w:r>
    </w:p>
    <w:p w:rsidR="007A5B3E" w:rsidRPr="007A5B3E" w:rsidRDefault="00610E7F" w:rsidP="004962E9">
      <w:pPr>
        <w:widowControl/>
        <w:numPr>
          <w:ilvl w:val="0"/>
          <w:numId w:val="40"/>
        </w:numPr>
        <w:tabs>
          <w:tab w:val="left" w:pos="1170"/>
        </w:tabs>
        <w:autoSpaceDE/>
        <w:autoSpaceDN/>
        <w:adjustRightInd/>
        <w:ind w:left="1170" w:hanging="450"/>
        <w:rPr>
          <w:rFonts w:ascii="Arial" w:hAnsi="Arial" w:cs="Arial"/>
          <w:sz w:val="20"/>
          <w:szCs w:val="20"/>
        </w:rPr>
      </w:pPr>
      <w:r>
        <w:rPr>
          <w:rFonts w:ascii="Arial" w:hAnsi="Arial" w:cs="Arial"/>
          <w:sz w:val="20"/>
          <w:szCs w:val="20"/>
        </w:rPr>
        <w:t>How will</w:t>
      </w:r>
      <w:r w:rsidR="00F934E0">
        <w:rPr>
          <w:rFonts w:ascii="Arial" w:hAnsi="Arial" w:cs="Arial"/>
          <w:sz w:val="20"/>
          <w:szCs w:val="20"/>
        </w:rPr>
        <w:t xml:space="preserve"> this trip ignite a passion for missions in the lives of participants? How will it encourage participants to </w:t>
      </w:r>
      <w:r w:rsidR="00F934E0" w:rsidRPr="00AA42DA">
        <w:rPr>
          <w:rFonts w:ascii="Arial" w:hAnsi="Arial" w:cs="Arial"/>
          <w:color w:val="000000"/>
          <w:sz w:val="20"/>
          <w:szCs w:val="20"/>
        </w:rPr>
        <w:t>explor</w:t>
      </w:r>
      <w:r w:rsidR="00F934E0">
        <w:rPr>
          <w:rFonts w:ascii="Arial" w:hAnsi="Arial" w:cs="Arial"/>
          <w:color w:val="000000"/>
          <w:sz w:val="20"/>
          <w:szCs w:val="20"/>
        </w:rPr>
        <w:t>e</w:t>
      </w:r>
      <w:r w:rsidR="00F934E0" w:rsidRPr="00AA42DA">
        <w:rPr>
          <w:rFonts w:ascii="Arial" w:hAnsi="Arial" w:cs="Arial"/>
          <w:color w:val="000000"/>
          <w:sz w:val="20"/>
          <w:szCs w:val="20"/>
        </w:rPr>
        <w:t xml:space="preserve"> ways </w:t>
      </w:r>
      <w:r w:rsidR="00F934E0">
        <w:rPr>
          <w:rFonts w:ascii="Arial" w:hAnsi="Arial" w:cs="Arial"/>
          <w:color w:val="000000"/>
          <w:sz w:val="20"/>
          <w:szCs w:val="20"/>
        </w:rPr>
        <w:t>to be</w:t>
      </w:r>
      <w:r w:rsidR="00F934E0" w:rsidRPr="00AA42DA">
        <w:rPr>
          <w:rFonts w:ascii="Arial" w:hAnsi="Arial" w:cs="Arial"/>
          <w:color w:val="000000"/>
          <w:sz w:val="20"/>
          <w:szCs w:val="20"/>
        </w:rPr>
        <w:t xml:space="preserve"> involve</w:t>
      </w:r>
      <w:r w:rsidR="00F934E0">
        <w:rPr>
          <w:rFonts w:ascii="Arial" w:hAnsi="Arial" w:cs="Arial"/>
          <w:color w:val="000000"/>
          <w:sz w:val="20"/>
          <w:szCs w:val="20"/>
        </w:rPr>
        <w:t>d in missions that maximize their</w:t>
      </w:r>
      <w:r w:rsidR="00F934E0" w:rsidRPr="00AA42DA">
        <w:rPr>
          <w:rFonts w:ascii="Arial" w:hAnsi="Arial" w:cs="Arial"/>
          <w:color w:val="000000"/>
          <w:sz w:val="20"/>
          <w:szCs w:val="20"/>
        </w:rPr>
        <w:t xml:space="preserve"> gifts, skills and interests</w:t>
      </w:r>
      <w:r w:rsidR="007A5B3E" w:rsidRPr="007A5B3E">
        <w:rPr>
          <w:rFonts w:ascii="Arial" w:hAnsi="Arial" w:cs="Arial"/>
          <w:sz w:val="20"/>
          <w:szCs w:val="20"/>
        </w:rPr>
        <w:t>?</w:t>
      </w:r>
    </w:p>
    <w:p w:rsidR="007A5B3E" w:rsidRPr="007A5B3E" w:rsidRDefault="007A5B3E" w:rsidP="007A5B3E">
      <w:pPr>
        <w:rPr>
          <w:rFonts w:ascii="Arial" w:hAnsi="Arial" w:cs="Arial"/>
          <w:sz w:val="20"/>
          <w:szCs w:val="20"/>
        </w:rPr>
      </w:pPr>
    </w:p>
    <w:p w:rsidR="007A5B3E" w:rsidRPr="007A5B3E" w:rsidRDefault="007A5B3E" w:rsidP="007A5B3E">
      <w:pPr>
        <w:ind w:left="450"/>
        <w:rPr>
          <w:rFonts w:ascii="Arial" w:hAnsi="Arial" w:cs="Arial"/>
          <w:sz w:val="20"/>
          <w:szCs w:val="20"/>
        </w:rPr>
      </w:pPr>
      <w:r>
        <w:rPr>
          <w:rFonts w:ascii="Arial" w:hAnsi="Arial" w:cs="Arial"/>
          <w:i/>
          <w:sz w:val="20"/>
          <w:szCs w:val="20"/>
        </w:rPr>
        <w:t xml:space="preserve">E. </w:t>
      </w:r>
      <w:r w:rsidRPr="007A5B3E">
        <w:rPr>
          <w:rFonts w:ascii="Arial" w:hAnsi="Arial" w:cs="Arial"/>
          <w:i/>
          <w:sz w:val="20"/>
          <w:szCs w:val="20"/>
        </w:rPr>
        <w:t>Cost</w:t>
      </w:r>
      <w:r w:rsidRPr="007A5B3E">
        <w:rPr>
          <w:rFonts w:ascii="Arial" w:hAnsi="Arial" w:cs="Arial"/>
          <w:sz w:val="20"/>
          <w:szCs w:val="20"/>
        </w:rPr>
        <w:t xml:space="preserve"> </w:t>
      </w:r>
    </w:p>
    <w:p w:rsidR="007A5B3E" w:rsidRPr="007A5B3E" w:rsidRDefault="007A5B3E" w:rsidP="004962E9">
      <w:pPr>
        <w:widowControl/>
        <w:numPr>
          <w:ilvl w:val="0"/>
          <w:numId w:val="41"/>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Is the projected budget reasonable given the current economy and fiscal health of the church?</w:t>
      </w:r>
    </w:p>
    <w:p w:rsidR="007A5B3E" w:rsidRDefault="007A5B3E" w:rsidP="004962E9">
      <w:pPr>
        <w:widowControl/>
        <w:numPr>
          <w:ilvl w:val="0"/>
          <w:numId w:val="41"/>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 xml:space="preserve">Team members are permitted to </w:t>
      </w:r>
      <w:proofErr w:type="gramStart"/>
      <w:r w:rsidRPr="007A5B3E">
        <w:rPr>
          <w:rFonts w:ascii="Arial" w:hAnsi="Arial" w:cs="Arial"/>
          <w:sz w:val="20"/>
          <w:szCs w:val="20"/>
        </w:rPr>
        <w:t>raise</w:t>
      </w:r>
      <w:proofErr w:type="gramEnd"/>
      <w:r w:rsidRPr="007A5B3E">
        <w:rPr>
          <w:rFonts w:ascii="Arial" w:hAnsi="Arial" w:cs="Arial"/>
          <w:sz w:val="20"/>
          <w:szCs w:val="20"/>
        </w:rPr>
        <w:t xml:space="preserve"> up to $500/person for program supplies. Will the project happen if project monies are not raised?</w:t>
      </w:r>
    </w:p>
    <w:p w:rsidR="00156F4B" w:rsidRDefault="00156F4B" w:rsidP="004962E9">
      <w:pPr>
        <w:widowControl/>
        <w:numPr>
          <w:ilvl w:val="0"/>
          <w:numId w:val="41"/>
        </w:numPr>
        <w:tabs>
          <w:tab w:val="left" w:pos="1170"/>
        </w:tabs>
        <w:autoSpaceDE/>
        <w:autoSpaceDN/>
        <w:adjustRightInd/>
        <w:ind w:left="1170" w:hanging="450"/>
        <w:rPr>
          <w:rFonts w:ascii="Arial" w:hAnsi="Arial" w:cs="Arial"/>
          <w:sz w:val="20"/>
          <w:szCs w:val="20"/>
        </w:rPr>
      </w:pPr>
      <w:r>
        <w:rPr>
          <w:rFonts w:ascii="Arial" w:hAnsi="Arial" w:cs="Arial"/>
          <w:sz w:val="20"/>
          <w:szCs w:val="20"/>
        </w:rPr>
        <w:t>Does the host agency mandate ministry fees above the actual trip expenses that support the agency’s general operating costs? For example, Kids Alive charges $440 per person above field expenses for program development and construction supplies that may or may not be used by the team. G.O. Ministries requires $300 per person to cover mercy ministry and ministry advancement.</w:t>
      </w:r>
    </w:p>
    <w:p w:rsidR="007A5B3E" w:rsidRPr="007A5B3E" w:rsidRDefault="007A5B3E" w:rsidP="007A5B3E">
      <w:pPr>
        <w:rPr>
          <w:rFonts w:ascii="Arial" w:hAnsi="Arial" w:cs="Arial"/>
          <w:sz w:val="20"/>
          <w:szCs w:val="20"/>
        </w:rPr>
      </w:pPr>
    </w:p>
    <w:p w:rsidR="007A5B3E" w:rsidRPr="007A5B3E" w:rsidRDefault="007A5B3E" w:rsidP="007A5B3E">
      <w:pPr>
        <w:ind w:left="450"/>
        <w:rPr>
          <w:rFonts w:ascii="Arial" w:hAnsi="Arial" w:cs="Arial"/>
          <w:i/>
          <w:sz w:val="20"/>
          <w:szCs w:val="20"/>
        </w:rPr>
      </w:pPr>
      <w:r>
        <w:rPr>
          <w:rFonts w:ascii="Arial" w:hAnsi="Arial" w:cs="Arial"/>
          <w:i/>
          <w:sz w:val="20"/>
          <w:szCs w:val="20"/>
        </w:rPr>
        <w:t>F.</w:t>
      </w:r>
      <w:r>
        <w:rPr>
          <w:rFonts w:ascii="Arial" w:hAnsi="Arial" w:cs="Arial"/>
          <w:i/>
          <w:sz w:val="20"/>
          <w:szCs w:val="20"/>
        </w:rPr>
        <w:tab/>
      </w:r>
      <w:r w:rsidRPr="007A5B3E">
        <w:rPr>
          <w:rFonts w:ascii="Arial" w:hAnsi="Arial" w:cs="Arial"/>
          <w:i/>
          <w:sz w:val="20"/>
          <w:szCs w:val="20"/>
        </w:rPr>
        <w:t>Length of trip</w:t>
      </w:r>
    </w:p>
    <w:p w:rsidR="007A5B3E" w:rsidRPr="007A5B3E" w:rsidRDefault="007A5B3E" w:rsidP="004962E9">
      <w:pPr>
        <w:widowControl/>
        <w:numPr>
          <w:ilvl w:val="0"/>
          <w:numId w:val="42"/>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How does the length of the trip affect budget?</w:t>
      </w:r>
    </w:p>
    <w:p w:rsidR="007A5B3E" w:rsidRPr="007A5B3E" w:rsidRDefault="007A5B3E" w:rsidP="004962E9">
      <w:pPr>
        <w:widowControl/>
        <w:numPr>
          <w:ilvl w:val="0"/>
          <w:numId w:val="43"/>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How will the length of the trip affect availability of team leaders and applicants?</w:t>
      </w:r>
    </w:p>
    <w:p w:rsidR="007A5B3E" w:rsidRPr="007A5B3E" w:rsidRDefault="007A5B3E" w:rsidP="004962E9">
      <w:pPr>
        <w:widowControl/>
        <w:numPr>
          <w:ilvl w:val="0"/>
          <w:numId w:val="43"/>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How much ministry time remains after travel? A one-week trip with four days travel time yields three days of ministry. Will goals be accomplished? Is it worth the time and money invested from the perspective of the Board of Missions and potential donors?</w:t>
      </w:r>
    </w:p>
    <w:p w:rsidR="007A5B3E" w:rsidRPr="007A5B3E" w:rsidRDefault="007A5B3E" w:rsidP="007A5B3E">
      <w:pPr>
        <w:rPr>
          <w:rFonts w:ascii="Arial" w:hAnsi="Arial" w:cs="Arial"/>
          <w:sz w:val="20"/>
          <w:szCs w:val="20"/>
        </w:rPr>
      </w:pPr>
    </w:p>
    <w:p w:rsidR="007A5B3E" w:rsidRPr="007A5B3E" w:rsidRDefault="00AD7B87" w:rsidP="00AD7B87">
      <w:pPr>
        <w:ind w:left="450"/>
        <w:rPr>
          <w:rFonts w:ascii="Arial" w:hAnsi="Arial" w:cs="Arial"/>
          <w:i/>
          <w:sz w:val="20"/>
          <w:szCs w:val="20"/>
        </w:rPr>
      </w:pPr>
      <w:r>
        <w:rPr>
          <w:rFonts w:ascii="Arial" w:hAnsi="Arial" w:cs="Arial"/>
          <w:i/>
          <w:sz w:val="20"/>
          <w:szCs w:val="20"/>
        </w:rPr>
        <w:t>G.</w:t>
      </w:r>
      <w:r>
        <w:rPr>
          <w:rFonts w:ascii="Arial" w:hAnsi="Arial" w:cs="Arial"/>
          <w:i/>
          <w:sz w:val="20"/>
          <w:szCs w:val="20"/>
        </w:rPr>
        <w:tab/>
      </w:r>
      <w:r w:rsidR="007A5B3E" w:rsidRPr="007A5B3E">
        <w:rPr>
          <w:rFonts w:ascii="Arial" w:hAnsi="Arial" w:cs="Arial"/>
          <w:i/>
          <w:sz w:val="20"/>
          <w:szCs w:val="20"/>
        </w:rPr>
        <w:t>Other considerations</w:t>
      </w:r>
    </w:p>
    <w:p w:rsidR="00F934E0" w:rsidRPr="00F934E0" w:rsidRDefault="00F934E0" w:rsidP="004962E9">
      <w:pPr>
        <w:widowControl/>
        <w:numPr>
          <w:ilvl w:val="0"/>
          <w:numId w:val="44"/>
        </w:numPr>
        <w:tabs>
          <w:tab w:val="left" w:pos="1170"/>
        </w:tabs>
        <w:autoSpaceDE/>
        <w:autoSpaceDN/>
        <w:adjustRightInd/>
        <w:ind w:left="1170" w:hanging="450"/>
        <w:rPr>
          <w:rFonts w:ascii="Arial" w:hAnsi="Arial" w:cs="Arial"/>
          <w:sz w:val="20"/>
          <w:szCs w:val="20"/>
        </w:rPr>
      </w:pPr>
      <w:r>
        <w:rPr>
          <w:rFonts w:ascii="Arial" w:hAnsi="Arial" w:cs="Arial"/>
          <w:sz w:val="20"/>
          <w:szCs w:val="20"/>
        </w:rPr>
        <w:t>Is this project strategic? Does this project align with our strategic emphasis on reaching the least-reached and training national leaders?</w:t>
      </w:r>
    </w:p>
    <w:p w:rsidR="007A5B3E" w:rsidRPr="007A5B3E" w:rsidRDefault="007A5B3E" w:rsidP="004962E9">
      <w:pPr>
        <w:widowControl/>
        <w:numPr>
          <w:ilvl w:val="0"/>
          <w:numId w:val="44"/>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 xml:space="preserve">Have we done this trip before? </w:t>
      </w:r>
    </w:p>
    <w:p w:rsidR="007A5B3E" w:rsidRPr="007A5B3E" w:rsidRDefault="00F934E0" w:rsidP="004962E9">
      <w:pPr>
        <w:widowControl/>
        <w:numPr>
          <w:ilvl w:val="0"/>
          <w:numId w:val="44"/>
        </w:numPr>
        <w:tabs>
          <w:tab w:val="left" w:pos="1170"/>
        </w:tabs>
        <w:autoSpaceDE/>
        <w:autoSpaceDN/>
        <w:adjustRightInd/>
        <w:ind w:left="1170" w:hanging="450"/>
        <w:rPr>
          <w:rFonts w:ascii="Arial" w:hAnsi="Arial" w:cs="Arial"/>
          <w:sz w:val="20"/>
          <w:szCs w:val="20"/>
        </w:rPr>
      </w:pPr>
      <w:r>
        <w:rPr>
          <w:rFonts w:ascii="Arial" w:hAnsi="Arial" w:cs="Arial"/>
          <w:sz w:val="20"/>
          <w:szCs w:val="20"/>
        </w:rPr>
        <w:t>Is this project</w:t>
      </w:r>
      <w:r w:rsidR="007A5B3E" w:rsidRPr="007A5B3E">
        <w:rPr>
          <w:rFonts w:ascii="Arial" w:hAnsi="Arial" w:cs="Arial"/>
          <w:sz w:val="20"/>
          <w:szCs w:val="20"/>
        </w:rPr>
        <w:t xml:space="preserve"> a good fit for the selected team members, i.e., high school vs. adult?</w:t>
      </w:r>
    </w:p>
    <w:p w:rsidR="007A5B3E" w:rsidRPr="007A5B3E" w:rsidRDefault="007A5B3E" w:rsidP="004962E9">
      <w:pPr>
        <w:widowControl/>
        <w:numPr>
          <w:ilvl w:val="0"/>
          <w:numId w:val="44"/>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Does the trip match the pool of skills that we have available within the congregation/youth group?</w:t>
      </w:r>
    </w:p>
    <w:p w:rsidR="002E319D" w:rsidRDefault="002E319D" w:rsidP="004962E9">
      <w:pPr>
        <w:widowControl/>
        <w:numPr>
          <w:ilvl w:val="0"/>
          <w:numId w:val="44"/>
        </w:numPr>
        <w:tabs>
          <w:tab w:val="left" w:pos="1170"/>
        </w:tabs>
        <w:autoSpaceDE/>
        <w:autoSpaceDN/>
        <w:adjustRightInd/>
        <w:ind w:left="1170" w:hanging="450"/>
        <w:rPr>
          <w:rFonts w:ascii="Arial" w:hAnsi="Arial" w:cs="Arial"/>
          <w:sz w:val="20"/>
          <w:szCs w:val="20"/>
        </w:rPr>
      </w:pPr>
      <w:r>
        <w:rPr>
          <w:rFonts w:ascii="Arial" w:hAnsi="Arial" w:cs="Arial"/>
          <w:sz w:val="20"/>
          <w:szCs w:val="20"/>
        </w:rPr>
        <w:lastRenderedPageBreak/>
        <w:t xml:space="preserve">Is there a variety of choices in terms of project location? Ideally each year we will send teams to a variety of locations/ continents around the world and to various religious blocks (Muslim, Hindu, Buddhist, </w:t>
      </w:r>
      <w:r w:rsidR="003D38F2">
        <w:rPr>
          <w:rFonts w:ascii="Arial" w:hAnsi="Arial" w:cs="Arial"/>
          <w:sz w:val="20"/>
          <w:szCs w:val="20"/>
        </w:rPr>
        <w:t>Christian/</w:t>
      </w:r>
      <w:r>
        <w:rPr>
          <w:rFonts w:ascii="Arial" w:hAnsi="Arial" w:cs="Arial"/>
          <w:sz w:val="20"/>
          <w:szCs w:val="20"/>
        </w:rPr>
        <w:t xml:space="preserve">Catholic, Atheist) </w:t>
      </w:r>
    </w:p>
    <w:p w:rsidR="007A5B3E" w:rsidRPr="007A5B3E" w:rsidRDefault="007A5B3E" w:rsidP="004962E9">
      <w:pPr>
        <w:widowControl/>
        <w:numPr>
          <w:ilvl w:val="0"/>
          <w:numId w:val="44"/>
        </w:numPr>
        <w:tabs>
          <w:tab w:val="left" w:pos="1170"/>
        </w:tabs>
        <w:autoSpaceDE/>
        <w:autoSpaceDN/>
        <w:adjustRightInd/>
        <w:ind w:left="1170" w:hanging="450"/>
        <w:rPr>
          <w:rFonts w:ascii="Arial" w:hAnsi="Arial" w:cs="Arial"/>
          <w:sz w:val="20"/>
          <w:szCs w:val="20"/>
        </w:rPr>
      </w:pPr>
      <w:r w:rsidRPr="007A5B3E">
        <w:rPr>
          <w:rFonts w:ascii="Arial" w:hAnsi="Arial" w:cs="Arial"/>
          <w:sz w:val="20"/>
          <w:szCs w:val="20"/>
        </w:rPr>
        <w:t>Is there a variety of choices in terms of project goals? For example, we wouldn’t send all construction teams in one season. A selection of teams that focus on different specialties will attract more of the congregation to consider applying.</w:t>
      </w:r>
    </w:p>
    <w:p w:rsidR="007A5B3E" w:rsidRPr="007A5B3E" w:rsidRDefault="007A5B3E" w:rsidP="007A5B3E"/>
    <w:p w:rsidR="007A5B3E" w:rsidRDefault="007A5B3E" w:rsidP="009F31FE">
      <w:pPr>
        <w:pStyle w:val="Quick10"/>
        <w:numPr>
          <w:ilvl w:val="0"/>
          <w:numId w:val="0"/>
        </w:numPr>
        <w:tabs>
          <w:tab w:val="left" w:pos="-1440"/>
          <w:tab w:val="left" w:pos="0"/>
          <w:tab w:val="left" w:pos="450"/>
        </w:tabs>
        <w:rPr>
          <w:rFonts w:ascii="Arial" w:hAnsi="Arial" w:cs="Arial"/>
          <w:sz w:val="20"/>
          <w:szCs w:val="20"/>
        </w:rPr>
      </w:pPr>
    </w:p>
    <w:sectPr w:rsidR="007A5B3E" w:rsidSect="008B448B">
      <w:type w:val="continuous"/>
      <w:pgSz w:w="12240" w:h="15840" w:code="1"/>
      <w:pgMar w:top="1440" w:right="1440" w:bottom="180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CD8" w:rsidRDefault="00FA2CD8">
      <w:r>
        <w:separator/>
      </w:r>
    </w:p>
  </w:endnote>
  <w:endnote w:type="continuationSeparator" w:id="0">
    <w:p w:rsidR="00FA2CD8" w:rsidRDefault="00FA2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useo 300">
    <w:panose1 w:val="02000000000000000000"/>
    <w:charset w:val="00"/>
    <w:family w:val="modern"/>
    <w:notTrueType/>
    <w:pitch w:val="variable"/>
    <w:sig w:usb0="A00000AF" w:usb1="4000004A"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CD8" w:rsidRDefault="00FA2CD8" w:rsidP="002D53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2CD8" w:rsidRDefault="00FA2CD8" w:rsidP="007F079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CD8" w:rsidRDefault="00FA2CD8">
    <w:pPr>
      <w:pStyle w:val="Footer"/>
      <w:jc w:val="center"/>
    </w:pPr>
  </w:p>
  <w:p w:rsidR="00FA2CD8" w:rsidRDefault="00FA2C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CD8" w:rsidRDefault="00FA2CD8">
      <w:r>
        <w:separator/>
      </w:r>
    </w:p>
  </w:footnote>
  <w:footnote w:type="continuationSeparator" w:id="0">
    <w:p w:rsidR="00FA2CD8" w:rsidRDefault="00FA2C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FA2CD8" w:rsidTr="002F3FA6">
      <w:tc>
        <w:tcPr>
          <w:tcW w:w="0" w:type="auto"/>
          <w:tcBorders>
            <w:right w:val="single" w:sz="6" w:space="0" w:color="000000"/>
          </w:tcBorders>
        </w:tcPr>
        <w:p w:rsidR="00FA2CD8" w:rsidRPr="002F3FA6" w:rsidRDefault="00FA2CD8" w:rsidP="005F272F">
          <w:pPr>
            <w:pStyle w:val="Header"/>
            <w:jc w:val="right"/>
            <w:rPr>
              <w:rFonts w:ascii="Calibri" w:hAnsi="Calibri"/>
              <w:sz w:val="22"/>
              <w:szCs w:val="22"/>
            </w:rPr>
          </w:pPr>
          <w:r w:rsidRPr="002F3FA6">
            <w:rPr>
              <w:rFonts w:ascii="Calibri" w:hAnsi="Calibri"/>
              <w:sz w:val="22"/>
              <w:szCs w:val="22"/>
            </w:rPr>
            <w:t>College Church in Wheaton</w:t>
          </w:r>
        </w:p>
        <w:p w:rsidR="00FA2CD8" w:rsidRPr="002F3FA6" w:rsidRDefault="00FA2CD8" w:rsidP="005F272F">
          <w:pPr>
            <w:pStyle w:val="Header"/>
            <w:jc w:val="right"/>
            <w:rPr>
              <w:rFonts w:ascii="Calibri" w:hAnsi="Calibri"/>
              <w:b/>
              <w:bCs/>
              <w:sz w:val="22"/>
              <w:szCs w:val="22"/>
            </w:rPr>
          </w:pPr>
          <w:r w:rsidRPr="002F3FA6">
            <w:rPr>
              <w:rFonts w:ascii="Calibri" w:hAnsi="Calibri"/>
              <w:b/>
              <w:bCs/>
              <w:sz w:val="22"/>
              <w:szCs w:val="22"/>
            </w:rPr>
            <w:t>Short-Term Missions</w:t>
          </w:r>
          <w:r>
            <w:rPr>
              <w:rFonts w:ascii="Calibri" w:hAnsi="Calibri"/>
              <w:b/>
              <w:bCs/>
              <w:sz w:val="22"/>
              <w:szCs w:val="22"/>
            </w:rPr>
            <w:t xml:space="preserve"> and Ministry</w:t>
          </w:r>
          <w:r w:rsidRPr="002F3FA6">
            <w:rPr>
              <w:rFonts w:ascii="Calibri" w:hAnsi="Calibri"/>
              <w:b/>
              <w:bCs/>
              <w:sz w:val="22"/>
              <w:szCs w:val="22"/>
            </w:rPr>
            <w:t xml:space="preserve"> Team Program Policy</w:t>
          </w:r>
        </w:p>
      </w:tc>
      <w:tc>
        <w:tcPr>
          <w:tcW w:w="1152" w:type="dxa"/>
          <w:tcBorders>
            <w:left w:val="single" w:sz="6" w:space="0" w:color="000000"/>
          </w:tcBorders>
        </w:tcPr>
        <w:p w:rsidR="00FA2CD8" w:rsidRPr="002F3FA6" w:rsidRDefault="00FA2CD8">
          <w:pPr>
            <w:pStyle w:val="Header"/>
            <w:rPr>
              <w:rFonts w:ascii="Calibri" w:hAnsi="Calibri"/>
              <w:b/>
              <w:sz w:val="22"/>
              <w:szCs w:val="22"/>
            </w:rPr>
          </w:pPr>
          <w:r w:rsidRPr="002F3FA6">
            <w:rPr>
              <w:rFonts w:ascii="Calibri" w:hAnsi="Calibri"/>
              <w:sz w:val="22"/>
              <w:szCs w:val="22"/>
            </w:rPr>
            <w:fldChar w:fldCharType="begin"/>
          </w:r>
          <w:r w:rsidRPr="002F3FA6">
            <w:rPr>
              <w:rFonts w:ascii="Calibri" w:hAnsi="Calibri"/>
              <w:sz w:val="22"/>
              <w:szCs w:val="22"/>
            </w:rPr>
            <w:instrText xml:space="preserve"> PAGE   \* MERGEFORMAT </w:instrText>
          </w:r>
          <w:r w:rsidRPr="002F3FA6">
            <w:rPr>
              <w:rFonts w:ascii="Calibri" w:hAnsi="Calibri"/>
              <w:sz w:val="22"/>
              <w:szCs w:val="22"/>
            </w:rPr>
            <w:fldChar w:fldCharType="separate"/>
          </w:r>
          <w:r>
            <w:rPr>
              <w:rFonts w:ascii="Calibri" w:hAnsi="Calibri"/>
              <w:noProof/>
              <w:sz w:val="22"/>
              <w:szCs w:val="22"/>
            </w:rPr>
            <w:t>2</w:t>
          </w:r>
          <w:r w:rsidRPr="002F3FA6">
            <w:rPr>
              <w:rFonts w:ascii="Calibri" w:hAnsi="Calibri"/>
              <w:sz w:val="22"/>
              <w:szCs w:val="22"/>
            </w:rPr>
            <w:fldChar w:fldCharType="end"/>
          </w:r>
        </w:p>
      </w:tc>
    </w:tr>
  </w:tbl>
  <w:p w:rsidR="00FA2CD8" w:rsidRDefault="00FA2C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2"/>
        <w:szCs w:val="22"/>
      </w:rPr>
    </w:lvl>
  </w:abstractNum>
  <w:abstractNum w:abstractNumId="1">
    <w:nsid w:val="00000002"/>
    <w:multiLevelType w:val="singleLevel"/>
    <w:tmpl w:val="00000000"/>
    <w:lvl w:ilvl="0">
      <w:start w:val="1"/>
      <w:numFmt w:val="upperLetter"/>
      <w:pStyle w:val="QuickA"/>
      <w:lvlText w:val="%1."/>
      <w:lvlJc w:val="left"/>
      <w:pPr>
        <w:tabs>
          <w:tab w:val="num" w:pos="1440"/>
        </w:tabs>
      </w:pPr>
    </w:lvl>
  </w:abstractNum>
  <w:abstractNum w:abstractNumId="2">
    <w:nsid w:val="00000004"/>
    <w:multiLevelType w:val="singleLevel"/>
    <w:tmpl w:val="00000000"/>
    <w:lvl w:ilvl="0">
      <w:start w:val="1"/>
      <w:numFmt w:val="lowerLetter"/>
      <w:pStyle w:val="Quicka0"/>
      <w:lvlText w:val="%1)"/>
      <w:lvlJc w:val="left"/>
      <w:pPr>
        <w:tabs>
          <w:tab w:val="num" w:pos="2880"/>
        </w:tabs>
      </w:pPr>
    </w:lvl>
  </w:abstractNum>
  <w:abstractNum w:abstractNumId="3">
    <w:nsid w:val="043F240F"/>
    <w:multiLevelType w:val="hybridMultilevel"/>
    <w:tmpl w:val="F51CFC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768502F"/>
    <w:multiLevelType w:val="hybridMultilevel"/>
    <w:tmpl w:val="CCE4E6A8"/>
    <w:lvl w:ilvl="0" w:tplc="04090019">
      <w:start w:val="1"/>
      <w:numFmt w:val="lowerLetter"/>
      <w:lvlText w:val="%1."/>
      <w:lvlJc w:val="left"/>
      <w:pPr>
        <w:ind w:left="1530" w:hanging="360"/>
      </w:pPr>
      <w:rPr>
        <w:rFonts w:hint="default"/>
        <w:b w:val="0"/>
        <w:i w:val="0"/>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08B77DAE"/>
    <w:multiLevelType w:val="hybridMultilevel"/>
    <w:tmpl w:val="D932F4B2"/>
    <w:lvl w:ilvl="0" w:tplc="0409000F">
      <w:start w:val="1"/>
      <w:numFmt w:val="decimal"/>
      <w:lvlText w:val="%1."/>
      <w:lvlJc w:val="left"/>
      <w:pPr>
        <w:tabs>
          <w:tab w:val="num" w:pos="792"/>
        </w:tabs>
        <w:ind w:left="792" w:hanging="360"/>
      </w:pPr>
      <w:rPr>
        <w:rFonts w:hint="default"/>
      </w:rPr>
    </w:lvl>
    <w:lvl w:ilvl="1" w:tplc="2BBACC58">
      <w:start w:val="3"/>
      <w:numFmt w:val="decimal"/>
      <w:lvlText w:val="%2.)"/>
      <w:lvlJc w:val="left"/>
      <w:pPr>
        <w:tabs>
          <w:tab w:val="num" w:pos="1440"/>
        </w:tabs>
        <w:ind w:left="1440" w:hanging="360"/>
      </w:pPr>
      <w:rPr>
        <w:rFonts w:hint="default"/>
      </w:rPr>
    </w:lvl>
    <w:lvl w:ilvl="2" w:tplc="D30C1B6C">
      <w:start w:val="1"/>
      <w:numFmt w:val="upperLetter"/>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F22431"/>
    <w:multiLevelType w:val="hybridMultilevel"/>
    <w:tmpl w:val="4FBC69E8"/>
    <w:lvl w:ilvl="0" w:tplc="04090019">
      <w:start w:val="1"/>
      <w:numFmt w:val="lowerLetter"/>
      <w:lvlText w:val="%1."/>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015DF"/>
    <w:multiLevelType w:val="hybridMultilevel"/>
    <w:tmpl w:val="79C86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C1B0B69"/>
    <w:multiLevelType w:val="hybridMultilevel"/>
    <w:tmpl w:val="FABEF5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7D23"/>
    <w:multiLevelType w:val="hybridMultilevel"/>
    <w:tmpl w:val="062E8E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40A68D5"/>
    <w:multiLevelType w:val="hybridMultilevel"/>
    <w:tmpl w:val="61C08666"/>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1800"/>
        </w:tabs>
        <w:ind w:left="180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14C56DDE"/>
    <w:multiLevelType w:val="hybridMultilevel"/>
    <w:tmpl w:val="5CB64B5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155D42D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nsid w:val="15C56A36"/>
    <w:multiLevelType w:val="hybridMultilevel"/>
    <w:tmpl w:val="ABD8F2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16EB6FF0"/>
    <w:multiLevelType w:val="hybridMultilevel"/>
    <w:tmpl w:val="1D68880E"/>
    <w:lvl w:ilvl="0" w:tplc="5F441C6A">
      <w:start w:val="1"/>
      <w:numFmt w:val="decimal"/>
      <w:lvlText w:val="%1."/>
      <w:lvlJc w:val="left"/>
      <w:pPr>
        <w:ind w:left="720" w:hanging="360"/>
      </w:pPr>
      <w:rPr>
        <w:rFonts w:ascii="Arial" w:hAnsi="Arial" w:cs="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452DAD"/>
    <w:multiLevelType w:val="multilevel"/>
    <w:tmpl w:val="E12620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1450AE"/>
    <w:multiLevelType w:val="hybridMultilevel"/>
    <w:tmpl w:val="BFE8B61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1C5E6F9C"/>
    <w:multiLevelType w:val="hybridMultilevel"/>
    <w:tmpl w:val="1348E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7A357E"/>
    <w:multiLevelType w:val="hybridMultilevel"/>
    <w:tmpl w:val="D8F826D8"/>
    <w:lvl w:ilvl="0" w:tplc="04090001">
      <w:start w:val="1"/>
      <w:numFmt w:val="bullet"/>
      <w:lvlText w:val=""/>
      <w:lvlJc w:val="left"/>
      <w:pPr>
        <w:ind w:left="1440" w:hanging="360"/>
      </w:pPr>
      <w:rPr>
        <w:rFonts w:ascii="Symbol" w:hAnsi="Symbol" w:hint="default"/>
        <w:b w:val="0"/>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CBF12F4"/>
    <w:multiLevelType w:val="hybridMultilevel"/>
    <w:tmpl w:val="9746D38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25BE3525"/>
    <w:multiLevelType w:val="hybridMultilevel"/>
    <w:tmpl w:val="37784C7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9C0613B"/>
    <w:multiLevelType w:val="hybridMultilevel"/>
    <w:tmpl w:val="C1EE4640"/>
    <w:lvl w:ilvl="0" w:tplc="0C24470E">
      <w:start w:val="1"/>
      <w:numFmt w:val="decimal"/>
      <w:lvlText w:val="%1."/>
      <w:lvlJc w:val="left"/>
      <w:pPr>
        <w:tabs>
          <w:tab w:val="num" w:pos="1170"/>
        </w:tabs>
        <w:ind w:left="117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323C2E"/>
    <w:multiLevelType w:val="multilevel"/>
    <w:tmpl w:val="CA6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3562A"/>
    <w:multiLevelType w:val="hybridMultilevel"/>
    <w:tmpl w:val="AC4A43A4"/>
    <w:lvl w:ilvl="0" w:tplc="0684731E">
      <w:start w:val="1"/>
      <w:numFmt w:val="decimal"/>
      <w:pStyle w:val="Quick10"/>
      <w:lvlText w:val="%1)"/>
      <w:lvlJc w:val="left"/>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37B42EC9"/>
    <w:multiLevelType w:val="hybridMultilevel"/>
    <w:tmpl w:val="3662A3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384B50B0"/>
    <w:multiLevelType w:val="hybridMultilevel"/>
    <w:tmpl w:val="37229E50"/>
    <w:lvl w:ilvl="0" w:tplc="F64E9480">
      <w:start w:val="2"/>
      <w:numFmt w:val="upperLetter"/>
      <w:lvlText w:val="%1."/>
      <w:lvlJc w:val="left"/>
      <w:pPr>
        <w:tabs>
          <w:tab w:val="num" w:pos="1440"/>
        </w:tabs>
        <w:ind w:left="1440" w:hanging="720"/>
      </w:pPr>
      <w:rPr>
        <w:rFonts w:hint="default"/>
      </w:rPr>
    </w:lvl>
    <w:lvl w:ilvl="1" w:tplc="0684731E">
      <w:start w:val="1"/>
      <w:numFmt w:val="decimal"/>
      <w:lvlText w:val="%2)"/>
      <w:lvlJc w:val="left"/>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B7667BB"/>
    <w:multiLevelType w:val="hybridMultilevel"/>
    <w:tmpl w:val="86E6BE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3CC061A9"/>
    <w:multiLevelType w:val="hybridMultilevel"/>
    <w:tmpl w:val="D46855CC"/>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888"/>
        </w:tabs>
        <w:ind w:left="3888" w:hanging="360"/>
      </w:pPr>
      <w:rPr>
        <w:rFonts w:ascii="Courier New" w:hAnsi="Courier New" w:cs="Courier New" w:hint="default"/>
      </w:rPr>
    </w:lvl>
    <w:lvl w:ilvl="2" w:tplc="04090005" w:tentative="1">
      <w:start w:val="1"/>
      <w:numFmt w:val="bullet"/>
      <w:lvlText w:val=""/>
      <w:lvlJc w:val="left"/>
      <w:pPr>
        <w:tabs>
          <w:tab w:val="num" w:pos="4608"/>
        </w:tabs>
        <w:ind w:left="4608" w:hanging="360"/>
      </w:pPr>
      <w:rPr>
        <w:rFonts w:ascii="Wingdings" w:hAnsi="Wingdings" w:hint="default"/>
      </w:rPr>
    </w:lvl>
    <w:lvl w:ilvl="3" w:tplc="04090001" w:tentative="1">
      <w:start w:val="1"/>
      <w:numFmt w:val="bullet"/>
      <w:lvlText w:val=""/>
      <w:lvlJc w:val="left"/>
      <w:pPr>
        <w:tabs>
          <w:tab w:val="num" w:pos="5328"/>
        </w:tabs>
        <w:ind w:left="5328" w:hanging="360"/>
      </w:pPr>
      <w:rPr>
        <w:rFonts w:ascii="Symbol" w:hAnsi="Symbol" w:hint="default"/>
      </w:rPr>
    </w:lvl>
    <w:lvl w:ilvl="4" w:tplc="04090003" w:tentative="1">
      <w:start w:val="1"/>
      <w:numFmt w:val="bullet"/>
      <w:lvlText w:val="o"/>
      <w:lvlJc w:val="left"/>
      <w:pPr>
        <w:tabs>
          <w:tab w:val="num" w:pos="6048"/>
        </w:tabs>
        <w:ind w:left="6048" w:hanging="360"/>
      </w:pPr>
      <w:rPr>
        <w:rFonts w:ascii="Courier New" w:hAnsi="Courier New" w:cs="Courier New" w:hint="default"/>
      </w:rPr>
    </w:lvl>
    <w:lvl w:ilvl="5" w:tplc="04090005" w:tentative="1">
      <w:start w:val="1"/>
      <w:numFmt w:val="bullet"/>
      <w:lvlText w:val=""/>
      <w:lvlJc w:val="left"/>
      <w:pPr>
        <w:tabs>
          <w:tab w:val="num" w:pos="6768"/>
        </w:tabs>
        <w:ind w:left="6768" w:hanging="360"/>
      </w:pPr>
      <w:rPr>
        <w:rFonts w:ascii="Wingdings" w:hAnsi="Wingdings" w:hint="default"/>
      </w:rPr>
    </w:lvl>
    <w:lvl w:ilvl="6" w:tplc="04090001" w:tentative="1">
      <w:start w:val="1"/>
      <w:numFmt w:val="bullet"/>
      <w:lvlText w:val=""/>
      <w:lvlJc w:val="left"/>
      <w:pPr>
        <w:tabs>
          <w:tab w:val="num" w:pos="7488"/>
        </w:tabs>
        <w:ind w:left="7488" w:hanging="360"/>
      </w:pPr>
      <w:rPr>
        <w:rFonts w:ascii="Symbol" w:hAnsi="Symbol" w:hint="default"/>
      </w:rPr>
    </w:lvl>
    <w:lvl w:ilvl="7" w:tplc="04090003" w:tentative="1">
      <w:start w:val="1"/>
      <w:numFmt w:val="bullet"/>
      <w:lvlText w:val="o"/>
      <w:lvlJc w:val="left"/>
      <w:pPr>
        <w:tabs>
          <w:tab w:val="num" w:pos="8208"/>
        </w:tabs>
        <w:ind w:left="8208" w:hanging="360"/>
      </w:pPr>
      <w:rPr>
        <w:rFonts w:ascii="Courier New" w:hAnsi="Courier New" w:cs="Courier New" w:hint="default"/>
      </w:rPr>
    </w:lvl>
    <w:lvl w:ilvl="8" w:tplc="04090005" w:tentative="1">
      <w:start w:val="1"/>
      <w:numFmt w:val="bullet"/>
      <w:lvlText w:val=""/>
      <w:lvlJc w:val="left"/>
      <w:pPr>
        <w:tabs>
          <w:tab w:val="num" w:pos="8928"/>
        </w:tabs>
        <w:ind w:left="8928" w:hanging="360"/>
      </w:pPr>
      <w:rPr>
        <w:rFonts w:ascii="Wingdings" w:hAnsi="Wingdings" w:hint="default"/>
      </w:rPr>
    </w:lvl>
  </w:abstractNum>
  <w:abstractNum w:abstractNumId="28">
    <w:nsid w:val="3EA75429"/>
    <w:multiLevelType w:val="hybridMultilevel"/>
    <w:tmpl w:val="DA2C7B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DA476A"/>
    <w:multiLevelType w:val="hybridMultilevel"/>
    <w:tmpl w:val="F288D2C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3FED1B01"/>
    <w:multiLevelType w:val="hybridMultilevel"/>
    <w:tmpl w:val="366062E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0B653DA"/>
    <w:multiLevelType w:val="hybridMultilevel"/>
    <w:tmpl w:val="45B456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694DAE"/>
    <w:multiLevelType w:val="hybridMultilevel"/>
    <w:tmpl w:val="B5E8F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3E318F7"/>
    <w:multiLevelType w:val="hybridMultilevel"/>
    <w:tmpl w:val="71D6B594"/>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443856A7"/>
    <w:multiLevelType w:val="hybridMultilevel"/>
    <w:tmpl w:val="5546EBA6"/>
    <w:lvl w:ilvl="0" w:tplc="0C24470E">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5">
    <w:nsid w:val="45354D8F"/>
    <w:multiLevelType w:val="hybridMultilevel"/>
    <w:tmpl w:val="7E82C4F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nsid w:val="48AE0153"/>
    <w:multiLevelType w:val="hybridMultilevel"/>
    <w:tmpl w:val="0E5AD03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4D9755DF"/>
    <w:multiLevelType w:val="hybridMultilevel"/>
    <w:tmpl w:val="F1A63156"/>
    <w:lvl w:ilvl="0" w:tplc="0409000F">
      <w:start w:val="1"/>
      <w:numFmt w:val="decimal"/>
      <w:lvlText w:val="%1."/>
      <w:lvlJc w:val="left"/>
      <w:pPr>
        <w:tabs>
          <w:tab w:val="num" w:pos="1800"/>
        </w:tabs>
        <w:ind w:left="1800" w:hanging="360"/>
      </w:pPr>
    </w:lvl>
    <w:lvl w:ilvl="1" w:tplc="33B88022">
      <w:start w:val="1"/>
      <w:numFmt w:val="bullet"/>
      <w:lvlText w:val=""/>
      <w:lvlJc w:val="left"/>
      <w:pPr>
        <w:tabs>
          <w:tab w:val="num" w:pos="2376"/>
        </w:tabs>
        <w:ind w:left="2376" w:hanging="216"/>
      </w:pPr>
      <w:rPr>
        <w:rFonts w:ascii="Symbol" w:hAnsi="Symbol" w:hint="default"/>
      </w:rPr>
    </w:lvl>
    <w:lvl w:ilvl="2" w:tplc="0409001B" w:tentative="1">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510A3B0E"/>
    <w:multiLevelType w:val="hybridMultilevel"/>
    <w:tmpl w:val="8D10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75FAD"/>
    <w:multiLevelType w:val="hybridMultilevel"/>
    <w:tmpl w:val="82102FE0"/>
    <w:lvl w:ilvl="0" w:tplc="5F441C6A">
      <w:start w:val="1"/>
      <w:numFmt w:val="decimal"/>
      <w:lvlText w:val="%1."/>
      <w:lvlJc w:val="left"/>
      <w:pPr>
        <w:ind w:left="1530" w:hanging="360"/>
      </w:pPr>
      <w:rPr>
        <w:rFonts w:ascii="Arial" w:hAnsi="Arial" w:cs="Times New Roman" w:hint="default"/>
        <w:b w:val="0"/>
        <w:i w:val="0"/>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nsid w:val="59C77307"/>
    <w:multiLevelType w:val="hybridMultilevel"/>
    <w:tmpl w:val="471A18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D524CBB"/>
    <w:multiLevelType w:val="hybridMultilevel"/>
    <w:tmpl w:val="A9CC79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0D61B5"/>
    <w:multiLevelType w:val="hybridMultilevel"/>
    <w:tmpl w:val="6AF0D3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825163"/>
    <w:multiLevelType w:val="hybridMultilevel"/>
    <w:tmpl w:val="FA40F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515DCE"/>
    <w:multiLevelType w:val="hybridMultilevel"/>
    <w:tmpl w:val="C7628F38"/>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nsid w:val="7B6E04FE"/>
    <w:multiLevelType w:val="hybridMultilevel"/>
    <w:tmpl w:val="73B0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5353D3"/>
    <w:multiLevelType w:val="hybridMultilevel"/>
    <w:tmpl w:val="0AB8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E3349"/>
    <w:multiLevelType w:val="hybridMultilevel"/>
    <w:tmpl w:val="7E60BED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lvlOverride w:ilvl="0">
      <w:lvl w:ilvl="0">
        <w:start w:val="1"/>
        <w:numFmt w:val="upperRoman"/>
        <w:pStyle w:val="Quick1"/>
        <w:lvlText w:val="%1."/>
        <w:lvlJc w:val="right"/>
        <w:pPr>
          <w:tabs>
            <w:tab w:val="num" w:pos="180"/>
          </w:tabs>
          <w:ind w:left="180" w:hanging="180"/>
        </w:pPr>
      </w:lvl>
    </w:lvlOverride>
  </w:num>
  <w:num w:numId="2">
    <w:abstractNumId w:val="1"/>
    <w:lvlOverride w:ilvl="0">
      <w:lvl w:ilvl="0">
        <w:start w:val="1"/>
        <w:numFmt w:val="upperLetter"/>
        <w:pStyle w:val="QuickA"/>
        <w:lvlText w:val="%1."/>
        <w:lvlJc w:val="left"/>
      </w:lvl>
    </w:lvlOverride>
  </w:num>
  <w:num w:numId="3">
    <w:abstractNumId w:val="1"/>
    <w:lvlOverride w:ilvl="0">
      <w:startOverride w:val="1"/>
      <w:lvl w:ilvl="0">
        <w:start w:val="1"/>
        <w:numFmt w:val="upperLetter"/>
        <w:pStyle w:val="QuickA"/>
        <w:lvlText w:val="%1."/>
        <w:lvlJc w:val="left"/>
      </w:lvl>
    </w:lvlOverride>
  </w:num>
  <w:num w:numId="4">
    <w:abstractNumId w:val="2"/>
    <w:lvlOverride w:ilvl="0">
      <w:startOverride w:val="1"/>
      <w:lvl w:ilvl="0">
        <w:start w:val="1"/>
        <w:numFmt w:val="lowerLetter"/>
        <w:pStyle w:val="Quicka0"/>
        <w:lvlText w:val="%1)"/>
        <w:lvlJc w:val="left"/>
      </w:lvl>
    </w:lvlOverride>
  </w:num>
  <w:num w:numId="5">
    <w:abstractNumId w:val="0"/>
    <w:lvlOverride w:ilvl="0">
      <w:lvl w:ilvl="0">
        <w:start w:val="1"/>
        <w:numFmt w:val="decimal"/>
        <w:pStyle w:val="Quick1"/>
        <w:lvlText w:val="%1."/>
        <w:lvlJc w:val="left"/>
      </w:lvl>
    </w:lvlOverride>
  </w:num>
  <w:num w:numId="6">
    <w:abstractNumId w:val="1"/>
    <w:lvlOverride w:ilvl="0">
      <w:startOverride w:val="1"/>
      <w:lvl w:ilvl="0">
        <w:start w:val="1"/>
        <w:numFmt w:val="upperLetter"/>
        <w:pStyle w:val="QuickA"/>
        <w:lvlText w:val="%1."/>
        <w:lvlJc w:val="left"/>
      </w:lvl>
    </w:lvlOverride>
  </w:num>
  <w:num w:numId="7">
    <w:abstractNumId w:val="5"/>
  </w:num>
  <w:num w:numId="8">
    <w:abstractNumId w:val="37"/>
  </w:num>
  <w:num w:numId="9">
    <w:abstractNumId w:val="27"/>
  </w:num>
  <w:num w:numId="10">
    <w:abstractNumId w:val="16"/>
  </w:num>
  <w:num w:numId="11">
    <w:abstractNumId w:val="25"/>
  </w:num>
  <w:num w:numId="12">
    <w:abstractNumId w:val="23"/>
  </w:num>
  <w:num w:numId="13">
    <w:abstractNumId w:val="33"/>
  </w:num>
  <w:num w:numId="14">
    <w:abstractNumId w:val="20"/>
  </w:num>
  <w:num w:numId="15">
    <w:abstractNumId w:val="26"/>
  </w:num>
  <w:num w:numId="16">
    <w:abstractNumId w:val="13"/>
  </w:num>
  <w:num w:numId="17">
    <w:abstractNumId w:val="29"/>
  </w:num>
  <w:num w:numId="18">
    <w:abstractNumId w:val="19"/>
  </w:num>
  <w:num w:numId="19">
    <w:abstractNumId w:val="10"/>
  </w:num>
  <w:num w:numId="20">
    <w:abstractNumId w:val="17"/>
  </w:num>
  <w:num w:numId="21">
    <w:abstractNumId w:val="30"/>
  </w:num>
  <w:num w:numId="22">
    <w:abstractNumId w:val="34"/>
  </w:num>
  <w:num w:numId="23">
    <w:abstractNumId w:val="21"/>
  </w:num>
  <w:num w:numId="24">
    <w:abstractNumId w:val="24"/>
  </w:num>
  <w:num w:numId="25">
    <w:abstractNumId w:val="15"/>
  </w:num>
  <w:num w:numId="26">
    <w:abstractNumId w:val="12"/>
  </w:num>
  <w:num w:numId="27">
    <w:abstractNumId w:val="42"/>
  </w:num>
  <w:num w:numId="28">
    <w:abstractNumId w:val="6"/>
  </w:num>
  <w:num w:numId="29">
    <w:abstractNumId w:val="28"/>
  </w:num>
  <w:num w:numId="30">
    <w:abstractNumId w:val="39"/>
  </w:num>
  <w:num w:numId="31">
    <w:abstractNumId w:val="47"/>
  </w:num>
  <w:num w:numId="32">
    <w:abstractNumId w:val="8"/>
  </w:num>
  <w:num w:numId="33">
    <w:abstractNumId w:val="14"/>
  </w:num>
  <w:num w:numId="34">
    <w:abstractNumId w:val="41"/>
  </w:num>
  <w:num w:numId="35">
    <w:abstractNumId w:val="43"/>
  </w:num>
  <w:num w:numId="36">
    <w:abstractNumId w:val="11"/>
  </w:num>
  <w:num w:numId="37">
    <w:abstractNumId w:val="32"/>
  </w:num>
  <w:num w:numId="38">
    <w:abstractNumId w:val="18"/>
  </w:num>
  <w:num w:numId="39">
    <w:abstractNumId w:val="3"/>
  </w:num>
  <w:num w:numId="40">
    <w:abstractNumId w:val="7"/>
  </w:num>
  <w:num w:numId="41">
    <w:abstractNumId w:val="46"/>
  </w:num>
  <w:num w:numId="42">
    <w:abstractNumId w:val="35"/>
  </w:num>
  <w:num w:numId="43">
    <w:abstractNumId w:val="45"/>
  </w:num>
  <w:num w:numId="44">
    <w:abstractNumId w:val="38"/>
  </w:num>
  <w:num w:numId="45">
    <w:abstractNumId w:val="4"/>
  </w:num>
  <w:num w:numId="46">
    <w:abstractNumId w:val="44"/>
  </w:num>
  <w:num w:numId="47">
    <w:abstractNumId w:val="31"/>
  </w:num>
  <w:num w:numId="48">
    <w:abstractNumId w:val="36"/>
  </w:num>
  <w:num w:numId="49">
    <w:abstractNumId w:val="23"/>
  </w:num>
  <w:num w:numId="50">
    <w:abstractNumId w:val="22"/>
  </w:num>
  <w:num w:numId="51">
    <w:abstractNumId w:val="1"/>
    <w:lvlOverride w:ilvl="0">
      <w:startOverride w:val="1"/>
      <w:lvl w:ilvl="0">
        <w:start w:val="1"/>
        <w:numFmt w:val="upperLetter"/>
        <w:pStyle w:val="QuickA"/>
        <w:lvlText w:val="%1."/>
        <w:lvlJc w:val="left"/>
      </w:lvl>
    </w:lvlOverride>
  </w:num>
  <w:num w:numId="5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embedSystemFonts/>
  <w:bordersDoNotSurroundHeader/>
  <w:bordersDoNotSurroundFooter/>
  <w:proofState w:spelling="clean" w:grammar="clean"/>
  <w:stylePaneFormatFilter w:val="3F01"/>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40961"/>
  </w:hdrShapeDefaults>
  <w:footnotePr>
    <w:footnote w:id="-1"/>
    <w:footnote w:id="0"/>
  </w:footnotePr>
  <w:endnotePr>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72AC6"/>
    <w:rsid w:val="000073B8"/>
    <w:rsid w:val="0001511E"/>
    <w:rsid w:val="000159C7"/>
    <w:rsid w:val="00017178"/>
    <w:rsid w:val="00027418"/>
    <w:rsid w:val="00043960"/>
    <w:rsid w:val="00045098"/>
    <w:rsid w:val="000543F7"/>
    <w:rsid w:val="000630DF"/>
    <w:rsid w:val="000869A6"/>
    <w:rsid w:val="000A7EEE"/>
    <w:rsid w:val="000B31F9"/>
    <w:rsid w:val="000B3B0A"/>
    <w:rsid w:val="000B6126"/>
    <w:rsid w:val="000C4EAA"/>
    <w:rsid w:val="000D74A6"/>
    <w:rsid w:val="000E1837"/>
    <w:rsid w:val="000F42DB"/>
    <w:rsid w:val="000F6D41"/>
    <w:rsid w:val="00101162"/>
    <w:rsid w:val="00101344"/>
    <w:rsid w:val="00114AF0"/>
    <w:rsid w:val="00116709"/>
    <w:rsid w:val="00120548"/>
    <w:rsid w:val="00142697"/>
    <w:rsid w:val="0014603C"/>
    <w:rsid w:val="001508BE"/>
    <w:rsid w:val="00156F4B"/>
    <w:rsid w:val="00163AC7"/>
    <w:rsid w:val="001641BA"/>
    <w:rsid w:val="00165B01"/>
    <w:rsid w:val="00171038"/>
    <w:rsid w:val="0017151F"/>
    <w:rsid w:val="00176B23"/>
    <w:rsid w:val="00180D0F"/>
    <w:rsid w:val="001832A4"/>
    <w:rsid w:val="00186445"/>
    <w:rsid w:val="001877A9"/>
    <w:rsid w:val="0018783E"/>
    <w:rsid w:val="001965E3"/>
    <w:rsid w:val="00196B9D"/>
    <w:rsid w:val="001A5C9B"/>
    <w:rsid w:val="001A5E92"/>
    <w:rsid w:val="001B2BC1"/>
    <w:rsid w:val="001C7B88"/>
    <w:rsid w:val="001D0E17"/>
    <w:rsid w:val="001D68AD"/>
    <w:rsid w:val="001E2B38"/>
    <w:rsid w:val="00210146"/>
    <w:rsid w:val="0021398E"/>
    <w:rsid w:val="00222A4F"/>
    <w:rsid w:val="00240F2E"/>
    <w:rsid w:val="00247062"/>
    <w:rsid w:val="00260F29"/>
    <w:rsid w:val="00261CA0"/>
    <w:rsid w:val="002662DC"/>
    <w:rsid w:val="00285239"/>
    <w:rsid w:val="00290915"/>
    <w:rsid w:val="002A48C8"/>
    <w:rsid w:val="002C7CF4"/>
    <w:rsid w:val="002D0C5D"/>
    <w:rsid w:val="002D53D0"/>
    <w:rsid w:val="002E044F"/>
    <w:rsid w:val="002E2144"/>
    <w:rsid w:val="002E319D"/>
    <w:rsid w:val="002F3FA6"/>
    <w:rsid w:val="002F5349"/>
    <w:rsid w:val="00304BFE"/>
    <w:rsid w:val="00306C74"/>
    <w:rsid w:val="00311CF4"/>
    <w:rsid w:val="00312BA9"/>
    <w:rsid w:val="003179F6"/>
    <w:rsid w:val="00320F57"/>
    <w:rsid w:val="0032670E"/>
    <w:rsid w:val="00330493"/>
    <w:rsid w:val="003416AF"/>
    <w:rsid w:val="00344F3A"/>
    <w:rsid w:val="00373085"/>
    <w:rsid w:val="003731CF"/>
    <w:rsid w:val="00385074"/>
    <w:rsid w:val="00387215"/>
    <w:rsid w:val="003960CE"/>
    <w:rsid w:val="003A19EC"/>
    <w:rsid w:val="003A3EB9"/>
    <w:rsid w:val="003B388F"/>
    <w:rsid w:val="003B38A5"/>
    <w:rsid w:val="003B631C"/>
    <w:rsid w:val="003D38F2"/>
    <w:rsid w:val="003E024B"/>
    <w:rsid w:val="003E1684"/>
    <w:rsid w:val="003E2CD0"/>
    <w:rsid w:val="003F124E"/>
    <w:rsid w:val="00405C4F"/>
    <w:rsid w:val="00411705"/>
    <w:rsid w:val="00417C22"/>
    <w:rsid w:val="004251F3"/>
    <w:rsid w:val="00427BFD"/>
    <w:rsid w:val="00431C7E"/>
    <w:rsid w:val="004349B4"/>
    <w:rsid w:val="00436FB7"/>
    <w:rsid w:val="00441575"/>
    <w:rsid w:val="00444021"/>
    <w:rsid w:val="00453396"/>
    <w:rsid w:val="004543D9"/>
    <w:rsid w:val="00456BDC"/>
    <w:rsid w:val="0046513D"/>
    <w:rsid w:val="004659BA"/>
    <w:rsid w:val="00465F4E"/>
    <w:rsid w:val="00473AEC"/>
    <w:rsid w:val="0047400A"/>
    <w:rsid w:val="0049221E"/>
    <w:rsid w:val="00493E7C"/>
    <w:rsid w:val="00493F0E"/>
    <w:rsid w:val="004962E9"/>
    <w:rsid w:val="00497A00"/>
    <w:rsid w:val="004A16EB"/>
    <w:rsid w:val="004C08D2"/>
    <w:rsid w:val="004C25B8"/>
    <w:rsid w:val="004C5182"/>
    <w:rsid w:val="004D5A94"/>
    <w:rsid w:val="004F6DC3"/>
    <w:rsid w:val="004F72B4"/>
    <w:rsid w:val="00506FD0"/>
    <w:rsid w:val="00511D65"/>
    <w:rsid w:val="00512217"/>
    <w:rsid w:val="005210AC"/>
    <w:rsid w:val="00525393"/>
    <w:rsid w:val="00541B9C"/>
    <w:rsid w:val="00546329"/>
    <w:rsid w:val="00556B38"/>
    <w:rsid w:val="005601FF"/>
    <w:rsid w:val="00566E19"/>
    <w:rsid w:val="005721BC"/>
    <w:rsid w:val="00573EDD"/>
    <w:rsid w:val="00576D45"/>
    <w:rsid w:val="00580BF7"/>
    <w:rsid w:val="00581C4D"/>
    <w:rsid w:val="005927BE"/>
    <w:rsid w:val="005A0EA5"/>
    <w:rsid w:val="005A257A"/>
    <w:rsid w:val="005A6B68"/>
    <w:rsid w:val="005A7648"/>
    <w:rsid w:val="005B74F4"/>
    <w:rsid w:val="005C61A4"/>
    <w:rsid w:val="005C664B"/>
    <w:rsid w:val="005C6D4F"/>
    <w:rsid w:val="005D3238"/>
    <w:rsid w:val="005D3A0A"/>
    <w:rsid w:val="005E03DF"/>
    <w:rsid w:val="005E0D23"/>
    <w:rsid w:val="005F272F"/>
    <w:rsid w:val="00610E7F"/>
    <w:rsid w:val="0062474A"/>
    <w:rsid w:val="006335B5"/>
    <w:rsid w:val="00650AD6"/>
    <w:rsid w:val="00650BDC"/>
    <w:rsid w:val="0066226B"/>
    <w:rsid w:val="00663127"/>
    <w:rsid w:val="00670614"/>
    <w:rsid w:val="00672AC6"/>
    <w:rsid w:val="006966F3"/>
    <w:rsid w:val="006A2190"/>
    <w:rsid w:val="006A2FF4"/>
    <w:rsid w:val="006A5129"/>
    <w:rsid w:val="006A6370"/>
    <w:rsid w:val="006B0D48"/>
    <w:rsid w:val="006E0D45"/>
    <w:rsid w:val="006E2670"/>
    <w:rsid w:val="006F1873"/>
    <w:rsid w:val="006F1E56"/>
    <w:rsid w:val="006F213A"/>
    <w:rsid w:val="006F28D0"/>
    <w:rsid w:val="007109EA"/>
    <w:rsid w:val="00711CAC"/>
    <w:rsid w:val="00722CB8"/>
    <w:rsid w:val="007258CE"/>
    <w:rsid w:val="00732BA4"/>
    <w:rsid w:val="00734896"/>
    <w:rsid w:val="00752F07"/>
    <w:rsid w:val="00763D89"/>
    <w:rsid w:val="007767A5"/>
    <w:rsid w:val="00777BBC"/>
    <w:rsid w:val="00793E54"/>
    <w:rsid w:val="007A5B3E"/>
    <w:rsid w:val="007B57C8"/>
    <w:rsid w:val="007B58FE"/>
    <w:rsid w:val="007C008B"/>
    <w:rsid w:val="007C1907"/>
    <w:rsid w:val="007C5F41"/>
    <w:rsid w:val="007D3053"/>
    <w:rsid w:val="007E5A3D"/>
    <w:rsid w:val="007F079F"/>
    <w:rsid w:val="00810B6A"/>
    <w:rsid w:val="008110C6"/>
    <w:rsid w:val="008174C7"/>
    <w:rsid w:val="008203BD"/>
    <w:rsid w:val="00822EE3"/>
    <w:rsid w:val="00831A2C"/>
    <w:rsid w:val="00831CC0"/>
    <w:rsid w:val="008377E9"/>
    <w:rsid w:val="00843F23"/>
    <w:rsid w:val="00853D50"/>
    <w:rsid w:val="008560D5"/>
    <w:rsid w:val="0085648A"/>
    <w:rsid w:val="00861FB0"/>
    <w:rsid w:val="0086456D"/>
    <w:rsid w:val="00864911"/>
    <w:rsid w:val="00873FBD"/>
    <w:rsid w:val="0088572F"/>
    <w:rsid w:val="008867A8"/>
    <w:rsid w:val="00890457"/>
    <w:rsid w:val="0089790D"/>
    <w:rsid w:val="00897C0C"/>
    <w:rsid w:val="008A5969"/>
    <w:rsid w:val="008B1A30"/>
    <w:rsid w:val="008B448B"/>
    <w:rsid w:val="008C65AD"/>
    <w:rsid w:val="008E3155"/>
    <w:rsid w:val="008E3F7A"/>
    <w:rsid w:val="009114CE"/>
    <w:rsid w:val="00916C05"/>
    <w:rsid w:val="00917705"/>
    <w:rsid w:val="009237C9"/>
    <w:rsid w:val="009254F0"/>
    <w:rsid w:val="00927620"/>
    <w:rsid w:val="00940356"/>
    <w:rsid w:val="0094139E"/>
    <w:rsid w:val="009421E8"/>
    <w:rsid w:val="009471A0"/>
    <w:rsid w:val="00953BC3"/>
    <w:rsid w:val="00961F5C"/>
    <w:rsid w:val="009820BB"/>
    <w:rsid w:val="00984BDC"/>
    <w:rsid w:val="00985861"/>
    <w:rsid w:val="00985EAC"/>
    <w:rsid w:val="009866EA"/>
    <w:rsid w:val="00990B0C"/>
    <w:rsid w:val="00997241"/>
    <w:rsid w:val="00997D29"/>
    <w:rsid w:val="009A0EAE"/>
    <w:rsid w:val="009A3648"/>
    <w:rsid w:val="009B078D"/>
    <w:rsid w:val="009B1EB6"/>
    <w:rsid w:val="009B29E4"/>
    <w:rsid w:val="009D10F9"/>
    <w:rsid w:val="009E25B6"/>
    <w:rsid w:val="009E5CE4"/>
    <w:rsid w:val="009E71F9"/>
    <w:rsid w:val="009F31FE"/>
    <w:rsid w:val="00A04677"/>
    <w:rsid w:val="00A1124E"/>
    <w:rsid w:val="00A14CD3"/>
    <w:rsid w:val="00A2150F"/>
    <w:rsid w:val="00A219CC"/>
    <w:rsid w:val="00A31F31"/>
    <w:rsid w:val="00A409EC"/>
    <w:rsid w:val="00A53061"/>
    <w:rsid w:val="00A55046"/>
    <w:rsid w:val="00A710CA"/>
    <w:rsid w:val="00A83CB0"/>
    <w:rsid w:val="00A86646"/>
    <w:rsid w:val="00A9325E"/>
    <w:rsid w:val="00AA013F"/>
    <w:rsid w:val="00AA1E9A"/>
    <w:rsid w:val="00AA368B"/>
    <w:rsid w:val="00AA42DA"/>
    <w:rsid w:val="00AB3289"/>
    <w:rsid w:val="00AB5F59"/>
    <w:rsid w:val="00AB6B74"/>
    <w:rsid w:val="00AC22BD"/>
    <w:rsid w:val="00AC6494"/>
    <w:rsid w:val="00AD7B87"/>
    <w:rsid w:val="00B10967"/>
    <w:rsid w:val="00B12B8B"/>
    <w:rsid w:val="00B372DD"/>
    <w:rsid w:val="00B40D46"/>
    <w:rsid w:val="00B539D8"/>
    <w:rsid w:val="00B54C7B"/>
    <w:rsid w:val="00B631CE"/>
    <w:rsid w:val="00B77C07"/>
    <w:rsid w:val="00B92AE4"/>
    <w:rsid w:val="00B95581"/>
    <w:rsid w:val="00B963CF"/>
    <w:rsid w:val="00BA1B39"/>
    <w:rsid w:val="00BA4493"/>
    <w:rsid w:val="00BB1AA1"/>
    <w:rsid w:val="00BC6B04"/>
    <w:rsid w:val="00BD07F3"/>
    <w:rsid w:val="00BD0DB8"/>
    <w:rsid w:val="00BD7B47"/>
    <w:rsid w:val="00BE0FFF"/>
    <w:rsid w:val="00BE41E9"/>
    <w:rsid w:val="00BE6568"/>
    <w:rsid w:val="00C03B38"/>
    <w:rsid w:val="00C0731C"/>
    <w:rsid w:val="00C12434"/>
    <w:rsid w:val="00C16D57"/>
    <w:rsid w:val="00C23334"/>
    <w:rsid w:val="00C24236"/>
    <w:rsid w:val="00C2578B"/>
    <w:rsid w:val="00C30CE5"/>
    <w:rsid w:val="00C31311"/>
    <w:rsid w:val="00C31788"/>
    <w:rsid w:val="00C4376D"/>
    <w:rsid w:val="00C677B0"/>
    <w:rsid w:val="00C72217"/>
    <w:rsid w:val="00C94D08"/>
    <w:rsid w:val="00CA0543"/>
    <w:rsid w:val="00CA4EE3"/>
    <w:rsid w:val="00CB26CE"/>
    <w:rsid w:val="00CB46D1"/>
    <w:rsid w:val="00CD24A0"/>
    <w:rsid w:val="00CD350A"/>
    <w:rsid w:val="00CE1A70"/>
    <w:rsid w:val="00CE37AE"/>
    <w:rsid w:val="00CE5E6C"/>
    <w:rsid w:val="00D0645D"/>
    <w:rsid w:val="00D06D22"/>
    <w:rsid w:val="00D20CE4"/>
    <w:rsid w:val="00D27C75"/>
    <w:rsid w:val="00D327FF"/>
    <w:rsid w:val="00D3499A"/>
    <w:rsid w:val="00D413CD"/>
    <w:rsid w:val="00D448B4"/>
    <w:rsid w:val="00D474AC"/>
    <w:rsid w:val="00D51641"/>
    <w:rsid w:val="00D51F23"/>
    <w:rsid w:val="00D72B57"/>
    <w:rsid w:val="00D77EFE"/>
    <w:rsid w:val="00D80035"/>
    <w:rsid w:val="00D873CB"/>
    <w:rsid w:val="00D94966"/>
    <w:rsid w:val="00DA3203"/>
    <w:rsid w:val="00DB3512"/>
    <w:rsid w:val="00DD46E9"/>
    <w:rsid w:val="00DD50C5"/>
    <w:rsid w:val="00DE0F79"/>
    <w:rsid w:val="00DF3848"/>
    <w:rsid w:val="00E07C3E"/>
    <w:rsid w:val="00E144DA"/>
    <w:rsid w:val="00E2180A"/>
    <w:rsid w:val="00E224FD"/>
    <w:rsid w:val="00E32F32"/>
    <w:rsid w:val="00E423AE"/>
    <w:rsid w:val="00E4741A"/>
    <w:rsid w:val="00E564A7"/>
    <w:rsid w:val="00E6118B"/>
    <w:rsid w:val="00E77045"/>
    <w:rsid w:val="00E8233D"/>
    <w:rsid w:val="00E861C2"/>
    <w:rsid w:val="00E97535"/>
    <w:rsid w:val="00EA63EE"/>
    <w:rsid w:val="00EB5E26"/>
    <w:rsid w:val="00EC6766"/>
    <w:rsid w:val="00EE654D"/>
    <w:rsid w:val="00F56C65"/>
    <w:rsid w:val="00F63C2E"/>
    <w:rsid w:val="00F64E5E"/>
    <w:rsid w:val="00F665A5"/>
    <w:rsid w:val="00F72266"/>
    <w:rsid w:val="00F7475D"/>
    <w:rsid w:val="00F7765B"/>
    <w:rsid w:val="00F829C8"/>
    <w:rsid w:val="00F8781C"/>
    <w:rsid w:val="00F9196D"/>
    <w:rsid w:val="00F934E0"/>
    <w:rsid w:val="00F93682"/>
    <w:rsid w:val="00F945CB"/>
    <w:rsid w:val="00FA0288"/>
    <w:rsid w:val="00FA1179"/>
    <w:rsid w:val="00FA2CD8"/>
    <w:rsid w:val="00FB0692"/>
    <w:rsid w:val="00FB5477"/>
    <w:rsid w:val="00FC4662"/>
    <w:rsid w:val="00FC7668"/>
    <w:rsid w:val="00FD6ADC"/>
    <w:rsid w:val="00FE398C"/>
    <w:rsid w:val="00FE67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0C5"/>
    <w:pPr>
      <w:widowControl w:val="0"/>
      <w:autoSpaceDE w:val="0"/>
      <w:autoSpaceDN w:val="0"/>
      <w:adjustRightInd w:val="0"/>
    </w:pPr>
    <w:rPr>
      <w:sz w:val="24"/>
      <w:szCs w:val="24"/>
    </w:rPr>
  </w:style>
  <w:style w:type="paragraph" w:styleId="Heading1">
    <w:name w:val="heading 1"/>
    <w:basedOn w:val="Normal"/>
    <w:next w:val="Normal"/>
    <w:link w:val="Heading1Char"/>
    <w:qFormat/>
    <w:rsid w:val="00AB6B74"/>
    <w:pPr>
      <w:keepNext/>
      <w:numPr>
        <w:numId w:val="2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AB6B74"/>
    <w:pPr>
      <w:keepNext/>
      <w:numPr>
        <w:ilvl w:val="1"/>
        <w:numId w:val="26"/>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B6B74"/>
    <w:pPr>
      <w:keepNext/>
      <w:numPr>
        <w:ilvl w:val="2"/>
        <w:numId w:val="2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B6B74"/>
    <w:pPr>
      <w:keepNext/>
      <w:numPr>
        <w:ilvl w:val="3"/>
        <w:numId w:val="26"/>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B6B74"/>
    <w:pPr>
      <w:numPr>
        <w:ilvl w:val="4"/>
        <w:numId w:val="2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B6B74"/>
    <w:pPr>
      <w:numPr>
        <w:ilvl w:val="5"/>
        <w:numId w:val="2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B6B74"/>
    <w:pPr>
      <w:numPr>
        <w:ilvl w:val="6"/>
        <w:numId w:val="2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AB6B74"/>
    <w:pPr>
      <w:numPr>
        <w:ilvl w:val="7"/>
        <w:numId w:val="2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AB6B74"/>
    <w:pPr>
      <w:numPr>
        <w:ilvl w:val="8"/>
        <w:numId w:val="2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DD50C5"/>
  </w:style>
  <w:style w:type="paragraph" w:customStyle="1" w:styleId="Quick1">
    <w:name w:val="Quick 1."/>
    <w:basedOn w:val="Normal"/>
    <w:rsid w:val="00DD50C5"/>
    <w:pPr>
      <w:numPr>
        <w:numId w:val="5"/>
      </w:numPr>
      <w:ind w:left="720" w:hanging="720"/>
    </w:pPr>
  </w:style>
  <w:style w:type="paragraph" w:customStyle="1" w:styleId="QuickA">
    <w:name w:val="Quick A."/>
    <w:basedOn w:val="Normal"/>
    <w:rsid w:val="00DD50C5"/>
    <w:pPr>
      <w:numPr>
        <w:numId w:val="6"/>
      </w:numPr>
    </w:pPr>
  </w:style>
  <w:style w:type="paragraph" w:customStyle="1" w:styleId="Quick10">
    <w:name w:val="Quick 1)"/>
    <w:basedOn w:val="Normal"/>
    <w:rsid w:val="00DD50C5"/>
    <w:pPr>
      <w:numPr>
        <w:numId w:val="12"/>
      </w:numPr>
    </w:pPr>
  </w:style>
  <w:style w:type="paragraph" w:customStyle="1" w:styleId="Quicka0">
    <w:name w:val="Quick a)"/>
    <w:basedOn w:val="Normal"/>
    <w:rsid w:val="00DD50C5"/>
    <w:pPr>
      <w:numPr>
        <w:numId w:val="4"/>
      </w:numPr>
      <w:ind w:left="2880" w:hanging="720"/>
    </w:pPr>
  </w:style>
  <w:style w:type="paragraph" w:styleId="Header">
    <w:name w:val="header"/>
    <w:basedOn w:val="Normal"/>
    <w:link w:val="HeaderChar"/>
    <w:uiPriority w:val="99"/>
    <w:rsid w:val="00953BC3"/>
    <w:pPr>
      <w:tabs>
        <w:tab w:val="center" w:pos="4320"/>
        <w:tab w:val="right" w:pos="8640"/>
      </w:tabs>
    </w:pPr>
  </w:style>
  <w:style w:type="paragraph" w:styleId="Footer">
    <w:name w:val="footer"/>
    <w:basedOn w:val="Normal"/>
    <w:link w:val="FooterChar"/>
    <w:uiPriority w:val="99"/>
    <w:rsid w:val="00953BC3"/>
    <w:pPr>
      <w:tabs>
        <w:tab w:val="center" w:pos="4320"/>
        <w:tab w:val="right" w:pos="8640"/>
      </w:tabs>
    </w:pPr>
  </w:style>
  <w:style w:type="paragraph" w:styleId="BalloonText">
    <w:name w:val="Balloon Text"/>
    <w:basedOn w:val="Normal"/>
    <w:semiHidden/>
    <w:rsid w:val="0014603C"/>
    <w:rPr>
      <w:rFonts w:ascii="Tahoma" w:hAnsi="Tahoma" w:cs="Tahoma"/>
      <w:sz w:val="16"/>
      <w:szCs w:val="16"/>
    </w:rPr>
  </w:style>
  <w:style w:type="character" w:styleId="PageNumber">
    <w:name w:val="page number"/>
    <w:basedOn w:val="DefaultParagraphFont"/>
    <w:rsid w:val="007F079F"/>
  </w:style>
  <w:style w:type="character" w:customStyle="1" w:styleId="FooterChar">
    <w:name w:val="Footer Char"/>
    <w:link w:val="Footer"/>
    <w:uiPriority w:val="99"/>
    <w:rsid w:val="00853D50"/>
    <w:rPr>
      <w:sz w:val="24"/>
      <w:szCs w:val="24"/>
    </w:rPr>
  </w:style>
  <w:style w:type="paragraph" w:styleId="NormalWeb">
    <w:name w:val="Normal (Web)"/>
    <w:basedOn w:val="Normal"/>
    <w:rsid w:val="00F8781C"/>
    <w:pPr>
      <w:widowControl/>
      <w:autoSpaceDE/>
      <w:autoSpaceDN/>
      <w:adjustRightInd/>
      <w:spacing w:before="100" w:beforeAutospacing="1" w:after="100" w:afterAutospacing="1"/>
    </w:pPr>
  </w:style>
  <w:style w:type="character" w:customStyle="1" w:styleId="Heading1Char">
    <w:name w:val="Heading 1 Char"/>
    <w:link w:val="Heading1"/>
    <w:rsid w:val="00AB6B74"/>
    <w:rPr>
      <w:rFonts w:ascii="Cambria" w:hAnsi="Cambria"/>
      <w:b/>
      <w:bCs/>
      <w:kern w:val="32"/>
      <w:sz w:val="32"/>
      <w:szCs w:val="32"/>
    </w:rPr>
  </w:style>
  <w:style w:type="character" w:customStyle="1" w:styleId="Heading2Char">
    <w:name w:val="Heading 2 Char"/>
    <w:link w:val="Heading2"/>
    <w:rsid w:val="00AB6B74"/>
    <w:rPr>
      <w:rFonts w:ascii="Cambria" w:hAnsi="Cambria"/>
      <w:b/>
      <w:bCs/>
      <w:i/>
      <w:iCs/>
      <w:sz w:val="28"/>
      <w:szCs w:val="28"/>
    </w:rPr>
  </w:style>
  <w:style w:type="character" w:customStyle="1" w:styleId="Heading3Char">
    <w:name w:val="Heading 3 Char"/>
    <w:link w:val="Heading3"/>
    <w:semiHidden/>
    <w:rsid w:val="00AB6B74"/>
    <w:rPr>
      <w:rFonts w:ascii="Cambria" w:hAnsi="Cambria"/>
      <w:b/>
      <w:bCs/>
      <w:sz w:val="26"/>
      <w:szCs w:val="26"/>
    </w:rPr>
  </w:style>
  <w:style w:type="character" w:customStyle="1" w:styleId="Heading4Char">
    <w:name w:val="Heading 4 Char"/>
    <w:link w:val="Heading4"/>
    <w:semiHidden/>
    <w:rsid w:val="00AB6B74"/>
    <w:rPr>
      <w:rFonts w:ascii="Calibri" w:hAnsi="Calibri"/>
      <w:b/>
      <w:bCs/>
      <w:sz w:val="28"/>
      <w:szCs w:val="28"/>
    </w:rPr>
  </w:style>
  <w:style w:type="character" w:customStyle="1" w:styleId="Heading5Char">
    <w:name w:val="Heading 5 Char"/>
    <w:link w:val="Heading5"/>
    <w:semiHidden/>
    <w:rsid w:val="00AB6B74"/>
    <w:rPr>
      <w:rFonts w:ascii="Calibri" w:hAnsi="Calibri"/>
      <w:b/>
      <w:bCs/>
      <w:i/>
      <w:iCs/>
      <w:sz w:val="26"/>
      <w:szCs w:val="26"/>
    </w:rPr>
  </w:style>
  <w:style w:type="character" w:customStyle="1" w:styleId="Heading6Char">
    <w:name w:val="Heading 6 Char"/>
    <w:link w:val="Heading6"/>
    <w:semiHidden/>
    <w:rsid w:val="00AB6B74"/>
    <w:rPr>
      <w:rFonts w:ascii="Calibri" w:hAnsi="Calibri"/>
      <w:b/>
      <w:bCs/>
      <w:sz w:val="22"/>
      <w:szCs w:val="22"/>
    </w:rPr>
  </w:style>
  <w:style w:type="character" w:customStyle="1" w:styleId="Heading7Char">
    <w:name w:val="Heading 7 Char"/>
    <w:link w:val="Heading7"/>
    <w:semiHidden/>
    <w:rsid w:val="00AB6B74"/>
    <w:rPr>
      <w:rFonts w:ascii="Calibri" w:hAnsi="Calibri"/>
      <w:sz w:val="24"/>
      <w:szCs w:val="24"/>
    </w:rPr>
  </w:style>
  <w:style w:type="character" w:customStyle="1" w:styleId="Heading8Char">
    <w:name w:val="Heading 8 Char"/>
    <w:link w:val="Heading8"/>
    <w:semiHidden/>
    <w:rsid w:val="00AB6B74"/>
    <w:rPr>
      <w:rFonts w:ascii="Calibri" w:hAnsi="Calibri"/>
      <w:i/>
      <w:iCs/>
      <w:sz w:val="24"/>
      <w:szCs w:val="24"/>
    </w:rPr>
  </w:style>
  <w:style w:type="character" w:customStyle="1" w:styleId="Heading9Char">
    <w:name w:val="Heading 9 Char"/>
    <w:link w:val="Heading9"/>
    <w:semiHidden/>
    <w:rsid w:val="00AB6B74"/>
    <w:rPr>
      <w:rFonts w:ascii="Cambria" w:hAnsi="Cambria"/>
      <w:sz w:val="22"/>
      <w:szCs w:val="22"/>
    </w:rPr>
  </w:style>
  <w:style w:type="character" w:customStyle="1" w:styleId="HeaderChar">
    <w:name w:val="Header Char"/>
    <w:link w:val="Header"/>
    <w:uiPriority w:val="99"/>
    <w:rsid w:val="00101162"/>
    <w:rPr>
      <w:sz w:val="24"/>
      <w:szCs w:val="24"/>
    </w:rPr>
  </w:style>
  <w:style w:type="paragraph" w:styleId="ListParagraph">
    <w:name w:val="List Paragraph"/>
    <w:basedOn w:val="Normal"/>
    <w:uiPriority w:val="34"/>
    <w:qFormat/>
    <w:rsid w:val="00711CAC"/>
    <w:pPr>
      <w:widowControl/>
      <w:autoSpaceDE/>
      <w:autoSpaceDN/>
      <w:adjustRightInd/>
      <w:ind w:left="720"/>
      <w:contextualSpacing/>
    </w:pPr>
  </w:style>
  <w:style w:type="table" w:styleId="TableGrid">
    <w:name w:val="Table Grid"/>
    <w:basedOn w:val="TableNormal"/>
    <w:uiPriority w:val="1"/>
    <w:rsid w:val="005F272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uiPriority w:val="99"/>
    <w:semiHidden/>
    <w:rsid w:val="00831A2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231293">
      <w:bodyDiv w:val="1"/>
      <w:marLeft w:val="0"/>
      <w:marRight w:val="0"/>
      <w:marTop w:val="0"/>
      <w:marBottom w:val="0"/>
      <w:divBdr>
        <w:top w:val="none" w:sz="0" w:space="0" w:color="auto"/>
        <w:left w:val="none" w:sz="0" w:space="0" w:color="auto"/>
        <w:bottom w:val="none" w:sz="0" w:space="0" w:color="auto"/>
        <w:right w:val="none" w:sz="0" w:space="0" w:color="auto"/>
      </w:divBdr>
    </w:div>
    <w:div w:id="1385639130">
      <w:bodyDiv w:val="1"/>
      <w:marLeft w:val="0"/>
      <w:marRight w:val="0"/>
      <w:marTop w:val="0"/>
      <w:marBottom w:val="0"/>
      <w:divBdr>
        <w:top w:val="none" w:sz="0" w:space="0" w:color="auto"/>
        <w:left w:val="none" w:sz="0" w:space="0" w:color="auto"/>
        <w:bottom w:val="none" w:sz="0" w:space="0" w:color="auto"/>
        <w:right w:val="none" w:sz="0" w:space="0" w:color="auto"/>
      </w:divBdr>
      <w:divsChild>
        <w:div w:id="163625116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69683253">
              <w:marLeft w:val="0"/>
              <w:marRight w:val="0"/>
              <w:marTop w:val="0"/>
              <w:marBottom w:val="0"/>
              <w:divBdr>
                <w:top w:val="none" w:sz="0" w:space="0" w:color="auto"/>
                <w:left w:val="none" w:sz="0" w:space="0" w:color="auto"/>
                <w:bottom w:val="none" w:sz="0" w:space="0" w:color="auto"/>
                <w:right w:val="none" w:sz="0" w:space="0" w:color="auto"/>
              </w:divBdr>
              <w:divsChild>
                <w:div w:id="1285889496">
                  <w:marLeft w:val="720"/>
                  <w:marRight w:val="0"/>
                  <w:marTop w:val="0"/>
                  <w:marBottom w:val="0"/>
                  <w:divBdr>
                    <w:top w:val="none" w:sz="0" w:space="0" w:color="auto"/>
                    <w:left w:val="none" w:sz="0" w:space="0" w:color="auto"/>
                    <w:bottom w:val="none" w:sz="0" w:space="0" w:color="auto"/>
                    <w:right w:val="none" w:sz="0" w:space="0" w:color="auto"/>
                  </w:divBdr>
                </w:div>
                <w:div w:id="1521626885">
                  <w:marLeft w:val="0"/>
                  <w:marRight w:val="0"/>
                  <w:marTop w:val="0"/>
                  <w:marBottom w:val="0"/>
                  <w:divBdr>
                    <w:top w:val="none" w:sz="0" w:space="0" w:color="auto"/>
                    <w:left w:val="none" w:sz="0" w:space="0" w:color="auto"/>
                    <w:bottom w:val="none" w:sz="0" w:space="0" w:color="auto"/>
                    <w:right w:val="none" w:sz="0" w:space="0" w:color="auto"/>
                  </w:divBdr>
                </w:div>
                <w:div w:id="1771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649">
      <w:bodyDiv w:val="1"/>
      <w:marLeft w:val="0"/>
      <w:marRight w:val="0"/>
      <w:marTop w:val="0"/>
      <w:marBottom w:val="0"/>
      <w:divBdr>
        <w:top w:val="none" w:sz="0" w:space="0" w:color="auto"/>
        <w:left w:val="none" w:sz="0" w:space="0" w:color="auto"/>
        <w:bottom w:val="none" w:sz="0" w:space="0" w:color="auto"/>
        <w:right w:val="none" w:sz="0" w:space="0" w:color="auto"/>
      </w:divBdr>
    </w:div>
    <w:div w:id="177216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5009</Words>
  <Characters>25777</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SHORT TERM ADULT MISSIONS PROGRAM POLICY</vt:lpstr>
    </vt:vector>
  </TitlesOfParts>
  <Company>College Church in Wheaton</Company>
  <LinksUpToDate>false</LinksUpToDate>
  <CharactersWithSpaces>30725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TERM ADULT MISSIONS PROGRAM POLICY</dc:title>
  <dc:creator>Preferred Customer</dc:creator>
  <cp:lastModifiedBy>Marilyn Papierski</cp:lastModifiedBy>
  <cp:revision>10</cp:revision>
  <cp:lastPrinted>2014-07-25T16:30:00Z</cp:lastPrinted>
  <dcterms:created xsi:type="dcterms:W3CDTF">2013-01-28T22:37:00Z</dcterms:created>
  <dcterms:modified xsi:type="dcterms:W3CDTF">2014-08-12T22:01:00Z</dcterms:modified>
</cp:coreProperties>
</file>