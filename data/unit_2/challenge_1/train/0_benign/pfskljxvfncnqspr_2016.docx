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5C4E" w:rsidRDefault="009C6D97">
      <w:pPr>
        <w:rPr>
          <w:rFonts w:ascii="Palatino Linotype" w:hAnsi="Palatino Linotype" w:cs="Palatino Linotype"/>
          <w:b/>
          <w:sz w:val="48"/>
          <w:szCs w:val="48"/>
          <w:u w:val="single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-151765</wp:posOffset>
            </wp:positionV>
            <wp:extent cx="1133475" cy="1533525"/>
            <wp:effectExtent l="19050" t="0" r="9525" b="0"/>
            <wp:wrapNone/>
            <wp:docPr id="1" name="Imagen 1" descr="F:\DCIM\115___05\IMG_3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15___05\IMG_39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558" t="11409" r="24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482F" w:rsidRPr="00B5482F">
        <w:rPr>
          <w:noProof/>
          <w:lang w:val="es-PA" w:eastAsia="es-P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3.8pt;margin-top:-28.45pt;width:126.75pt;height:36pt;z-index:251659776;mso-position-horizontal-relative:text;mso-position-vertical-relative:text" strokecolor="white [3212]">
            <v:textbox>
              <w:txbxContent>
                <w:p w:rsidR="009C6D97" w:rsidRDefault="009C6D97"/>
              </w:txbxContent>
            </v:textbox>
          </v:shape>
        </w:pict>
      </w:r>
      <w:r w:rsidRPr="009C6D9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9C6D97">
        <w:rPr>
          <w:noProof/>
          <w:lang w:val="es-PA" w:eastAsia="es-PA"/>
        </w:rPr>
        <w:t xml:space="preserve"> </w:t>
      </w:r>
      <w:r>
        <w:rPr>
          <w:noProof/>
          <w:lang w:eastAsia="es-ES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-456565</wp:posOffset>
            </wp:positionV>
            <wp:extent cx="7771765" cy="9791700"/>
            <wp:effectExtent l="1905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97917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482F" w:rsidRPr="00B5482F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20.25pt;margin-top:11.85pt;width:343.95pt;height:36pt;z-index:251656704;mso-wrap-style:none;mso-position-horizontal-relative:text;mso-position-vertical-relative:text;v-text-anchor:middle" fillcolor="black" strokecolor="white" strokeweight=".35mm">
            <v:stroke color2="black" joinstyle="miter" endcap="square"/>
            <v:shadow on="t" offset=".62mm,.35mm"/>
            <v:textpath style="font-family:&quot;Bookman Old Style&quot;;font-size:32pt;font-weight:bold;v-text-kern:t" fitpath="t" string="LILY DEL CARMEN PITTI"/>
          </v:shape>
        </w:pict>
      </w:r>
      <w:r w:rsidR="008E26D4" w:rsidRPr="008E26D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D5C4E" w:rsidRDefault="00CD5C4E">
      <w:pPr>
        <w:jc w:val="center"/>
        <w:rPr>
          <w:rFonts w:ascii="Arial" w:hAnsi="Arial" w:cs="Arial"/>
          <w:sz w:val="20"/>
          <w:szCs w:val="20"/>
        </w:rPr>
      </w:pPr>
    </w:p>
    <w:p w:rsidR="00CD5C4E" w:rsidRDefault="00CD5C4E">
      <w:pPr>
        <w:ind w:left="1416" w:firstLine="708"/>
        <w:rPr>
          <w:rFonts w:ascii="Arial" w:hAnsi="Arial" w:cs="Arial"/>
          <w:sz w:val="20"/>
          <w:szCs w:val="20"/>
        </w:rPr>
      </w:pPr>
    </w:p>
    <w:p w:rsidR="00CD5C4E" w:rsidRDefault="00CD5C4E">
      <w:pPr>
        <w:ind w:left="1416" w:firstLine="708"/>
        <w:rPr>
          <w:rFonts w:ascii="Arial" w:hAnsi="Arial" w:cs="Arial"/>
          <w:sz w:val="20"/>
          <w:szCs w:val="20"/>
        </w:rPr>
      </w:pPr>
    </w:p>
    <w:p w:rsidR="00826947" w:rsidRDefault="003F5323" w:rsidP="00306C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Dirección</w:t>
      </w:r>
      <w:r w:rsidRPr="009E5F7B">
        <w:rPr>
          <w:rFonts w:ascii="Arial" w:hAnsi="Arial" w:cs="Arial"/>
          <w:sz w:val="22"/>
          <w:szCs w:val="22"/>
        </w:rPr>
        <w:t>:</w:t>
      </w:r>
      <w:r w:rsidR="009C7C76">
        <w:rPr>
          <w:rFonts w:ascii="Arial" w:hAnsi="Arial" w:cs="Arial"/>
          <w:sz w:val="22"/>
          <w:szCs w:val="22"/>
        </w:rPr>
        <w:t xml:space="preserve"> </w:t>
      </w:r>
      <w:r w:rsidR="009C6D97">
        <w:rPr>
          <w:rFonts w:ascii="Arial" w:hAnsi="Arial" w:cs="Arial"/>
          <w:sz w:val="22"/>
          <w:szCs w:val="22"/>
        </w:rPr>
        <w:t>Arraijan, Ciudad del Futuro, Casa Nro. 181</w:t>
      </w:r>
    </w:p>
    <w:p w:rsidR="00571C1F" w:rsidRPr="00BB1656" w:rsidRDefault="00023497" w:rsidP="00571C1F">
      <w:pPr>
        <w:rPr>
          <w:rFonts w:ascii="Arial" w:hAnsi="Arial" w:cs="Arial"/>
          <w:sz w:val="22"/>
        </w:rPr>
      </w:pPr>
      <w:r>
        <w:rPr>
          <w:rFonts w:ascii="Arial" w:hAnsi="Arial" w:cs="Arial"/>
        </w:rPr>
        <w:t>Teléfono</w:t>
      </w:r>
      <w:r w:rsidR="00EF4619">
        <w:rPr>
          <w:rFonts w:ascii="Arial" w:hAnsi="Arial" w:cs="Arial"/>
        </w:rPr>
        <w:t xml:space="preserve">: </w:t>
      </w:r>
      <w:r w:rsidR="00742E89">
        <w:rPr>
          <w:rFonts w:ascii="Arial" w:hAnsi="Arial" w:cs="Arial"/>
        </w:rPr>
        <w:t>69</w:t>
      </w:r>
      <w:r w:rsidR="009C6D97">
        <w:rPr>
          <w:rFonts w:ascii="Arial" w:hAnsi="Arial" w:cs="Arial"/>
        </w:rPr>
        <w:t>94-4863</w:t>
      </w:r>
    </w:p>
    <w:p w:rsidR="00CD5C4E" w:rsidRDefault="00CD5C4E" w:rsidP="00306C3B">
      <w:pPr>
        <w:rPr>
          <w:rFonts w:ascii="Arial" w:hAnsi="Arial" w:cs="Arial"/>
        </w:rPr>
      </w:pPr>
    </w:p>
    <w:p w:rsidR="00CD5C4E" w:rsidRDefault="00CD5C4E">
      <w:pPr>
        <w:spacing w:line="276" w:lineRule="auto"/>
        <w:rPr>
          <w:rFonts w:ascii="Arial" w:hAnsi="Arial" w:cs="Arial"/>
          <w:b/>
        </w:rPr>
      </w:pPr>
    </w:p>
    <w:p w:rsidR="009044FD" w:rsidRDefault="009044FD">
      <w:pPr>
        <w:rPr>
          <w:rFonts w:ascii="Arial" w:hAnsi="Arial" w:cs="Arial"/>
          <w:b/>
          <w:sz w:val="22"/>
          <w:u w:val="single"/>
        </w:rPr>
      </w:pPr>
    </w:p>
    <w:p w:rsidR="005C4428" w:rsidRDefault="005C4428">
      <w:pPr>
        <w:rPr>
          <w:rFonts w:ascii="Arial" w:hAnsi="Arial" w:cs="Arial"/>
          <w:b/>
          <w:sz w:val="22"/>
          <w:u w:val="single"/>
        </w:rPr>
      </w:pPr>
    </w:p>
    <w:p w:rsidR="002D22C8" w:rsidRDefault="002D22C8">
      <w:pPr>
        <w:rPr>
          <w:rFonts w:ascii="Arial" w:hAnsi="Arial" w:cs="Arial"/>
          <w:b/>
          <w:sz w:val="22"/>
          <w:u w:val="single"/>
        </w:rPr>
      </w:pPr>
    </w:p>
    <w:p w:rsidR="00CD5C4E" w:rsidRDefault="00CC12D9">
      <w:pPr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OBJETIVO</w:t>
      </w:r>
      <w:r w:rsidR="00023497">
        <w:rPr>
          <w:rFonts w:ascii="Arial" w:hAnsi="Arial" w:cs="Arial"/>
          <w:b/>
          <w:sz w:val="22"/>
          <w:u w:val="single"/>
        </w:rPr>
        <w:t>:</w:t>
      </w:r>
    </w:p>
    <w:p w:rsidR="00CD5C4E" w:rsidRDefault="00CD5C4E">
      <w:pPr>
        <w:rPr>
          <w:rFonts w:ascii="Arial" w:hAnsi="Arial" w:cs="Arial"/>
          <w:b/>
          <w:sz w:val="22"/>
          <w:u w:val="single"/>
        </w:rPr>
      </w:pPr>
    </w:p>
    <w:p w:rsidR="00CD5C4E" w:rsidRDefault="009C6D97" w:rsidP="00A740D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2"/>
        </w:rPr>
        <w:t>Formar parte del equipo de trabajo de su empresa donde mis conocimientos y habilidades profesionales y humanas sean enfocados hacia el logro de la visión y misión de la empresa, poniendo en su disposición el más alto sentido de responsabilidad.</w:t>
      </w:r>
    </w:p>
    <w:p w:rsidR="00A740DF" w:rsidRDefault="00A740DF" w:rsidP="00A740DF">
      <w:pPr>
        <w:jc w:val="both"/>
        <w:rPr>
          <w:rFonts w:ascii="Arial" w:hAnsi="Arial" w:cs="Arial"/>
          <w:b/>
          <w:u w:val="single"/>
        </w:rPr>
      </w:pPr>
    </w:p>
    <w:p w:rsidR="00CD5C4E" w:rsidRDefault="00023497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DATOS PERSONALES</w:t>
      </w:r>
    </w:p>
    <w:p w:rsidR="00CD5C4E" w:rsidRDefault="00023497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AD591C" w:rsidRPr="00BB1656" w:rsidRDefault="00023497" w:rsidP="008269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Cédula</w:t>
      </w:r>
      <w:r w:rsidR="00334715">
        <w:rPr>
          <w:rFonts w:ascii="Arial" w:hAnsi="Arial" w:cs="Arial"/>
          <w:sz w:val="22"/>
        </w:rPr>
        <w:t xml:space="preserve"> / Pasaporte</w:t>
      </w:r>
      <w:r>
        <w:rPr>
          <w:rFonts w:ascii="Arial" w:hAnsi="Arial" w:cs="Arial"/>
          <w:sz w:val="22"/>
        </w:rPr>
        <w:t>:</w:t>
      </w:r>
      <w:r w:rsidR="00334715">
        <w:rPr>
          <w:rFonts w:ascii="Arial" w:hAnsi="Arial" w:cs="Arial"/>
          <w:sz w:val="22"/>
        </w:rPr>
        <w:tab/>
      </w:r>
      <w:r w:rsidR="00826947">
        <w:rPr>
          <w:rFonts w:ascii="Arial" w:hAnsi="Arial" w:cs="Arial"/>
          <w:sz w:val="22"/>
        </w:rPr>
        <w:tab/>
      </w:r>
      <w:r w:rsidR="00826947"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4-246-365</w:t>
      </w:r>
    </w:p>
    <w:p w:rsidR="00CD5C4E" w:rsidRDefault="007F2FBD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 de nacimiento: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B1656"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6</w:t>
      </w:r>
      <w:r w:rsidR="0086184D">
        <w:rPr>
          <w:rFonts w:ascii="Arial" w:hAnsi="Arial" w:cs="Arial"/>
          <w:sz w:val="22"/>
        </w:rPr>
        <w:t xml:space="preserve"> de </w:t>
      </w:r>
      <w:r w:rsidR="009C6D97">
        <w:rPr>
          <w:rFonts w:ascii="Arial" w:hAnsi="Arial" w:cs="Arial"/>
          <w:sz w:val="22"/>
        </w:rPr>
        <w:t>Mayo de 197</w:t>
      </w:r>
      <w:r w:rsidR="0086184D">
        <w:rPr>
          <w:rFonts w:ascii="Arial" w:hAnsi="Arial" w:cs="Arial"/>
          <w:sz w:val="22"/>
        </w:rPr>
        <w:t>2</w:t>
      </w:r>
    </w:p>
    <w:p w:rsidR="00AD591C" w:rsidRDefault="00983DB4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Edad: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44</w:t>
      </w:r>
      <w:r w:rsidR="00BB7E88">
        <w:rPr>
          <w:rFonts w:ascii="Arial" w:hAnsi="Arial" w:cs="Arial"/>
          <w:sz w:val="22"/>
        </w:rPr>
        <w:t xml:space="preserve"> </w:t>
      </w:r>
      <w:r w:rsidR="00AD591C">
        <w:rPr>
          <w:rFonts w:ascii="Arial" w:hAnsi="Arial" w:cs="Arial"/>
          <w:sz w:val="22"/>
        </w:rPr>
        <w:t>años</w:t>
      </w:r>
    </w:p>
    <w:p w:rsidR="00CD5C4E" w:rsidRDefault="00B44790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Nacionalidad: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090CEF">
        <w:rPr>
          <w:rFonts w:ascii="Arial" w:hAnsi="Arial" w:cs="Arial"/>
          <w:sz w:val="22"/>
        </w:rPr>
        <w:t xml:space="preserve">            </w:t>
      </w:r>
      <w:r w:rsidR="00090CEF"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Panameña</w:t>
      </w:r>
      <w:r w:rsidR="007C24B8">
        <w:rPr>
          <w:rFonts w:ascii="Arial" w:hAnsi="Arial" w:cs="Arial"/>
          <w:sz w:val="22"/>
        </w:rPr>
        <w:t xml:space="preserve"> </w:t>
      </w:r>
      <w:r w:rsidR="001316C5">
        <w:rPr>
          <w:rFonts w:ascii="Arial" w:hAnsi="Arial" w:cs="Arial"/>
          <w:sz w:val="22"/>
        </w:rPr>
        <w:t xml:space="preserve"> </w:t>
      </w:r>
    </w:p>
    <w:p w:rsidR="00CD5C4E" w:rsidRDefault="00023497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Estado Civil: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B1656"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Unida</w:t>
      </w:r>
    </w:p>
    <w:p w:rsidR="00271618" w:rsidRDefault="00A215EB" w:rsidP="002D22C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Sexo: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B34C1B">
        <w:rPr>
          <w:rFonts w:ascii="Arial" w:hAnsi="Arial" w:cs="Arial"/>
          <w:sz w:val="22"/>
        </w:rPr>
        <w:tab/>
      </w:r>
      <w:r w:rsidR="00B34C1B">
        <w:rPr>
          <w:rFonts w:ascii="Arial" w:hAnsi="Arial" w:cs="Arial"/>
          <w:sz w:val="22"/>
        </w:rPr>
        <w:tab/>
      </w:r>
      <w:r w:rsidR="009C6D97">
        <w:rPr>
          <w:rFonts w:ascii="Arial" w:hAnsi="Arial" w:cs="Arial"/>
          <w:sz w:val="22"/>
        </w:rPr>
        <w:t>F</w:t>
      </w:r>
    </w:p>
    <w:p w:rsidR="00571C1F" w:rsidRDefault="0086184D" w:rsidP="002D22C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Dependientes: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2</w:t>
      </w:r>
    </w:p>
    <w:p w:rsidR="002D22C8" w:rsidRDefault="002D22C8" w:rsidP="002D22C8">
      <w:pPr>
        <w:spacing w:line="276" w:lineRule="auto"/>
        <w:rPr>
          <w:rFonts w:ascii="Arial" w:hAnsi="Arial" w:cs="Arial"/>
          <w:sz w:val="22"/>
        </w:rPr>
      </w:pPr>
    </w:p>
    <w:p w:rsidR="00A94529" w:rsidRPr="00384EB4" w:rsidRDefault="00023497" w:rsidP="002D22C8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u w:val="single"/>
        </w:rPr>
        <w:t>FORMACION EDUCATIVA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090CEF" w:rsidRDefault="00090CEF" w:rsidP="00B34C1B">
      <w:pPr>
        <w:pStyle w:val="Sinespaciado"/>
        <w:rPr>
          <w:b/>
        </w:rPr>
      </w:pPr>
    </w:p>
    <w:p w:rsidR="009C6D97" w:rsidRDefault="00A94529" w:rsidP="00B34C1B">
      <w:pPr>
        <w:pStyle w:val="Sinespaciado"/>
        <w:rPr>
          <w:b/>
        </w:rPr>
      </w:pPr>
      <w:r>
        <w:rPr>
          <w:b/>
        </w:rPr>
        <w:t>Secunda</w:t>
      </w:r>
      <w:r w:rsidR="006D494F">
        <w:rPr>
          <w:b/>
        </w:rPr>
        <w:t>ria:</w:t>
      </w:r>
      <w:r w:rsidR="006D494F">
        <w:rPr>
          <w:b/>
        </w:rPr>
        <w:tab/>
      </w:r>
      <w:r w:rsidR="006D494F">
        <w:rPr>
          <w:b/>
        </w:rPr>
        <w:tab/>
      </w:r>
      <w:r w:rsidR="00983DB4">
        <w:rPr>
          <w:b/>
        </w:rPr>
        <w:tab/>
      </w:r>
      <w:r w:rsidR="00983DB4">
        <w:rPr>
          <w:b/>
        </w:rPr>
        <w:tab/>
      </w:r>
      <w:r w:rsidR="009C6D97">
        <w:rPr>
          <w:b/>
        </w:rPr>
        <w:t>Escuela Bella Vista.</w:t>
      </w:r>
    </w:p>
    <w:p w:rsidR="009C6D97" w:rsidRDefault="009C6D97" w:rsidP="00B34C1B">
      <w:pPr>
        <w:pStyle w:val="Sinespaciado"/>
        <w:rPr>
          <w:b/>
        </w:rPr>
      </w:pPr>
    </w:p>
    <w:p w:rsidR="009C6D97" w:rsidRDefault="009C6D97" w:rsidP="00B34C1B">
      <w:pPr>
        <w:pStyle w:val="Sinespaciado"/>
        <w:rPr>
          <w:b/>
        </w:rPr>
      </w:pPr>
      <w:r>
        <w:rPr>
          <w:b/>
        </w:rPr>
        <w:t xml:space="preserve">Otros:                                                Escuela de Contabilidad </w:t>
      </w:r>
      <w:proofErr w:type="spellStart"/>
      <w:r>
        <w:rPr>
          <w:b/>
        </w:rPr>
        <w:t>Greeg</w:t>
      </w:r>
      <w:proofErr w:type="spellEnd"/>
    </w:p>
    <w:p w:rsidR="009C6D97" w:rsidRDefault="009C6D97" w:rsidP="00B34C1B">
      <w:pPr>
        <w:pStyle w:val="Sinespaciado"/>
        <w:rPr>
          <w:b/>
        </w:rPr>
      </w:pPr>
      <w:r>
        <w:rPr>
          <w:b/>
        </w:rPr>
        <w:t xml:space="preserve">                                                    </w:t>
      </w:r>
      <w:r w:rsidR="00742E89">
        <w:rPr>
          <w:b/>
        </w:rPr>
        <w:t xml:space="preserve">       </w:t>
      </w:r>
      <w:r>
        <w:rPr>
          <w:b/>
        </w:rPr>
        <w:t>Instituto de Ciencias Computacionales</w:t>
      </w:r>
    </w:p>
    <w:p w:rsidR="00A94529" w:rsidRDefault="009C6D97" w:rsidP="00B34C1B">
      <w:pPr>
        <w:pStyle w:val="Sinespaciado"/>
        <w:rPr>
          <w:b/>
        </w:rPr>
      </w:pPr>
      <w:r>
        <w:rPr>
          <w:b/>
        </w:rPr>
        <w:t xml:space="preserve">                                                           Técnica en Computación.</w:t>
      </w:r>
      <w:r w:rsidR="00271618">
        <w:rPr>
          <w:b/>
        </w:rPr>
        <w:t xml:space="preserve"> </w:t>
      </w:r>
    </w:p>
    <w:p w:rsidR="00EF4619" w:rsidRDefault="00BB1656" w:rsidP="005E0135">
      <w:pPr>
        <w:pStyle w:val="Sinespaciad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83DB4">
        <w:rPr>
          <w:b/>
        </w:rPr>
        <w:tab/>
      </w:r>
      <w:r w:rsidR="00983DB4">
        <w:rPr>
          <w:b/>
        </w:rPr>
        <w:tab/>
      </w:r>
    </w:p>
    <w:p w:rsidR="007901D0" w:rsidRDefault="007901D0" w:rsidP="00C95314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F029A1" w:rsidRPr="00C95314" w:rsidRDefault="00023497" w:rsidP="00C95314">
      <w:pPr>
        <w:pStyle w:val="Sinespaciad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u w:val="single"/>
        </w:rPr>
        <w:t xml:space="preserve">EXPERIENCIA LABORAL </w:t>
      </w:r>
    </w:p>
    <w:p w:rsidR="009044FD" w:rsidRPr="009044FD" w:rsidRDefault="009044FD" w:rsidP="009044FD">
      <w:pPr>
        <w:pStyle w:val="Sinespaciado"/>
        <w:spacing w:line="276" w:lineRule="auto"/>
        <w:ind w:left="720"/>
        <w:rPr>
          <w:rFonts w:ascii="Arial" w:hAnsi="Arial" w:cs="Arial"/>
          <w:b/>
          <w:sz w:val="22"/>
          <w:u w:val="single"/>
          <w:lang w:val="es-PA"/>
        </w:rPr>
      </w:pPr>
    </w:p>
    <w:p w:rsidR="009C6D97" w:rsidRPr="009C6D97" w:rsidRDefault="009C6D97" w:rsidP="00090CEF">
      <w:pPr>
        <w:pStyle w:val="Sinespaciado"/>
        <w:numPr>
          <w:ilvl w:val="0"/>
          <w:numId w:val="18"/>
        </w:numPr>
        <w:spacing w:line="276" w:lineRule="auto"/>
        <w:ind w:left="709"/>
        <w:rPr>
          <w:rFonts w:ascii="Arial" w:hAnsi="Arial" w:cs="Arial"/>
          <w:b/>
          <w:sz w:val="22"/>
          <w:u w:val="single"/>
          <w:lang w:val="es-PA"/>
        </w:rPr>
      </w:pPr>
      <w:r>
        <w:rPr>
          <w:b/>
          <w:lang w:val="es-PA"/>
        </w:rPr>
        <w:t xml:space="preserve">Hotel </w:t>
      </w:r>
      <w:proofErr w:type="spellStart"/>
      <w:r>
        <w:rPr>
          <w:b/>
          <w:lang w:val="es-PA"/>
        </w:rPr>
        <w:t>Discovey</w:t>
      </w:r>
      <w:proofErr w:type="spellEnd"/>
      <w:r>
        <w:rPr>
          <w:b/>
          <w:lang w:val="es-PA"/>
        </w:rPr>
        <w:t xml:space="preserve">                     Recepcionista:</w:t>
      </w:r>
    </w:p>
    <w:p w:rsidR="009C6D97" w:rsidRPr="009C6D97" w:rsidRDefault="009C6D97" w:rsidP="009C6D97">
      <w:pPr>
        <w:pStyle w:val="Sinespaciado"/>
        <w:spacing w:line="276" w:lineRule="auto"/>
        <w:ind w:left="709"/>
        <w:rPr>
          <w:rFonts w:ascii="Arial" w:hAnsi="Arial" w:cs="Arial"/>
          <w:b/>
          <w:sz w:val="22"/>
          <w:u w:val="single"/>
          <w:lang w:val="es-PA"/>
        </w:rPr>
      </w:pPr>
      <w:r>
        <w:rPr>
          <w:b/>
          <w:lang w:val="es-PA"/>
        </w:rPr>
        <w:t xml:space="preserve">                                               </w:t>
      </w:r>
      <w:r w:rsidR="00CC5DC4">
        <w:rPr>
          <w:b/>
          <w:lang w:val="es-PA"/>
        </w:rPr>
        <w:t>Atención</w:t>
      </w:r>
      <w:r>
        <w:rPr>
          <w:b/>
          <w:lang w:val="es-PA"/>
        </w:rPr>
        <w:t xml:space="preserve"> al Cliente, </w:t>
      </w:r>
      <w:r w:rsidR="00CC5DC4">
        <w:rPr>
          <w:b/>
          <w:lang w:val="es-PA"/>
        </w:rPr>
        <w:t>vía</w:t>
      </w:r>
      <w:r>
        <w:rPr>
          <w:b/>
          <w:lang w:val="es-PA"/>
        </w:rPr>
        <w:t xml:space="preserve"> telefónica, </w:t>
      </w:r>
      <w:r w:rsidR="00CC5DC4">
        <w:rPr>
          <w:b/>
          <w:lang w:val="es-PA"/>
        </w:rPr>
        <w:t>vía</w:t>
      </w:r>
      <w:r>
        <w:rPr>
          <w:b/>
          <w:lang w:val="es-PA"/>
        </w:rPr>
        <w:t xml:space="preserve"> internet</w:t>
      </w:r>
    </w:p>
    <w:p w:rsidR="009C6D97" w:rsidRDefault="009C6D97" w:rsidP="009C6D97">
      <w:pPr>
        <w:pStyle w:val="Sinespaciado"/>
        <w:spacing w:line="276" w:lineRule="auto"/>
        <w:ind w:left="709"/>
        <w:rPr>
          <w:b/>
          <w:lang w:val="es-PA"/>
        </w:rPr>
      </w:pPr>
      <w:r>
        <w:rPr>
          <w:b/>
          <w:lang w:val="es-PA"/>
        </w:rPr>
        <w:t xml:space="preserve">                                            </w:t>
      </w:r>
      <w:r w:rsidR="0086184D">
        <w:rPr>
          <w:b/>
          <w:lang w:val="es-PA"/>
        </w:rPr>
        <w:tab/>
      </w:r>
      <w:r>
        <w:rPr>
          <w:b/>
          <w:lang w:val="es-PA"/>
        </w:rPr>
        <w:t>Reservaciones, Manejo de caja, centrales telefónicas</w:t>
      </w:r>
    </w:p>
    <w:p w:rsidR="009C6D97" w:rsidRDefault="009C6D97" w:rsidP="009C6D97">
      <w:pPr>
        <w:pStyle w:val="Sinespaciado"/>
        <w:spacing w:line="276" w:lineRule="auto"/>
        <w:ind w:left="709"/>
        <w:rPr>
          <w:b/>
          <w:lang w:val="es-PA"/>
        </w:rPr>
      </w:pPr>
      <w:r>
        <w:rPr>
          <w:b/>
          <w:lang w:val="es-PA"/>
        </w:rPr>
        <w:t xml:space="preserve">                                                </w:t>
      </w:r>
      <w:r w:rsidR="00CC5DC4">
        <w:rPr>
          <w:b/>
          <w:lang w:val="es-PA"/>
        </w:rPr>
        <w:t>Supervisión</w:t>
      </w:r>
      <w:r>
        <w:rPr>
          <w:b/>
          <w:lang w:val="es-PA"/>
        </w:rPr>
        <w:t xml:space="preserve"> de recamareras, </w:t>
      </w:r>
      <w:r w:rsidR="00CC5DC4">
        <w:rPr>
          <w:b/>
          <w:lang w:val="es-PA"/>
        </w:rPr>
        <w:t>supervisión</w:t>
      </w:r>
      <w:r>
        <w:rPr>
          <w:b/>
          <w:lang w:val="es-PA"/>
        </w:rPr>
        <w:t xml:space="preserve"> de materiales</w:t>
      </w:r>
    </w:p>
    <w:p w:rsidR="00271618" w:rsidRDefault="009C6D97" w:rsidP="009C6D97">
      <w:pPr>
        <w:pStyle w:val="Sinespaciado"/>
        <w:spacing w:line="276" w:lineRule="auto"/>
        <w:ind w:left="709"/>
        <w:rPr>
          <w:b/>
          <w:lang w:val="es-PA"/>
        </w:rPr>
      </w:pPr>
      <w:r>
        <w:rPr>
          <w:b/>
          <w:lang w:val="es-PA"/>
        </w:rPr>
        <w:t xml:space="preserve">                                               De oficina</w:t>
      </w:r>
      <w:r w:rsidR="00CC5DC4">
        <w:rPr>
          <w:b/>
          <w:lang w:val="es-PA"/>
        </w:rPr>
        <w:t xml:space="preserve"> y su respectivas compras. 2 Años</w:t>
      </w:r>
    </w:p>
    <w:p w:rsidR="00923FBD" w:rsidRDefault="00923FBD" w:rsidP="009C6D97">
      <w:pPr>
        <w:pStyle w:val="Sinespaciado"/>
        <w:spacing w:line="276" w:lineRule="auto"/>
        <w:ind w:left="709"/>
        <w:rPr>
          <w:b/>
          <w:lang w:val="es-PA"/>
        </w:rPr>
      </w:pPr>
    </w:p>
    <w:p w:rsidR="00923FBD" w:rsidRPr="0086184D" w:rsidRDefault="00923FBD" w:rsidP="009C6D97">
      <w:pPr>
        <w:pStyle w:val="Sinespaciado"/>
        <w:spacing w:line="276" w:lineRule="auto"/>
        <w:ind w:left="709"/>
        <w:rPr>
          <w:rFonts w:ascii="Arial" w:hAnsi="Arial" w:cs="Arial"/>
          <w:b/>
          <w:sz w:val="22"/>
          <w:u w:val="single"/>
          <w:lang w:val="es-PA"/>
        </w:rPr>
      </w:pPr>
    </w:p>
    <w:p w:rsidR="00CC5DC4" w:rsidRDefault="00CC5DC4" w:rsidP="007109E3">
      <w:pPr>
        <w:pStyle w:val="Sinespaciado"/>
        <w:numPr>
          <w:ilvl w:val="0"/>
          <w:numId w:val="19"/>
        </w:numPr>
        <w:spacing w:line="276" w:lineRule="auto"/>
        <w:rPr>
          <w:b/>
          <w:lang w:val="es-PA"/>
        </w:rPr>
      </w:pPr>
      <w:proofErr w:type="spellStart"/>
      <w:r>
        <w:rPr>
          <w:b/>
          <w:lang w:val="es-PA"/>
        </w:rPr>
        <w:t>Wishes</w:t>
      </w:r>
      <w:proofErr w:type="spellEnd"/>
      <w:r>
        <w:rPr>
          <w:b/>
          <w:lang w:val="es-PA"/>
        </w:rPr>
        <w:t xml:space="preserve"> and </w:t>
      </w:r>
      <w:proofErr w:type="spellStart"/>
      <w:r>
        <w:rPr>
          <w:b/>
          <w:lang w:val="es-PA"/>
        </w:rPr>
        <w:t>Promises</w:t>
      </w:r>
      <w:proofErr w:type="spellEnd"/>
      <w:r w:rsidR="0086184D">
        <w:rPr>
          <w:b/>
          <w:lang w:val="es-PA"/>
        </w:rPr>
        <w:tab/>
      </w:r>
      <w:r>
        <w:rPr>
          <w:b/>
          <w:lang w:val="es-PA"/>
        </w:rPr>
        <w:t xml:space="preserve">Manejo de personal, arqueo de cajas, supervisión de </w:t>
      </w:r>
    </w:p>
    <w:p w:rsidR="00CC5DC4" w:rsidRDefault="00CC5DC4" w:rsidP="00CC5DC4">
      <w:pPr>
        <w:pStyle w:val="Sinespaciado"/>
        <w:spacing w:line="276" w:lineRule="auto"/>
        <w:ind w:left="720"/>
        <w:rPr>
          <w:b/>
          <w:lang w:val="es-PA"/>
        </w:rPr>
      </w:pPr>
      <w:r>
        <w:rPr>
          <w:b/>
          <w:lang w:val="es-PA"/>
        </w:rPr>
        <w:t xml:space="preserve">                                               Ventas. 3 Años </w:t>
      </w:r>
    </w:p>
    <w:p w:rsidR="00CC5DC4" w:rsidRDefault="00CC5DC4" w:rsidP="00CC5DC4">
      <w:pPr>
        <w:pStyle w:val="Sinespaciado"/>
        <w:spacing w:line="276" w:lineRule="auto"/>
        <w:ind w:left="720"/>
        <w:rPr>
          <w:b/>
          <w:lang w:val="es-PA"/>
        </w:rPr>
      </w:pPr>
      <w:r>
        <w:rPr>
          <w:b/>
          <w:lang w:val="es-PA"/>
        </w:rPr>
        <w:t xml:space="preserve">                                               Jefe inmediato: </w:t>
      </w:r>
    </w:p>
    <w:p w:rsidR="00CC5DC4" w:rsidRDefault="00CC5DC4" w:rsidP="00CC5DC4">
      <w:pPr>
        <w:pStyle w:val="Sinespaciado"/>
        <w:spacing w:line="276" w:lineRule="auto"/>
        <w:ind w:left="720"/>
        <w:rPr>
          <w:b/>
          <w:lang w:val="es-PA"/>
        </w:rPr>
      </w:pPr>
      <w:r>
        <w:rPr>
          <w:b/>
          <w:lang w:val="es-PA"/>
        </w:rPr>
        <w:t xml:space="preserve">                                               Antonio Díaz (Director administrativo) 6505-3954</w:t>
      </w:r>
    </w:p>
    <w:p w:rsidR="00CC5DC4" w:rsidRDefault="00CC5DC4" w:rsidP="00CC5DC4">
      <w:pPr>
        <w:pStyle w:val="Sinespaciado"/>
        <w:spacing w:line="276" w:lineRule="auto"/>
        <w:ind w:left="720"/>
        <w:rPr>
          <w:b/>
          <w:lang w:val="es-PA"/>
        </w:rPr>
      </w:pPr>
    </w:p>
    <w:p w:rsidR="00CC5DC4" w:rsidRDefault="00CC5DC4" w:rsidP="00CC5DC4">
      <w:pPr>
        <w:pStyle w:val="Sinespaciado"/>
        <w:spacing w:line="276" w:lineRule="auto"/>
        <w:ind w:left="720"/>
        <w:rPr>
          <w:b/>
          <w:lang w:val="es-PA"/>
        </w:rPr>
      </w:pPr>
    </w:p>
    <w:p w:rsidR="00CC5DC4" w:rsidRDefault="00CC5DC4" w:rsidP="00CC5DC4">
      <w:pPr>
        <w:pStyle w:val="Sinespaciado"/>
        <w:numPr>
          <w:ilvl w:val="0"/>
          <w:numId w:val="21"/>
        </w:numPr>
        <w:spacing w:line="276" w:lineRule="auto"/>
        <w:rPr>
          <w:b/>
          <w:lang w:val="es-PA"/>
        </w:rPr>
      </w:pPr>
      <w:proofErr w:type="spellStart"/>
      <w:r w:rsidRPr="00923FBD">
        <w:rPr>
          <w:b/>
          <w:sz w:val="32"/>
          <w:szCs w:val="32"/>
          <w:lang w:val="es-PA"/>
        </w:rPr>
        <w:t>Infograph</w:t>
      </w:r>
      <w:proofErr w:type="spellEnd"/>
      <w:r w:rsidRPr="00923FBD">
        <w:rPr>
          <w:b/>
          <w:sz w:val="32"/>
          <w:szCs w:val="32"/>
          <w:lang w:val="es-PA"/>
        </w:rPr>
        <w:t xml:space="preserve"> S.A.</w:t>
      </w:r>
      <w:r w:rsidR="00923FBD">
        <w:rPr>
          <w:b/>
          <w:lang w:val="es-PA"/>
        </w:rPr>
        <w:t xml:space="preserve">              </w:t>
      </w:r>
      <w:r>
        <w:rPr>
          <w:b/>
          <w:lang w:val="es-PA"/>
        </w:rPr>
        <w:t xml:space="preserve"> Cuentas por cobrar, Cuentas por pagar, Conocimiento </w:t>
      </w:r>
    </w:p>
    <w:p w:rsidR="00CC5DC4" w:rsidRDefault="00CC5DC4" w:rsidP="00CC5DC4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De Microsoft Office, </w:t>
      </w:r>
      <w:proofErr w:type="spellStart"/>
      <w:r>
        <w:rPr>
          <w:b/>
          <w:lang w:val="es-PA"/>
        </w:rPr>
        <w:t>Peach</w:t>
      </w:r>
      <w:proofErr w:type="spellEnd"/>
      <w:r>
        <w:rPr>
          <w:b/>
          <w:lang w:val="es-PA"/>
        </w:rPr>
        <w:t xml:space="preserve"> </w:t>
      </w:r>
      <w:proofErr w:type="spellStart"/>
      <w:r>
        <w:rPr>
          <w:b/>
          <w:lang w:val="es-PA"/>
        </w:rPr>
        <w:t>Tree</w:t>
      </w:r>
      <w:proofErr w:type="spellEnd"/>
      <w:r>
        <w:rPr>
          <w:b/>
          <w:lang w:val="es-PA"/>
        </w:rPr>
        <w:t>, Manejo de Cajas Registradoras, Sumadoras, Centrales telefónicas, Registros                      Contables, Conocimiento de planillas y atención al cliente.</w:t>
      </w:r>
      <w:r w:rsidR="004B669C">
        <w:rPr>
          <w:b/>
          <w:lang w:val="es-PA"/>
        </w:rPr>
        <w:t xml:space="preserve"> </w:t>
      </w:r>
    </w:p>
    <w:p w:rsidR="004B669C" w:rsidRDefault="004B669C" w:rsidP="00CC5DC4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>3 Años</w:t>
      </w:r>
    </w:p>
    <w:p w:rsidR="00CC5DC4" w:rsidRDefault="00CC5DC4" w:rsidP="00CC5DC4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Jefe Inmediato: </w:t>
      </w:r>
    </w:p>
    <w:p w:rsidR="004B669C" w:rsidRDefault="00CC5DC4" w:rsidP="00CC5DC4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Carlos </w:t>
      </w:r>
      <w:r w:rsidR="004B669C">
        <w:rPr>
          <w:b/>
          <w:lang w:val="es-PA"/>
        </w:rPr>
        <w:t>García</w:t>
      </w:r>
      <w:r w:rsidR="00923FBD">
        <w:rPr>
          <w:b/>
          <w:lang w:val="es-PA"/>
        </w:rPr>
        <w:t xml:space="preserve"> (Jefe de personal</w:t>
      </w:r>
      <w:r>
        <w:rPr>
          <w:b/>
          <w:lang w:val="es-PA"/>
        </w:rPr>
        <w:t xml:space="preserve">) </w:t>
      </w:r>
      <w:r w:rsidR="004B669C">
        <w:rPr>
          <w:b/>
          <w:lang w:val="es-PA"/>
        </w:rPr>
        <w:t>6614-3329</w:t>
      </w:r>
    </w:p>
    <w:p w:rsidR="00923FBD" w:rsidRDefault="00923FBD" w:rsidP="00CC5DC4">
      <w:pPr>
        <w:pStyle w:val="Sinespaciado"/>
        <w:spacing w:line="276" w:lineRule="auto"/>
        <w:ind w:left="3686"/>
        <w:rPr>
          <w:b/>
          <w:lang w:val="es-PA"/>
        </w:rPr>
      </w:pPr>
    </w:p>
    <w:p w:rsidR="00923FBD" w:rsidRDefault="00923FBD" w:rsidP="00CC5DC4">
      <w:pPr>
        <w:pStyle w:val="Sinespaciado"/>
        <w:spacing w:line="276" w:lineRule="auto"/>
        <w:ind w:left="3686"/>
        <w:rPr>
          <w:b/>
          <w:lang w:val="es-PA"/>
        </w:rPr>
      </w:pPr>
    </w:p>
    <w:p w:rsidR="00271618" w:rsidRDefault="004B669C" w:rsidP="004B669C">
      <w:pPr>
        <w:pStyle w:val="Sinespaciado"/>
        <w:numPr>
          <w:ilvl w:val="0"/>
          <w:numId w:val="21"/>
        </w:numPr>
        <w:spacing w:line="276" w:lineRule="auto"/>
        <w:rPr>
          <w:b/>
          <w:lang w:val="es-PA"/>
        </w:rPr>
      </w:pPr>
      <w:r w:rsidRPr="00923FBD">
        <w:rPr>
          <w:b/>
          <w:sz w:val="32"/>
          <w:szCs w:val="32"/>
          <w:lang w:val="es-PA"/>
        </w:rPr>
        <w:t>SHTEC S.A.</w:t>
      </w:r>
      <w:r w:rsidR="00923FBD">
        <w:rPr>
          <w:b/>
          <w:lang w:val="es-PA"/>
        </w:rPr>
        <w:t xml:space="preserve">                      </w:t>
      </w:r>
      <w:r>
        <w:rPr>
          <w:b/>
          <w:lang w:val="es-PA"/>
        </w:rPr>
        <w:t>Asistente de Administración:</w:t>
      </w:r>
    </w:p>
    <w:p w:rsidR="004B669C" w:rsidRDefault="004B669C" w:rsidP="004B669C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 Cuentas por cobrar, Cuentas por pagar, Registros                      Contables, Conocimiento de planilla, atención al cliente nacional e internacional vía Outlook, manejo de punto de venta y caja registradora, facturación</w:t>
      </w:r>
      <w:r w:rsidR="006D267E">
        <w:rPr>
          <w:b/>
          <w:lang w:val="es-PA"/>
        </w:rPr>
        <w:t xml:space="preserve"> en el sistema de </w:t>
      </w:r>
      <w:proofErr w:type="spellStart"/>
      <w:r w:rsidR="006D267E">
        <w:rPr>
          <w:b/>
          <w:lang w:val="es-PA"/>
        </w:rPr>
        <w:t>peach</w:t>
      </w:r>
      <w:proofErr w:type="spellEnd"/>
      <w:r w:rsidR="006D267E">
        <w:rPr>
          <w:b/>
          <w:lang w:val="es-PA"/>
        </w:rPr>
        <w:t xml:space="preserve"> tree</w:t>
      </w:r>
      <w:r>
        <w:rPr>
          <w:b/>
          <w:lang w:val="es-PA"/>
        </w:rPr>
        <w:t>, supervisión de ventas de mangueras hidráulicas para barcos, aviones y equipos pesados, supervisión de inventario. 3 años</w:t>
      </w:r>
    </w:p>
    <w:p w:rsidR="004B669C" w:rsidRDefault="004B669C" w:rsidP="004B669C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Jefe inmediato: </w:t>
      </w:r>
      <w:proofErr w:type="spellStart"/>
      <w:r>
        <w:rPr>
          <w:b/>
          <w:lang w:val="es-PA"/>
        </w:rPr>
        <w:t>Medin</w:t>
      </w:r>
      <w:proofErr w:type="spellEnd"/>
      <w:r>
        <w:rPr>
          <w:b/>
          <w:lang w:val="es-PA"/>
        </w:rPr>
        <w:t xml:space="preserve"> </w:t>
      </w:r>
      <w:proofErr w:type="spellStart"/>
      <w:r>
        <w:rPr>
          <w:b/>
          <w:lang w:val="es-PA"/>
        </w:rPr>
        <w:t>Mon</w:t>
      </w:r>
      <w:proofErr w:type="spellEnd"/>
      <w:r>
        <w:rPr>
          <w:b/>
          <w:lang w:val="es-PA"/>
        </w:rPr>
        <w:t xml:space="preserve"> (Ingeniero en sistema) </w:t>
      </w:r>
    </w:p>
    <w:p w:rsidR="004B669C" w:rsidRDefault="004B669C" w:rsidP="004B669C">
      <w:pPr>
        <w:pStyle w:val="Sinespaciado"/>
        <w:spacing w:line="276" w:lineRule="auto"/>
        <w:ind w:left="3686"/>
        <w:rPr>
          <w:b/>
          <w:lang w:val="es-PA"/>
        </w:rPr>
      </w:pPr>
      <w:r>
        <w:rPr>
          <w:b/>
          <w:lang w:val="es-PA"/>
        </w:rPr>
        <w:t xml:space="preserve">6306-8769       </w:t>
      </w:r>
    </w:p>
    <w:p w:rsidR="004B669C" w:rsidRDefault="004B669C" w:rsidP="004B669C">
      <w:pPr>
        <w:pStyle w:val="Sinespaciado"/>
        <w:spacing w:line="276" w:lineRule="auto"/>
        <w:rPr>
          <w:b/>
          <w:lang w:val="es-PA"/>
        </w:rPr>
      </w:pPr>
    </w:p>
    <w:p w:rsidR="00923FBD" w:rsidRDefault="00923FBD" w:rsidP="004B669C">
      <w:pPr>
        <w:pStyle w:val="Sinespaciado"/>
        <w:spacing w:line="276" w:lineRule="auto"/>
        <w:rPr>
          <w:b/>
          <w:u w:val="single"/>
          <w:lang w:val="es-PA"/>
        </w:rPr>
      </w:pPr>
    </w:p>
    <w:p w:rsidR="00923FBD" w:rsidRDefault="00923FBD" w:rsidP="004B669C">
      <w:pPr>
        <w:pStyle w:val="Sinespaciado"/>
        <w:spacing w:line="276" w:lineRule="auto"/>
        <w:rPr>
          <w:b/>
          <w:u w:val="single"/>
          <w:lang w:val="es-PA"/>
        </w:rPr>
      </w:pPr>
    </w:p>
    <w:p w:rsidR="004B669C" w:rsidRDefault="004B669C" w:rsidP="004B669C">
      <w:pPr>
        <w:pStyle w:val="Sinespaciado"/>
        <w:spacing w:line="276" w:lineRule="auto"/>
        <w:rPr>
          <w:b/>
          <w:u w:val="single"/>
          <w:lang w:val="es-PA"/>
        </w:rPr>
      </w:pPr>
      <w:r>
        <w:rPr>
          <w:b/>
          <w:u w:val="single"/>
          <w:lang w:val="es-PA"/>
        </w:rPr>
        <w:t>REFERENCIAS PERSONALES</w:t>
      </w:r>
    </w:p>
    <w:p w:rsidR="004B669C" w:rsidRDefault="004B669C" w:rsidP="004B669C">
      <w:pPr>
        <w:pStyle w:val="Sinespaciado"/>
        <w:spacing w:line="276" w:lineRule="auto"/>
        <w:rPr>
          <w:b/>
          <w:u w:val="single"/>
          <w:lang w:val="es-PA"/>
        </w:rPr>
      </w:pPr>
    </w:p>
    <w:p w:rsidR="004B669C" w:rsidRPr="004B669C" w:rsidRDefault="004B669C" w:rsidP="004B669C">
      <w:pPr>
        <w:pStyle w:val="Sinespaciado"/>
        <w:numPr>
          <w:ilvl w:val="0"/>
          <w:numId w:val="21"/>
        </w:numPr>
        <w:spacing w:line="276" w:lineRule="auto"/>
        <w:rPr>
          <w:b/>
          <w:lang w:val="es-PA"/>
        </w:rPr>
      </w:pPr>
      <w:r>
        <w:rPr>
          <w:lang w:val="es-PA"/>
        </w:rPr>
        <w:t xml:space="preserve">Licenciada </w:t>
      </w:r>
      <w:proofErr w:type="spellStart"/>
      <w:r>
        <w:rPr>
          <w:lang w:val="es-PA"/>
        </w:rPr>
        <w:t>Lelis</w:t>
      </w:r>
      <w:proofErr w:type="spellEnd"/>
      <w:r>
        <w:rPr>
          <w:lang w:val="es-PA"/>
        </w:rPr>
        <w:t xml:space="preserve"> de </w:t>
      </w:r>
      <w:proofErr w:type="spellStart"/>
      <w:r>
        <w:rPr>
          <w:lang w:val="es-PA"/>
        </w:rPr>
        <w:t>Perez</w:t>
      </w:r>
      <w:proofErr w:type="spellEnd"/>
      <w:r>
        <w:rPr>
          <w:lang w:val="es-PA"/>
        </w:rPr>
        <w:t xml:space="preserve"> (C.P.A)                                     Telf.6684-8769</w:t>
      </w:r>
    </w:p>
    <w:p w:rsidR="00923FBD" w:rsidRDefault="004B669C" w:rsidP="004B669C">
      <w:pPr>
        <w:pStyle w:val="Sinespaciado"/>
        <w:numPr>
          <w:ilvl w:val="0"/>
          <w:numId w:val="21"/>
        </w:numPr>
        <w:spacing w:line="276" w:lineRule="auto"/>
        <w:rPr>
          <w:b/>
          <w:lang w:val="es-PA"/>
        </w:rPr>
      </w:pPr>
      <w:r>
        <w:rPr>
          <w:lang w:val="es-PA"/>
        </w:rPr>
        <w:t>Lorenzo Parker (</w:t>
      </w:r>
      <w:proofErr w:type="spellStart"/>
      <w:r>
        <w:rPr>
          <w:lang w:val="es-PA"/>
        </w:rPr>
        <w:t>Adm</w:t>
      </w:r>
      <w:proofErr w:type="spellEnd"/>
      <w:r>
        <w:rPr>
          <w:lang w:val="es-PA"/>
        </w:rPr>
        <w:t xml:space="preserve">. De bienes y </w:t>
      </w:r>
      <w:proofErr w:type="spellStart"/>
      <w:r>
        <w:rPr>
          <w:lang w:val="es-PA"/>
        </w:rPr>
        <w:t>Raices</w:t>
      </w:r>
      <w:proofErr w:type="spellEnd"/>
      <w:r>
        <w:rPr>
          <w:lang w:val="es-PA"/>
        </w:rPr>
        <w:t>)                       Telf.6217-8634</w:t>
      </w:r>
      <w:r>
        <w:rPr>
          <w:b/>
          <w:lang w:val="es-PA"/>
        </w:rPr>
        <w:t xml:space="preserve">   </w:t>
      </w:r>
    </w:p>
    <w:p w:rsidR="004B669C" w:rsidRPr="007C24B8" w:rsidRDefault="004B669C" w:rsidP="00923FBD">
      <w:pPr>
        <w:pStyle w:val="Sinespaciado"/>
        <w:spacing w:line="276" w:lineRule="auto"/>
        <w:ind w:left="720"/>
        <w:rPr>
          <w:b/>
          <w:lang w:val="es-PA"/>
        </w:rPr>
      </w:pPr>
      <w:r>
        <w:rPr>
          <w:b/>
          <w:lang w:val="es-PA"/>
        </w:rPr>
        <w:t xml:space="preserve">               </w:t>
      </w:r>
    </w:p>
    <w:sectPr w:rsidR="004B669C" w:rsidRPr="007C24B8" w:rsidSect="00CD5C4E">
      <w:pgSz w:w="12240" w:h="15840"/>
      <w:pgMar w:top="719" w:right="618" w:bottom="851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</w:rPr>
    </w:lvl>
  </w:abstractNum>
  <w:abstractNum w:abstractNumId="1">
    <w:nsid w:val="00000002"/>
    <w:multiLevelType w:val="singleLevel"/>
    <w:tmpl w:val="00000002"/>
    <w:name w:val="WW8Num26"/>
    <w:lvl w:ilvl="0">
      <w:start w:val="1"/>
      <w:numFmt w:val="bullet"/>
      <w:lvlText w:val=""/>
      <w:lvlJc w:val="left"/>
      <w:pPr>
        <w:tabs>
          <w:tab w:val="num" w:pos="0"/>
        </w:tabs>
        <w:ind w:left="786" w:hanging="360"/>
      </w:pPr>
      <w:rPr>
        <w:rFonts w:ascii="Wingdings" w:hAnsi="Wingdings" w:cs="Wingdings" w:hint="default"/>
        <w:sz w:val="22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614461"/>
    <w:multiLevelType w:val="hybridMultilevel"/>
    <w:tmpl w:val="16FAB51C"/>
    <w:lvl w:ilvl="0" w:tplc="0C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059C7090"/>
    <w:multiLevelType w:val="hybridMultilevel"/>
    <w:tmpl w:val="F7D44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11679"/>
    <w:multiLevelType w:val="hybridMultilevel"/>
    <w:tmpl w:val="C4848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727938"/>
    <w:multiLevelType w:val="hybridMultilevel"/>
    <w:tmpl w:val="44B8B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C1EB8"/>
    <w:multiLevelType w:val="hybridMultilevel"/>
    <w:tmpl w:val="6C2EA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20C40"/>
    <w:multiLevelType w:val="hybridMultilevel"/>
    <w:tmpl w:val="68B663C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B030816"/>
    <w:multiLevelType w:val="hybridMultilevel"/>
    <w:tmpl w:val="D5E42C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61933E5"/>
    <w:multiLevelType w:val="hybridMultilevel"/>
    <w:tmpl w:val="21E6F1F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335B5A7D"/>
    <w:multiLevelType w:val="hybridMultilevel"/>
    <w:tmpl w:val="9754EF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34EA"/>
    <w:multiLevelType w:val="hybridMultilevel"/>
    <w:tmpl w:val="4DC606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87EDD"/>
    <w:multiLevelType w:val="hybridMultilevel"/>
    <w:tmpl w:val="8A509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E09E6"/>
    <w:multiLevelType w:val="hybridMultilevel"/>
    <w:tmpl w:val="C0680A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4058E"/>
    <w:multiLevelType w:val="hybridMultilevel"/>
    <w:tmpl w:val="70C47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93CED"/>
    <w:multiLevelType w:val="hybridMultilevel"/>
    <w:tmpl w:val="0E948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318B1"/>
    <w:multiLevelType w:val="hybridMultilevel"/>
    <w:tmpl w:val="C88A03CE"/>
    <w:lvl w:ilvl="0" w:tplc="180A000F">
      <w:start w:val="1"/>
      <w:numFmt w:val="decimal"/>
      <w:lvlText w:val="%1."/>
      <w:lvlJc w:val="left"/>
      <w:pPr>
        <w:ind w:left="1545" w:hanging="360"/>
      </w:pPr>
    </w:lvl>
    <w:lvl w:ilvl="1" w:tplc="180A0019" w:tentative="1">
      <w:start w:val="1"/>
      <w:numFmt w:val="lowerLetter"/>
      <w:lvlText w:val="%2."/>
      <w:lvlJc w:val="left"/>
      <w:pPr>
        <w:ind w:left="2265" w:hanging="360"/>
      </w:pPr>
    </w:lvl>
    <w:lvl w:ilvl="2" w:tplc="180A001B" w:tentative="1">
      <w:start w:val="1"/>
      <w:numFmt w:val="lowerRoman"/>
      <w:lvlText w:val="%3."/>
      <w:lvlJc w:val="right"/>
      <w:pPr>
        <w:ind w:left="2985" w:hanging="180"/>
      </w:pPr>
    </w:lvl>
    <w:lvl w:ilvl="3" w:tplc="180A000F" w:tentative="1">
      <w:start w:val="1"/>
      <w:numFmt w:val="decimal"/>
      <w:lvlText w:val="%4."/>
      <w:lvlJc w:val="left"/>
      <w:pPr>
        <w:ind w:left="3705" w:hanging="360"/>
      </w:pPr>
    </w:lvl>
    <w:lvl w:ilvl="4" w:tplc="180A0019" w:tentative="1">
      <w:start w:val="1"/>
      <w:numFmt w:val="lowerLetter"/>
      <w:lvlText w:val="%5."/>
      <w:lvlJc w:val="left"/>
      <w:pPr>
        <w:ind w:left="4425" w:hanging="360"/>
      </w:pPr>
    </w:lvl>
    <w:lvl w:ilvl="5" w:tplc="180A001B" w:tentative="1">
      <w:start w:val="1"/>
      <w:numFmt w:val="lowerRoman"/>
      <w:lvlText w:val="%6."/>
      <w:lvlJc w:val="right"/>
      <w:pPr>
        <w:ind w:left="5145" w:hanging="180"/>
      </w:pPr>
    </w:lvl>
    <w:lvl w:ilvl="6" w:tplc="180A000F" w:tentative="1">
      <w:start w:val="1"/>
      <w:numFmt w:val="decimal"/>
      <w:lvlText w:val="%7."/>
      <w:lvlJc w:val="left"/>
      <w:pPr>
        <w:ind w:left="5865" w:hanging="360"/>
      </w:pPr>
    </w:lvl>
    <w:lvl w:ilvl="7" w:tplc="180A0019" w:tentative="1">
      <w:start w:val="1"/>
      <w:numFmt w:val="lowerLetter"/>
      <w:lvlText w:val="%8."/>
      <w:lvlJc w:val="left"/>
      <w:pPr>
        <w:ind w:left="6585" w:hanging="360"/>
      </w:pPr>
    </w:lvl>
    <w:lvl w:ilvl="8" w:tplc="18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>
    <w:nsid w:val="703C7C79"/>
    <w:multiLevelType w:val="hybridMultilevel"/>
    <w:tmpl w:val="09B82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425DE6"/>
    <w:multiLevelType w:val="hybridMultilevel"/>
    <w:tmpl w:val="220C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22C5C"/>
    <w:multiLevelType w:val="hybridMultilevel"/>
    <w:tmpl w:val="52341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0"/>
  </w:num>
  <w:num w:numId="7">
    <w:abstractNumId w:val="7"/>
  </w:num>
  <w:num w:numId="8">
    <w:abstractNumId w:val="15"/>
  </w:num>
  <w:num w:numId="9">
    <w:abstractNumId w:val="9"/>
  </w:num>
  <w:num w:numId="10">
    <w:abstractNumId w:val="16"/>
  </w:num>
  <w:num w:numId="11">
    <w:abstractNumId w:val="8"/>
  </w:num>
  <w:num w:numId="12">
    <w:abstractNumId w:val="4"/>
  </w:num>
  <w:num w:numId="13">
    <w:abstractNumId w:val="5"/>
  </w:num>
  <w:num w:numId="14">
    <w:abstractNumId w:val="13"/>
  </w:num>
  <w:num w:numId="15">
    <w:abstractNumId w:val="20"/>
  </w:num>
  <w:num w:numId="16">
    <w:abstractNumId w:val="19"/>
  </w:num>
  <w:num w:numId="17">
    <w:abstractNumId w:val="3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5A314F"/>
    <w:rsid w:val="000225D2"/>
    <w:rsid w:val="00023497"/>
    <w:rsid w:val="000363D4"/>
    <w:rsid w:val="00047129"/>
    <w:rsid w:val="000670DC"/>
    <w:rsid w:val="000805EC"/>
    <w:rsid w:val="00090CEF"/>
    <w:rsid w:val="000962A7"/>
    <w:rsid w:val="000C4D1A"/>
    <w:rsid w:val="000E000D"/>
    <w:rsid w:val="000F5003"/>
    <w:rsid w:val="000F74B6"/>
    <w:rsid w:val="00115FCE"/>
    <w:rsid w:val="0012128E"/>
    <w:rsid w:val="00124C69"/>
    <w:rsid w:val="001316C5"/>
    <w:rsid w:val="00145ED0"/>
    <w:rsid w:val="00163291"/>
    <w:rsid w:val="00165405"/>
    <w:rsid w:val="001840C1"/>
    <w:rsid w:val="00194062"/>
    <w:rsid w:val="001A7732"/>
    <w:rsid w:val="001B0CA2"/>
    <w:rsid w:val="001B4795"/>
    <w:rsid w:val="001C139F"/>
    <w:rsid w:val="001E61AE"/>
    <w:rsid w:val="001E7F2E"/>
    <w:rsid w:val="0020597C"/>
    <w:rsid w:val="0021573A"/>
    <w:rsid w:val="00216691"/>
    <w:rsid w:val="002311D1"/>
    <w:rsid w:val="0023506F"/>
    <w:rsid w:val="00236291"/>
    <w:rsid w:val="00247058"/>
    <w:rsid w:val="00271618"/>
    <w:rsid w:val="00284A3B"/>
    <w:rsid w:val="002A2E59"/>
    <w:rsid w:val="002D19A0"/>
    <w:rsid w:val="002D22C8"/>
    <w:rsid w:val="00306C3B"/>
    <w:rsid w:val="00323574"/>
    <w:rsid w:val="00334715"/>
    <w:rsid w:val="00353CC5"/>
    <w:rsid w:val="0036495D"/>
    <w:rsid w:val="00384EB4"/>
    <w:rsid w:val="003862AF"/>
    <w:rsid w:val="003A2F14"/>
    <w:rsid w:val="003B16E4"/>
    <w:rsid w:val="003B2388"/>
    <w:rsid w:val="003C3D53"/>
    <w:rsid w:val="003C4179"/>
    <w:rsid w:val="003C4A33"/>
    <w:rsid w:val="003C63FE"/>
    <w:rsid w:val="003F5323"/>
    <w:rsid w:val="00401F31"/>
    <w:rsid w:val="00405DFD"/>
    <w:rsid w:val="004245BF"/>
    <w:rsid w:val="00432170"/>
    <w:rsid w:val="004466AF"/>
    <w:rsid w:val="00455F73"/>
    <w:rsid w:val="004708BF"/>
    <w:rsid w:val="00471BF8"/>
    <w:rsid w:val="00496683"/>
    <w:rsid w:val="004A78AC"/>
    <w:rsid w:val="004B3FD9"/>
    <w:rsid w:val="004B669C"/>
    <w:rsid w:val="004E20D7"/>
    <w:rsid w:val="004E7C72"/>
    <w:rsid w:val="00502ABD"/>
    <w:rsid w:val="0052258E"/>
    <w:rsid w:val="00534207"/>
    <w:rsid w:val="0056029A"/>
    <w:rsid w:val="00571C1F"/>
    <w:rsid w:val="005976B6"/>
    <w:rsid w:val="005A0634"/>
    <w:rsid w:val="005A314F"/>
    <w:rsid w:val="005C4428"/>
    <w:rsid w:val="005C525B"/>
    <w:rsid w:val="005D11F9"/>
    <w:rsid w:val="005D2923"/>
    <w:rsid w:val="005E0135"/>
    <w:rsid w:val="005F58D9"/>
    <w:rsid w:val="006224F4"/>
    <w:rsid w:val="00625C4E"/>
    <w:rsid w:val="0064409D"/>
    <w:rsid w:val="006504DA"/>
    <w:rsid w:val="006769A0"/>
    <w:rsid w:val="006C05F5"/>
    <w:rsid w:val="006C42E9"/>
    <w:rsid w:val="006C4DF7"/>
    <w:rsid w:val="006D267E"/>
    <w:rsid w:val="006D494F"/>
    <w:rsid w:val="006F3BA7"/>
    <w:rsid w:val="00706BEB"/>
    <w:rsid w:val="007109E3"/>
    <w:rsid w:val="007145D7"/>
    <w:rsid w:val="00742E0B"/>
    <w:rsid w:val="00742E89"/>
    <w:rsid w:val="00783F4C"/>
    <w:rsid w:val="007901D0"/>
    <w:rsid w:val="00796ADD"/>
    <w:rsid w:val="007C24B8"/>
    <w:rsid w:val="007F2FBD"/>
    <w:rsid w:val="00826947"/>
    <w:rsid w:val="00837DE9"/>
    <w:rsid w:val="0086184D"/>
    <w:rsid w:val="008734C5"/>
    <w:rsid w:val="008B03E6"/>
    <w:rsid w:val="008B3573"/>
    <w:rsid w:val="008E26D4"/>
    <w:rsid w:val="00903AAF"/>
    <w:rsid w:val="009044FD"/>
    <w:rsid w:val="00923FBD"/>
    <w:rsid w:val="0093352A"/>
    <w:rsid w:val="00937CB4"/>
    <w:rsid w:val="00977414"/>
    <w:rsid w:val="00983DB4"/>
    <w:rsid w:val="009B6BDB"/>
    <w:rsid w:val="009C50BA"/>
    <w:rsid w:val="009C6D97"/>
    <w:rsid w:val="009C7C76"/>
    <w:rsid w:val="009D77C6"/>
    <w:rsid w:val="009D7B76"/>
    <w:rsid w:val="009E4D2E"/>
    <w:rsid w:val="009E5F7B"/>
    <w:rsid w:val="009F32C5"/>
    <w:rsid w:val="00A215EB"/>
    <w:rsid w:val="00A2272D"/>
    <w:rsid w:val="00A50D29"/>
    <w:rsid w:val="00A562CA"/>
    <w:rsid w:val="00A5639D"/>
    <w:rsid w:val="00A62A6E"/>
    <w:rsid w:val="00A62F88"/>
    <w:rsid w:val="00A7350D"/>
    <w:rsid w:val="00A73E31"/>
    <w:rsid w:val="00A740DF"/>
    <w:rsid w:val="00A84A55"/>
    <w:rsid w:val="00A94529"/>
    <w:rsid w:val="00AA5923"/>
    <w:rsid w:val="00AD591C"/>
    <w:rsid w:val="00B024A4"/>
    <w:rsid w:val="00B075E5"/>
    <w:rsid w:val="00B145A9"/>
    <w:rsid w:val="00B246A4"/>
    <w:rsid w:val="00B27EF5"/>
    <w:rsid w:val="00B3462E"/>
    <w:rsid w:val="00B34C1B"/>
    <w:rsid w:val="00B44790"/>
    <w:rsid w:val="00B45C11"/>
    <w:rsid w:val="00B5482F"/>
    <w:rsid w:val="00B700F6"/>
    <w:rsid w:val="00B77065"/>
    <w:rsid w:val="00B82D1D"/>
    <w:rsid w:val="00B9560D"/>
    <w:rsid w:val="00BA2D1E"/>
    <w:rsid w:val="00BA5E7A"/>
    <w:rsid w:val="00BB1656"/>
    <w:rsid w:val="00BB3F51"/>
    <w:rsid w:val="00BB7E88"/>
    <w:rsid w:val="00BF52E5"/>
    <w:rsid w:val="00C1579C"/>
    <w:rsid w:val="00C84BF1"/>
    <w:rsid w:val="00C92600"/>
    <w:rsid w:val="00C935CE"/>
    <w:rsid w:val="00C95314"/>
    <w:rsid w:val="00CA3689"/>
    <w:rsid w:val="00CB122A"/>
    <w:rsid w:val="00CB16EB"/>
    <w:rsid w:val="00CC12D9"/>
    <w:rsid w:val="00CC5DC4"/>
    <w:rsid w:val="00CD5C4E"/>
    <w:rsid w:val="00CE7CAE"/>
    <w:rsid w:val="00CF389A"/>
    <w:rsid w:val="00D27C29"/>
    <w:rsid w:val="00D32E98"/>
    <w:rsid w:val="00D75958"/>
    <w:rsid w:val="00D90529"/>
    <w:rsid w:val="00D96325"/>
    <w:rsid w:val="00DD6FA4"/>
    <w:rsid w:val="00DE02B3"/>
    <w:rsid w:val="00DE0EF5"/>
    <w:rsid w:val="00E37B99"/>
    <w:rsid w:val="00E451FE"/>
    <w:rsid w:val="00E673FD"/>
    <w:rsid w:val="00E73908"/>
    <w:rsid w:val="00EA5CDD"/>
    <w:rsid w:val="00EA6C22"/>
    <w:rsid w:val="00ED1FB2"/>
    <w:rsid w:val="00ED73D6"/>
    <w:rsid w:val="00EE0DB8"/>
    <w:rsid w:val="00EE4BC6"/>
    <w:rsid w:val="00EF4619"/>
    <w:rsid w:val="00F02358"/>
    <w:rsid w:val="00F029A1"/>
    <w:rsid w:val="00F03845"/>
    <w:rsid w:val="00F34FB1"/>
    <w:rsid w:val="00F4381C"/>
    <w:rsid w:val="00F47B52"/>
    <w:rsid w:val="00F629C2"/>
    <w:rsid w:val="00F64F5B"/>
    <w:rsid w:val="00F7016A"/>
    <w:rsid w:val="00F7443A"/>
    <w:rsid w:val="00F873DC"/>
    <w:rsid w:val="00FD43B9"/>
    <w:rsid w:val="00FE646A"/>
    <w:rsid w:val="00FF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3212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4E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CD5C4E"/>
    <w:rPr>
      <w:rFonts w:ascii="Symbol" w:hAnsi="Symbol" w:cs="Symbol" w:hint="default"/>
    </w:rPr>
  </w:style>
  <w:style w:type="character" w:customStyle="1" w:styleId="WW8Num1z1">
    <w:name w:val="WW8Num1z1"/>
    <w:rsid w:val="00CD5C4E"/>
    <w:rPr>
      <w:rFonts w:ascii="Courier New" w:hAnsi="Courier New" w:cs="Courier New" w:hint="default"/>
    </w:rPr>
  </w:style>
  <w:style w:type="character" w:customStyle="1" w:styleId="WW8Num1z2">
    <w:name w:val="WW8Num1z2"/>
    <w:rsid w:val="00CD5C4E"/>
    <w:rPr>
      <w:rFonts w:ascii="Wingdings" w:hAnsi="Wingdings" w:cs="Wingdings" w:hint="default"/>
    </w:rPr>
  </w:style>
  <w:style w:type="character" w:customStyle="1" w:styleId="WW8Num2z0">
    <w:name w:val="WW8Num2z0"/>
    <w:rsid w:val="00CD5C4E"/>
    <w:rPr>
      <w:rFonts w:ascii="Wingdings" w:hAnsi="Wingdings" w:cs="Wingdings" w:hint="default"/>
    </w:rPr>
  </w:style>
  <w:style w:type="character" w:customStyle="1" w:styleId="WW8Num2z1">
    <w:name w:val="WW8Num2z1"/>
    <w:rsid w:val="00CD5C4E"/>
    <w:rPr>
      <w:rFonts w:ascii="Courier New" w:hAnsi="Courier New" w:cs="Courier New" w:hint="default"/>
    </w:rPr>
  </w:style>
  <w:style w:type="character" w:customStyle="1" w:styleId="WW8Num2z3">
    <w:name w:val="WW8Num2z3"/>
    <w:rsid w:val="00CD5C4E"/>
    <w:rPr>
      <w:rFonts w:ascii="Symbol" w:hAnsi="Symbol" w:cs="Symbol" w:hint="default"/>
    </w:rPr>
  </w:style>
  <w:style w:type="character" w:customStyle="1" w:styleId="WW8Num3z0">
    <w:name w:val="WW8Num3z0"/>
    <w:rsid w:val="00CD5C4E"/>
    <w:rPr>
      <w:rFonts w:ascii="Symbol" w:hAnsi="Symbol" w:cs="Symbol" w:hint="default"/>
    </w:rPr>
  </w:style>
  <w:style w:type="character" w:customStyle="1" w:styleId="WW8Num3z1">
    <w:name w:val="WW8Num3z1"/>
    <w:rsid w:val="00CD5C4E"/>
  </w:style>
  <w:style w:type="character" w:customStyle="1" w:styleId="WW8Num3z2">
    <w:name w:val="WW8Num3z2"/>
    <w:rsid w:val="00CD5C4E"/>
  </w:style>
  <w:style w:type="character" w:customStyle="1" w:styleId="WW8Num3z3">
    <w:name w:val="WW8Num3z3"/>
    <w:rsid w:val="00CD5C4E"/>
  </w:style>
  <w:style w:type="character" w:customStyle="1" w:styleId="WW8Num3z4">
    <w:name w:val="WW8Num3z4"/>
    <w:rsid w:val="00CD5C4E"/>
  </w:style>
  <w:style w:type="character" w:customStyle="1" w:styleId="WW8Num3z5">
    <w:name w:val="WW8Num3z5"/>
    <w:rsid w:val="00CD5C4E"/>
  </w:style>
  <w:style w:type="character" w:customStyle="1" w:styleId="WW8Num3z6">
    <w:name w:val="WW8Num3z6"/>
    <w:rsid w:val="00CD5C4E"/>
  </w:style>
  <w:style w:type="character" w:customStyle="1" w:styleId="WW8Num3z7">
    <w:name w:val="WW8Num3z7"/>
    <w:rsid w:val="00CD5C4E"/>
  </w:style>
  <w:style w:type="character" w:customStyle="1" w:styleId="WW8Num3z8">
    <w:name w:val="WW8Num3z8"/>
    <w:rsid w:val="00CD5C4E"/>
  </w:style>
  <w:style w:type="character" w:customStyle="1" w:styleId="WW8Num4z0">
    <w:name w:val="WW8Num4z0"/>
    <w:rsid w:val="00CD5C4E"/>
    <w:rPr>
      <w:rFonts w:ascii="Symbol" w:hAnsi="Symbol" w:cs="Symbol" w:hint="default"/>
    </w:rPr>
  </w:style>
  <w:style w:type="character" w:customStyle="1" w:styleId="WW8Num4z1">
    <w:name w:val="WW8Num4z1"/>
    <w:rsid w:val="00CD5C4E"/>
    <w:rPr>
      <w:rFonts w:ascii="Courier New" w:hAnsi="Courier New" w:cs="Courier New" w:hint="default"/>
    </w:rPr>
  </w:style>
  <w:style w:type="character" w:customStyle="1" w:styleId="WW8Num4z2">
    <w:name w:val="WW8Num4z2"/>
    <w:rsid w:val="00CD5C4E"/>
    <w:rPr>
      <w:rFonts w:ascii="Wingdings" w:hAnsi="Wingdings" w:cs="Wingdings" w:hint="default"/>
    </w:rPr>
  </w:style>
  <w:style w:type="character" w:customStyle="1" w:styleId="WW8Num5z0">
    <w:name w:val="WW8Num5z0"/>
    <w:rsid w:val="00CD5C4E"/>
    <w:rPr>
      <w:rFonts w:ascii="Symbol" w:hAnsi="Symbol" w:cs="Symbol" w:hint="default"/>
    </w:rPr>
  </w:style>
  <w:style w:type="character" w:customStyle="1" w:styleId="WW8Num5z1">
    <w:name w:val="WW8Num5z1"/>
    <w:rsid w:val="00CD5C4E"/>
    <w:rPr>
      <w:rFonts w:ascii="Courier New" w:hAnsi="Courier New" w:cs="Courier New" w:hint="default"/>
    </w:rPr>
  </w:style>
  <w:style w:type="character" w:customStyle="1" w:styleId="WW8Num5z2">
    <w:name w:val="WW8Num5z2"/>
    <w:rsid w:val="00CD5C4E"/>
    <w:rPr>
      <w:rFonts w:ascii="Wingdings" w:hAnsi="Wingdings" w:cs="Wingdings" w:hint="default"/>
    </w:rPr>
  </w:style>
  <w:style w:type="character" w:customStyle="1" w:styleId="WW8Num6z0">
    <w:name w:val="WW8Num6z0"/>
    <w:rsid w:val="00CD5C4E"/>
    <w:rPr>
      <w:rFonts w:ascii="Arial" w:eastAsia="Times New Roman" w:hAnsi="Arial" w:cs="Arial" w:hint="default"/>
    </w:rPr>
  </w:style>
  <w:style w:type="character" w:customStyle="1" w:styleId="WW8Num6z1">
    <w:name w:val="WW8Num6z1"/>
    <w:rsid w:val="00CD5C4E"/>
    <w:rPr>
      <w:rFonts w:ascii="Courier New" w:hAnsi="Courier New" w:cs="Courier New" w:hint="default"/>
    </w:rPr>
  </w:style>
  <w:style w:type="character" w:customStyle="1" w:styleId="WW8Num6z2">
    <w:name w:val="WW8Num6z2"/>
    <w:rsid w:val="00CD5C4E"/>
    <w:rPr>
      <w:rFonts w:ascii="Wingdings" w:hAnsi="Wingdings" w:cs="Wingdings" w:hint="default"/>
    </w:rPr>
  </w:style>
  <w:style w:type="character" w:customStyle="1" w:styleId="WW8Num6z3">
    <w:name w:val="WW8Num6z3"/>
    <w:rsid w:val="00CD5C4E"/>
    <w:rPr>
      <w:rFonts w:ascii="Symbol" w:hAnsi="Symbol" w:cs="Symbol" w:hint="default"/>
    </w:rPr>
  </w:style>
  <w:style w:type="character" w:customStyle="1" w:styleId="WW8Num7z0">
    <w:name w:val="WW8Num7z0"/>
    <w:rsid w:val="00CD5C4E"/>
    <w:rPr>
      <w:rFonts w:ascii="Symbol" w:hAnsi="Symbol" w:cs="Symbol" w:hint="default"/>
    </w:rPr>
  </w:style>
  <w:style w:type="character" w:customStyle="1" w:styleId="WW8Num7z1">
    <w:name w:val="WW8Num7z1"/>
    <w:rsid w:val="00CD5C4E"/>
    <w:rPr>
      <w:rFonts w:ascii="Courier New" w:hAnsi="Courier New" w:cs="Courier New" w:hint="default"/>
    </w:rPr>
  </w:style>
  <w:style w:type="character" w:customStyle="1" w:styleId="WW8Num7z2">
    <w:name w:val="WW8Num7z2"/>
    <w:rsid w:val="00CD5C4E"/>
    <w:rPr>
      <w:rFonts w:ascii="Wingdings" w:hAnsi="Wingdings" w:cs="Wingdings" w:hint="default"/>
    </w:rPr>
  </w:style>
  <w:style w:type="character" w:customStyle="1" w:styleId="WW8Num8z0">
    <w:name w:val="WW8Num8z0"/>
    <w:rsid w:val="00CD5C4E"/>
    <w:rPr>
      <w:rFonts w:ascii="Symbol" w:hAnsi="Symbol" w:cs="Symbol" w:hint="default"/>
    </w:rPr>
  </w:style>
  <w:style w:type="character" w:customStyle="1" w:styleId="WW8Num8z1">
    <w:name w:val="WW8Num8z1"/>
    <w:rsid w:val="00CD5C4E"/>
    <w:rPr>
      <w:rFonts w:ascii="Courier New" w:hAnsi="Courier New" w:cs="Courier New" w:hint="default"/>
    </w:rPr>
  </w:style>
  <w:style w:type="character" w:customStyle="1" w:styleId="WW8Num8z2">
    <w:name w:val="WW8Num8z2"/>
    <w:rsid w:val="00CD5C4E"/>
    <w:rPr>
      <w:rFonts w:ascii="Wingdings" w:hAnsi="Wingdings" w:cs="Wingdings" w:hint="default"/>
    </w:rPr>
  </w:style>
  <w:style w:type="character" w:customStyle="1" w:styleId="WW8Num9z0">
    <w:name w:val="WW8Num9z0"/>
    <w:rsid w:val="00CD5C4E"/>
  </w:style>
  <w:style w:type="character" w:customStyle="1" w:styleId="WW8Num9z1">
    <w:name w:val="WW8Num9z1"/>
    <w:rsid w:val="00CD5C4E"/>
  </w:style>
  <w:style w:type="character" w:customStyle="1" w:styleId="WW8Num9z2">
    <w:name w:val="WW8Num9z2"/>
    <w:rsid w:val="00CD5C4E"/>
  </w:style>
  <w:style w:type="character" w:customStyle="1" w:styleId="WW8Num9z3">
    <w:name w:val="WW8Num9z3"/>
    <w:rsid w:val="00CD5C4E"/>
  </w:style>
  <w:style w:type="character" w:customStyle="1" w:styleId="WW8Num9z4">
    <w:name w:val="WW8Num9z4"/>
    <w:rsid w:val="00CD5C4E"/>
  </w:style>
  <w:style w:type="character" w:customStyle="1" w:styleId="WW8Num9z5">
    <w:name w:val="WW8Num9z5"/>
    <w:rsid w:val="00CD5C4E"/>
  </w:style>
  <w:style w:type="character" w:customStyle="1" w:styleId="WW8Num9z6">
    <w:name w:val="WW8Num9z6"/>
    <w:rsid w:val="00CD5C4E"/>
  </w:style>
  <w:style w:type="character" w:customStyle="1" w:styleId="WW8Num9z7">
    <w:name w:val="WW8Num9z7"/>
    <w:rsid w:val="00CD5C4E"/>
  </w:style>
  <w:style w:type="character" w:customStyle="1" w:styleId="WW8Num9z8">
    <w:name w:val="WW8Num9z8"/>
    <w:rsid w:val="00CD5C4E"/>
  </w:style>
  <w:style w:type="character" w:customStyle="1" w:styleId="WW8Num10z0">
    <w:name w:val="WW8Num10z0"/>
    <w:rsid w:val="00CD5C4E"/>
    <w:rPr>
      <w:rFonts w:ascii="Symbol" w:hAnsi="Symbol" w:cs="Symbol" w:hint="default"/>
    </w:rPr>
  </w:style>
  <w:style w:type="character" w:customStyle="1" w:styleId="WW8Num10z1">
    <w:name w:val="WW8Num10z1"/>
    <w:rsid w:val="00CD5C4E"/>
    <w:rPr>
      <w:rFonts w:ascii="Courier New" w:hAnsi="Courier New" w:cs="Courier New" w:hint="default"/>
    </w:rPr>
  </w:style>
  <w:style w:type="character" w:customStyle="1" w:styleId="WW8Num10z2">
    <w:name w:val="WW8Num10z2"/>
    <w:rsid w:val="00CD5C4E"/>
    <w:rPr>
      <w:rFonts w:ascii="Wingdings" w:hAnsi="Wingdings" w:cs="Wingdings" w:hint="default"/>
    </w:rPr>
  </w:style>
  <w:style w:type="character" w:customStyle="1" w:styleId="WW8Num11z0">
    <w:name w:val="WW8Num11z0"/>
    <w:rsid w:val="00CD5C4E"/>
    <w:rPr>
      <w:rFonts w:ascii="Wingdings" w:hAnsi="Wingdings" w:cs="Wingdings" w:hint="default"/>
    </w:rPr>
  </w:style>
  <w:style w:type="character" w:customStyle="1" w:styleId="WW8Num11z1">
    <w:name w:val="WW8Num11z1"/>
    <w:rsid w:val="00CD5C4E"/>
    <w:rPr>
      <w:rFonts w:ascii="Courier New" w:hAnsi="Courier New" w:cs="Courier New" w:hint="default"/>
    </w:rPr>
  </w:style>
  <w:style w:type="character" w:customStyle="1" w:styleId="WW8Num11z3">
    <w:name w:val="WW8Num11z3"/>
    <w:rsid w:val="00CD5C4E"/>
    <w:rPr>
      <w:rFonts w:ascii="Symbol" w:hAnsi="Symbol" w:cs="Symbol" w:hint="default"/>
    </w:rPr>
  </w:style>
  <w:style w:type="character" w:customStyle="1" w:styleId="WW8Num12z0">
    <w:name w:val="WW8Num12z0"/>
    <w:rsid w:val="00CD5C4E"/>
    <w:rPr>
      <w:rFonts w:ascii="Symbol" w:hAnsi="Symbol" w:cs="Symbol" w:hint="default"/>
    </w:rPr>
  </w:style>
  <w:style w:type="character" w:customStyle="1" w:styleId="WW8Num12z1">
    <w:name w:val="WW8Num12z1"/>
    <w:rsid w:val="00CD5C4E"/>
    <w:rPr>
      <w:rFonts w:ascii="Courier New" w:hAnsi="Courier New" w:cs="Courier New" w:hint="default"/>
    </w:rPr>
  </w:style>
  <w:style w:type="character" w:customStyle="1" w:styleId="WW8Num12z2">
    <w:name w:val="WW8Num12z2"/>
    <w:rsid w:val="00CD5C4E"/>
    <w:rPr>
      <w:rFonts w:ascii="Wingdings" w:hAnsi="Wingdings" w:cs="Wingdings" w:hint="default"/>
    </w:rPr>
  </w:style>
  <w:style w:type="character" w:customStyle="1" w:styleId="WW8Num13z0">
    <w:name w:val="WW8Num13z0"/>
    <w:rsid w:val="00CD5C4E"/>
    <w:rPr>
      <w:rFonts w:ascii="Symbol" w:hAnsi="Symbol" w:cs="Symbol" w:hint="default"/>
    </w:rPr>
  </w:style>
  <w:style w:type="character" w:customStyle="1" w:styleId="WW8Num13z1">
    <w:name w:val="WW8Num13z1"/>
    <w:rsid w:val="00CD5C4E"/>
    <w:rPr>
      <w:rFonts w:ascii="Courier New" w:hAnsi="Courier New" w:cs="Courier New" w:hint="default"/>
    </w:rPr>
  </w:style>
  <w:style w:type="character" w:customStyle="1" w:styleId="WW8Num13z2">
    <w:name w:val="WW8Num13z2"/>
    <w:rsid w:val="00CD5C4E"/>
    <w:rPr>
      <w:rFonts w:ascii="Wingdings" w:hAnsi="Wingdings" w:cs="Wingdings" w:hint="default"/>
    </w:rPr>
  </w:style>
  <w:style w:type="character" w:customStyle="1" w:styleId="WW8Num14z0">
    <w:name w:val="WW8Num14z0"/>
    <w:rsid w:val="00CD5C4E"/>
    <w:rPr>
      <w:rFonts w:ascii="Symbol" w:hAnsi="Symbol" w:cs="Symbol" w:hint="default"/>
    </w:rPr>
  </w:style>
  <w:style w:type="character" w:customStyle="1" w:styleId="WW8Num14z1">
    <w:name w:val="WW8Num14z1"/>
    <w:rsid w:val="00CD5C4E"/>
    <w:rPr>
      <w:rFonts w:ascii="Courier New" w:hAnsi="Courier New" w:cs="Courier New" w:hint="default"/>
    </w:rPr>
  </w:style>
  <w:style w:type="character" w:customStyle="1" w:styleId="WW8Num14z2">
    <w:name w:val="WW8Num14z2"/>
    <w:rsid w:val="00CD5C4E"/>
    <w:rPr>
      <w:rFonts w:ascii="Wingdings" w:hAnsi="Wingdings" w:cs="Wingdings" w:hint="default"/>
    </w:rPr>
  </w:style>
  <w:style w:type="character" w:customStyle="1" w:styleId="WW8Num15z0">
    <w:name w:val="WW8Num15z0"/>
    <w:rsid w:val="00CD5C4E"/>
    <w:rPr>
      <w:rFonts w:ascii="Symbol" w:hAnsi="Symbol" w:cs="Symbol" w:hint="default"/>
    </w:rPr>
  </w:style>
  <w:style w:type="character" w:customStyle="1" w:styleId="WW8Num15z1">
    <w:name w:val="WW8Num15z1"/>
    <w:rsid w:val="00CD5C4E"/>
    <w:rPr>
      <w:rFonts w:ascii="Courier New" w:hAnsi="Courier New" w:cs="Courier New" w:hint="default"/>
    </w:rPr>
  </w:style>
  <w:style w:type="character" w:customStyle="1" w:styleId="WW8Num15z2">
    <w:name w:val="WW8Num15z2"/>
    <w:rsid w:val="00CD5C4E"/>
    <w:rPr>
      <w:rFonts w:ascii="Wingdings" w:hAnsi="Wingdings" w:cs="Wingdings" w:hint="default"/>
    </w:rPr>
  </w:style>
  <w:style w:type="character" w:customStyle="1" w:styleId="WW8Num16z0">
    <w:name w:val="WW8Num16z0"/>
    <w:rsid w:val="00CD5C4E"/>
    <w:rPr>
      <w:rFonts w:ascii="Symbol" w:hAnsi="Symbol" w:cs="Symbol" w:hint="default"/>
    </w:rPr>
  </w:style>
  <w:style w:type="character" w:customStyle="1" w:styleId="WW8Num16z1">
    <w:name w:val="WW8Num16z1"/>
    <w:rsid w:val="00CD5C4E"/>
    <w:rPr>
      <w:rFonts w:ascii="Courier New" w:hAnsi="Courier New" w:cs="Courier New" w:hint="default"/>
    </w:rPr>
  </w:style>
  <w:style w:type="character" w:customStyle="1" w:styleId="WW8Num16z2">
    <w:name w:val="WW8Num16z2"/>
    <w:rsid w:val="00CD5C4E"/>
    <w:rPr>
      <w:rFonts w:ascii="Wingdings" w:hAnsi="Wingdings" w:cs="Wingdings" w:hint="default"/>
    </w:rPr>
  </w:style>
  <w:style w:type="character" w:customStyle="1" w:styleId="WW8Num17z0">
    <w:name w:val="WW8Num17z0"/>
    <w:rsid w:val="00CD5C4E"/>
    <w:rPr>
      <w:rFonts w:ascii="Wingdings" w:hAnsi="Wingdings" w:cs="Wingdings" w:hint="default"/>
      <w:sz w:val="22"/>
    </w:rPr>
  </w:style>
  <w:style w:type="character" w:customStyle="1" w:styleId="WW8Num17z1">
    <w:name w:val="WW8Num17z1"/>
    <w:rsid w:val="00CD5C4E"/>
    <w:rPr>
      <w:rFonts w:ascii="Courier New" w:hAnsi="Courier New" w:cs="Courier New" w:hint="default"/>
    </w:rPr>
  </w:style>
  <w:style w:type="character" w:customStyle="1" w:styleId="WW8Num17z3">
    <w:name w:val="WW8Num17z3"/>
    <w:rsid w:val="00CD5C4E"/>
    <w:rPr>
      <w:rFonts w:ascii="Symbol" w:hAnsi="Symbol" w:cs="Symbol" w:hint="default"/>
    </w:rPr>
  </w:style>
  <w:style w:type="character" w:customStyle="1" w:styleId="WW8Num18z0">
    <w:name w:val="WW8Num18z0"/>
    <w:rsid w:val="00CD5C4E"/>
    <w:rPr>
      <w:rFonts w:ascii="Wingdings" w:hAnsi="Wingdings" w:cs="Wingdings" w:hint="default"/>
    </w:rPr>
  </w:style>
  <w:style w:type="character" w:customStyle="1" w:styleId="WW8Num18z1">
    <w:name w:val="WW8Num18z1"/>
    <w:rsid w:val="00CD5C4E"/>
    <w:rPr>
      <w:rFonts w:ascii="Courier New" w:hAnsi="Courier New" w:cs="Courier New" w:hint="default"/>
    </w:rPr>
  </w:style>
  <w:style w:type="character" w:customStyle="1" w:styleId="WW8Num18z3">
    <w:name w:val="WW8Num18z3"/>
    <w:rsid w:val="00CD5C4E"/>
    <w:rPr>
      <w:rFonts w:ascii="Symbol" w:hAnsi="Symbol" w:cs="Symbol" w:hint="default"/>
    </w:rPr>
  </w:style>
  <w:style w:type="character" w:customStyle="1" w:styleId="WW8Num19z0">
    <w:name w:val="WW8Num19z0"/>
    <w:rsid w:val="00CD5C4E"/>
    <w:rPr>
      <w:rFonts w:ascii="Symbol" w:hAnsi="Symbol" w:cs="Symbol" w:hint="default"/>
    </w:rPr>
  </w:style>
  <w:style w:type="character" w:customStyle="1" w:styleId="WW8Num19z1">
    <w:name w:val="WW8Num19z1"/>
    <w:rsid w:val="00CD5C4E"/>
    <w:rPr>
      <w:rFonts w:ascii="Courier New" w:hAnsi="Courier New" w:cs="Courier New" w:hint="default"/>
    </w:rPr>
  </w:style>
  <w:style w:type="character" w:customStyle="1" w:styleId="WW8Num19z2">
    <w:name w:val="WW8Num19z2"/>
    <w:rsid w:val="00CD5C4E"/>
    <w:rPr>
      <w:rFonts w:ascii="Wingdings" w:hAnsi="Wingdings" w:cs="Wingdings" w:hint="default"/>
    </w:rPr>
  </w:style>
  <w:style w:type="character" w:customStyle="1" w:styleId="WW8Num20z0">
    <w:name w:val="WW8Num20z0"/>
    <w:rsid w:val="00CD5C4E"/>
    <w:rPr>
      <w:rFonts w:ascii="Symbol" w:hAnsi="Symbol" w:cs="Symbol" w:hint="default"/>
    </w:rPr>
  </w:style>
  <w:style w:type="character" w:customStyle="1" w:styleId="WW8Num20z1">
    <w:name w:val="WW8Num20z1"/>
    <w:rsid w:val="00CD5C4E"/>
    <w:rPr>
      <w:rFonts w:ascii="Courier New" w:hAnsi="Courier New" w:cs="Courier New" w:hint="default"/>
    </w:rPr>
  </w:style>
  <w:style w:type="character" w:customStyle="1" w:styleId="WW8Num20z2">
    <w:name w:val="WW8Num20z2"/>
    <w:rsid w:val="00CD5C4E"/>
    <w:rPr>
      <w:rFonts w:ascii="Wingdings" w:hAnsi="Wingdings" w:cs="Wingdings" w:hint="default"/>
    </w:rPr>
  </w:style>
  <w:style w:type="character" w:customStyle="1" w:styleId="WW8Num21z0">
    <w:name w:val="WW8Num21z0"/>
    <w:rsid w:val="00CD5C4E"/>
  </w:style>
  <w:style w:type="character" w:customStyle="1" w:styleId="WW8Num21z1">
    <w:name w:val="WW8Num21z1"/>
    <w:rsid w:val="00CD5C4E"/>
  </w:style>
  <w:style w:type="character" w:customStyle="1" w:styleId="WW8Num21z2">
    <w:name w:val="WW8Num21z2"/>
    <w:rsid w:val="00CD5C4E"/>
  </w:style>
  <w:style w:type="character" w:customStyle="1" w:styleId="WW8Num21z3">
    <w:name w:val="WW8Num21z3"/>
    <w:rsid w:val="00CD5C4E"/>
  </w:style>
  <w:style w:type="character" w:customStyle="1" w:styleId="WW8Num21z4">
    <w:name w:val="WW8Num21z4"/>
    <w:rsid w:val="00CD5C4E"/>
  </w:style>
  <w:style w:type="character" w:customStyle="1" w:styleId="WW8Num21z5">
    <w:name w:val="WW8Num21z5"/>
    <w:rsid w:val="00CD5C4E"/>
  </w:style>
  <w:style w:type="character" w:customStyle="1" w:styleId="WW8Num21z6">
    <w:name w:val="WW8Num21z6"/>
    <w:rsid w:val="00CD5C4E"/>
  </w:style>
  <w:style w:type="character" w:customStyle="1" w:styleId="WW8Num21z7">
    <w:name w:val="WW8Num21z7"/>
    <w:rsid w:val="00CD5C4E"/>
  </w:style>
  <w:style w:type="character" w:customStyle="1" w:styleId="WW8Num21z8">
    <w:name w:val="WW8Num21z8"/>
    <w:rsid w:val="00CD5C4E"/>
  </w:style>
  <w:style w:type="character" w:customStyle="1" w:styleId="WW8Num22z0">
    <w:name w:val="WW8Num22z0"/>
    <w:rsid w:val="00CD5C4E"/>
    <w:rPr>
      <w:rFonts w:ascii="Wingdings" w:hAnsi="Wingdings" w:cs="Wingdings" w:hint="default"/>
    </w:rPr>
  </w:style>
  <w:style w:type="character" w:customStyle="1" w:styleId="WW8Num22z1">
    <w:name w:val="WW8Num22z1"/>
    <w:rsid w:val="00CD5C4E"/>
    <w:rPr>
      <w:rFonts w:ascii="Courier New" w:hAnsi="Courier New" w:cs="Courier New" w:hint="default"/>
    </w:rPr>
  </w:style>
  <w:style w:type="character" w:customStyle="1" w:styleId="WW8Num22z3">
    <w:name w:val="WW8Num22z3"/>
    <w:rsid w:val="00CD5C4E"/>
    <w:rPr>
      <w:rFonts w:ascii="Symbol" w:hAnsi="Symbol" w:cs="Symbol" w:hint="default"/>
    </w:rPr>
  </w:style>
  <w:style w:type="character" w:customStyle="1" w:styleId="WW8Num23z0">
    <w:name w:val="WW8Num23z0"/>
    <w:rsid w:val="00CD5C4E"/>
    <w:rPr>
      <w:rFonts w:ascii="Wingdings" w:hAnsi="Wingdings" w:cs="Wingdings" w:hint="default"/>
    </w:rPr>
  </w:style>
  <w:style w:type="character" w:customStyle="1" w:styleId="WW8Num23z1">
    <w:name w:val="WW8Num23z1"/>
    <w:rsid w:val="00CD5C4E"/>
    <w:rPr>
      <w:rFonts w:ascii="Courier New" w:hAnsi="Courier New" w:cs="Courier New" w:hint="default"/>
    </w:rPr>
  </w:style>
  <w:style w:type="character" w:customStyle="1" w:styleId="WW8Num23z3">
    <w:name w:val="WW8Num23z3"/>
    <w:rsid w:val="00CD5C4E"/>
    <w:rPr>
      <w:rFonts w:ascii="Symbol" w:hAnsi="Symbol" w:cs="Symbol" w:hint="default"/>
    </w:rPr>
  </w:style>
  <w:style w:type="character" w:customStyle="1" w:styleId="WW8Num24z0">
    <w:name w:val="WW8Num24z0"/>
    <w:rsid w:val="00CD5C4E"/>
    <w:rPr>
      <w:rFonts w:ascii="Symbol" w:hAnsi="Symbol" w:cs="Symbol" w:hint="default"/>
    </w:rPr>
  </w:style>
  <w:style w:type="character" w:customStyle="1" w:styleId="WW8Num24z1">
    <w:name w:val="WW8Num24z1"/>
    <w:rsid w:val="00CD5C4E"/>
    <w:rPr>
      <w:rFonts w:ascii="Courier New" w:hAnsi="Courier New" w:cs="Courier New" w:hint="default"/>
    </w:rPr>
  </w:style>
  <w:style w:type="character" w:customStyle="1" w:styleId="WW8Num24z2">
    <w:name w:val="WW8Num24z2"/>
    <w:rsid w:val="00CD5C4E"/>
    <w:rPr>
      <w:rFonts w:ascii="Wingdings" w:hAnsi="Wingdings" w:cs="Wingdings" w:hint="default"/>
    </w:rPr>
  </w:style>
  <w:style w:type="character" w:customStyle="1" w:styleId="WW8Num25z0">
    <w:name w:val="WW8Num25z0"/>
    <w:rsid w:val="00CD5C4E"/>
    <w:rPr>
      <w:rFonts w:ascii="Wingdings" w:hAnsi="Wingdings" w:cs="Wingdings" w:hint="default"/>
    </w:rPr>
  </w:style>
  <w:style w:type="character" w:customStyle="1" w:styleId="WW8Num25z1">
    <w:name w:val="WW8Num25z1"/>
    <w:rsid w:val="00CD5C4E"/>
    <w:rPr>
      <w:rFonts w:ascii="Courier New" w:hAnsi="Courier New" w:cs="Courier New" w:hint="default"/>
    </w:rPr>
  </w:style>
  <w:style w:type="character" w:customStyle="1" w:styleId="WW8Num25z3">
    <w:name w:val="WW8Num25z3"/>
    <w:rsid w:val="00CD5C4E"/>
    <w:rPr>
      <w:rFonts w:ascii="Symbol" w:hAnsi="Symbol" w:cs="Symbol" w:hint="default"/>
    </w:rPr>
  </w:style>
  <w:style w:type="character" w:customStyle="1" w:styleId="WW8Num26z0">
    <w:name w:val="WW8Num26z0"/>
    <w:rsid w:val="00CD5C4E"/>
    <w:rPr>
      <w:rFonts w:ascii="Wingdings" w:hAnsi="Wingdings" w:cs="Wingdings" w:hint="default"/>
      <w:sz w:val="22"/>
    </w:rPr>
  </w:style>
  <w:style w:type="character" w:customStyle="1" w:styleId="WW8Num26z1">
    <w:name w:val="WW8Num26z1"/>
    <w:rsid w:val="00CD5C4E"/>
    <w:rPr>
      <w:rFonts w:ascii="Courier New" w:hAnsi="Courier New" w:cs="Courier New" w:hint="default"/>
    </w:rPr>
  </w:style>
  <w:style w:type="character" w:customStyle="1" w:styleId="WW8Num26z3">
    <w:name w:val="WW8Num26z3"/>
    <w:rsid w:val="00CD5C4E"/>
    <w:rPr>
      <w:rFonts w:ascii="Symbol" w:hAnsi="Symbol" w:cs="Symbol" w:hint="default"/>
    </w:rPr>
  </w:style>
  <w:style w:type="character" w:customStyle="1" w:styleId="WW8Num27z0">
    <w:name w:val="WW8Num27z0"/>
    <w:rsid w:val="00CD5C4E"/>
    <w:rPr>
      <w:rFonts w:ascii="Wingdings" w:hAnsi="Wingdings" w:cs="Wingdings" w:hint="default"/>
    </w:rPr>
  </w:style>
  <w:style w:type="character" w:customStyle="1" w:styleId="WW8Num27z1">
    <w:name w:val="WW8Num27z1"/>
    <w:rsid w:val="00CD5C4E"/>
    <w:rPr>
      <w:rFonts w:ascii="Courier New" w:hAnsi="Courier New" w:cs="Courier New" w:hint="default"/>
    </w:rPr>
  </w:style>
  <w:style w:type="character" w:customStyle="1" w:styleId="WW8Num27z3">
    <w:name w:val="WW8Num27z3"/>
    <w:rsid w:val="00CD5C4E"/>
    <w:rPr>
      <w:rFonts w:ascii="Symbol" w:hAnsi="Symbol" w:cs="Symbol" w:hint="default"/>
    </w:rPr>
  </w:style>
  <w:style w:type="character" w:customStyle="1" w:styleId="WW8Num28z0">
    <w:name w:val="WW8Num28z0"/>
    <w:rsid w:val="00CD5C4E"/>
    <w:rPr>
      <w:rFonts w:ascii="Symbol" w:hAnsi="Symbol" w:cs="Symbol" w:hint="default"/>
    </w:rPr>
  </w:style>
  <w:style w:type="character" w:customStyle="1" w:styleId="WW8Num28z1">
    <w:name w:val="WW8Num28z1"/>
    <w:rsid w:val="00CD5C4E"/>
    <w:rPr>
      <w:rFonts w:ascii="Courier New" w:hAnsi="Courier New" w:cs="Courier New" w:hint="default"/>
    </w:rPr>
  </w:style>
  <w:style w:type="character" w:customStyle="1" w:styleId="WW8Num28z2">
    <w:name w:val="WW8Num28z2"/>
    <w:rsid w:val="00CD5C4E"/>
    <w:rPr>
      <w:rFonts w:ascii="Wingdings" w:hAnsi="Wingdings" w:cs="Wingdings" w:hint="default"/>
    </w:rPr>
  </w:style>
  <w:style w:type="character" w:customStyle="1" w:styleId="WW8Num29z0">
    <w:name w:val="WW8Num29z0"/>
    <w:rsid w:val="00CD5C4E"/>
    <w:rPr>
      <w:rFonts w:ascii="Wingdings" w:hAnsi="Wingdings" w:cs="Wingdings" w:hint="default"/>
    </w:rPr>
  </w:style>
  <w:style w:type="character" w:customStyle="1" w:styleId="WW8Num29z1">
    <w:name w:val="WW8Num29z1"/>
    <w:rsid w:val="00CD5C4E"/>
    <w:rPr>
      <w:rFonts w:ascii="Courier New" w:hAnsi="Courier New" w:cs="Courier New" w:hint="default"/>
    </w:rPr>
  </w:style>
  <w:style w:type="character" w:customStyle="1" w:styleId="WW8Num29z3">
    <w:name w:val="WW8Num29z3"/>
    <w:rsid w:val="00CD5C4E"/>
    <w:rPr>
      <w:rFonts w:ascii="Symbol" w:hAnsi="Symbol" w:cs="Symbol" w:hint="default"/>
    </w:rPr>
  </w:style>
  <w:style w:type="character" w:customStyle="1" w:styleId="WW8Num30z0">
    <w:name w:val="WW8Num30z0"/>
    <w:rsid w:val="00CD5C4E"/>
    <w:rPr>
      <w:rFonts w:ascii="Arial" w:eastAsia="Times New Roman" w:hAnsi="Arial" w:cs="Arial" w:hint="default"/>
    </w:rPr>
  </w:style>
  <w:style w:type="character" w:customStyle="1" w:styleId="WW8Num30z1">
    <w:name w:val="WW8Num30z1"/>
    <w:rsid w:val="00CD5C4E"/>
    <w:rPr>
      <w:rFonts w:ascii="Courier New" w:hAnsi="Courier New" w:cs="Courier New" w:hint="default"/>
    </w:rPr>
  </w:style>
  <w:style w:type="character" w:customStyle="1" w:styleId="WW8Num30z2">
    <w:name w:val="WW8Num30z2"/>
    <w:rsid w:val="00CD5C4E"/>
    <w:rPr>
      <w:rFonts w:ascii="Wingdings" w:hAnsi="Wingdings" w:cs="Wingdings" w:hint="default"/>
    </w:rPr>
  </w:style>
  <w:style w:type="character" w:customStyle="1" w:styleId="WW8Num30z3">
    <w:name w:val="WW8Num30z3"/>
    <w:rsid w:val="00CD5C4E"/>
    <w:rPr>
      <w:rFonts w:ascii="Symbol" w:hAnsi="Symbol" w:cs="Symbol" w:hint="default"/>
    </w:rPr>
  </w:style>
  <w:style w:type="character" w:customStyle="1" w:styleId="WW8Num31z0">
    <w:name w:val="WW8Num31z0"/>
    <w:rsid w:val="00CD5C4E"/>
    <w:rPr>
      <w:rFonts w:ascii="Wingdings" w:hAnsi="Wingdings" w:cs="Wingdings" w:hint="default"/>
    </w:rPr>
  </w:style>
  <w:style w:type="character" w:customStyle="1" w:styleId="WW8Num31z1">
    <w:name w:val="WW8Num31z1"/>
    <w:rsid w:val="00CD5C4E"/>
    <w:rPr>
      <w:rFonts w:ascii="Courier New" w:hAnsi="Courier New" w:cs="Courier New" w:hint="default"/>
    </w:rPr>
  </w:style>
  <w:style w:type="character" w:customStyle="1" w:styleId="WW8Num31z3">
    <w:name w:val="WW8Num31z3"/>
    <w:rsid w:val="00CD5C4E"/>
    <w:rPr>
      <w:rFonts w:ascii="Symbol" w:hAnsi="Symbol" w:cs="Symbol" w:hint="default"/>
    </w:rPr>
  </w:style>
  <w:style w:type="character" w:customStyle="1" w:styleId="WW8Num32z0">
    <w:name w:val="WW8Num32z0"/>
    <w:rsid w:val="00CD5C4E"/>
    <w:rPr>
      <w:rFonts w:ascii="Symbol" w:hAnsi="Symbol" w:cs="Symbol" w:hint="default"/>
    </w:rPr>
  </w:style>
  <w:style w:type="character" w:customStyle="1" w:styleId="WW8Num32z1">
    <w:name w:val="WW8Num32z1"/>
    <w:rsid w:val="00CD5C4E"/>
    <w:rPr>
      <w:rFonts w:ascii="Courier New" w:hAnsi="Courier New" w:cs="Courier New" w:hint="default"/>
    </w:rPr>
  </w:style>
  <w:style w:type="character" w:customStyle="1" w:styleId="WW8Num32z2">
    <w:name w:val="WW8Num32z2"/>
    <w:rsid w:val="00CD5C4E"/>
    <w:rPr>
      <w:rFonts w:ascii="Wingdings" w:hAnsi="Wingdings" w:cs="Wingdings" w:hint="default"/>
    </w:rPr>
  </w:style>
  <w:style w:type="character" w:customStyle="1" w:styleId="WW8Num33z0">
    <w:name w:val="WW8Num33z0"/>
    <w:rsid w:val="00CD5C4E"/>
    <w:rPr>
      <w:rFonts w:ascii="Wingdings" w:hAnsi="Wingdings" w:cs="Wingdings" w:hint="default"/>
    </w:rPr>
  </w:style>
  <w:style w:type="character" w:customStyle="1" w:styleId="WW8Num33z1">
    <w:name w:val="WW8Num33z1"/>
    <w:rsid w:val="00CD5C4E"/>
    <w:rPr>
      <w:rFonts w:ascii="Courier New" w:hAnsi="Courier New" w:cs="Courier New" w:hint="default"/>
    </w:rPr>
  </w:style>
  <w:style w:type="character" w:customStyle="1" w:styleId="WW8Num33z3">
    <w:name w:val="WW8Num33z3"/>
    <w:rsid w:val="00CD5C4E"/>
    <w:rPr>
      <w:rFonts w:ascii="Symbol" w:hAnsi="Symbol" w:cs="Symbol" w:hint="default"/>
    </w:rPr>
  </w:style>
  <w:style w:type="character" w:customStyle="1" w:styleId="WW8Num34z0">
    <w:name w:val="WW8Num34z0"/>
    <w:rsid w:val="00CD5C4E"/>
    <w:rPr>
      <w:rFonts w:ascii="Symbol" w:hAnsi="Symbol" w:cs="Symbol" w:hint="default"/>
    </w:rPr>
  </w:style>
  <w:style w:type="character" w:customStyle="1" w:styleId="WW8Num34z1">
    <w:name w:val="WW8Num34z1"/>
    <w:rsid w:val="00CD5C4E"/>
    <w:rPr>
      <w:rFonts w:ascii="Courier New" w:hAnsi="Courier New" w:cs="Courier New" w:hint="default"/>
    </w:rPr>
  </w:style>
  <w:style w:type="character" w:customStyle="1" w:styleId="WW8Num34z2">
    <w:name w:val="WW8Num34z2"/>
    <w:rsid w:val="00CD5C4E"/>
    <w:rPr>
      <w:rFonts w:ascii="Wingdings" w:hAnsi="Wingdings" w:cs="Wingdings" w:hint="default"/>
    </w:rPr>
  </w:style>
  <w:style w:type="character" w:customStyle="1" w:styleId="WW8Num35z0">
    <w:name w:val="WW8Num35z0"/>
    <w:rsid w:val="00CD5C4E"/>
    <w:rPr>
      <w:rFonts w:ascii="Symbol" w:hAnsi="Symbol" w:cs="Symbol" w:hint="default"/>
    </w:rPr>
  </w:style>
  <w:style w:type="character" w:customStyle="1" w:styleId="WW8Num35z1">
    <w:name w:val="WW8Num35z1"/>
    <w:rsid w:val="00CD5C4E"/>
    <w:rPr>
      <w:rFonts w:ascii="Courier New" w:hAnsi="Courier New" w:cs="Courier New" w:hint="default"/>
    </w:rPr>
  </w:style>
  <w:style w:type="character" w:customStyle="1" w:styleId="WW8Num35z2">
    <w:name w:val="WW8Num35z2"/>
    <w:rsid w:val="00CD5C4E"/>
    <w:rPr>
      <w:rFonts w:ascii="Wingdings" w:hAnsi="Wingdings" w:cs="Wingdings" w:hint="default"/>
    </w:rPr>
  </w:style>
  <w:style w:type="character" w:customStyle="1" w:styleId="WW8Num36z0">
    <w:name w:val="WW8Num36z0"/>
    <w:rsid w:val="00CD5C4E"/>
    <w:rPr>
      <w:rFonts w:ascii="Wingdings" w:hAnsi="Wingdings" w:cs="Wingdings" w:hint="default"/>
    </w:rPr>
  </w:style>
  <w:style w:type="character" w:customStyle="1" w:styleId="WW8Num36z1">
    <w:name w:val="WW8Num36z1"/>
    <w:rsid w:val="00CD5C4E"/>
    <w:rPr>
      <w:rFonts w:ascii="Courier New" w:hAnsi="Courier New" w:cs="Courier New" w:hint="default"/>
    </w:rPr>
  </w:style>
  <w:style w:type="character" w:customStyle="1" w:styleId="WW8Num36z3">
    <w:name w:val="WW8Num36z3"/>
    <w:rsid w:val="00CD5C4E"/>
    <w:rPr>
      <w:rFonts w:ascii="Symbol" w:hAnsi="Symbol" w:cs="Symbol" w:hint="default"/>
    </w:rPr>
  </w:style>
  <w:style w:type="character" w:customStyle="1" w:styleId="WW8Num37z0">
    <w:name w:val="WW8Num37z0"/>
    <w:rsid w:val="00CD5C4E"/>
    <w:rPr>
      <w:rFonts w:ascii="Symbol" w:hAnsi="Symbol" w:cs="Symbol" w:hint="default"/>
    </w:rPr>
  </w:style>
  <w:style w:type="character" w:customStyle="1" w:styleId="WW8Num37z1">
    <w:name w:val="WW8Num37z1"/>
    <w:rsid w:val="00CD5C4E"/>
    <w:rPr>
      <w:rFonts w:ascii="Courier New" w:hAnsi="Courier New" w:cs="Courier New" w:hint="default"/>
    </w:rPr>
  </w:style>
  <w:style w:type="character" w:customStyle="1" w:styleId="WW8Num37z2">
    <w:name w:val="WW8Num37z2"/>
    <w:rsid w:val="00CD5C4E"/>
    <w:rPr>
      <w:rFonts w:ascii="Wingdings" w:hAnsi="Wingdings" w:cs="Wingdings" w:hint="default"/>
    </w:rPr>
  </w:style>
  <w:style w:type="character" w:customStyle="1" w:styleId="Fuentedeprrafopredeter1">
    <w:name w:val="Fuente de párrafo predeter.1"/>
    <w:rsid w:val="00CD5C4E"/>
  </w:style>
  <w:style w:type="character" w:customStyle="1" w:styleId="TextodegloboCar">
    <w:name w:val="Texto de globo Car"/>
    <w:rsid w:val="00CD5C4E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rsid w:val="00CD5C4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rsid w:val="00CD5C4E"/>
    <w:pPr>
      <w:spacing w:after="120"/>
    </w:pPr>
  </w:style>
  <w:style w:type="paragraph" w:styleId="Lista">
    <w:name w:val="List"/>
    <w:basedOn w:val="Textoindependiente"/>
    <w:rsid w:val="00CD5C4E"/>
    <w:rPr>
      <w:rFonts w:cs="Mangal"/>
    </w:rPr>
  </w:style>
  <w:style w:type="paragraph" w:customStyle="1" w:styleId="Etiqueta">
    <w:name w:val="Etiqueta"/>
    <w:basedOn w:val="Normal"/>
    <w:rsid w:val="00CD5C4E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CD5C4E"/>
    <w:pPr>
      <w:suppressLineNumbers/>
    </w:pPr>
    <w:rPr>
      <w:rFonts w:cs="Mangal"/>
    </w:rPr>
  </w:style>
  <w:style w:type="paragraph" w:styleId="Encabezado">
    <w:name w:val="header"/>
    <w:basedOn w:val="Normal"/>
    <w:rsid w:val="00CD5C4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D5C4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CD5C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CD5C4E"/>
    <w:pPr>
      <w:ind w:left="708"/>
    </w:pPr>
  </w:style>
  <w:style w:type="paragraph" w:styleId="Sinespaciado">
    <w:name w:val="No Spacing"/>
    <w:uiPriority w:val="1"/>
    <w:qFormat/>
    <w:rsid w:val="008E26D4"/>
    <w:pPr>
      <w:suppressAutoHyphens/>
    </w:pPr>
    <w:rPr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3C41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BERCENTRAL\Datos%20de%20programa\Microsoft\Plantillas\Curriculum%20Elega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97D92-3EA4-4F0A-B142-92C96135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Elegante</Template>
  <TotalTime>7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Pérez</vt:lpstr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Pérez</dc:title>
  <dc:creator>dkz</dc:creator>
  <cp:lastModifiedBy>DELL</cp:lastModifiedBy>
  <cp:revision>4</cp:revision>
  <cp:lastPrinted>2016-05-05T16:22:00Z</cp:lastPrinted>
  <dcterms:created xsi:type="dcterms:W3CDTF">2016-05-10T21:22:00Z</dcterms:created>
  <dcterms:modified xsi:type="dcterms:W3CDTF">2016-05-19T17:50:00Z</dcterms:modified>
</cp:coreProperties>
</file>