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E7" w:rsidRDefault="00F511E7">
      <w:pPr>
        <w:spacing w:before="8" w:line="180" w:lineRule="exact"/>
        <w:rPr>
          <w:sz w:val="18"/>
          <w:szCs w:val="18"/>
        </w:rPr>
      </w:pPr>
    </w:p>
    <w:p w:rsidR="00BC077B" w:rsidRDefault="00BC077B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3074E3">
      <w:pPr>
        <w:spacing w:line="540" w:lineRule="exact"/>
        <w:ind w:left="10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pacing w:val="-1"/>
          <w:position w:val="1"/>
          <w:sz w:val="48"/>
          <w:szCs w:val="48"/>
        </w:rPr>
        <w:t>G</w:t>
      </w:r>
      <w:r>
        <w:rPr>
          <w:rFonts w:ascii="Calibri" w:eastAsia="Calibri" w:hAnsi="Calibri" w:cs="Calibri"/>
          <w:b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b/>
          <w:position w:val="1"/>
          <w:sz w:val="48"/>
          <w:szCs w:val="48"/>
        </w:rPr>
        <w:t xml:space="preserve">eral </w:t>
      </w:r>
      <w:r>
        <w:rPr>
          <w:rFonts w:ascii="Calibri" w:eastAsia="Calibri" w:hAnsi="Calibri" w:cs="Calibri"/>
          <w:b/>
          <w:spacing w:val="-1"/>
          <w:position w:val="1"/>
          <w:sz w:val="48"/>
          <w:szCs w:val="48"/>
        </w:rPr>
        <w:t>Q</w:t>
      </w:r>
      <w:r>
        <w:rPr>
          <w:rFonts w:ascii="Calibri" w:eastAsia="Calibri" w:hAnsi="Calibri" w:cs="Calibri"/>
          <w:b/>
          <w:spacing w:val="1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b/>
          <w:position w:val="1"/>
          <w:sz w:val="48"/>
          <w:szCs w:val="48"/>
        </w:rPr>
        <w:t>es</w:t>
      </w:r>
      <w:r>
        <w:rPr>
          <w:rFonts w:ascii="Calibri" w:eastAsia="Calibri" w:hAnsi="Calibri" w:cs="Calibri"/>
          <w:b/>
          <w:spacing w:val="-1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b/>
          <w:position w:val="1"/>
          <w:sz w:val="48"/>
          <w:szCs w:val="48"/>
        </w:rPr>
        <w:t>io</w:t>
      </w:r>
      <w:r>
        <w:rPr>
          <w:rFonts w:ascii="Calibri" w:eastAsia="Calibri" w:hAnsi="Calibri" w:cs="Calibri"/>
          <w:b/>
          <w:spacing w:val="-1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b/>
          <w:position w:val="1"/>
          <w:sz w:val="48"/>
          <w:szCs w:val="48"/>
        </w:rPr>
        <w:t>s:</w:t>
      </w: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before="19" w:line="240" w:lineRule="exact"/>
        <w:rPr>
          <w:sz w:val="24"/>
          <w:szCs w:val="24"/>
        </w:rPr>
      </w:pPr>
    </w:p>
    <w:p w:rsidR="00F511E7" w:rsidRDefault="003074E3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F5495"/>
          <w:sz w:val="28"/>
          <w:szCs w:val="28"/>
        </w:rPr>
        <w:t>Q: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Whe</w:t>
      </w:r>
      <w:r>
        <w:rPr>
          <w:rFonts w:ascii="Calibri" w:eastAsia="Calibri" w:hAnsi="Calibri" w:cs="Calibri"/>
          <w:color w:val="2F5495"/>
          <w:sz w:val="28"/>
          <w:szCs w:val="28"/>
        </w:rPr>
        <w:t>re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s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F5495"/>
          <w:sz w:val="28"/>
          <w:szCs w:val="28"/>
        </w:rPr>
        <w:t>o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F5495"/>
          <w:sz w:val="28"/>
          <w:szCs w:val="28"/>
        </w:rPr>
        <w:t>ld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color w:val="2F5495"/>
          <w:sz w:val="28"/>
          <w:szCs w:val="28"/>
        </w:rPr>
        <w:t>y</w:t>
      </w:r>
      <w:r>
        <w:rPr>
          <w:rFonts w:ascii="Calibri" w:eastAsia="Calibri" w:hAnsi="Calibri" w:cs="Calibri"/>
          <w:color w:val="2F549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F5495"/>
          <w:sz w:val="28"/>
          <w:szCs w:val="28"/>
        </w:rPr>
        <w:t>li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color w:val="2F5495"/>
          <w:sz w:val="28"/>
          <w:szCs w:val="28"/>
        </w:rPr>
        <w:t>t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 xml:space="preserve">go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F5495"/>
          <w:sz w:val="28"/>
          <w:szCs w:val="28"/>
        </w:rPr>
        <w:t xml:space="preserve">o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F5495"/>
          <w:sz w:val="28"/>
          <w:szCs w:val="28"/>
        </w:rPr>
        <w:t>r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equ</w:t>
      </w:r>
      <w:r>
        <w:rPr>
          <w:rFonts w:ascii="Calibri" w:eastAsia="Calibri" w:hAnsi="Calibri" w:cs="Calibri"/>
          <w:color w:val="2F5495"/>
          <w:sz w:val="28"/>
          <w:szCs w:val="28"/>
        </w:rPr>
        <w:t>alify?</w:t>
      </w:r>
    </w:p>
    <w:p w:rsidR="00F511E7" w:rsidRDefault="00F511E7">
      <w:pPr>
        <w:spacing w:before="9" w:line="180" w:lineRule="exact"/>
        <w:rPr>
          <w:sz w:val="18"/>
          <w:szCs w:val="18"/>
        </w:rPr>
      </w:pPr>
    </w:p>
    <w:p w:rsidR="00F511E7" w:rsidRDefault="003074E3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Go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hyperlink r:id="rId6">
        <w:r>
          <w:rPr>
            <w:rFonts w:ascii="Calibri" w:eastAsia="Calibri" w:hAnsi="Calibri" w:cs="Calibri"/>
            <w:sz w:val="28"/>
            <w:szCs w:val="28"/>
          </w:rPr>
          <w:t xml:space="preserve">o </w:t>
        </w:r>
        <w:r>
          <w:rPr>
            <w:rFonts w:ascii="Calibri" w:eastAsia="Calibri" w:hAnsi="Calibri" w:cs="Calibri"/>
            <w:spacing w:val="-2"/>
            <w:sz w:val="28"/>
            <w:szCs w:val="28"/>
          </w:rPr>
          <w:t>w</w:t>
        </w:r>
        <w:r>
          <w:rPr>
            <w:rFonts w:ascii="Calibri" w:eastAsia="Calibri" w:hAnsi="Calibri" w:cs="Calibri"/>
            <w:sz w:val="28"/>
            <w:szCs w:val="28"/>
          </w:rPr>
          <w:t>w</w:t>
        </w:r>
        <w:r>
          <w:rPr>
            <w:rFonts w:ascii="Calibri" w:eastAsia="Calibri" w:hAnsi="Calibri" w:cs="Calibri"/>
            <w:spacing w:val="-2"/>
            <w:sz w:val="28"/>
            <w:szCs w:val="28"/>
          </w:rPr>
          <w:t>w</w:t>
        </w:r>
        <w:r>
          <w:rPr>
            <w:rFonts w:ascii="Calibri" w:eastAsia="Calibri" w:hAnsi="Calibri" w:cs="Calibri"/>
            <w:spacing w:val="1"/>
            <w:sz w:val="28"/>
            <w:szCs w:val="28"/>
          </w:rPr>
          <w:t>.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h</w:t>
        </w:r>
        <w:r>
          <w:rPr>
            <w:rFonts w:ascii="Calibri" w:eastAsia="Calibri" w:hAnsi="Calibri" w:cs="Calibri"/>
            <w:sz w:val="28"/>
            <w:szCs w:val="28"/>
          </w:rPr>
          <w:t>sl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ende</w:t>
        </w:r>
        <w:r>
          <w:rPr>
            <w:rFonts w:ascii="Calibri" w:eastAsia="Calibri" w:hAnsi="Calibri" w:cs="Calibri"/>
            <w:sz w:val="28"/>
            <w:szCs w:val="28"/>
          </w:rPr>
          <w:t>rs</w:t>
        </w:r>
        <w:r>
          <w:rPr>
            <w:rFonts w:ascii="Calibri" w:eastAsia="Calibri" w:hAnsi="Calibri" w:cs="Calibri"/>
            <w:spacing w:val="1"/>
            <w:sz w:val="28"/>
            <w:szCs w:val="28"/>
          </w:rPr>
          <w:t>.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c</w:t>
        </w:r>
        <w:r>
          <w:rPr>
            <w:rFonts w:ascii="Calibri" w:eastAsia="Calibri" w:hAnsi="Calibri" w:cs="Calibri"/>
            <w:sz w:val="28"/>
            <w:szCs w:val="28"/>
          </w:rPr>
          <w:t>om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offi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86</w:t>
      </w:r>
      <w:r>
        <w:rPr>
          <w:rFonts w:ascii="Calibri" w:eastAsia="Calibri" w:hAnsi="Calibri" w:cs="Calibri"/>
          <w:spacing w:val="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607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466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an assist </w:t>
      </w:r>
      <w:r>
        <w:rPr>
          <w:rFonts w:ascii="Calibri" w:eastAsia="Calibri" w:hAnsi="Calibri" w:cs="Calibri"/>
          <w:spacing w:val="-1"/>
          <w:sz w:val="28"/>
          <w:szCs w:val="28"/>
        </w:rPr>
        <w:t>them</w:t>
      </w:r>
      <w:r>
        <w:rPr>
          <w:rFonts w:ascii="Calibri" w:eastAsia="Calibri" w:hAnsi="Calibri" w:cs="Calibri"/>
          <w:sz w:val="28"/>
          <w:szCs w:val="28"/>
        </w:rPr>
        <w:t>).</w:t>
      </w:r>
    </w:p>
    <w:p w:rsidR="00F511E7" w:rsidRDefault="00F511E7">
      <w:pPr>
        <w:spacing w:before="4" w:line="100" w:lineRule="exact"/>
        <w:rPr>
          <w:sz w:val="11"/>
          <w:szCs w:val="11"/>
        </w:rPr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CD1CDC" w:rsidRDefault="003074E3">
      <w:pPr>
        <w:spacing w:line="372" w:lineRule="auto"/>
        <w:ind w:left="100" w:right="7064"/>
        <w:rPr>
          <w:rFonts w:ascii="Calibri" w:eastAsia="Calibri" w:hAnsi="Calibri" w:cs="Calibri"/>
          <w:color w:val="2F5495"/>
          <w:sz w:val="28"/>
          <w:szCs w:val="28"/>
        </w:rPr>
      </w:pPr>
      <w:r>
        <w:rPr>
          <w:rFonts w:ascii="Calibri" w:eastAsia="Calibri" w:hAnsi="Calibri" w:cs="Calibri"/>
          <w:color w:val="2F5495"/>
          <w:sz w:val="28"/>
          <w:szCs w:val="28"/>
        </w:rPr>
        <w:t>Q: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Whe</w:t>
      </w:r>
      <w:r>
        <w:rPr>
          <w:rFonts w:ascii="Calibri" w:eastAsia="Calibri" w:hAnsi="Calibri" w:cs="Calibri"/>
          <w:color w:val="2F5495"/>
          <w:sz w:val="28"/>
          <w:szCs w:val="28"/>
        </w:rPr>
        <w:t>re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s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F5495"/>
          <w:sz w:val="28"/>
          <w:szCs w:val="28"/>
        </w:rPr>
        <w:t>o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F5495"/>
          <w:sz w:val="28"/>
          <w:szCs w:val="28"/>
        </w:rPr>
        <w:t>ld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I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s</w:t>
      </w:r>
      <w:r>
        <w:rPr>
          <w:rFonts w:ascii="Calibri" w:eastAsia="Calibri" w:hAnsi="Calibri" w:cs="Calibri"/>
          <w:color w:val="2F5495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2F5495"/>
          <w:sz w:val="28"/>
          <w:szCs w:val="28"/>
        </w:rPr>
        <w:t>d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F5495"/>
          <w:sz w:val="28"/>
          <w:szCs w:val="28"/>
        </w:rPr>
        <w:t>y</w:t>
      </w:r>
      <w:r>
        <w:rPr>
          <w:rFonts w:ascii="Calibri" w:eastAsia="Calibri" w:hAnsi="Calibri" w:cs="Calibri"/>
          <w:color w:val="2F549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F5495"/>
          <w:sz w:val="28"/>
          <w:szCs w:val="28"/>
        </w:rPr>
        <w:t>o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nt</w:t>
      </w:r>
      <w:r>
        <w:rPr>
          <w:rFonts w:ascii="Calibri" w:eastAsia="Calibri" w:hAnsi="Calibri" w:cs="Calibri"/>
          <w:color w:val="2F5495"/>
          <w:sz w:val="28"/>
          <w:szCs w:val="28"/>
        </w:rPr>
        <w:t>ra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ct</w:t>
      </w:r>
      <w:r w:rsidR="00F96A5E">
        <w:rPr>
          <w:rFonts w:ascii="Calibri" w:eastAsia="Calibri" w:hAnsi="Calibri" w:cs="Calibri"/>
          <w:color w:val="2F5495"/>
          <w:sz w:val="28"/>
          <w:szCs w:val="28"/>
        </w:rPr>
        <w:t>s?</w:t>
      </w:r>
    </w:p>
    <w:p w:rsidR="00F511E7" w:rsidRDefault="003074E3">
      <w:pPr>
        <w:spacing w:line="372" w:lineRule="auto"/>
        <w:ind w:left="100" w:right="706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A: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hyperlink r:id="rId7">
        <w:r>
          <w:rPr>
            <w:rFonts w:ascii="Calibri" w:eastAsia="Calibri" w:hAnsi="Calibri" w:cs="Calibri"/>
            <w:color w:val="000000"/>
            <w:spacing w:val="-1"/>
            <w:sz w:val="28"/>
            <w:szCs w:val="28"/>
          </w:rPr>
          <w:t>C</w:t>
        </w:r>
        <w:r>
          <w:rPr>
            <w:rFonts w:ascii="Calibri" w:eastAsia="Calibri" w:hAnsi="Calibri" w:cs="Calibri"/>
            <w:color w:val="000000"/>
            <w:sz w:val="28"/>
            <w:szCs w:val="28"/>
          </w:rPr>
          <w:t>o</w:t>
        </w:r>
        <w:r>
          <w:rPr>
            <w:rFonts w:ascii="Calibri" w:eastAsia="Calibri" w:hAnsi="Calibri" w:cs="Calibri"/>
            <w:color w:val="000000"/>
            <w:spacing w:val="-1"/>
            <w:sz w:val="28"/>
            <w:szCs w:val="28"/>
          </w:rPr>
          <w:t>nt</w:t>
        </w:r>
        <w:r>
          <w:rPr>
            <w:rFonts w:ascii="Calibri" w:eastAsia="Calibri" w:hAnsi="Calibri" w:cs="Calibri"/>
            <w:color w:val="000000"/>
            <w:sz w:val="28"/>
            <w:szCs w:val="28"/>
          </w:rPr>
          <w:t>ra</w:t>
        </w:r>
        <w:r>
          <w:rPr>
            <w:rFonts w:ascii="Calibri" w:eastAsia="Calibri" w:hAnsi="Calibri" w:cs="Calibri"/>
            <w:color w:val="000000"/>
            <w:spacing w:val="-1"/>
            <w:sz w:val="28"/>
            <w:szCs w:val="28"/>
          </w:rPr>
          <w:t>ct</w:t>
        </w:r>
        <w:r>
          <w:rPr>
            <w:rFonts w:ascii="Calibri" w:eastAsia="Calibri" w:hAnsi="Calibri" w:cs="Calibri"/>
            <w:color w:val="000000"/>
            <w:sz w:val="28"/>
            <w:szCs w:val="28"/>
          </w:rPr>
          <w:t>s@</w:t>
        </w:r>
        <w:r>
          <w:rPr>
            <w:rFonts w:ascii="Calibri" w:eastAsia="Calibri" w:hAnsi="Calibri" w:cs="Calibri"/>
            <w:color w:val="000000"/>
            <w:spacing w:val="-1"/>
            <w:sz w:val="28"/>
            <w:szCs w:val="28"/>
          </w:rPr>
          <w:t>h</w:t>
        </w:r>
        <w:r>
          <w:rPr>
            <w:rFonts w:ascii="Calibri" w:eastAsia="Calibri" w:hAnsi="Calibri" w:cs="Calibri"/>
            <w:color w:val="000000"/>
            <w:sz w:val="28"/>
            <w:szCs w:val="28"/>
          </w:rPr>
          <w:t>sl</w:t>
        </w:r>
        <w:r>
          <w:rPr>
            <w:rFonts w:ascii="Calibri" w:eastAsia="Calibri" w:hAnsi="Calibri" w:cs="Calibri"/>
            <w:color w:val="000000"/>
            <w:spacing w:val="-1"/>
            <w:sz w:val="28"/>
            <w:szCs w:val="28"/>
          </w:rPr>
          <w:t>ende</w:t>
        </w:r>
        <w:r>
          <w:rPr>
            <w:rFonts w:ascii="Calibri" w:eastAsia="Calibri" w:hAnsi="Calibri" w:cs="Calibri"/>
            <w:color w:val="000000"/>
            <w:sz w:val="28"/>
            <w:szCs w:val="28"/>
          </w:rPr>
          <w:t>rs</w:t>
        </w:r>
        <w:r>
          <w:rPr>
            <w:rFonts w:ascii="Calibri" w:eastAsia="Calibri" w:hAnsi="Calibri" w:cs="Calibri"/>
            <w:color w:val="000000"/>
            <w:spacing w:val="1"/>
            <w:sz w:val="28"/>
            <w:szCs w:val="28"/>
          </w:rPr>
          <w:t>.</w:t>
        </w:r>
        <w:r>
          <w:rPr>
            <w:rFonts w:ascii="Calibri" w:eastAsia="Calibri" w:hAnsi="Calibri" w:cs="Calibri"/>
            <w:color w:val="000000"/>
            <w:spacing w:val="-1"/>
            <w:sz w:val="28"/>
            <w:szCs w:val="28"/>
          </w:rPr>
          <w:t>c</w:t>
        </w:r>
        <w:r>
          <w:rPr>
            <w:rFonts w:ascii="Calibri" w:eastAsia="Calibri" w:hAnsi="Calibri" w:cs="Calibri"/>
            <w:color w:val="000000"/>
            <w:sz w:val="28"/>
            <w:szCs w:val="28"/>
          </w:rPr>
          <w:t>om</w:t>
        </w:r>
      </w:hyperlink>
    </w:p>
    <w:p w:rsidR="00F511E7" w:rsidRDefault="00F511E7">
      <w:pPr>
        <w:spacing w:before="6" w:line="120" w:lineRule="exact"/>
        <w:rPr>
          <w:sz w:val="12"/>
          <w:szCs w:val="12"/>
        </w:rPr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3074E3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F5495"/>
          <w:sz w:val="28"/>
          <w:szCs w:val="28"/>
        </w:rPr>
        <w:t>Q: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Whe</w:t>
      </w:r>
      <w:r>
        <w:rPr>
          <w:rFonts w:ascii="Calibri" w:eastAsia="Calibri" w:hAnsi="Calibri" w:cs="Calibri"/>
          <w:color w:val="2F5495"/>
          <w:sz w:val="28"/>
          <w:szCs w:val="28"/>
        </w:rPr>
        <w:t>re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s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2F5495"/>
          <w:sz w:val="28"/>
          <w:szCs w:val="28"/>
        </w:rPr>
        <w:t>o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F5495"/>
          <w:sz w:val="28"/>
          <w:szCs w:val="28"/>
        </w:rPr>
        <w:t>ld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2F5495"/>
          <w:sz w:val="28"/>
          <w:szCs w:val="28"/>
        </w:rPr>
        <w:t>y</w:t>
      </w:r>
      <w:r>
        <w:rPr>
          <w:rFonts w:ascii="Calibri" w:eastAsia="Calibri" w:hAnsi="Calibri" w:cs="Calibri"/>
          <w:color w:val="2F5495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F5495"/>
          <w:sz w:val="28"/>
          <w:szCs w:val="28"/>
        </w:rPr>
        <w:t>li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color w:val="2F5495"/>
          <w:sz w:val="28"/>
          <w:szCs w:val="28"/>
        </w:rPr>
        <w:t>t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s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color w:val="2F5495"/>
          <w:sz w:val="28"/>
          <w:szCs w:val="28"/>
        </w:rPr>
        <w:t>d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he</w:t>
      </w:r>
      <w:r>
        <w:rPr>
          <w:rFonts w:ascii="Calibri" w:eastAsia="Calibri" w:hAnsi="Calibri" w:cs="Calibri"/>
          <w:color w:val="2F5495"/>
          <w:sz w:val="28"/>
          <w:szCs w:val="28"/>
        </w:rPr>
        <w:t xml:space="preserve">ir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2F5495"/>
          <w:sz w:val="28"/>
          <w:szCs w:val="28"/>
        </w:rPr>
        <w:t>r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2F5495"/>
          <w:spacing w:val="1"/>
          <w:sz w:val="28"/>
          <w:szCs w:val="28"/>
        </w:rPr>
        <w:t>q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color w:val="2F5495"/>
          <w:sz w:val="28"/>
          <w:szCs w:val="28"/>
        </w:rPr>
        <w:t>alifi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F5495"/>
          <w:sz w:val="28"/>
          <w:szCs w:val="28"/>
        </w:rPr>
        <w:t>a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F5495"/>
          <w:sz w:val="28"/>
          <w:szCs w:val="28"/>
        </w:rPr>
        <w:t>ion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color w:val="2F5495"/>
          <w:sz w:val="28"/>
          <w:szCs w:val="28"/>
        </w:rPr>
        <w:t>o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cument</w:t>
      </w:r>
      <w:r>
        <w:rPr>
          <w:rFonts w:ascii="Calibri" w:eastAsia="Calibri" w:hAnsi="Calibri" w:cs="Calibri"/>
          <w:color w:val="2F5495"/>
          <w:sz w:val="28"/>
          <w:szCs w:val="28"/>
        </w:rPr>
        <w:t>s?</w:t>
      </w:r>
    </w:p>
    <w:p w:rsidR="00F511E7" w:rsidRDefault="00F511E7">
      <w:pPr>
        <w:spacing w:before="9" w:line="180" w:lineRule="exact"/>
        <w:rPr>
          <w:sz w:val="18"/>
          <w:szCs w:val="18"/>
        </w:rPr>
      </w:pPr>
    </w:p>
    <w:p w:rsidR="00F96A5E" w:rsidRDefault="003074E3" w:rsidP="00F96A5E">
      <w:pPr>
        <w:spacing w:line="257" w:lineRule="auto"/>
        <w:ind w:left="100" w:right="25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hyperlink r:id="rId8">
        <w:r>
          <w:rPr>
            <w:rFonts w:ascii="Calibri" w:eastAsia="Calibri" w:hAnsi="Calibri" w:cs="Calibri"/>
            <w:spacing w:val="-1"/>
            <w:sz w:val="28"/>
            <w:szCs w:val="28"/>
          </w:rPr>
          <w:t>p</w:t>
        </w:r>
        <w:r>
          <w:rPr>
            <w:rFonts w:ascii="Calibri" w:eastAsia="Calibri" w:hAnsi="Calibri" w:cs="Calibri"/>
            <w:sz w:val="28"/>
            <w:szCs w:val="28"/>
          </w:rPr>
          <w:t>r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equ</w:t>
        </w:r>
        <w:r>
          <w:rPr>
            <w:rFonts w:ascii="Calibri" w:eastAsia="Calibri" w:hAnsi="Calibri" w:cs="Calibri"/>
            <w:sz w:val="28"/>
            <w:szCs w:val="28"/>
          </w:rPr>
          <w:t>al@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h</w:t>
        </w:r>
        <w:r>
          <w:rPr>
            <w:rFonts w:ascii="Calibri" w:eastAsia="Calibri" w:hAnsi="Calibri" w:cs="Calibri"/>
            <w:sz w:val="28"/>
            <w:szCs w:val="28"/>
          </w:rPr>
          <w:t>sl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ende</w:t>
        </w:r>
        <w:r>
          <w:rPr>
            <w:rFonts w:ascii="Calibri" w:eastAsia="Calibri" w:hAnsi="Calibri" w:cs="Calibri"/>
            <w:sz w:val="28"/>
            <w:szCs w:val="28"/>
          </w:rPr>
          <w:t>rs</w:t>
        </w:r>
        <w:r>
          <w:rPr>
            <w:rFonts w:ascii="Calibri" w:eastAsia="Calibri" w:hAnsi="Calibri" w:cs="Calibri"/>
            <w:spacing w:val="1"/>
            <w:sz w:val="28"/>
            <w:szCs w:val="28"/>
          </w:rPr>
          <w:t>.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c</w:t>
        </w:r>
        <w:r>
          <w:rPr>
            <w:rFonts w:ascii="Calibri" w:eastAsia="Calibri" w:hAnsi="Calibri" w:cs="Calibri"/>
            <w:sz w:val="28"/>
            <w:szCs w:val="28"/>
          </w:rPr>
          <w:t>om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the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lo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the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he</w:t>
      </w:r>
      <w:r>
        <w:rPr>
          <w:rFonts w:ascii="Calibri" w:eastAsia="Calibri" w:hAnsi="Calibri" w:cs="Calibri"/>
          <w:sz w:val="28"/>
          <w:szCs w:val="28"/>
        </w:rPr>
        <w:t>ir 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fax </w:t>
      </w:r>
      <w:r>
        <w:rPr>
          <w:rFonts w:ascii="Calibri" w:eastAsia="Calibri" w:hAnsi="Calibri" w:cs="Calibri"/>
          <w:spacing w:val="-1"/>
          <w:sz w:val="28"/>
          <w:szCs w:val="28"/>
        </w:rPr>
        <w:t>the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 w:rsidR="002D55DA">
        <w:rPr>
          <w:rFonts w:ascii="Calibri" w:eastAsia="Calibri" w:hAnsi="Calibri" w:cs="Calibri"/>
          <w:spacing w:val="-1"/>
          <w:sz w:val="28"/>
          <w:szCs w:val="28"/>
        </w:rPr>
        <w:t>their loan officer assistant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ail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the</w:t>
      </w:r>
      <w:r>
        <w:rPr>
          <w:rFonts w:ascii="Calibri" w:eastAsia="Calibri" w:hAnsi="Calibri" w:cs="Calibri"/>
          <w:sz w:val="28"/>
          <w:szCs w:val="28"/>
        </w:rPr>
        <w:t xml:space="preserve">m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 offi</w:t>
      </w:r>
      <w:r>
        <w:rPr>
          <w:rFonts w:ascii="Calibri" w:eastAsia="Calibri" w:hAnsi="Calibri" w:cs="Calibri"/>
          <w:spacing w:val="-1"/>
          <w:sz w:val="28"/>
          <w:szCs w:val="28"/>
        </w:rPr>
        <w:t>ce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or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ri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the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pe</w:t>
      </w:r>
      <w:r>
        <w:rPr>
          <w:rFonts w:ascii="Calibri" w:eastAsia="Calibri" w:hAnsi="Calibri" w:cs="Calibri"/>
          <w:sz w:val="28"/>
          <w:szCs w:val="28"/>
        </w:rPr>
        <w:t>rso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F96A5E" w:rsidRDefault="00F96A5E" w:rsidP="00F96A5E">
      <w:pPr>
        <w:spacing w:line="257" w:lineRule="auto"/>
        <w:ind w:left="100" w:right="256"/>
        <w:rPr>
          <w:rFonts w:ascii="Calibri" w:eastAsia="Calibri" w:hAnsi="Calibri" w:cs="Calibri"/>
          <w:sz w:val="28"/>
          <w:szCs w:val="28"/>
        </w:rPr>
      </w:pPr>
    </w:p>
    <w:p w:rsidR="00F96A5E" w:rsidRDefault="003074E3" w:rsidP="00F96A5E">
      <w:pPr>
        <w:spacing w:line="257" w:lineRule="auto"/>
        <w:ind w:left="100" w:right="256"/>
        <w:rPr>
          <w:rFonts w:ascii="Calibri" w:eastAsia="Calibri" w:hAnsi="Calibri" w:cs="Calibri"/>
          <w:color w:val="2F5495"/>
          <w:sz w:val="28"/>
          <w:szCs w:val="28"/>
        </w:rPr>
      </w:pPr>
      <w:r>
        <w:rPr>
          <w:rFonts w:ascii="Calibri" w:eastAsia="Calibri" w:hAnsi="Calibri" w:cs="Calibri"/>
          <w:color w:val="2F5495"/>
          <w:spacing w:val="1"/>
          <w:sz w:val="28"/>
          <w:szCs w:val="28"/>
        </w:rPr>
        <w:t>Q</w:t>
      </w:r>
      <w:r>
        <w:rPr>
          <w:rFonts w:ascii="Calibri" w:eastAsia="Calibri" w:hAnsi="Calibri" w:cs="Calibri"/>
          <w:color w:val="2F5495"/>
          <w:sz w:val="28"/>
          <w:szCs w:val="28"/>
        </w:rPr>
        <w:t>: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Wh</w:t>
      </w:r>
      <w:r>
        <w:rPr>
          <w:rFonts w:ascii="Calibri" w:eastAsia="Calibri" w:hAnsi="Calibri" w:cs="Calibri"/>
          <w:color w:val="2F5495"/>
          <w:sz w:val="28"/>
          <w:szCs w:val="28"/>
        </w:rPr>
        <w:t xml:space="preserve">o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F5495"/>
          <w:sz w:val="28"/>
          <w:szCs w:val="28"/>
        </w:rPr>
        <w:t>an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 xml:space="preserve">I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F5495"/>
          <w:sz w:val="28"/>
          <w:szCs w:val="28"/>
        </w:rPr>
        <w:t>o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nt</w:t>
      </w:r>
      <w:r>
        <w:rPr>
          <w:rFonts w:ascii="Calibri" w:eastAsia="Calibri" w:hAnsi="Calibri" w:cs="Calibri"/>
          <w:color w:val="2F5495"/>
          <w:sz w:val="28"/>
          <w:szCs w:val="28"/>
        </w:rPr>
        <w:t>a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2F5495"/>
          <w:sz w:val="28"/>
          <w:szCs w:val="28"/>
        </w:rPr>
        <w:t>t</w:t>
      </w:r>
      <w:r>
        <w:rPr>
          <w:rFonts w:ascii="Calibri" w:eastAsia="Calibri" w:hAnsi="Calibri" w:cs="Calibri"/>
          <w:color w:val="2F5495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if I</w:t>
      </w:r>
      <w:r>
        <w:rPr>
          <w:rFonts w:ascii="Calibri" w:eastAsia="Calibri" w:hAnsi="Calibri" w:cs="Calibri"/>
          <w:color w:val="2F5495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kn</w:t>
      </w:r>
      <w:r>
        <w:rPr>
          <w:rFonts w:ascii="Calibri" w:eastAsia="Calibri" w:hAnsi="Calibri" w:cs="Calibri"/>
          <w:color w:val="2F5495"/>
          <w:sz w:val="28"/>
          <w:szCs w:val="28"/>
        </w:rPr>
        <w:t xml:space="preserve">ow 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color w:val="2F5495"/>
          <w:sz w:val="28"/>
          <w:szCs w:val="28"/>
        </w:rPr>
        <w:t>e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F5495"/>
          <w:sz w:val="28"/>
          <w:szCs w:val="28"/>
        </w:rPr>
        <w:t>s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2F5495"/>
          <w:sz w:val="28"/>
          <w:szCs w:val="28"/>
        </w:rPr>
        <w:t>a</w:t>
      </w:r>
      <w:r>
        <w:rPr>
          <w:rFonts w:ascii="Calibri" w:eastAsia="Calibri" w:hAnsi="Calibri" w:cs="Calibri"/>
          <w:color w:val="2F5495"/>
          <w:spacing w:val="-1"/>
          <w:sz w:val="28"/>
          <w:szCs w:val="28"/>
        </w:rPr>
        <w:t>tu</w:t>
      </w:r>
      <w:r>
        <w:rPr>
          <w:rFonts w:ascii="Calibri" w:eastAsia="Calibri" w:hAnsi="Calibri" w:cs="Calibri"/>
          <w:color w:val="2F5495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2F5495"/>
          <w:spacing w:val="3"/>
          <w:sz w:val="28"/>
          <w:szCs w:val="28"/>
        </w:rPr>
        <w:t>o</w:t>
      </w:r>
      <w:r w:rsidR="00F96A5E">
        <w:rPr>
          <w:rFonts w:ascii="Calibri" w:eastAsia="Calibri" w:hAnsi="Calibri" w:cs="Calibri"/>
          <w:color w:val="2F5495"/>
          <w:sz w:val="28"/>
          <w:szCs w:val="28"/>
        </w:rPr>
        <w:t>f a file and have a question?</w:t>
      </w:r>
    </w:p>
    <w:p w:rsidR="00F96A5E" w:rsidRPr="00F96A5E" w:rsidRDefault="00F96A5E" w:rsidP="00F96A5E">
      <w:pPr>
        <w:spacing w:line="257" w:lineRule="auto"/>
        <w:ind w:left="100" w:right="25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A: </w:t>
      </w:r>
      <w:r w:rsidRPr="00F96A5E">
        <w:rPr>
          <w:rFonts w:ascii="Calibri" w:eastAsia="Calibri" w:hAnsi="Calibri" w:cs="Calibri"/>
          <w:sz w:val="28"/>
          <w:szCs w:val="28"/>
        </w:rPr>
        <w:t>See page 2</w:t>
      </w:r>
    </w:p>
    <w:p w:rsidR="00F96A5E" w:rsidRDefault="00F96A5E" w:rsidP="003074E3">
      <w:pPr>
        <w:spacing w:line="370" w:lineRule="auto"/>
        <w:ind w:right="6440"/>
        <w:rPr>
          <w:rFonts w:ascii="Calibri" w:eastAsia="Calibri" w:hAnsi="Calibri" w:cs="Calibri"/>
          <w:sz w:val="28"/>
          <w:szCs w:val="28"/>
        </w:rPr>
        <w:sectPr w:rsidR="00F96A5E" w:rsidSect="00BC077B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F511E7" w:rsidRDefault="00F511E7">
      <w:pPr>
        <w:spacing w:before="3" w:line="120" w:lineRule="exact"/>
        <w:rPr>
          <w:sz w:val="12"/>
          <w:szCs w:val="12"/>
        </w:rPr>
      </w:pPr>
    </w:p>
    <w:p w:rsidR="00F511E7" w:rsidRDefault="00F511E7">
      <w:pPr>
        <w:spacing w:line="200" w:lineRule="exact"/>
      </w:pPr>
      <w:bookmarkStart w:id="0" w:name="_GoBack"/>
      <w:bookmarkEnd w:id="0"/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CD1CDC" w:rsidRDefault="00CD1CDC">
      <w:pPr>
        <w:spacing w:line="380" w:lineRule="exact"/>
        <w:ind w:left="192"/>
        <w:rPr>
          <w:rFonts w:ascii="Calibri" w:eastAsia="Calibri" w:hAnsi="Calibri" w:cs="Calibri"/>
          <w:b/>
          <w:position w:val="1"/>
          <w:sz w:val="32"/>
          <w:szCs w:val="32"/>
        </w:rPr>
      </w:pPr>
    </w:p>
    <w:p w:rsidR="00CD1CDC" w:rsidRDefault="00CD1CDC">
      <w:pPr>
        <w:spacing w:line="380" w:lineRule="exact"/>
        <w:ind w:left="192"/>
        <w:rPr>
          <w:rFonts w:ascii="Calibri" w:eastAsia="Calibri" w:hAnsi="Calibri" w:cs="Calibri"/>
          <w:b/>
          <w:position w:val="1"/>
          <w:sz w:val="32"/>
          <w:szCs w:val="32"/>
        </w:rPr>
      </w:pPr>
    </w:p>
    <w:p w:rsidR="00CD1CDC" w:rsidRDefault="00CD1CDC">
      <w:pPr>
        <w:spacing w:line="380" w:lineRule="exact"/>
        <w:ind w:left="192"/>
        <w:rPr>
          <w:rFonts w:ascii="Calibri" w:eastAsia="Calibri" w:hAnsi="Calibri" w:cs="Calibri"/>
          <w:b/>
          <w:position w:val="1"/>
          <w:sz w:val="32"/>
          <w:szCs w:val="32"/>
        </w:rPr>
      </w:pPr>
    </w:p>
    <w:p w:rsidR="00BC077B" w:rsidRDefault="00BC077B">
      <w:pPr>
        <w:spacing w:line="380" w:lineRule="exact"/>
        <w:ind w:left="192"/>
        <w:rPr>
          <w:rFonts w:ascii="Calibri" w:eastAsia="Calibri" w:hAnsi="Calibri" w:cs="Calibri"/>
          <w:b/>
          <w:position w:val="1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  </w:t>
      </w:r>
    </w:p>
    <w:p w:rsidR="00F511E7" w:rsidRDefault="00BC077B">
      <w:pPr>
        <w:spacing w:line="380" w:lineRule="exact"/>
        <w:ind w:left="19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   </w:t>
      </w:r>
      <w:r w:rsidR="00BD00A1">
        <w:rPr>
          <w:rFonts w:ascii="Calibri" w:eastAsia="Calibri" w:hAnsi="Calibri" w:cs="Calibri"/>
          <w:b/>
          <w:position w:val="1"/>
          <w:sz w:val="32"/>
          <w:szCs w:val="32"/>
        </w:rPr>
        <w:t xml:space="preserve">  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W</w:t>
      </w:r>
      <w:r w:rsidR="003074E3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o</w:t>
      </w:r>
      <w:r w:rsidR="003074E3"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s</w:t>
      </w:r>
      <w:r w:rsidR="003074E3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 w:rsidR="003074E3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 w:rsidR="003074E3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 w:rsidR="003074E3"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l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d</w:t>
      </w:r>
      <w:r w:rsidR="003074E3">
        <w:rPr>
          <w:rFonts w:ascii="Calibri" w:eastAsia="Calibri" w:hAnsi="Calibri" w:cs="Calibri"/>
          <w:b/>
          <w:spacing w:val="-10"/>
          <w:position w:val="1"/>
          <w:sz w:val="32"/>
          <w:szCs w:val="32"/>
        </w:rPr>
        <w:t xml:space="preserve"> 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I c</w:t>
      </w:r>
      <w:r w:rsidR="003074E3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on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tact</w:t>
      </w:r>
      <w:r w:rsidR="003074E3">
        <w:rPr>
          <w:rFonts w:ascii="Calibri" w:eastAsia="Calibri" w:hAnsi="Calibri" w:cs="Calibri"/>
          <w:b/>
          <w:spacing w:val="-10"/>
          <w:position w:val="1"/>
          <w:sz w:val="32"/>
          <w:szCs w:val="32"/>
        </w:rPr>
        <w:t xml:space="preserve"> 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acc</w:t>
      </w:r>
      <w:r w:rsidR="003074E3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 w:rsidR="003074E3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rd</w:t>
      </w:r>
      <w:r w:rsidR="003074E3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 w:rsidR="003074E3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g</w:t>
      </w:r>
      <w:r w:rsidR="003074E3">
        <w:rPr>
          <w:rFonts w:ascii="Calibri" w:eastAsia="Calibri" w:hAnsi="Calibri" w:cs="Calibri"/>
          <w:b/>
          <w:spacing w:val="-13"/>
          <w:position w:val="1"/>
          <w:sz w:val="32"/>
          <w:szCs w:val="32"/>
        </w:rPr>
        <w:t xml:space="preserve"> 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to a</w:t>
      </w:r>
      <w:r w:rsidR="003074E3"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f</w:t>
      </w:r>
      <w:r w:rsidR="003074E3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il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e</w:t>
      </w:r>
      <w:r w:rsidR="003074E3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’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s</w:t>
      </w:r>
      <w:r w:rsidR="003074E3"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sta</w:t>
      </w:r>
      <w:r w:rsidR="003074E3"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t</w:t>
      </w:r>
      <w:r w:rsidR="003074E3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 w:rsidR="003074E3">
        <w:rPr>
          <w:rFonts w:ascii="Calibri" w:eastAsia="Calibri" w:hAnsi="Calibri" w:cs="Calibri"/>
          <w:b/>
          <w:position w:val="1"/>
          <w:sz w:val="32"/>
          <w:szCs w:val="32"/>
        </w:rPr>
        <w:t>s?</w:t>
      </w:r>
    </w:p>
    <w:p w:rsidR="00F511E7" w:rsidRDefault="00F511E7">
      <w:pPr>
        <w:spacing w:before="8" w:line="160" w:lineRule="exact"/>
        <w:rPr>
          <w:sz w:val="16"/>
          <w:szCs w:val="16"/>
        </w:rPr>
      </w:pPr>
    </w:p>
    <w:p w:rsidR="00F511E7" w:rsidRDefault="00F511E7">
      <w:pPr>
        <w:spacing w:line="200" w:lineRule="exact"/>
      </w:pPr>
    </w:p>
    <w:p w:rsidR="00F511E7" w:rsidRDefault="00F511E7">
      <w:pPr>
        <w:spacing w:line="200" w:lineRule="exact"/>
      </w:pPr>
    </w:p>
    <w:p w:rsidR="00F511E7" w:rsidRDefault="003074E3">
      <w:pPr>
        <w:spacing w:line="200" w:lineRule="exact"/>
      </w:pPr>
      <w:r w:rsidRPr="003074E3">
        <w:rPr>
          <w:noProof/>
        </w:rPr>
        <w:drawing>
          <wp:anchor distT="0" distB="0" distL="114300" distR="114300" simplePos="0" relativeHeight="251656192" behindDoc="0" locked="0" layoutInCell="1" allowOverlap="1" wp14:anchorId="03E5312B" wp14:editId="0A9BE284">
            <wp:simplePos x="0" y="0"/>
            <wp:positionH relativeFrom="column">
              <wp:posOffset>276225</wp:posOffset>
            </wp:positionH>
            <wp:positionV relativeFrom="paragraph">
              <wp:posOffset>214630</wp:posOffset>
            </wp:positionV>
            <wp:extent cx="7086600" cy="49833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98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11E7" w:rsidSect="00CD1CDC">
      <w:pgSz w:w="12240" w:h="15840"/>
      <w:pgMar w:top="0" w:right="0" w:bottom="0" w:left="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F43"/>
    <w:multiLevelType w:val="multilevel"/>
    <w:tmpl w:val="63842D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E9D4D4C"/>
    <w:multiLevelType w:val="hybridMultilevel"/>
    <w:tmpl w:val="1CC27D7A"/>
    <w:lvl w:ilvl="0" w:tplc="0CA8FAD4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E7"/>
    <w:rsid w:val="000F53D2"/>
    <w:rsid w:val="002D55DA"/>
    <w:rsid w:val="003074E3"/>
    <w:rsid w:val="00335977"/>
    <w:rsid w:val="006A207A"/>
    <w:rsid w:val="006C41AA"/>
    <w:rsid w:val="00BC077B"/>
    <w:rsid w:val="00BD00A1"/>
    <w:rsid w:val="00CD1CDC"/>
    <w:rsid w:val="00F511E7"/>
    <w:rsid w:val="00F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1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6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1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slenders.com" TargetMode="External"/><Relationship Id="rId7" Type="http://schemas.openxmlformats.org/officeDocument/2006/relationships/hyperlink" Target="mailto:Contracts@hslenders.com" TargetMode="External"/><Relationship Id="rId8" Type="http://schemas.openxmlformats.org/officeDocument/2006/relationships/hyperlink" Target="mailto:prequal@hslenders.com" TargetMode="Externa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janet durden</cp:lastModifiedBy>
  <cp:revision>2</cp:revision>
  <cp:lastPrinted>2015-09-21T20:20:00Z</cp:lastPrinted>
  <dcterms:created xsi:type="dcterms:W3CDTF">2015-09-26T21:36:00Z</dcterms:created>
  <dcterms:modified xsi:type="dcterms:W3CDTF">2015-09-26T21:36:00Z</dcterms:modified>
</cp:coreProperties>
</file>