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13" w:rsidRPr="000D7DE6" w:rsidRDefault="00E62BB8" w:rsidP="00E62BB8">
      <w:pPr>
        <w:pStyle w:val="Name"/>
        <w:jc w:val="center"/>
        <w:rPr>
          <w:rFonts w:ascii="Arial" w:hAnsi="Arial" w:cs="Arial"/>
          <w:sz w:val="32"/>
          <w:szCs w:val="32"/>
          <w:lang w:val="es-ES"/>
        </w:rPr>
      </w:pPr>
      <w:r w:rsidRPr="000D7DE6">
        <w:rPr>
          <w:rFonts w:ascii="Arial" w:hAnsi="Arial" w:cs="Arial"/>
          <w:sz w:val="32"/>
          <w:szCs w:val="32"/>
          <w:lang w:val="es-ES"/>
        </w:rPr>
        <w:t>Currículum Vitae</w:t>
      </w:r>
    </w:p>
    <w:tbl>
      <w:tblPr>
        <w:tblW w:w="10524" w:type="dxa"/>
        <w:tblLayout w:type="fixed"/>
        <w:tblLook w:val="0000"/>
      </w:tblPr>
      <w:tblGrid>
        <w:gridCol w:w="2160"/>
        <w:gridCol w:w="5182"/>
        <w:gridCol w:w="2972"/>
        <w:gridCol w:w="210"/>
      </w:tblGrid>
      <w:tr w:rsidR="005D646D" w:rsidRPr="00CD31DA" w:rsidTr="009967A2">
        <w:trPr>
          <w:trHeight w:val="2045"/>
        </w:trPr>
        <w:tc>
          <w:tcPr>
            <w:tcW w:w="7342" w:type="dxa"/>
            <w:gridSpan w:val="2"/>
          </w:tcPr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Nombre:                                    </w:t>
            </w:r>
            <w:r w:rsidR="00B700A4">
              <w:rPr>
                <w:sz w:val="20"/>
                <w:lang w:val="es-ES"/>
              </w:rPr>
              <w:t>Yerlin M. Valverde Flores</w:t>
            </w:r>
          </w:p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</w:p>
          <w:p w:rsidR="00D60651" w:rsidRPr="00D60651" w:rsidRDefault="00B700A4" w:rsidP="00E90313">
            <w:pPr>
              <w:pStyle w:val="Address2"/>
              <w:snapToGrid w:val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Edad:</w:t>
            </w:r>
            <w:r w:rsidR="00D60651" w:rsidRPr="00D60651">
              <w:rPr>
                <w:b/>
                <w:sz w:val="20"/>
                <w:lang w:val="es-ES"/>
              </w:rPr>
              <w:t xml:space="preserve"> </w:t>
            </w:r>
            <w:r>
              <w:rPr>
                <w:b/>
                <w:sz w:val="20"/>
                <w:lang w:val="es-ES"/>
              </w:rPr>
              <w:t xml:space="preserve">                                       </w:t>
            </w:r>
            <w:r w:rsidR="00CD31DA">
              <w:rPr>
                <w:sz w:val="20"/>
                <w:lang w:val="es-ES"/>
              </w:rPr>
              <w:t>19</w:t>
            </w:r>
            <w:r>
              <w:rPr>
                <w:sz w:val="20"/>
                <w:lang w:val="es-ES"/>
              </w:rPr>
              <w:t xml:space="preserve"> a</w:t>
            </w:r>
            <w:r w:rsidRPr="00B700A4">
              <w:rPr>
                <w:sz w:val="20"/>
                <w:lang w:val="es-ES"/>
              </w:rPr>
              <w:t>ños</w:t>
            </w:r>
          </w:p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</w:p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  <w:r w:rsidRPr="00D60651">
              <w:rPr>
                <w:b/>
                <w:sz w:val="20"/>
                <w:lang w:val="es-ES"/>
              </w:rPr>
              <w:t>Estado civil:</w:t>
            </w:r>
            <w:r>
              <w:rPr>
                <w:sz w:val="20"/>
                <w:lang w:val="es-ES"/>
              </w:rPr>
              <w:t xml:space="preserve">                              </w:t>
            </w:r>
            <w:r w:rsidR="00B700A4">
              <w:rPr>
                <w:sz w:val="20"/>
                <w:lang w:val="es-ES"/>
              </w:rPr>
              <w:t>Soltera</w:t>
            </w:r>
          </w:p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</w:p>
          <w:p w:rsidR="00D60651" w:rsidRDefault="00D60651" w:rsidP="00E90313">
            <w:pPr>
              <w:pStyle w:val="Address2"/>
              <w:snapToGrid w:val="0"/>
              <w:rPr>
                <w:sz w:val="20"/>
                <w:lang w:val="es-ES"/>
              </w:rPr>
            </w:pPr>
            <w:r w:rsidRPr="00D60651">
              <w:rPr>
                <w:b/>
                <w:sz w:val="20"/>
                <w:lang w:val="es-ES"/>
              </w:rPr>
              <w:t>Nacionalidad</w:t>
            </w:r>
            <w:r>
              <w:rPr>
                <w:sz w:val="20"/>
                <w:lang w:val="es-ES"/>
              </w:rPr>
              <w:t>:                            Costarricense</w:t>
            </w:r>
          </w:p>
          <w:p w:rsidR="000D7DE6" w:rsidRDefault="000D7DE6" w:rsidP="00E90313">
            <w:pPr>
              <w:pStyle w:val="Address2"/>
              <w:snapToGrid w:val="0"/>
              <w:rPr>
                <w:sz w:val="20"/>
                <w:lang w:val="es-ES"/>
              </w:rPr>
            </w:pPr>
          </w:p>
          <w:p w:rsidR="000D7DE6" w:rsidRDefault="000D7DE6" w:rsidP="00E90313">
            <w:pPr>
              <w:pStyle w:val="Address2"/>
              <w:snapToGrid w:val="0"/>
              <w:rPr>
                <w:sz w:val="20"/>
                <w:lang w:val="es-ES"/>
              </w:rPr>
            </w:pPr>
            <w:proofErr w:type="spellStart"/>
            <w:r w:rsidRPr="000D7DE6">
              <w:rPr>
                <w:b/>
                <w:sz w:val="20"/>
                <w:lang w:val="es-ES"/>
              </w:rPr>
              <w:t>Cel</w:t>
            </w:r>
            <w:proofErr w:type="spellEnd"/>
            <w:r w:rsidR="00B700A4">
              <w:rPr>
                <w:b/>
                <w:sz w:val="20"/>
                <w:lang w:val="es-ES"/>
              </w:rPr>
              <w:t xml:space="preserve">:                                           </w:t>
            </w:r>
            <w:r w:rsidR="00B700A4">
              <w:rPr>
                <w:sz w:val="20"/>
                <w:lang w:val="es-ES"/>
              </w:rPr>
              <w:t>8487-9170</w:t>
            </w:r>
            <w:r>
              <w:rPr>
                <w:sz w:val="20"/>
                <w:lang w:val="es-ES"/>
              </w:rPr>
              <w:t xml:space="preserve">  </w:t>
            </w:r>
          </w:p>
          <w:p w:rsidR="00B700A4" w:rsidRDefault="00B700A4" w:rsidP="00E90313">
            <w:pPr>
              <w:pStyle w:val="Address2"/>
              <w:snapToGrid w:val="0"/>
              <w:rPr>
                <w:sz w:val="20"/>
                <w:lang w:val="es-ES"/>
              </w:rPr>
            </w:pPr>
          </w:p>
          <w:p w:rsidR="000D7DE6" w:rsidRDefault="000D7DE6" w:rsidP="00E90313">
            <w:pPr>
              <w:pStyle w:val="Address2"/>
              <w:snapToGrid w:val="0"/>
              <w:rPr>
                <w:sz w:val="20"/>
                <w:lang w:val="es-ES"/>
              </w:rPr>
            </w:pPr>
            <w:r w:rsidRPr="000D7DE6">
              <w:rPr>
                <w:b/>
                <w:sz w:val="20"/>
                <w:lang w:val="es-ES"/>
              </w:rPr>
              <w:t>E-mail</w:t>
            </w:r>
            <w:r>
              <w:rPr>
                <w:sz w:val="20"/>
                <w:lang w:val="es-ES"/>
              </w:rPr>
              <w:t xml:space="preserve">:        </w:t>
            </w:r>
            <w:r w:rsidR="00B700A4">
              <w:rPr>
                <w:sz w:val="20"/>
                <w:lang w:val="es-ES"/>
              </w:rPr>
              <w:t xml:space="preserve">                              </w:t>
            </w:r>
            <w:r w:rsidR="002B58F0" w:rsidRPr="002B58F0">
              <w:rPr>
                <w:sz w:val="20"/>
                <w:lang w:val="es-ES"/>
              </w:rPr>
              <w:t>yerlin9660.vf@gmail.com</w:t>
            </w:r>
          </w:p>
          <w:p w:rsidR="00D60651" w:rsidRDefault="00D60651" w:rsidP="00E90313">
            <w:pPr>
              <w:pStyle w:val="Address2"/>
              <w:snapToGrid w:val="0"/>
              <w:rPr>
                <w:b/>
                <w:sz w:val="20"/>
                <w:lang w:val="es-ES"/>
              </w:rPr>
            </w:pPr>
          </w:p>
          <w:p w:rsidR="00D60651" w:rsidRPr="00B700A4" w:rsidRDefault="000D7DE6" w:rsidP="00B700A4">
            <w:pPr>
              <w:pStyle w:val="Address2"/>
              <w:snapToGrid w:val="0"/>
              <w:rPr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</w:t>
            </w:r>
            <w:r w:rsidR="00D60651">
              <w:rPr>
                <w:b/>
                <w:sz w:val="20"/>
                <w:lang w:val="es-ES"/>
              </w:rPr>
              <w:t>omicilio</w:t>
            </w:r>
            <w:r w:rsidR="00D60651" w:rsidRPr="00D60651">
              <w:rPr>
                <w:b/>
                <w:sz w:val="20"/>
                <w:lang w:val="es-ES"/>
              </w:rPr>
              <w:t>:</w:t>
            </w:r>
            <w:r w:rsidR="00B700A4">
              <w:rPr>
                <w:sz w:val="20"/>
                <w:lang w:val="es-ES"/>
              </w:rPr>
              <w:t xml:space="preserve"> </w:t>
            </w:r>
            <w:r w:rsidR="00B700A4" w:rsidRPr="005D646D">
              <w:rPr>
                <w:lang w:val="es-ES"/>
              </w:rPr>
              <w:t xml:space="preserve"> </w:t>
            </w:r>
            <w:r w:rsidR="00B700A4">
              <w:rPr>
                <w:lang w:val="es-ES"/>
              </w:rPr>
              <w:t xml:space="preserve">                                          </w:t>
            </w:r>
            <w:r w:rsidR="00B700A4">
              <w:rPr>
                <w:sz w:val="20"/>
                <w:lang w:val="es-ES"/>
              </w:rPr>
              <w:t>San Antonio, Coronado, San José.</w:t>
            </w:r>
          </w:p>
        </w:tc>
        <w:tc>
          <w:tcPr>
            <w:tcW w:w="3182" w:type="dxa"/>
            <w:gridSpan w:val="2"/>
          </w:tcPr>
          <w:p w:rsidR="005D646D" w:rsidRPr="005D646D" w:rsidRDefault="00B700A4" w:rsidP="00E90313">
            <w:pPr>
              <w:pStyle w:val="Address1"/>
              <w:snapToGrid w:val="0"/>
              <w:rPr>
                <w:lang w:val="es-ES"/>
              </w:rPr>
            </w:pPr>
            <w:r w:rsidRPr="00B700A4"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93345</wp:posOffset>
                  </wp:positionV>
                  <wp:extent cx="1351280" cy="1714500"/>
                  <wp:effectExtent l="19050" t="0" r="1270" b="0"/>
                  <wp:wrapSquare wrapText="bothSides"/>
                  <wp:docPr id="3" name="Picture 4" descr="1433009765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433009765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646D" w:rsidRDefault="005D646D" w:rsidP="00E90313">
            <w:pPr>
              <w:pStyle w:val="Address1"/>
              <w:rPr>
                <w:lang w:val="es-ES"/>
              </w:rPr>
            </w:pPr>
          </w:p>
        </w:tc>
        <w:bookmarkStart w:id="0" w:name="_GoBack"/>
        <w:bookmarkEnd w:id="0"/>
      </w:tr>
      <w:tr w:rsidR="00E90313" w:rsidRPr="00CD31DA" w:rsidTr="009967A2">
        <w:trPr>
          <w:gridAfter w:val="1"/>
          <w:wAfter w:w="210" w:type="dxa"/>
          <w:trHeight w:val="593"/>
        </w:trPr>
        <w:tc>
          <w:tcPr>
            <w:tcW w:w="2160" w:type="dxa"/>
          </w:tcPr>
          <w:p w:rsidR="00E90313" w:rsidRDefault="00B237DA">
            <w:pPr>
              <w:pStyle w:val="SectionTitle"/>
              <w:snapToGrid w:val="0"/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="001045B8">
              <w:rPr>
                <w:lang w:val="es-ES"/>
              </w:rPr>
              <w:t>bjetivo</w:t>
            </w:r>
            <w:r w:rsidR="00E90313">
              <w:rPr>
                <w:lang w:val="es-ES"/>
              </w:rPr>
              <w:t>s</w:t>
            </w:r>
          </w:p>
        </w:tc>
        <w:tc>
          <w:tcPr>
            <w:tcW w:w="8154" w:type="dxa"/>
            <w:gridSpan w:val="2"/>
          </w:tcPr>
          <w:p w:rsidR="00E90313" w:rsidRDefault="00E90313">
            <w:pPr>
              <w:pStyle w:val="Objective"/>
              <w:snapToGrid w:val="0"/>
              <w:rPr>
                <w:lang w:val="es-ES"/>
              </w:rPr>
            </w:pPr>
            <w:r>
              <w:rPr>
                <w:lang w:val="es-ES"/>
              </w:rPr>
              <w:t>Realizar y alcanzar todas</w:t>
            </w:r>
            <w:r w:rsidR="00771BF5">
              <w:rPr>
                <w:lang w:val="es-ES"/>
              </w:rPr>
              <w:t xml:space="preserve"> las metas de la institución </w:t>
            </w:r>
            <w:r>
              <w:rPr>
                <w:lang w:val="es-ES"/>
              </w:rPr>
              <w:t>junto a mis metas personales.</w:t>
            </w:r>
          </w:p>
        </w:tc>
      </w:tr>
      <w:tr w:rsidR="00E90313" w:rsidRPr="00CD31DA" w:rsidTr="009967A2">
        <w:trPr>
          <w:gridAfter w:val="1"/>
          <w:wAfter w:w="210" w:type="dxa"/>
        </w:trPr>
        <w:tc>
          <w:tcPr>
            <w:tcW w:w="2160" w:type="dxa"/>
          </w:tcPr>
          <w:p w:rsidR="00E90313" w:rsidRDefault="00E90313">
            <w:pPr>
              <w:pStyle w:val="SectionTitle"/>
              <w:snapToGrid w:val="0"/>
              <w:rPr>
                <w:lang w:val="es-ES"/>
              </w:rPr>
            </w:pPr>
            <w:r>
              <w:rPr>
                <w:lang w:val="es-ES"/>
              </w:rPr>
              <w:t>Experiencia Laboral</w:t>
            </w:r>
          </w:p>
        </w:tc>
        <w:tc>
          <w:tcPr>
            <w:tcW w:w="8154" w:type="dxa"/>
            <w:gridSpan w:val="2"/>
          </w:tcPr>
          <w:p w:rsidR="00B700A4" w:rsidRDefault="00B700A4" w:rsidP="00B700A4">
            <w:pPr>
              <w:pStyle w:val="CompanyNameOne"/>
              <w:rPr>
                <w:lang w:val="es-ES"/>
              </w:rPr>
            </w:pPr>
            <w:r>
              <w:rPr>
                <w:lang w:val="es-ES"/>
              </w:rPr>
              <w:t xml:space="preserve">En búsqueda de oportunidades y nuevos retos.  </w:t>
            </w:r>
          </w:p>
          <w:p w:rsidR="00B700A4" w:rsidRDefault="00B700A4" w:rsidP="00B700A4">
            <w:pPr>
              <w:rPr>
                <w:lang w:val="es-ES"/>
              </w:rPr>
            </w:pPr>
          </w:p>
          <w:p w:rsidR="00B700A4" w:rsidRPr="00B700A4" w:rsidRDefault="00B700A4" w:rsidP="00B700A4">
            <w:pPr>
              <w:rPr>
                <w:lang w:val="es-ES"/>
              </w:rPr>
            </w:pPr>
          </w:p>
          <w:p w:rsidR="00892DF4" w:rsidRDefault="00892DF4" w:rsidP="00B700A4">
            <w:pPr>
              <w:rPr>
                <w:lang w:val="es-ES"/>
              </w:rPr>
            </w:pPr>
          </w:p>
        </w:tc>
      </w:tr>
      <w:tr w:rsidR="00E90313" w:rsidTr="00892DF4">
        <w:trPr>
          <w:gridAfter w:val="1"/>
          <w:wAfter w:w="210" w:type="dxa"/>
          <w:trHeight w:val="2479"/>
        </w:trPr>
        <w:tc>
          <w:tcPr>
            <w:tcW w:w="2160" w:type="dxa"/>
          </w:tcPr>
          <w:p w:rsidR="00E90313" w:rsidRDefault="00E90313" w:rsidP="00112094">
            <w:pPr>
              <w:pStyle w:val="SectionTitle"/>
              <w:snapToGrid w:val="0"/>
              <w:spacing w:before="0"/>
              <w:rPr>
                <w:lang w:val="es-ES"/>
              </w:rPr>
            </w:pPr>
            <w:r>
              <w:rPr>
                <w:lang w:val="es-ES"/>
              </w:rPr>
              <w:t>Educación</w:t>
            </w:r>
          </w:p>
        </w:tc>
        <w:tc>
          <w:tcPr>
            <w:tcW w:w="8154" w:type="dxa"/>
            <w:gridSpan w:val="2"/>
          </w:tcPr>
          <w:p w:rsidR="00CA6595" w:rsidRDefault="00892DF4" w:rsidP="00892DF4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 xml:space="preserve">2002 – 2009 Escuela Porfirio Brenes </w:t>
            </w:r>
          </w:p>
          <w:p w:rsidR="00892DF4" w:rsidRDefault="00892DF4" w:rsidP="00892DF4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Sexto año Finalizado.</w:t>
            </w:r>
          </w:p>
          <w:p w:rsidR="00892DF4" w:rsidRDefault="00892DF4" w:rsidP="00892DF4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</w:p>
          <w:p w:rsidR="00892DF4" w:rsidRDefault="00892DF4" w:rsidP="00892DF4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2010 – 2014 Liceo Hernán Zamora Elizondo.</w:t>
            </w:r>
          </w:p>
          <w:p w:rsidR="00892DF4" w:rsidRDefault="00892DF4" w:rsidP="00892DF4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Noveno año inconcluso.</w:t>
            </w:r>
          </w:p>
          <w:p w:rsidR="00892DF4" w:rsidRDefault="00892DF4" w:rsidP="00892DF4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</w:p>
          <w:p w:rsidR="00892DF4" w:rsidRDefault="00892DF4" w:rsidP="00892DF4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 xml:space="preserve">2015 – Actualmente </w:t>
            </w:r>
          </w:p>
          <w:p w:rsidR="00CD31DA" w:rsidRPr="00CD31DA" w:rsidRDefault="00892DF4" w:rsidP="00CD31DA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Cursando Bachillerato por Madurez.</w:t>
            </w:r>
          </w:p>
          <w:p w:rsidR="00BA3C6D" w:rsidRDefault="00CD31DA" w:rsidP="00CD31DA">
            <w:pPr>
              <w:pStyle w:val="Achievement"/>
              <w:numPr>
                <w:ilvl w:val="0"/>
                <w:numId w:val="15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Curso de Manipulación de Alimentos.</w:t>
            </w:r>
          </w:p>
          <w:p w:rsidR="00CD31DA" w:rsidRDefault="00BA3C6D" w:rsidP="00BA3C6D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 xml:space="preserve">      </w:t>
            </w:r>
          </w:p>
          <w:p w:rsidR="00BA3C6D" w:rsidRDefault="00BA3C6D" w:rsidP="00BA3C6D">
            <w:pPr>
              <w:pStyle w:val="Achievement"/>
              <w:numPr>
                <w:ilvl w:val="0"/>
                <w:numId w:val="0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 xml:space="preserve"> Aprendizaje </w:t>
            </w:r>
            <w:r w:rsidR="00FC0246">
              <w:rPr>
                <w:lang w:val="es-ES"/>
              </w:rPr>
              <w:t>e</w:t>
            </w:r>
            <w:r>
              <w:rPr>
                <w:lang w:val="es-ES"/>
              </w:rPr>
              <w:t>mpírico</w:t>
            </w:r>
            <w:r w:rsidR="00FC0246">
              <w:rPr>
                <w:lang w:val="es-ES"/>
              </w:rPr>
              <w:t>:</w:t>
            </w:r>
          </w:p>
          <w:p w:rsidR="00BA3C6D" w:rsidRPr="002B58F0" w:rsidRDefault="00BA3C6D" w:rsidP="00BA3C6D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</w:pPr>
            <w:proofErr w:type="spellStart"/>
            <w:r w:rsidRPr="002B58F0">
              <w:t>Ambiente</w:t>
            </w:r>
            <w:proofErr w:type="spellEnd"/>
            <w:r w:rsidRPr="002B58F0">
              <w:t xml:space="preserve"> Windows XP / Windows 7</w:t>
            </w:r>
            <w:r w:rsidR="002B58F0">
              <w:t xml:space="preserve"> – </w:t>
            </w:r>
            <w:proofErr w:type="spellStart"/>
            <w:r w:rsidR="002B58F0">
              <w:t>básico</w:t>
            </w:r>
            <w:proofErr w:type="spellEnd"/>
            <w:r w:rsidR="002B58F0">
              <w:t>.</w:t>
            </w:r>
          </w:p>
          <w:p w:rsidR="00BA3C6D" w:rsidRDefault="00BA3C6D" w:rsidP="00BA3C6D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Word</w:t>
            </w:r>
            <w:r w:rsidR="002B58F0">
              <w:rPr>
                <w:lang w:val="es-ES"/>
              </w:rPr>
              <w:t xml:space="preserve"> – básico.</w:t>
            </w:r>
          </w:p>
          <w:p w:rsidR="00BA3C6D" w:rsidRDefault="00BA3C6D" w:rsidP="00BA3C6D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Excel</w:t>
            </w:r>
            <w:r w:rsidR="002B58F0">
              <w:rPr>
                <w:lang w:val="es-ES"/>
              </w:rPr>
              <w:t xml:space="preserve"> – básico.</w:t>
            </w:r>
          </w:p>
          <w:p w:rsidR="00BA3C6D" w:rsidRDefault="00BA3C6D" w:rsidP="00BA3C6D">
            <w:pPr>
              <w:pStyle w:val="Achievement"/>
              <w:numPr>
                <w:ilvl w:val="0"/>
                <w:numId w:val="13"/>
              </w:numPr>
              <w:tabs>
                <w:tab w:val="left" w:pos="534"/>
              </w:tabs>
              <w:rPr>
                <w:lang w:val="es-ES"/>
              </w:rPr>
            </w:pPr>
            <w:r>
              <w:rPr>
                <w:lang w:val="es-ES"/>
              </w:rPr>
              <w:t>Outlook</w:t>
            </w:r>
            <w:r w:rsidR="00FC0246">
              <w:rPr>
                <w:lang w:val="es-ES"/>
              </w:rPr>
              <w:t>, Gmail</w:t>
            </w:r>
            <w:r w:rsidR="002B58F0">
              <w:rPr>
                <w:lang w:val="es-ES"/>
              </w:rPr>
              <w:t xml:space="preserve"> – básico.</w:t>
            </w:r>
          </w:p>
        </w:tc>
      </w:tr>
      <w:tr w:rsidR="00E90313" w:rsidRPr="005D646D" w:rsidTr="009967A2">
        <w:trPr>
          <w:gridAfter w:val="1"/>
          <w:wAfter w:w="210" w:type="dxa"/>
          <w:trHeight w:val="1038"/>
        </w:trPr>
        <w:tc>
          <w:tcPr>
            <w:tcW w:w="2160" w:type="dxa"/>
          </w:tcPr>
          <w:p w:rsidR="00E90313" w:rsidRDefault="00E90313">
            <w:pPr>
              <w:pStyle w:val="SectionTitle"/>
              <w:snapToGrid w:val="0"/>
              <w:rPr>
                <w:lang w:val="es-ES"/>
              </w:rPr>
            </w:pPr>
            <w:r>
              <w:rPr>
                <w:lang w:val="es-ES"/>
              </w:rPr>
              <w:t>Intereses</w:t>
            </w:r>
            <w:r w:rsidR="00801C98">
              <w:rPr>
                <w:lang w:val="es-ES"/>
              </w:rPr>
              <w:t xml:space="preserve"> y habilidades</w:t>
            </w:r>
          </w:p>
        </w:tc>
        <w:tc>
          <w:tcPr>
            <w:tcW w:w="8154" w:type="dxa"/>
            <w:gridSpan w:val="2"/>
          </w:tcPr>
          <w:p w:rsidR="00E90313" w:rsidRDefault="00BA3C6D" w:rsidP="00892DF4">
            <w:pPr>
              <w:pStyle w:val="Institution"/>
              <w:snapToGrid w:val="0"/>
              <w:rPr>
                <w:lang w:val="es-ES"/>
              </w:rPr>
            </w:pPr>
            <w:r>
              <w:rPr>
                <w:lang w:val="es-ES"/>
              </w:rPr>
              <w:t>Computación, secretariado y todo lo relacionado con los procesos estratégicos que permiten la operación de la empresa.</w:t>
            </w:r>
            <w:r w:rsidR="00053787">
              <w:rPr>
                <w:lang w:val="es-ES"/>
              </w:rPr>
              <w:t xml:space="preserve"> </w:t>
            </w:r>
            <w:r w:rsidR="00053787">
              <w:rPr>
                <w:lang w:val="es-ES"/>
              </w:rPr>
              <w:br/>
            </w:r>
            <w:r w:rsidR="00801C98">
              <w:rPr>
                <w:lang w:val="es-ES"/>
              </w:rPr>
              <w:t>Rápid</w:t>
            </w:r>
            <w:r w:rsidR="00892DF4">
              <w:rPr>
                <w:lang w:val="es-ES"/>
              </w:rPr>
              <w:t>a</w:t>
            </w:r>
            <w:r w:rsidR="00801C98">
              <w:rPr>
                <w:lang w:val="es-ES"/>
              </w:rPr>
              <w:t xml:space="preserve"> para aprender,</w:t>
            </w:r>
            <w:r w:rsidR="00892DF4">
              <w:rPr>
                <w:lang w:val="es-ES"/>
              </w:rPr>
              <w:t xml:space="preserve"> </w:t>
            </w:r>
            <w:r w:rsidR="00801C98">
              <w:rPr>
                <w:lang w:val="es-ES"/>
              </w:rPr>
              <w:t>cualidades para trabajar en gr</w:t>
            </w:r>
            <w:r w:rsidR="00892DF4">
              <w:rPr>
                <w:lang w:val="es-ES"/>
              </w:rPr>
              <w:t>upo o individualmente, proactiva</w:t>
            </w:r>
            <w:r w:rsidR="00801C98">
              <w:rPr>
                <w:lang w:val="es-ES"/>
              </w:rPr>
              <w:t>, responsable, hones</w:t>
            </w:r>
            <w:r w:rsidR="00892DF4">
              <w:rPr>
                <w:lang w:val="es-ES"/>
              </w:rPr>
              <w:t>ta</w:t>
            </w:r>
            <w:r w:rsidR="001D78CB">
              <w:rPr>
                <w:lang w:val="es-ES"/>
              </w:rPr>
              <w:t>,</w:t>
            </w:r>
            <w:r w:rsidR="00892DF4">
              <w:rPr>
                <w:lang w:val="es-ES"/>
              </w:rPr>
              <w:t xml:space="preserve"> ordenada,</w:t>
            </w:r>
            <w:r w:rsidR="001D78CB">
              <w:rPr>
                <w:lang w:val="es-ES"/>
              </w:rPr>
              <w:t xml:space="preserve"> buscando </w:t>
            </w:r>
            <w:proofErr w:type="gramStart"/>
            <w:r w:rsidR="001D78CB">
              <w:rPr>
                <w:lang w:val="es-ES"/>
              </w:rPr>
              <w:t>la</w:t>
            </w:r>
            <w:proofErr w:type="gramEnd"/>
            <w:r w:rsidR="001D78CB">
              <w:rPr>
                <w:lang w:val="es-ES"/>
              </w:rPr>
              <w:t xml:space="preserve"> auto superación</w:t>
            </w:r>
            <w:r w:rsidR="00892DF4">
              <w:rPr>
                <w:lang w:val="es-ES"/>
              </w:rPr>
              <w:t>,</w:t>
            </w:r>
            <w:r w:rsidR="00904FCD">
              <w:rPr>
                <w:lang w:val="es-CR"/>
              </w:rPr>
              <w:t xml:space="preserve"> adaptable al cambio, siempre me gusta tener y practicar los procedimientos más certeros en mi trabajo diario. </w:t>
            </w:r>
            <w:r w:rsidR="00904FCD" w:rsidRPr="00904FCD">
              <w:rPr>
                <w:lang w:val="es-CR"/>
              </w:rPr>
              <w:t>Me gusta ser un</w:t>
            </w:r>
            <w:r>
              <w:rPr>
                <w:lang w:val="es-CR"/>
              </w:rPr>
              <w:t>a</w:t>
            </w:r>
            <w:r w:rsidR="00904FCD">
              <w:rPr>
                <w:lang w:val="es-CR"/>
              </w:rPr>
              <w:t xml:space="preserve"> expert</w:t>
            </w:r>
            <w:r w:rsidR="00892DF4">
              <w:rPr>
                <w:lang w:val="es-CR"/>
              </w:rPr>
              <w:t>a</w:t>
            </w:r>
            <w:r w:rsidR="00904FCD" w:rsidRPr="00904FCD">
              <w:rPr>
                <w:lang w:val="es-CR"/>
              </w:rPr>
              <w:t xml:space="preserve"> en lo que hago</w:t>
            </w:r>
            <w:r w:rsidR="00586C9B">
              <w:rPr>
                <w:lang w:val="es-ES"/>
              </w:rPr>
              <w:t>.</w:t>
            </w:r>
          </w:p>
        </w:tc>
      </w:tr>
      <w:tr w:rsidR="00771BF5" w:rsidRPr="005D646D" w:rsidTr="009967A2">
        <w:trPr>
          <w:gridAfter w:val="1"/>
          <w:wAfter w:w="210" w:type="dxa"/>
          <w:trHeight w:val="1038"/>
        </w:trPr>
        <w:tc>
          <w:tcPr>
            <w:tcW w:w="2160" w:type="dxa"/>
          </w:tcPr>
          <w:p w:rsidR="00771BF5" w:rsidRDefault="00771BF5">
            <w:pPr>
              <w:pStyle w:val="SectionTitle"/>
              <w:snapToGrid w:val="0"/>
              <w:rPr>
                <w:lang w:val="es-ES"/>
              </w:rPr>
            </w:pPr>
            <w:r>
              <w:rPr>
                <w:lang w:val="es-ES"/>
              </w:rPr>
              <w:t>Referencias:</w:t>
            </w:r>
          </w:p>
        </w:tc>
        <w:tc>
          <w:tcPr>
            <w:tcW w:w="8154" w:type="dxa"/>
            <w:gridSpan w:val="2"/>
          </w:tcPr>
          <w:p w:rsidR="00771BF5" w:rsidRDefault="00771BF5" w:rsidP="00771BF5">
            <w:pPr>
              <w:pStyle w:val="Institution"/>
              <w:numPr>
                <w:ilvl w:val="0"/>
                <w:numId w:val="13"/>
              </w:numPr>
              <w:snapToGrid w:val="0"/>
              <w:rPr>
                <w:lang w:val="es-ES"/>
              </w:rPr>
            </w:pPr>
            <w:r>
              <w:rPr>
                <w:lang w:val="es-ES"/>
              </w:rPr>
              <w:t>José Alberto Chaves Alfaro</w:t>
            </w:r>
          </w:p>
          <w:p w:rsidR="00771BF5" w:rsidRDefault="00771BF5" w:rsidP="00771BF5">
            <w:pPr>
              <w:pStyle w:val="Achievement"/>
              <w:numPr>
                <w:ilvl w:val="0"/>
                <w:numId w:val="0"/>
              </w:numPr>
              <w:ind w:left="720"/>
              <w:rPr>
                <w:lang w:val="es-ES"/>
              </w:rPr>
            </w:pPr>
            <w:r>
              <w:rPr>
                <w:lang w:val="es-ES"/>
              </w:rPr>
              <w:t>Ejecutivo de Ventas Corporativas</w:t>
            </w:r>
          </w:p>
          <w:p w:rsidR="00771BF5" w:rsidRDefault="00771BF5" w:rsidP="00771BF5">
            <w:pPr>
              <w:pStyle w:val="Achievement"/>
              <w:numPr>
                <w:ilvl w:val="0"/>
                <w:numId w:val="0"/>
              </w:numPr>
              <w:ind w:left="720"/>
              <w:rPr>
                <w:lang w:val="es-ES"/>
              </w:rPr>
            </w:pPr>
            <w:r>
              <w:rPr>
                <w:lang w:val="es-ES"/>
              </w:rPr>
              <w:t>Nova Technologies S.A.</w:t>
            </w:r>
          </w:p>
          <w:p w:rsidR="00771BF5" w:rsidRDefault="00771BF5" w:rsidP="00771BF5">
            <w:pPr>
              <w:pStyle w:val="Achievement"/>
              <w:numPr>
                <w:ilvl w:val="0"/>
                <w:numId w:val="0"/>
              </w:numPr>
              <w:ind w:left="72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Cel</w:t>
            </w:r>
            <w:proofErr w:type="spellEnd"/>
            <w:r>
              <w:rPr>
                <w:lang w:val="es-ES"/>
              </w:rPr>
              <w:t>: 8859-8283</w:t>
            </w:r>
          </w:p>
          <w:p w:rsidR="00771BF5" w:rsidRDefault="00771BF5" w:rsidP="00771BF5">
            <w:pPr>
              <w:pStyle w:val="Achievement"/>
              <w:numPr>
                <w:ilvl w:val="0"/>
                <w:numId w:val="0"/>
              </w:numPr>
              <w:ind w:left="720"/>
              <w:rPr>
                <w:lang w:val="es-ES"/>
              </w:rPr>
            </w:pPr>
          </w:p>
          <w:p w:rsidR="00771BF5" w:rsidRDefault="00771BF5" w:rsidP="00771BF5">
            <w:pPr>
              <w:pStyle w:val="Achievement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Lorena Fallas Alfaro</w:t>
            </w:r>
          </w:p>
          <w:p w:rsidR="00771BF5" w:rsidRPr="00771BF5" w:rsidRDefault="00771BF5" w:rsidP="00771BF5">
            <w:pPr>
              <w:pStyle w:val="Achievement"/>
              <w:numPr>
                <w:ilvl w:val="0"/>
                <w:numId w:val="0"/>
              </w:numPr>
              <w:ind w:left="72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Cel</w:t>
            </w:r>
            <w:proofErr w:type="spellEnd"/>
            <w:r>
              <w:rPr>
                <w:lang w:val="es-ES"/>
              </w:rPr>
              <w:t>: 8343-4083</w:t>
            </w:r>
          </w:p>
        </w:tc>
      </w:tr>
    </w:tbl>
    <w:p w:rsidR="00E90313" w:rsidRDefault="00E90313">
      <w:pPr>
        <w:rPr>
          <w:lang w:val="es-ES"/>
        </w:rPr>
      </w:pPr>
    </w:p>
    <w:p w:rsidR="000D7232" w:rsidRDefault="000D7232">
      <w:pPr>
        <w:rPr>
          <w:rFonts w:ascii="Arial Black" w:hAnsi="Arial Black"/>
          <w:lang w:val="es-ES"/>
        </w:rPr>
      </w:pPr>
      <w:r>
        <w:rPr>
          <w:rFonts w:ascii="Arial Black" w:hAnsi="Arial Black"/>
          <w:lang w:val="es-ES"/>
        </w:rPr>
        <w:lastRenderedPageBreak/>
        <w:t xml:space="preserve">Trabajos anteriores:                  </w:t>
      </w:r>
    </w:p>
    <w:p w:rsidR="000D7232" w:rsidRPr="000D7232" w:rsidRDefault="000D7232" w:rsidP="000D7232">
      <w:pPr>
        <w:pStyle w:val="Prrafodelista"/>
        <w:numPr>
          <w:ilvl w:val="0"/>
          <w:numId w:val="21"/>
        </w:numPr>
        <w:rPr>
          <w:rFonts w:ascii="Arial Black" w:hAnsi="Arial Black"/>
          <w:lang w:val="es-ES"/>
        </w:rPr>
      </w:pPr>
      <w:r w:rsidRPr="000D7232">
        <w:rPr>
          <w:rFonts w:cs="Arial"/>
          <w:lang w:val="es-ES"/>
        </w:rPr>
        <w:t xml:space="preserve">Tienda </w:t>
      </w:r>
      <w:proofErr w:type="spellStart"/>
      <w:r w:rsidR="00F27B3E">
        <w:rPr>
          <w:rFonts w:cs="Arial"/>
          <w:lang w:val="es-ES"/>
        </w:rPr>
        <w:t>V</w:t>
      </w:r>
      <w:r w:rsidRPr="000D7232">
        <w:rPr>
          <w:rFonts w:cs="Arial"/>
          <w:lang w:val="es-ES"/>
        </w:rPr>
        <w:t>aleska</w:t>
      </w:r>
      <w:proofErr w:type="spellEnd"/>
      <w:r w:rsidRPr="000D7232">
        <w:rPr>
          <w:rFonts w:cs="Arial"/>
          <w:lang w:val="es-ES"/>
        </w:rPr>
        <w:t>.</w:t>
      </w:r>
      <w:r w:rsidR="00F27B3E">
        <w:rPr>
          <w:rFonts w:cs="Arial"/>
          <w:lang w:val="es-ES"/>
        </w:rPr>
        <w:br/>
        <w:t>Servicio al cliente, ventas.</w:t>
      </w:r>
      <w:r w:rsidRPr="000D7232">
        <w:rPr>
          <w:rFonts w:cs="Arial"/>
          <w:lang w:val="es-ES"/>
        </w:rPr>
        <w:br/>
      </w:r>
      <w:proofErr w:type="spellStart"/>
      <w:r w:rsidRPr="000D7232">
        <w:rPr>
          <w:rFonts w:cs="Arial"/>
          <w:lang w:val="es-ES"/>
        </w:rPr>
        <w:t>Stephanie</w:t>
      </w:r>
      <w:proofErr w:type="spellEnd"/>
      <w:r w:rsidRPr="000D7232">
        <w:rPr>
          <w:rFonts w:cs="Arial"/>
          <w:lang w:val="es-ES"/>
        </w:rPr>
        <w:t xml:space="preserve"> </w:t>
      </w:r>
      <w:proofErr w:type="spellStart"/>
      <w:r w:rsidRPr="000D7232">
        <w:rPr>
          <w:rFonts w:cs="Arial"/>
          <w:lang w:val="es-ES"/>
        </w:rPr>
        <w:t>Martines</w:t>
      </w:r>
      <w:proofErr w:type="spellEnd"/>
      <w:r w:rsidRPr="000D7232">
        <w:rPr>
          <w:rFonts w:cs="Arial"/>
          <w:lang w:val="es-ES"/>
        </w:rPr>
        <w:t>.</w:t>
      </w:r>
    </w:p>
    <w:p w:rsidR="000D7232" w:rsidRDefault="000D7232" w:rsidP="000D7232">
      <w:pPr>
        <w:ind w:left="2865"/>
        <w:rPr>
          <w:rFonts w:cs="Arial"/>
          <w:lang w:val="es-ES"/>
        </w:rPr>
      </w:pPr>
      <w:hyperlink r:id="rId9" w:history="1">
        <w:r w:rsidRPr="007F54C5">
          <w:rPr>
            <w:rStyle w:val="Hipervnculo"/>
            <w:rFonts w:cs="Arial"/>
            <w:lang w:val="es-ES"/>
          </w:rPr>
          <w:t>Tel:2255-2337</w:t>
        </w:r>
      </w:hyperlink>
      <w:r>
        <w:rPr>
          <w:rFonts w:cs="Arial"/>
          <w:lang w:val="es-ES"/>
        </w:rPr>
        <w:t xml:space="preserve"> </w:t>
      </w:r>
      <w:r w:rsidRPr="000D7232">
        <w:rPr>
          <w:rFonts w:cs="Arial"/>
          <w:lang w:val="es-ES"/>
        </w:rPr>
        <w:br/>
      </w:r>
    </w:p>
    <w:p w:rsidR="000D7232" w:rsidRDefault="000D7232" w:rsidP="000D7232">
      <w:pPr>
        <w:pStyle w:val="Prrafodelista"/>
        <w:numPr>
          <w:ilvl w:val="0"/>
          <w:numId w:val="21"/>
        </w:numPr>
        <w:rPr>
          <w:rFonts w:cs="Arial"/>
          <w:lang w:val="es-ES"/>
        </w:rPr>
      </w:pPr>
      <w:r>
        <w:rPr>
          <w:rFonts w:cs="Arial"/>
          <w:lang w:val="es-ES"/>
        </w:rPr>
        <w:t>Grupo Sur Promociones Marketing.</w:t>
      </w:r>
      <w:r w:rsidR="00F27B3E">
        <w:rPr>
          <w:rFonts w:cs="Arial"/>
          <w:lang w:val="es-ES"/>
        </w:rPr>
        <w:br/>
        <w:t>Degustadora.</w:t>
      </w:r>
    </w:p>
    <w:p w:rsidR="000D7232" w:rsidRDefault="000D7232" w:rsidP="000D7232">
      <w:pPr>
        <w:pStyle w:val="Prrafodelista"/>
        <w:ind w:left="2865"/>
        <w:rPr>
          <w:rFonts w:cs="Arial"/>
          <w:lang w:val="es-ES"/>
        </w:rPr>
      </w:pPr>
      <w:hyperlink r:id="rId10" w:history="1">
        <w:r w:rsidRPr="007F54C5">
          <w:rPr>
            <w:rStyle w:val="Hipervnculo"/>
            <w:rFonts w:cs="Arial"/>
            <w:lang w:val="es-ES"/>
          </w:rPr>
          <w:t>Tel:2222-5668</w:t>
        </w:r>
      </w:hyperlink>
    </w:p>
    <w:p w:rsidR="000D7232" w:rsidRDefault="000D7232" w:rsidP="000D7232">
      <w:pPr>
        <w:pStyle w:val="Prrafodelista"/>
        <w:ind w:left="2865"/>
        <w:rPr>
          <w:rFonts w:cs="Arial"/>
          <w:lang w:val="es-ES"/>
        </w:rPr>
      </w:pPr>
    </w:p>
    <w:p w:rsidR="000D7232" w:rsidRDefault="000D7232" w:rsidP="000D7232">
      <w:pPr>
        <w:pStyle w:val="Prrafodelista"/>
        <w:numPr>
          <w:ilvl w:val="0"/>
          <w:numId w:val="21"/>
        </w:numPr>
        <w:rPr>
          <w:rFonts w:cs="Arial"/>
          <w:lang w:val="es-ES"/>
        </w:rPr>
      </w:pPr>
      <w:r>
        <w:rPr>
          <w:rFonts w:cs="Arial"/>
          <w:lang w:val="es-ES"/>
        </w:rPr>
        <w:t>Tecno alfa, Sisea Seguridad.</w:t>
      </w:r>
      <w:r w:rsidR="00F27B3E">
        <w:rPr>
          <w:rFonts w:cs="Arial"/>
          <w:lang w:val="es-ES"/>
        </w:rPr>
        <w:br/>
        <w:t>Tele mercadeo, Call center, Servicio al cliente.</w:t>
      </w:r>
      <w:r>
        <w:rPr>
          <w:rFonts w:cs="Arial"/>
          <w:lang w:val="es-ES"/>
        </w:rPr>
        <w:br/>
      </w:r>
      <w:hyperlink r:id="rId11" w:history="1">
        <w:r w:rsidRPr="007F54C5">
          <w:rPr>
            <w:rStyle w:val="Hipervnculo"/>
            <w:rFonts w:cs="Arial"/>
            <w:lang w:val="es-ES"/>
          </w:rPr>
          <w:t>Tel:2225-2121</w:t>
        </w:r>
      </w:hyperlink>
      <w:r>
        <w:rPr>
          <w:rFonts w:cs="Arial"/>
          <w:lang w:val="es-ES"/>
        </w:rPr>
        <w:t xml:space="preserve"> </w:t>
      </w:r>
      <w:r w:rsidR="00F27B3E">
        <w:rPr>
          <w:rFonts w:cs="Arial"/>
          <w:lang w:val="es-ES"/>
        </w:rPr>
        <w:br/>
      </w:r>
      <w:r>
        <w:rPr>
          <w:rFonts w:cs="Arial"/>
          <w:lang w:val="es-ES"/>
        </w:rPr>
        <w:br/>
      </w:r>
      <w:r>
        <w:rPr>
          <w:rFonts w:cs="Arial"/>
          <w:lang w:val="es-ES"/>
        </w:rPr>
        <w:br/>
      </w:r>
    </w:p>
    <w:p w:rsidR="000D7232" w:rsidRDefault="000D7232" w:rsidP="000D7232">
      <w:pPr>
        <w:pStyle w:val="Prrafodelista"/>
        <w:ind w:left="2865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</w:p>
    <w:p w:rsidR="000D7232" w:rsidRPr="000D7232" w:rsidRDefault="000D7232" w:rsidP="000D7232">
      <w:pPr>
        <w:pStyle w:val="Prrafodelista"/>
        <w:ind w:left="2865"/>
        <w:rPr>
          <w:rFonts w:cs="Arial"/>
          <w:lang w:val="es-ES"/>
        </w:rPr>
      </w:pPr>
    </w:p>
    <w:p w:rsidR="000D7232" w:rsidRPr="000D7232" w:rsidRDefault="000D7232" w:rsidP="000D7232">
      <w:pPr>
        <w:ind w:left="2505"/>
        <w:rPr>
          <w:rFonts w:ascii="Arial Black" w:hAnsi="Arial Black"/>
          <w:lang w:val="es-ES"/>
        </w:rPr>
      </w:pPr>
      <w:r w:rsidRPr="000D7232">
        <w:rPr>
          <w:rFonts w:cs="Arial"/>
          <w:lang w:val="es-ES"/>
        </w:rPr>
        <w:br/>
        <w:t xml:space="preserve"> </w:t>
      </w:r>
      <w:r w:rsidRPr="000D7232">
        <w:rPr>
          <w:rFonts w:cs="Arial"/>
          <w:lang w:val="es-ES"/>
        </w:rPr>
        <w:br/>
        <w:t xml:space="preserve">                                                                                                                                                                    </w:t>
      </w:r>
    </w:p>
    <w:sectPr w:rsidR="000D7232" w:rsidRPr="000D7232" w:rsidSect="00B607A2">
      <w:headerReference w:type="first" r:id="rId12"/>
      <w:footnotePr>
        <w:pos w:val="beneathText"/>
      </w:footnotePr>
      <w:pgSz w:w="12240" w:h="15840"/>
      <w:pgMar w:top="426" w:right="851" w:bottom="426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82A" w:rsidRDefault="00AD782A">
      <w:r>
        <w:separator/>
      </w:r>
    </w:p>
  </w:endnote>
  <w:endnote w:type="continuationSeparator" w:id="0">
    <w:p w:rsidR="00AD782A" w:rsidRDefault="00AD7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82A" w:rsidRDefault="00AD782A">
      <w:r>
        <w:separator/>
      </w:r>
    </w:p>
  </w:footnote>
  <w:footnote w:type="continuationSeparator" w:id="0">
    <w:p w:rsidR="00AD782A" w:rsidRDefault="00AD7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E40" w:rsidRDefault="00450E40">
    <w:pPr>
      <w:pStyle w:val="Encabezado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9B062EC"/>
    <w:multiLevelType w:val="hybridMultilevel"/>
    <w:tmpl w:val="82C0A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0D2678"/>
    <w:multiLevelType w:val="hybridMultilevel"/>
    <w:tmpl w:val="EEB8BEC0"/>
    <w:lvl w:ilvl="0" w:tplc="0C0A000F">
      <w:start w:val="1"/>
      <w:numFmt w:val="decimal"/>
      <w:lvlText w:val="%1."/>
      <w:lvlJc w:val="left"/>
      <w:pPr>
        <w:ind w:left="2865" w:hanging="360"/>
      </w:pPr>
    </w:lvl>
    <w:lvl w:ilvl="1" w:tplc="0C0A0019" w:tentative="1">
      <w:start w:val="1"/>
      <w:numFmt w:val="lowerLetter"/>
      <w:lvlText w:val="%2."/>
      <w:lvlJc w:val="left"/>
      <w:pPr>
        <w:ind w:left="3585" w:hanging="360"/>
      </w:pPr>
    </w:lvl>
    <w:lvl w:ilvl="2" w:tplc="0C0A001B" w:tentative="1">
      <w:start w:val="1"/>
      <w:numFmt w:val="lowerRoman"/>
      <w:lvlText w:val="%3."/>
      <w:lvlJc w:val="right"/>
      <w:pPr>
        <w:ind w:left="4305" w:hanging="180"/>
      </w:pPr>
    </w:lvl>
    <w:lvl w:ilvl="3" w:tplc="0C0A000F" w:tentative="1">
      <w:start w:val="1"/>
      <w:numFmt w:val="decimal"/>
      <w:lvlText w:val="%4."/>
      <w:lvlJc w:val="left"/>
      <w:pPr>
        <w:ind w:left="5025" w:hanging="360"/>
      </w:pPr>
    </w:lvl>
    <w:lvl w:ilvl="4" w:tplc="0C0A0019" w:tentative="1">
      <w:start w:val="1"/>
      <w:numFmt w:val="lowerLetter"/>
      <w:lvlText w:val="%5."/>
      <w:lvlJc w:val="left"/>
      <w:pPr>
        <w:ind w:left="5745" w:hanging="360"/>
      </w:pPr>
    </w:lvl>
    <w:lvl w:ilvl="5" w:tplc="0C0A001B" w:tentative="1">
      <w:start w:val="1"/>
      <w:numFmt w:val="lowerRoman"/>
      <w:lvlText w:val="%6."/>
      <w:lvlJc w:val="right"/>
      <w:pPr>
        <w:ind w:left="6465" w:hanging="180"/>
      </w:pPr>
    </w:lvl>
    <w:lvl w:ilvl="6" w:tplc="0C0A000F" w:tentative="1">
      <w:start w:val="1"/>
      <w:numFmt w:val="decimal"/>
      <w:lvlText w:val="%7."/>
      <w:lvlJc w:val="left"/>
      <w:pPr>
        <w:ind w:left="7185" w:hanging="360"/>
      </w:pPr>
    </w:lvl>
    <w:lvl w:ilvl="7" w:tplc="0C0A0019" w:tentative="1">
      <w:start w:val="1"/>
      <w:numFmt w:val="lowerLetter"/>
      <w:lvlText w:val="%8."/>
      <w:lvlJc w:val="left"/>
      <w:pPr>
        <w:ind w:left="7905" w:hanging="360"/>
      </w:pPr>
    </w:lvl>
    <w:lvl w:ilvl="8" w:tplc="0C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6">
    <w:nsid w:val="112D25A7"/>
    <w:multiLevelType w:val="hybridMultilevel"/>
    <w:tmpl w:val="6406BE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52DA5"/>
    <w:multiLevelType w:val="hybridMultilevel"/>
    <w:tmpl w:val="77BA8C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C74563"/>
    <w:multiLevelType w:val="hybridMultilevel"/>
    <w:tmpl w:val="54CC8B6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444E3F"/>
    <w:multiLevelType w:val="hybridMultilevel"/>
    <w:tmpl w:val="B9D241D8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>
    <w:nsid w:val="2FAC2462"/>
    <w:multiLevelType w:val="hybridMultilevel"/>
    <w:tmpl w:val="7012EE76"/>
    <w:lvl w:ilvl="0" w:tplc="A6488F72">
      <w:start w:val="2010"/>
      <w:numFmt w:val="decimal"/>
      <w:lvlText w:val="%1"/>
      <w:lvlJc w:val="left"/>
      <w:pPr>
        <w:tabs>
          <w:tab w:val="num" w:pos="819"/>
        </w:tabs>
        <w:ind w:left="819" w:hanging="645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254"/>
        </w:tabs>
        <w:ind w:left="1254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74"/>
        </w:tabs>
        <w:ind w:left="197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94"/>
        </w:tabs>
        <w:ind w:left="269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14"/>
        </w:tabs>
        <w:ind w:left="341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34"/>
        </w:tabs>
        <w:ind w:left="413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54"/>
        </w:tabs>
        <w:ind w:left="485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74"/>
        </w:tabs>
        <w:ind w:left="557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94"/>
        </w:tabs>
        <w:ind w:left="6294" w:hanging="180"/>
      </w:pPr>
    </w:lvl>
  </w:abstractNum>
  <w:abstractNum w:abstractNumId="11">
    <w:nsid w:val="3C00170F"/>
    <w:multiLevelType w:val="hybridMultilevel"/>
    <w:tmpl w:val="9A1EE5F0"/>
    <w:lvl w:ilvl="0" w:tplc="0C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2">
    <w:nsid w:val="3FE86C99"/>
    <w:multiLevelType w:val="hybridMultilevel"/>
    <w:tmpl w:val="124A1A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87EE2"/>
    <w:multiLevelType w:val="hybridMultilevel"/>
    <w:tmpl w:val="1194BA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0451C"/>
    <w:multiLevelType w:val="hybridMultilevel"/>
    <w:tmpl w:val="26BC6C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253A58"/>
    <w:multiLevelType w:val="hybridMultilevel"/>
    <w:tmpl w:val="95B01F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6A0A8B"/>
    <w:multiLevelType w:val="hybridMultilevel"/>
    <w:tmpl w:val="52829E5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60450E30"/>
    <w:multiLevelType w:val="hybridMultilevel"/>
    <w:tmpl w:val="DBA49B92"/>
    <w:lvl w:ilvl="0" w:tplc="0C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8">
    <w:nsid w:val="66760C1A"/>
    <w:multiLevelType w:val="hybridMultilevel"/>
    <w:tmpl w:val="C0C4BE22"/>
    <w:lvl w:ilvl="0" w:tplc="0C0A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9">
    <w:nsid w:val="76CA69D2"/>
    <w:multiLevelType w:val="hybridMultilevel"/>
    <w:tmpl w:val="EDF212C4"/>
    <w:lvl w:ilvl="0" w:tplc="0C0A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0">
    <w:nsid w:val="7E165692"/>
    <w:multiLevelType w:val="hybridMultilevel"/>
    <w:tmpl w:val="D30E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8"/>
  </w:num>
  <w:num w:numId="8">
    <w:abstractNumId w:val="14"/>
  </w:num>
  <w:num w:numId="9">
    <w:abstractNumId w:val="10"/>
  </w:num>
  <w:num w:numId="10">
    <w:abstractNumId w:val="19"/>
  </w:num>
  <w:num w:numId="11">
    <w:abstractNumId w:val="7"/>
  </w:num>
  <w:num w:numId="12">
    <w:abstractNumId w:val="13"/>
  </w:num>
  <w:num w:numId="13">
    <w:abstractNumId w:val="20"/>
  </w:num>
  <w:num w:numId="14">
    <w:abstractNumId w:val="12"/>
  </w:num>
  <w:num w:numId="15">
    <w:abstractNumId w:val="6"/>
  </w:num>
  <w:num w:numId="16">
    <w:abstractNumId w:val="18"/>
  </w:num>
  <w:num w:numId="17">
    <w:abstractNumId w:val="16"/>
  </w:num>
  <w:num w:numId="18">
    <w:abstractNumId w:val="17"/>
  </w:num>
  <w:num w:numId="19">
    <w:abstractNumId w:val="11"/>
  </w:num>
  <w:num w:numId="20">
    <w:abstractNumId w:val="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5D646D"/>
    <w:rsid w:val="00015D75"/>
    <w:rsid w:val="000522F7"/>
    <w:rsid w:val="00053787"/>
    <w:rsid w:val="000B23AC"/>
    <w:rsid w:val="000D7232"/>
    <w:rsid w:val="000D7DE6"/>
    <w:rsid w:val="001045B8"/>
    <w:rsid w:val="00112094"/>
    <w:rsid w:val="00130C84"/>
    <w:rsid w:val="00144AF5"/>
    <w:rsid w:val="001B26F8"/>
    <w:rsid w:val="001D78CB"/>
    <w:rsid w:val="00230836"/>
    <w:rsid w:val="00294A31"/>
    <w:rsid w:val="002B58F0"/>
    <w:rsid w:val="003D74AB"/>
    <w:rsid w:val="00450E40"/>
    <w:rsid w:val="00522C65"/>
    <w:rsid w:val="005257FB"/>
    <w:rsid w:val="00586C9B"/>
    <w:rsid w:val="00595867"/>
    <w:rsid w:val="005D646D"/>
    <w:rsid w:val="005E3E5B"/>
    <w:rsid w:val="00664213"/>
    <w:rsid w:val="00670F50"/>
    <w:rsid w:val="006A39DE"/>
    <w:rsid w:val="006D29D3"/>
    <w:rsid w:val="006E5667"/>
    <w:rsid w:val="007528BC"/>
    <w:rsid w:val="00771BF5"/>
    <w:rsid w:val="007C5CAA"/>
    <w:rsid w:val="00801C98"/>
    <w:rsid w:val="008031BE"/>
    <w:rsid w:val="008411A6"/>
    <w:rsid w:val="00892DF4"/>
    <w:rsid w:val="008A174E"/>
    <w:rsid w:val="008C76FD"/>
    <w:rsid w:val="008D6F55"/>
    <w:rsid w:val="008F3F48"/>
    <w:rsid w:val="00904FCD"/>
    <w:rsid w:val="00915C6A"/>
    <w:rsid w:val="00921990"/>
    <w:rsid w:val="00944CF3"/>
    <w:rsid w:val="009967A2"/>
    <w:rsid w:val="009C301C"/>
    <w:rsid w:val="00A4484D"/>
    <w:rsid w:val="00AD782A"/>
    <w:rsid w:val="00B237DA"/>
    <w:rsid w:val="00B607A2"/>
    <w:rsid w:val="00B700A4"/>
    <w:rsid w:val="00BA3C6D"/>
    <w:rsid w:val="00BD07E9"/>
    <w:rsid w:val="00CA6595"/>
    <w:rsid w:val="00CC3685"/>
    <w:rsid w:val="00CD31DA"/>
    <w:rsid w:val="00CD35F5"/>
    <w:rsid w:val="00CF6F37"/>
    <w:rsid w:val="00D60651"/>
    <w:rsid w:val="00E62BB8"/>
    <w:rsid w:val="00E90313"/>
    <w:rsid w:val="00E95419"/>
    <w:rsid w:val="00E97F96"/>
    <w:rsid w:val="00EF0A1D"/>
    <w:rsid w:val="00F17A65"/>
    <w:rsid w:val="00F25C4D"/>
    <w:rsid w:val="00F27B3E"/>
    <w:rsid w:val="00F63A7A"/>
    <w:rsid w:val="00FC0246"/>
    <w:rsid w:val="00FC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3AC"/>
    <w:pPr>
      <w:suppressAutoHyphens/>
    </w:pPr>
    <w:rPr>
      <w:rFonts w:ascii="Arial" w:eastAsia="Batang" w:hAnsi="Arial"/>
      <w:lang w:eastAsia="ar-SA"/>
    </w:rPr>
  </w:style>
  <w:style w:type="paragraph" w:styleId="Ttulo1">
    <w:name w:val="heading 1"/>
    <w:basedOn w:val="HeadingBase"/>
    <w:next w:val="Textoindependiente"/>
    <w:qFormat/>
    <w:rsid w:val="000B23AC"/>
    <w:pPr>
      <w:numPr>
        <w:numId w:val="4"/>
      </w:numPr>
      <w:spacing w:before="220" w:after="220"/>
      <w:ind w:left="-216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HeadingBase"/>
    <w:next w:val="Textoindependiente"/>
    <w:qFormat/>
    <w:rsid w:val="000B23AC"/>
    <w:pPr>
      <w:numPr>
        <w:ilvl w:val="1"/>
        <w:numId w:val="4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HeadingBase"/>
    <w:next w:val="Textoindependiente"/>
    <w:qFormat/>
    <w:rsid w:val="000B23AC"/>
    <w:pPr>
      <w:numPr>
        <w:ilvl w:val="2"/>
        <w:numId w:val="4"/>
      </w:num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rsid w:val="000B23AC"/>
    <w:pPr>
      <w:numPr>
        <w:ilvl w:val="3"/>
        <w:numId w:val="4"/>
      </w:num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HeadingBase"/>
    <w:next w:val="Textoindependiente"/>
    <w:qFormat/>
    <w:rsid w:val="000B23AC"/>
    <w:pPr>
      <w:numPr>
        <w:ilvl w:val="4"/>
        <w:numId w:val="4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B23AC"/>
    <w:pPr>
      <w:numPr>
        <w:ilvl w:val="5"/>
        <w:numId w:val="4"/>
      </w:num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B23AC"/>
    <w:rPr>
      <w:rFonts w:ascii="Symbol" w:hAnsi="Symbol"/>
    </w:rPr>
  </w:style>
  <w:style w:type="character" w:customStyle="1" w:styleId="WW8Num2z0">
    <w:name w:val="WW8Num2z0"/>
    <w:rsid w:val="000B23AC"/>
    <w:rPr>
      <w:rFonts w:ascii="Symbol" w:hAnsi="Symbol"/>
    </w:rPr>
  </w:style>
  <w:style w:type="character" w:customStyle="1" w:styleId="WW8Num3z0">
    <w:name w:val="WW8Num3z0"/>
    <w:rsid w:val="000B23AC"/>
    <w:rPr>
      <w:rFonts w:ascii="Symbol" w:hAnsi="Symbol"/>
    </w:rPr>
  </w:style>
  <w:style w:type="character" w:customStyle="1" w:styleId="Absatz-Standardschriftart">
    <w:name w:val="Absatz-Standardschriftart"/>
    <w:rsid w:val="000B23AC"/>
  </w:style>
  <w:style w:type="character" w:customStyle="1" w:styleId="WW-Absatz-Standardschriftart">
    <w:name w:val="WW-Absatz-Standardschriftart"/>
    <w:rsid w:val="000B23AC"/>
  </w:style>
  <w:style w:type="character" w:customStyle="1" w:styleId="WW8Num1z1">
    <w:name w:val="WW8Num1z1"/>
    <w:rsid w:val="000B23AC"/>
    <w:rPr>
      <w:rFonts w:ascii="Courier New" w:hAnsi="Courier New" w:cs="Courier New"/>
    </w:rPr>
  </w:style>
  <w:style w:type="character" w:customStyle="1" w:styleId="WW8Num1z2">
    <w:name w:val="WW8Num1z2"/>
    <w:rsid w:val="000B23AC"/>
    <w:rPr>
      <w:rFonts w:ascii="Wingdings" w:hAnsi="Wingdings"/>
    </w:rPr>
  </w:style>
  <w:style w:type="character" w:customStyle="1" w:styleId="WW8Num2z1">
    <w:name w:val="WW8Num2z1"/>
    <w:rsid w:val="000B23AC"/>
    <w:rPr>
      <w:rFonts w:ascii="Courier New" w:hAnsi="Courier New" w:cs="Courier New"/>
    </w:rPr>
  </w:style>
  <w:style w:type="character" w:customStyle="1" w:styleId="WW8Num2z2">
    <w:name w:val="WW8Num2z2"/>
    <w:rsid w:val="000B23AC"/>
    <w:rPr>
      <w:rFonts w:ascii="Wingdings" w:hAnsi="Wingdings"/>
    </w:rPr>
  </w:style>
  <w:style w:type="character" w:customStyle="1" w:styleId="WW8Num3z1">
    <w:name w:val="WW8Num3z1"/>
    <w:rsid w:val="000B23AC"/>
    <w:rPr>
      <w:rFonts w:ascii="Courier New" w:hAnsi="Courier New" w:cs="Courier New"/>
    </w:rPr>
  </w:style>
  <w:style w:type="character" w:customStyle="1" w:styleId="WW8Num3z2">
    <w:name w:val="WW8Num3z2"/>
    <w:rsid w:val="000B23AC"/>
    <w:rPr>
      <w:rFonts w:ascii="Wingdings" w:hAnsi="Wingdings"/>
    </w:rPr>
  </w:style>
  <w:style w:type="character" w:customStyle="1" w:styleId="WW8Num4z0">
    <w:name w:val="WW8Num4z0"/>
    <w:rsid w:val="000B23AC"/>
    <w:rPr>
      <w:rFonts w:ascii="Symbol" w:hAnsi="Symbol"/>
    </w:rPr>
  </w:style>
  <w:style w:type="character" w:customStyle="1" w:styleId="WW8Num4z1">
    <w:name w:val="WW8Num4z1"/>
    <w:rsid w:val="000B23AC"/>
    <w:rPr>
      <w:rFonts w:ascii="Courier New" w:hAnsi="Courier New" w:cs="Courier New"/>
    </w:rPr>
  </w:style>
  <w:style w:type="character" w:customStyle="1" w:styleId="WW8Num4z2">
    <w:name w:val="WW8Num4z2"/>
    <w:rsid w:val="000B23AC"/>
    <w:rPr>
      <w:rFonts w:ascii="Wingdings" w:hAnsi="Wingdings"/>
    </w:rPr>
  </w:style>
  <w:style w:type="character" w:customStyle="1" w:styleId="WW8Num5z0">
    <w:name w:val="WW8Num5z0"/>
    <w:rsid w:val="000B23AC"/>
    <w:rPr>
      <w:rFonts w:ascii="Wingdings" w:hAnsi="Wingdings"/>
    </w:rPr>
  </w:style>
  <w:style w:type="character" w:customStyle="1" w:styleId="WW8Num5z1">
    <w:name w:val="WW8Num5z1"/>
    <w:rsid w:val="000B23AC"/>
    <w:rPr>
      <w:rFonts w:ascii="Courier New" w:hAnsi="Courier New" w:cs="Courier New"/>
    </w:rPr>
  </w:style>
  <w:style w:type="character" w:customStyle="1" w:styleId="WW8Num5z3">
    <w:name w:val="WW8Num5z3"/>
    <w:rsid w:val="000B23AC"/>
    <w:rPr>
      <w:rFonts w:ascii="Symbol" w:hAnsi="Symbol"/>
    </w:rPr>
  </w:style>
  <w:style w:type="character" w:customStyle="1" w:styleId="WW8Num6z0">
    <w:name w:val="WW8Num6z0"/>
    <w:rsid w:val="000B23AC"/>
    <w:rPr>
      <w:rFonts w:ascii="Wingdings" w:hAnsi="Wingdings"/>
    </w:rPr>
  </w:style>
  <w:style w:type="character" w:customStyle="1" w:styleId="WW8Num7z0">
    <w:name w:val="WW8Num7z0"/>
    <w:rsid w:val="000B23AC"/>
    <w:rPr>
      <w:rFonts w:ascii="Symbol" w:hAnsi="Symbol"/>
    </w:rPr>
  </w:style>
  <w:style w:type="character" w:customStyle="1" w:styleId="WW8Num7z1">
    <w:name w:val="WW8Num7z1"/>
    <w:rsid w:val="000B23AC"/>
    <w:rPr>
      <w:rFonts w:ascii="Courier New" w:hAnsi="Courier New" w:cs="Courier New"/>
    </w:rPr>
  </w:style>
  <w:style w:type="character" w:customStyle="1" w:styleId="WW8Num7z2">
    <w:name w:val="WW8Num7z2"/>
    <w:rsid w:val="000B23AC"/>
    <w:rPr>
      <w:rFonts w:ascii="Wingdings" w:hAnsi="Wingdings"/>
    </w:rPr>
  </w:style>
  <w:style w:type="character" w:customStyle="1" w:styleId="WW8Num8z0">
    <w:name w:val="WW8Num8z0"/>
    <w:rsid w:val="000B23AC"/>
    <w:rPr>
      <w:rFonts w:ascii="Symbol" w:hAnsi="Symbol"/>
    </w:rPr>
  </w:style>
  <w:style w:type="character" w:customStyle="1" w:styleId="WW8Num8z1">
    <w:name w:val="WW8Num8z1"/>
    <w:rsid w:val="000B23AC"/>
    <w:rPr>
      <w:rFonts w:ascii="Courier New" w:hAnsi="Courier New" w:cs="Courier New"/>
    </w:rPr>
  </w:style>
  <w:style w:type="character" w:customStyle="1" w:styleId="WW8Num8z2">
    <w:name w:val="WW8Num8z2"/>
    <w:rsid w:val="000B23AC"/>
    <w:rPr>
      <w:rFonts w:ascii="Wingdings" w:hAnsi="Wingdings"/>
    </w:rPr>
  </w:style>
  <w:style w:type="character" w:customStyle="1" w:styleId="Fuentedeprrafopredeter1">
    <w:name w:val="Fuente de párrafo predeter.1"/>
    <w:rsid w:val="000B23AC"/>
  </w:style>
  <w:style w:type="character" w:styleId="nfasis">
    <w:name w:val="Emphasis"/>
    <w:qFormat/>
    <w:rsid w:val="000B23AC"/>
    <w:rPr>
      <w:rFonts w:ascii="Arial Black" w:hAnsi="Arial Black"/>
      <w:spacing w:val="-8"/>
      <w:sz w:val="18"/>
    </w:rPr>
  </w:style>
  <w:style w:type="character" w:customStyle="1" w:styleId="Job">
    <w:name w:val="Job"/>
    <w:basedOn w:val="Fuentedeprrafopredeter1"/>
    <w:rsid w:val="000B23AC"/>
  </w:style>
  <w:style w:type="character" w:customStyle="1" w:styleId="Lead-inEmphasis">
    <w:name w:val="Lead-in Emphasis"/>
    <w:rsid w:val="000B23AC"/>
    <w:rPr>
      <w:rFonts w:ascii="Arial Black" w:hAnsi="Arial Black"/>
      <w:spacing w:val="-6"/>
      <w:sz w:val="18"/>
    </w:rPr>
  </w:style>
  <w:style w:type="character" w:styleId="Nmerodepgina">
    <w:name w:val="page number"/>
    <w:rsid w:val="000B23AC"/>
    <w:rPr>
      <w:rFonts w:ascii="Arial" w:hAnsi="Arial"/>
      <w:sz w:val="18"/>
    </w:rPr>
  </w:style>
  <w:style w:type="paragraph" w:customStyle="1" w:styleId="Encabezado1">
    <w:name w:val="Encabezado1"/>
    <w:basedOn w:val="Normal"/>
    <w:next w:val="Textoindependiente"/>
    <w:rsid w:val="000B23A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independiente">
    <w:name w:val="Body Text"/>
    <w:basedOn w:val="Normal"/>
    <w:rsid w:val="000B23AC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Textoindependiente"/>
    <w:rsid w:val="000B23AC"/>
    <w:rPr>
      <w:rFonts w:cs="Tahoma"/>
    </w:rPr>
  </w:style>
  <w:style w:type="paragraph" w:customStyle="1" w:styleId="Etiqueta">
    <w:name w:val="Etiqueta"/>
    <w:basedOn w:val="Normal"/>
    <w:rsid w:val="000B23A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0B23AC"/>
    <w:pPr>
      <w:suppressLineNumbers/>
    </w:pPr>
    <w:rPr>
      <w:rFonts w:cs="Tahoma"/>
    </w:rPr>
  </w:style>
  <w:style w:type="paragraph" w:customStyle="1" w:styleId="HeadingBase">
    <w:name w:val="Heading Base"/>
    <w:basedOn w:val="Textoindependiente"/>
    <w:next w:val="Textoindependiente"/>
    <w:rsid w:val="000B23AC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Textoindependiente"/>
    <w:rsid w:val="000B23AC"/>
    <w:pPr>
      <w:numPr>
        <w:numId w:val="3"/>
      </w:numPr>
      <w:spacing w:after="60"/>
      <w:ind w:left="0" w:firstLine="0"/>
    </w:pPr>
  </w:style>
  <w:style w:type="paragraph" w:customStyle="1" w:styleId="Address1">
    <w:name w:val="Address 1"/>
    <w:basedOn w:val="Normal"/>
    <w:rsid w:val="000B23AC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B23AC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0B23AC"/>
    <w:pPr>
      <w:ind w:left="720"/>
    </w:pPr>
  </w:style>
  <w:style w:type="paragraph" w:customStyle="1" w:styleId="CityState">
    <w:name w:val="City/State"/>
    <w:basedOn w:val="Textoindependiente"/>
    <w:next w:val="Textoindependiente"/>
    <w:rsid w:val="000B23AC"/>
    <w:pPr>
      <w:keepNext/>
    </w:pPr>
  </w:style>
  <w:style w:type="paragraph" w:customStyle="1" w:styleId="CompanyName">
    <w:name w:val="Company Name"/>
    <w:basedOn w:val="Normal"/>
    <w:next w:val="Normal"/>
    <w:rsid w:val="000B23A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rsid w:val="000B23AC"/>
  </w:style>
  <w:style w:type="paragraph" w:customStyle="1" w:styleId="Fecha1">
    <w:name w:val="Fecha1"/>
    <w:basedOn w:val="Textoindependiente"/>
    <w:rsid w:val="000B23AC"/>
    <w:pPr>
      <w:keepNext/>
    </w:pPr>
  </w:style>
  <w:style w:type="paragraph" w:customStyle="1" w:styleId="DocumentLabel">
    <w:name w:val="Document Label"/>
    <w:basedOn w:val="Normal"/>
    <w:next w:val="Normal"/>
    <w:rsid w:val="000B23AC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rsid w:val="000B23AC"/>
    <w:pPr>
      <w:jc w:val="both"/>
    </w:pPr>
  </w:style>
  <w:style w:type="paragraph" w:styleId="Piedepgina">
    <w:name w:val="footer"/>
    <w:basedOn w:val="HeaderBase"/>
    <w:rsid w:val="000B23A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HeaderBase"/>
    <w:rsid w:val="000B23AC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rsid w:val="000B23AC"/>
    <w:pPr>
      <w:tabs>
        <w:tab w:val="left" w:pos="2160"/>
        <w:tab w:val="right" w:pos="6480"/>
      </w:tabs>
      <w:spacing w:before="240" w:after="60" w:line="220" w:lineRule="atLeast"/>
      <w:ind w:right="-108"/>
    </w:pPr>
  </w:style>
  <w:style w:type="paragraph" w:customStyle="1" w:styleId="JobTitle">
    <w:name w:val="Job Title"/>
    <w:next w:val="Achievement"/>
    <w:rsid w:val="000B23AC"/>
    <w:pPr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Normal"/>
    <w:next w:val="Normal"/>
    <w:rsid w:val="000B23AC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rsid w:val="000B23AC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0B23AC"/>
  </w:style>
  <w:style w:type="paragraph" w:customStyle="1" w:styleId="Objective">
    <w:name w:val="Objective"/>
    <w:basedOn w:val="Normal"/>
    <w:next w:val="Textoindependiente"/>
    <w:rsid w:val="000B23AC"/>
    <w:pPr>
      <w:spacing w:before="240" w:after="220" w:line="220" w:lineRule="atLeast"/>
    </w:pPr>
  </w:style>
  <w:style w:type="paragraph" w:customStyle="1" w:styleId="PersonalData">
    <w:name w:val="Personal Data"/>
    <w:basedOn w:val="Textoindependiente"/>
    <w:rsid w:val="000B23A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0B23AC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0B23AC"/>
    <w:rPr>
      <w:b/>
      <w:spacing w:val="0"/>
    </w:rPr>
  </w:style>
  <w:style w:type="paragraph" w:styleId="Textodeglobo">
    <w:name w:val="Balloon Text"/>
    <w:basedOn w:val="Normal"/>
    <w:rsid w:val="000B23AC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0B23AC"/>
    <w:pPr>
      <w:suppressLineNumbers/>
    </w:pPr>
  </w:style>
  <w:style w:type="paragraph" w:customStyle="1" w:styleId="Encabezadodelatabla">
    <w:name w:val="Encabezado de la tabla"/>
    <w:basedOn w:val="Contenidodelatabla"/>
    <w:rsid w:val="000B23AC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0D7232"/>
    <w:pPr>
      <w:ind w:left="720"/>
      <w:contextualSpacing/>
    </w:pPr>
  </w:style>
  <w:style w:type="character" w:styleId="Hipervnculo">
    <w:name w:val="Hyperlink"/>
    <w:basedOn w:val="Fuentedeprrafopredeter"/>
    <w:rsid w:val="000D72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23AC"/>
    <w:pPr>
      <w:suppressAutoHyphens/>
    </w:pPr>
    <w:rPr>
      <w:rFonts w:ascii="Arial" w:eastAsia="Batang" w:hAnsi="Arial"/>
      <w:lang w:eastAsia="ar-SA"/>
    </w:rPr>
  </w:style>
  <w:style w:type="paragraph" w:styleId="Ttulo1">
    <w:name w:val="heading 1"/>
    <w:basedOn w:val="HeadingBase"/>
    <w:next w:val="Textoindependiente"/>
    <w:qFormat/>
    <w:rsid w:val="000B23AC"/>
    <w:pPr>
      <w:numPr>
        <w:numId w:val="4"/>
      </w:numPr>
      <w:spacing w:before="220" w:after="220"/>
      <w:ind w:left="-216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HeadingBase"/>
    <w:next w:val="Textoindependiente"/>
    <w:qFormat/>
    <w:rsid w:val="000B23AC"/>
    <w:pPr>
      <w:numPr>
        <w:ilvl w:val="1"/>
        <w:numId w:val="4"/>
      </w:num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HeadingBase"/>
    <w:next w:val="Textoindependiente"/>
    <w:qFormat/>
    <w:rsid w:val="000B23AC"/>
    <w:pPr>
      <w:numPr>
        <w:ilvl w:val="2"/>
        <w:numId w:val="4"/>
      </w:num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HeadingBase"/>
    <w:next w:val="Textoindependiente"/>
    <w:qFormat/>
    <w:rsid w:val="000B23AC"/>
    <w:pPr>
      <w:numPr>
        <w:ilvl w:val="3"/>
        <w:numId w:val="4"/>
      </w:num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HeadingBase"/>
    <w:next w:val="Textoindependiente"/>
    <w:qFormat/>
    <w:rsid w:val="000B23AC"/>
    <w:pPr>
      <w:numPr>
        <w:ilvl w:val="4"/>
        <w:numId w:val="4"/>
      </w:num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0B23AC"/>
    <w:pPr>
      <w:numPr>
        <w:ilvl w:val="5"/>
        <w:numId w:val="4"/>
      </w:numPr>
      <w:spacing w:before="240" w:after="60"/>
      <w:jc w:val="both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0B23AC"/>
    <w:rPr>
      <w:rFonts w:ascii="Symbol" w:hAnsi="Symbol"/>
    </w:rPr>
  </w:style>
  <w:style w:type="character" w:customStyle="1" w:styleId="WW8Num2z0">
    <w:name w:val="WW8Num2z0"/>
    <w:rsid w:val="000B23AC"/>
    <w:rPr>
      <w:rFonts w:ascii="Symbol" w:hAnsi="Symbol"/>
    </w:rPr>
  </w:style>
  <w:style w:type="character" w:customStyle="1" w:styleId="WW8Num3z0">
    <w:name w:val="WW8Num3z0"/>
    <w:rsid w:val="000B23AC"/>
    <w:rPr>
      <w:rFonts w:ascii="Symbol" w:hAnsi="Symbol"/>
    </w:rPr>
  </w:style>
  <w:style w:type="character" w:customStyle="1" w:styleId="Absatz-Standardschriftart">
    <w:name w:val="Absatz-Standardschriftart"/>
    <w:rsid w:val="000B23AC"/>
  </w:style>
  <w:style w:type="character" w:customStyle="1" w:styleId="WW-Absatz-Standardschriftart">
    <w:name w:val="WW-Absatz-Standardschriftart"/>
    <w:rsid w:val="000B23AC"/>
  </w:style>
  <w:style w:type="character" w:customStyle="1" w:styleId="WW8Num1z1">
    <w:name w:val="WW8Num1z1"/>
    <w:rsid w:val="000B23AC"/>
    <w:rPr>
      <w:rFonts w:ascii="Courier New" w:hAnsi="Courier New" w:cs="Courier New"/>
    </w:rPr>
  </w:style>
  <w:style w:type="character" w:customStyle="1" w:styleId="WW8Num1z2">
    <w:name w:val="WW8Num1z2"/>
    <w:rsid w:val="000B23AC"/>
    <w:rPr>
      <w:rFonts w:ascii="Wingdings" w:hAnsi="Wingdings"/>
    </w:rPr>
  </w:style>
  <w:style w:type="character" w:customStyle="1" w:styleId="WW8Num2z1">
    <w:name w:val="WW8Num2z1"/>
    <w:rsid w:val="000B23AC"/>
    <w:rPr>
      <w:rFonts w:ascii="Courier New" w:hAnsi="Courier New" w:cs="Courier New"/>
    </w:rPr>
  </w:style>
  <w:style w:type="character" w:customStyle="1" w:styleId="WW8Num2z2">
    <w:name w:val="WW8Num2z2"/>
    <w:rsid w:val="000B23AC"/>
    <w:rPr>
      <w:rFonts w:ascii="Wingdings" w:hAnsi="Wingdings"/>
    </w:rPr>
  </w:style>
  <w:style w:type="character" w:customStyle="1" w:styleId="WW8Num3z1">
    <w:name w:val="WW8Num3z1"/>
    <w:rsid w:val="000B23AC"/>
    <w:rPr>
      <w:rFonts w:ascii="Courier New" w:hAnsi="Courier New" w:cs="Courier New"/>
    </w:rPr>
  </w:style>
  <w:style w:type="character" w:customStyle="1" w:styleId="WW8Num3z2">
    <w:name w:val="WW8Num3z2"/>
    <w:rsid w:val="000B23AC"/>
    <w:rPr>
      <w:rFonts w:ascii="Wingdings" w:hAnsi="Wingdings"/>
    </w:rPr>
  </w:style>
  <w:style w:type="character" w:customStyle="1" w:styleId="WW8Num4z0">
    <w:name w:val="WW8Num4z0"/>
    <w:rsid w:val="000B23AC"/>
    <w:rPr>
      <w:rFonts w:ascii="Symbol" w:hAnsi="Symbol"/>
    </w:rPr>
  </w:style>
  <w:style w:type="character" w:customStyle="1" w:styleId="WW8Num4z1">
    <w:name w:val="WW8Num4z1"/>
    <w:rsid w:val="000B23AC"/>
    <w:rPr>
      <w:rFonts w:ascii="Courier New" w:hAnsi="Courier New" w:cs="Courier New"/>
    </w:rPr>
  </w:style>
  <w:style w:type="character" w:customStyle="1" w:styleId="WW8Num4z2">
    <w:name w:val="WW8Num4z2"/>
    <w:rsid w:val="000B23AC"/>
    <w:rPr>
      <w:rFonts w:ascii="Wingdings" w:hAnsi="Wingdings"/>
    </w:rPr>
  </w:style>
  <w:style w:type="character" w:customStyle="1" w:styleId="WW8Num5z0">
    <w:name w:val="WW8Num5z0"/>
    <w:rsid w:val="000B23AC"/>
    <w:rPr>
      <w:rFonts w:ascii="Wingdings" w:hAnsi="Wingdings"/>
    </w:rPr>
  </w:style>
  <w:style w:type="character" w:customStyle="1" w:styleId="WW8Num5z1">
    <w:name w:val="WW8Num5z1"/>
    <w:rsid w:val="000B23AC"/>
    <w:rPr>
      <w:rFonts w:ascii="Courier New" w:hAnsi="Courier New" w:cs="Courier New"/>
    </w:rPr>
  </w:style>
  <w:style w:type="character" w:customStyle="1" w:styleId="WW8Num5z3">
    <w:name w:val="WW8Num5z3"/>
    <w:rsid w:val="000B23AC"/>
    <w:rPr>
      <w:rFonts w:ascii="Symbol" w:hAnsi="Symbol"/>
    </w:rPr>
  </w:style>
  <w:style w:type="character" w:customStyle="1" w:styleId="WW8Num6z0">
    <w:name w:val="WW8Num6z0"/>
    <w:rsid w:val="000B23AC"/>
    <w:rPr>
      <w:rFonts w:ascii="Wingdings" w:hAnsi="Wingdings"/>
    </w:rPr>
  </w:style>
  <w:style w:type="character" w:customStyle="1" w:styleId="WW8Num7z0">
    <w:name w:val="WW8Num7z0"/>
    <w:rsid w:val="000B23AC"/>
    <w:rPr>
      <w:rFonts w:ascii="Symbol" w:hAnsi="Symbol"/>
    </w:rPr>
  </w:style>
  <w:style w:type="character" w:customStyle="1" w:styleId="WW8Num7z1">
    <w:name w:val="WW8Num7z1"/>
    <w:rsid w:val="000B23AC"/>
    <w:rPr>
      <w:rFonts w:ascii="Courier New" w:hAnsi="Courier New" w:cs="Courier New"/>
    </w:rPr>
  </w:style>
  <w:style w:type="character" w:customStyle="1" w:styleId="WW8Num7z2">
    <w:name w:val="WW8Num7z2"/>
    <w:rsid w:val="000B23AC"/>
    <w:rPr>
      <w:rFonts w:ascii="Wingdings" w:hAnsi="Wingdings"/>
    </w:rPr>
  </w:style>
  <w:style w:type="character" w:customStyle="1" w:styleId="WW8Num8z0">
    <w:name w:val="WW8Num8z0"/>
    <w:rsid w:val="000B23AC"/>
    <w:rPr>
      <w:rFonts w:ascii="Symbol" w:hAnsi="Symbol"/>
    </w:rPr>
  </w:style>
  <w:style w:type="character" w:customStyle="1" w:styleId="WW8Num8z1">
    <w:name w:val="WW8Num8z1"/>
    <w:rsid w:val="000B23AC"/>
    <w:rPr>
      <w:rFonts w:ascii="Courier New" w:hAnsi="Courier New" w:cs="Courier New"/>
    </w:rPr>
  </w:style>
  <w:style w:type="character" w:customStyle="1" w:styleId="WW8Num8z2">
    <w:name w:val="WW8Num8z2"/>
    <w:rsid w:val="000B23AC"/>
    <w:rPr>
      <w:rFonts w:ascii="Wingdings" w:hAnsi="Wingdings"/>
    </w:rPr>
  </w:style>
  <w:style w:type="character" w:customStyle="1" w:styleId="Fuentedeprrafopredeter1">
    <w:name w:val="Fuente de párrafo predeter.1"/>
    <w:rsid w:val="000B23AC"/>
  </w:style>
  <w:style w:type="character" w:styleId="nfasis">
    <w:name w:val="Emphasis"/>
    <w:qFormat/>
    <w:rsid w:val="000B23AC"/>
    <w:rPr>
      <w:rFonts w:ascii="Arial Black" w:hAnsi="Arial Black"/>
      <w:spacing w:val="-8"/>
      <w:sz w:val="18"/>
    </w:rPr>
  </w:style>
  <w:style w:type="character" w:customStyle="1" w:styleId="Job">
    <w:name w:val="Job"/>
    <w:basedOn w:val="Fuentedeprrafopredeter1"/>
    <w:rsid w:val="000B23AC"/>
  </w:style>
  <w:style w:type="character" w:customStyle="1" w:styleId="Lead-inEmphasis">
    <w:name w:val="Lead-in Emphasis"/>
    <w:rsid w:val="000B23AC"/>
    <w:rPr>
      <w:rFonts w:ascii="Arial Black" w:hAnsi="Arial Black"/>
      <w:spacing w:val="-6"/>
      <w:sz w:val="18"/>
    </w:rPr>
  </w:style>
  <w:style w:type="character" w:styleId="Nmerodepgina">
    <w:name w:val="page number"/>
    <w:rsid w:val="000B23AC"/>
    <w:rPr>
      <w:rFonts w:ascii="Arial" w:hAnsi="Arial"/>
      <w:sz w:val="18"/>
    </w:rPr>
  </w:style>
  <w:style w:type="paragraph" w:customStyle="1" w:styleId="Encabezado1">
    <w:name w:val="Encabezado1"/>
    <w:basedOn w:val="Normal"/>
    <w:next w:val="Textoindependiente"/>
    <w:rsid w:val="000B23A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independiente">
    <w:name w:val="Body Text"/>
    <w:basedOn w:val="Normal"/>
    <w:rsid w:val="000B23AC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Textoindependiente"/>
    <w:rsid w:val="000B23AC"/>
    <w:rPr>
      <w:rFonts w:cs="Tahoma"/>
    </w:rPr>
  </w:style>
  <w:style w:type="paragraph" w:customStyle="1" w:styleId="Etiqueta">
    <w:name w:val="Etiqueta"/>
    <w:basedOn w:val="Normal"/>
    <w:rsid w:val="000B23A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0B23AC"/>
    <w:pPr>
      <w:suppressLineNumbers/>
    </w:pPr>
    <w:rPr>
      <w:rFonts w:cs="Tahoma"/>
    </w:rPr>
  </w:style>
  <w:style w:type="paragraph" w:customStyle="1" w:styleId="HeadingBase">
    <w:name w:val="Heading Base"/>
    <w:basedOn w:val="Textoindependiente"/>
    <w:next w:val="Textoindependiente"/>
    <w:rsid w:val="000B23AC"/>
    <w:pPr>
      <w:keepNext/>
      <w:keepLines/>
      <w:spacing w:after="0"/>
    </w:pPr>
    <w:rPr>
      <w:spacing w:val="-4"/>
      <w:sz w:val="18"/>
    </w:rPr>
  </w:style>
  <w:style w:type="paragraph" w:customStyle="1" w:styleId="Achievement">
    <w:name w:val="Achievement"/>
    <w:basedOn w:val="Textoindependiente"/>
    <w:rsid w:val="000B23AC"/>
    <w:pPr>
      <w:numPr>
        <w:numId w:val="3"/>
      </w:numPr>
      <w:spacing w:after="60"/>
      <w:ind w:left="0" w:firstLine="0"/>
    </w:pPr>
  </w:style>
  <w:style w:type="paragraph" w:customStyle="1" w:styleId="Address1">
    <w:name w:val="Address 1"/>
    <w:basedOn w:val="Normal"/>
    <w:rsid w:val="000B23AC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B23AC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0B23AC"/>
    <w:pPr>
      <w:ind w:left="720"/>
    </w:pPr>
  </w:style>
  <w:style w:type="paragraph" w:customStyle="1" w:styleId="CityState">
    <w:name w:val="City/State"/>
    <w:basedOn w:val="Textoindependiente"/>
    <w:next w:val="Textoindependiente"/>
    <w:rsid w:val="000B23AC"/>
    <w:pPr>
      <w:keepNext/>
    </w:pPr>
  </w:style>
  <w:style w:type="paragraph" w:customStyle="1" w:styleId="CompanyName">
    <w:name w:val="Company Name"/>
    <w:basedOn w:val="Normal"/>
    <w:next w:val="Normal"/>
    <w:rsid w:val="000B23AC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rsid w:val="000B23AC"/>
  </w:style>
  <w:style w:type="paragraph" w:customStyle="1" w:styleId="Fecha1">
    <w:name w:val="Fecha1"/>
    <w:basedOn w:val="Textoindependiente"/>
    <w:rsid w:val="000B23AC"/>
    <w:pPr>
      <w:keepNext/>
    </w:pPr>
  </w:style>
  <w:style w:type="paragraph" w:customStyle="1" w:styleId="DocumentLabel">
    <w:name w:val="Document Label"/>
    <w:basedOn w:val="Normal"/>
    <w:next w:val="Normal"/>
    <w:rsid w:val="000B23AC"/>
    <w:pPr>
      <w:spacing w:after="220"/>
      <w:jc w:val="both"/>
    </w:pPr>
    <w:rPr>
      <w:spacing w:val="-20"/>
      <w:sz w:val="48"/>
    </w:rPr>
  </w:style>
  <w:style w:type="paragraph" w:customStyle="1" w:styleId="HeaderBase">
    <w:name w:val="Header Base"/>
    <w:basedOn w:val="Normal"/>
    <w:rsid w:val="000B23AC"/>
    <w:pPr>
      <w:jc w:val="both"/>
    </w:pPr>
  </w:style>
  <w:style w:type="paragraph" w:styleId="Piedepgina">
    <w:name w:val="footer"/>
    <w:basedOn w:val="HeaderBase"/>
    <w:rsid w:val="000B23AC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Encabezado">
    <w:name w:val="header"/>
    <w:basedOn w:val="HeaderBase"/>
    <w:rsid w:val="000B23AC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rsid w:val="000B23AC"/>
    <w:pPr>
      <w:tabs>
        <w:tab w:val="left" w:pos="2160"/>
        <w:tab w:val="right" w:pos="6480"/>
      </w:tabs>
      <w:spacing w:before="240" w:after="60" w:line="220" w:lineRule="atLeast"/>
      <w:ind w:right="-108"/>
    </w:pPr>
  </w:style>
  <w:style w:type="paragraph" w:customStyle="1" w:styleId="JobTitle">
    <w:name w:val="Job Title"/>
    <w:next w:val="Achievement"/>
    <w:rsid w:val="000B23AC"/>
    <w:pPr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Normal"/>
    <w:next w:val="Normal"/>
    <w:rsid w:val="000B23AC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rsid w:val="000B23AC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0B23AC"/>
  </w:style>
  <w:style w:type="paragraph" w:customStyle="1" w:styleId="Objective">
    <w:name w:val="Objective"/>
    <w:basedOn w:val="Normal"/>
    <w:next w:val="Textoindependiente"/>
    <w:rsid w:val="000B23AC"/>
    <w:pPr>
      <w:spacing w:before="240" w:after="220" w:line="220" w:lineRule="atLeast"/>
    </w:pPr>
  </w:style>
  <w:style w:type="paragraph" w:customStyle="1" w:styleId="PersonalData">
    <w:name w:val="Personal Data"/>
    <w:basedOn w:val="Textoindependiente"/>
    <w:rsid w:val="000B23AC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0B23AC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0B23AC"/>
    <w:rPr>
      <w:b/>
      <w:spacing w:val="0"/>
    </w:rPr>
  </w:style>
  <w:style w:type="paragraph" w:styleId="Textodeglobo">
    <w:name w:val="Balloon Text"/>
    <w:basedOn w:val="Normal"/>
    <w:rsid w:val="000B23AC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rsid w:val="000B23AC"/>
    <w:pPr>
      <w:suppressLineNumbers/>
    </w:pPr>
  </w:style>
  <w:style w:type="paragraph" w:customStyle="1" w:styleId="Encabezadodelatabla">
    <w:name w:val="Encabezado de la tabla"/>
    <w:basedOn w:val="Contenidodelatabla"/>
    <w:rsid w:val="000B23A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2225-2121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Tel:2222-5668" TargetMode="External"/><Relationship Id="rId4" Type="http://schemas.openxmlformats.org/officeDocument/2006/relationships/settings" Target="settings.xml"/><Relationship Id="rId9" Type="http://schemas.openxmlformats.org/officeDocument/2006/relationships/hyperlink" Target="Tel:2255-23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BA16D-0B31-4634-A4E7-86080F99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Professional Resume</vt:lpstr>
      <vt:lpstr>Professional Resume</vt:lpstr>
    </vt:vector>
  </TitlesOfParts>
  <Company>The houze!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junior</dc:creator>
  <cp:lastModifiedBy>Asesor4</cp:lastModifiedBy>
  <cp:revision>2</cp:revision>
  <cp:lastPrinted>2015-10-03T20:57:00Z</cp:lastPrinted>
  <dcterms:created xsi:type="dcterms:W3CDTF">2015-12-17T14:33:00Z</dcterms:created>
  <dcterms:modified xsi:type="dcterms:W3CDTF">2015-12-17T14:33:00Z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