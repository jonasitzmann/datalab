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5"/>
        <w:gridCol w:w="5040"/>
      </w:tblGrid>
      <w:tr w:rsidR="00914C18" w:rsidRPr="00984DCF" w:rsidTr="00914C18">
        <w:trPr>
          <w:trHeight w:val="1069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D650CB" w:rsidRDefault="00A63AC8" w:rsidP="00C20793">
            <w:pPr>
              <w:rPr>
                <w:shd w:val="clear" w:color="auto" w:fill="FFFF00"/>
                <w:lang w:val="es-US"/>
              </w:rPr>
            </w:pPr>
            <w:bookmarkStart w:id="0" w:name="_GoBack"/>
            <w:bookmarkEnd w:id="0"/>
            <w:r w:rsidRPr="00C20793">
              <w:rPr>
                <w:highlight w:val="yellow"/>
                <w:shd w:val="clear" w:color="auto" w:fill="FFFF00"/>
                <w:lang w:val="es-US"/>
              </w:rPr>
              <w:t>Hato pintado edif acuario</w:t>
            </w:r>
            <w:r w:rsidR="00E246C5" w:rsidRPr="00C20793">
              <w:rPr>
                <w:highlight w:val="yellow"/>
                <w:shd w:val="clear" w:color="auto" w:fill="FFFF00"/>
                <w:lang w:val="es-US"/>
              </w:rPr>
              <w:t xml:space="preserve"> piso 5 </w:t>
            </w:r>
            <w:r w:rsidRPr="00C20793">
              <w:rPr>
                <w:highlight w:val="yellow"/>
                <w:shd w:val="clear" w:color="auto" w:fill="FFFF00"/>
                <w:lang w:val="es-US"/>
              </w:rPr>
              <w:t xml:space="preserve"> apartamento 16</w:t>
            </w:r>
            <w:r w:rsidR="001A3E8E" w:rsidRPr="00C20793">
              <w:rPr>
                <w:highlight w:val="yellow"/>
                <w:shd w:val="clear" w:color="auto" w:fill="FFFF00"/>
                <w:lang w:val="es-US"/>
              </w:rPr>
              <w:t xml:space="preserve"> cerca de la antigua </w:t>
            </w:r>
            <w:r w:rsidR="001A3E8E" w:rsidRPr="00C20793">
              <w:rPr>
                <w:shd w:val="clear" w:color="auto" w:fill="FFFF00"/>
                <w:lang w:val="es-US"/>
              </w:rPr>
              <w:t>pepsi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Pr="00984DCF" w:rsidRDefault="001A3E8E">
            <w:pPr>
              <w:pStyle w:val="Direccin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Teléfono 6</w:t>
            </w:r>
            <w:r w:rsidR="008E69B6">
              <w:rPr>
                <w:sz w:val="22"/>
                <w:szCs w:val="22"/>
              </w:rPr>
              <w:t>2390848</w:t>
            </w:r>
          </w:p>
          <w:p w:rsidR="00914C18" w:rsidRPr="00984DCF" w:rsidRDefault="00914C18">
            <w:pPr>
              <w:pStyle w:val="Direccin1"/>
              <w:jc w:val="left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Correo electrónico</w:t>
            </w:r>
            <w:r w:rsidRPr="00984DCF">
              <w:rPr>
                <w:color w:val="0000CC"/>
                <w:sz w:val="22"/>
                <w:szCs w:val="22"/>
              </w:rPr>
              <w:t xml:space="preserve"> </w:t>
            </w:r>
            <w:r w:rsidRPr="00984DCF">
              <w:rPr>
                <w:color w:val="0000CC"/>
                <w:sz w:val="22"/>
                <w:szCs w:val="22"/>
                <w:shd w:val="clear" w:color="auto" w:fill="FFFFFF"/>
              </w:rPr>
              <w:t>alejamorillor@gmail.com</w:t>
            </w:r>
            <w:r w:rsidRPr="00984DCF">
              <w:rPr>
                <w:color w:val="6666FF"/>
                <w:sz w:val="22"/>
                <w:szCs w:val="22"/>
                <w:shd w:val="clear" w:color="auto" w:fill="FFFFFF"/>
                <w:lang w:val="es-ES_tradnl"/>
              </w:rPr>
              <w:t xml:space="preserve"> </w:t>
            </w:r>
          </w:p>
          <w:p w:rsidR="00914C18" w:rsidRPr="00984DCF" w:rsidRDefault="00914C18">
            <w:pPr>
              <w:pStyle w:val="Direccin1"/>
              <w:rPr>
                <w:sz w:val="22"/>
                <w:szCs w:val="22"/>
              </w:rPr>
            </w:pPr>
          </w:p>
        </w:tc>
      </w:tr>
    </w:tbl>
    <w:p w:rsidR="00914C18" w:rsidRPr="00D650CB" w:rsidRDefault="00914C18" w:rsidP="00914C18">
      <w:pPr>
        <w:pStyle w:val="Epgrafe1"/>
        <w:rPr>
          <w:b/>
          <w:i w:val="0"/>
        </w:rPr>
      </w:pPr>
      <w:r w:rsidRPr="00984DCF">
        <w:rPr>
          <w:rFonts w:eastAsia="Arial Black"/>
        </w:rPr>
        <w:t xml:space="preserve"> </w:t>
      </w:r>
      <w:r w:rsidRPr="00844B69">
        <w:rPr>
          <w:b/>
          <w:i w:val="0"/>
        </w:rPr>
        <w:t>Luz Alejandra Morillo Rivera</w:t>
      </w:r>
    </w:p>
    <w:tbl>
      <w:tblPr>
        <w:tblW w:w="992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7909"/>
      </w:tblGrid>
      <w:tr w:rsidR="00914C18" w:rsidRPr="00984DCF" w:rsidTr="00914C18">
        <w:trPr>
          <w:trHeight w:val="2145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D81A7E" w:rsidRDefault="00914C18" w:rsidP="00914C18">
            <w:pPr>
              <w:pStyle w:val="Ttulodeseccin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1A7E">
              <w:rPr>
                <w:rFonts w:ascii="Arial" w:hAnsi="Arial" w:cs="Arial"/>
                <w:b/>
                <w:sz w:val="24"/>
                <w:szCs w:val="24"/>
              </w:rPr>
              <w:t>Información personal</w:t>
            </w: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tabs>
                <w:tab w:val="left" w:pos="1455"/>
              </w:tabs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ab/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Pr="00984DCF" w:rsidRDefault="00637895">
            <w:pPr>
              <w:pStyle w:val="Logro"/>
              <w:numPr>
                <w:ilvl w:val="0"/>
                <w:numId w:val="0"/>
              </w:numPr>
              <w:snapToGrid w:val="0"/>
              <w:ind w:left="30"/>
              <w:rPr>
                <w:sz w:val="22"/>
                <w:szCs w:val="22"/>
                <w:lang w:val="es-US"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2C219BFA" wp14:editId="20699014">
                  <wp:simplePos x="0" y="0"/>
                  <wp:positionH relativeFrom="column">
                    <wp:posOffset>3740150</wp:posOffset>
                  </wp:positionH>
                  <wp:positionV relativeFrom="paragraph">
                    <wp:posOffset>60325</wp:posOffset>
                  </wp:positionV>
                  <wp:extent cx="1000125" cy="1333500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14C18" w:rsidRPr="00984DCF" w:rsidRDefault="00914C18" w:rsidP="00914C18">
            <w:pPr>
              <w:pStyle w:val="Logro"/>
              <w:numPr>
                <w:ilvl w:val="0"/>
                <w:numId w:val="0"/>
              </w:numPr>
              <w:ind w:left="245" w:hanging="2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Pasaporte: 118996538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Edad:  27 años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Fecha de nacimiento: 09 de agosto de 1.988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  <w:lang w:val="es-VE"/>
              </w:rPr>
            </w:pPr>
            <w:r w:rsidRPr="00984DCF">
              <w:rPr>
                <w:sz w:val="22"/>
                <w:szCs w:val="22"/>
              </w:rPr>
              <w:t>Nacionalidad:  Venezolana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  <w:lang w:val="es-VE"/>
              </w:rPr>
            </w:pPr>
            <w:r w:rsidRPr="00984DCF">
              <w:rPr>
                <w:sz w:val="22"/>
                <w:szCs w:val="22"/>
                <w:lang w:val="es-VE"/>
              </w:rPr>
              <w:t xml:space="preserve">Lugar de </w:t>
            </w:r>
            <w:r>
              <w:rPr>
                <w:sz w:val="22"/>
                <w:szCs w:val="22"/>
                <w:lang w:val="es-VE"/>
              </w:rPr>
              <w:t>Nacimiento: San Cristóbal, EDO</w:t>
            </w:r>
            <w:r w:rsidRPr="00984DCF">
              <w:rPr>
                <w:sz w:val="22"/>
                <w:szCs w:val="22"/>
                <w:lang w:val="es-VE"/>
              </w:rPr>
              <w:t xml:space="preserve"> Táchira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  <w:lang w:val="es-VE"/>
              </w:rPr>
            </w:pPr>
            <w:r w:rsidRPr="00984DCF">
              <w:rPr>
                <w:sz w:val="22"/>
                <w:szCs w:val="22"/>
                <w:lang w:val="es-VE"/>
              </w:rPr>
              <w:t>Estado civil: Soltera.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750" w:hanging="360"/>
              <w:rPr>
                <w:sz w:val="22"/>
                <w:szCs w:val="22"/>
                <w:lang w:val="es-VE"/>
              </w:rPr>
            </w:pPr>
          </w:p>
        </w:tc>
      </w:tr>
      <w:tr w:rsidR="00914C18" w:rsidRPr="00984DCF" w:rsidTr="00914C18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D81A7E" w:rsidRDefault="00914C18" w:rsidP="00914C18">
            <w:pPr>
              <w:pStyle w:val="Ttulodeseccin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1A7E">
              <w:rPr>
                <w:rFonts w:ascii="Arial" w:hAnsi="Arial" w:cs="Arial"/>
                <w:b/>
                <w:sz w:val="24"/>
                <w:szCs w:val="24"/>
              </w:rPr>
              <w:t>Estudios Realizados</w:t>
            </w: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snapToGrid w:val="0"/>
              <w:ind w:left="750" w:hanging="360"/>
              <w:rPr>
                <w:sz w:val="22"/>
                <w:szCs w:val="22"/>
              </w:rPr>
            </w:pP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Educación Superior: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 xml:space="preserve">Colegio Universitario Monseñor de Talavera. 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 xml:space="preserve">San Cristóbal - Edo. Táchira -Venezuela. 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Años: 2006 - 2008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>Técnico superior en educación especial mención retardo mental.</w:t>
            </w: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914C18" w:rsidRPr="00984DCF" w:rsidRDefault="00914C18">
            <w:pPr>
              <w:pStyle w:val="Logro"/>
              <w:numPr>
                <w:ilvl w:val="0"/>
                <w:numId w:val="0"/>
              </w:numPr>
              <w:ind w:left="30"/>
              <w:rPr>
                <w:sz w:val="22"/>
                <w:szCs w:val="22"/>
              </w:rPr>
            </w:pPr>
          </w:p>
        </w:tc>
      </w:tr>
      <w:tr w:rsidR="00914C18" w:rsidRPr="00984DCF" w:rsidTr="00914C18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D81A7E" w:rsidRDefault="00914C18" w:rsidP="00914C18">
            <w:pPr>
              <w:pStyle w:val="Ttulodeseccin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1A7E">
              <w:rPr>
                <w:rFonts w:ascii="Arial" w:hAnsi="Arial" w:cs="Arial"/>
                <w:b/>
                <w:sz w:val="24"/>
                <w:szCs w:val="24"/>
              </w:rPr>
              <w:t>Conocimientos Adquiridos</w:t>
            </w: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tabs>
                <w:tab w:val="left" w:pos="1245"/>
              </w:tabs>
              <w:rPr>
                <w:sz w:val="22"/>
                <w:szCs w:val="22"/>
              </w:rPr>
            </w:pPr>
            <w:r w:rsidRPr="00984DCF">
              <w:rPr>
                <w:sz w:val="22"/>
                <w:szCs w:val="22"/>
              </w:rPr>
              <w:tab/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Pr="00984DCF" w:rsidRDefault="00914C18" w:rsidP="00637895">
            <w:pPr>
              <w:jc w:val="both"/>
              <w:rPr>
                <w:sz w:val="22"/>
                <w:szCs w:val="22"/>
              </w:rPr>
            </w:pPr>
          </w:p>
          <w:p w:rsidR="00914C18" w:rsidRPr="00984DCF" w:rsidRDefault="00914C18">
            <w:pPr>
              <w:ind w:left="30"/>
              <w:jc w:val="both"/>
              <w:rPr>
                <w:sz w:val="22"/>
                <w:szCs w:val="22"/>
              </w:rPr>
            </w:pPr>
          </w:p>
          <w:p w:rsidR="00914C18" w:rsidRPr="00984DCF" w:rsidRDefault="00637895" w:rsidP="00637895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Experiencia en</w:t>
            </w:r>
            <w:r w:rsidR="00914C18" w:rsidRPr="00984DCF">
              <w:rPr>
                <w:sz w:val="22"/>
                <w:szCs w:val="22"/>
              </w:rPr>
              <w:t>: atención y trato con el público</w:t>
            </w:r>
            <w:r w:rsidRPr="00984DC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ventas,</w:t>
            </w:r>
            <w:r w:rsidR="00914C18" w:rsidRPr="00984DCF">
              <w:rPr>
                <w:sz w:val="22"/>
                <w:szCs w:val="22"/>
              </w:rPr>
              <w:t xml:space="preserve"> manejo de herramientas office, sistema A2 administrativo, organización de archivos, pago y recepción de facturas, entre otros.</w:t>
            </w:r>
          </w:p>
        </w:tc>
      </w:tr>
      <w:tr w:rsidR="00914C18" w:rsidRPr="00984DCF" w:rsidTr="00914C18">
        <w:trPr>
          <w:trHeight w:val="7078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984DCF" w:rsidRDefault="00914C18" w:rsidP="00914C18">
            <w:pPr>
              <w:pStyle w:val="Ttulodeseccin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14C18" w:rsidRPr="00D81A7E" w:rsidRDefault="00914C18" w:rsidP="00914C18">
            <w:pPr>
              <w:pStyle w:val="Ttulodeseccin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1A7E">
              <w:rPr>
                <w:rFonts w:ascii="Arial" w:hAnsi="Arial" w:cs="Arial"/>
                <w:b/>
                <w:sz w:val="24"/>
                <w:szCs w:val="24"/>
              </w:rPr>
              <w:t>Experiencia Laboral</w:t>
            </w: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rPr>
                <w:sz w:val="22"/>
                <w:szCs w:val="22"/>
              </w:rPr>
            </w:pPr>
          </w:p>
          <w:p w:rsidR="00914C18" w:rsidRPr="00984DCF" w:rsidRDefault="00914C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Default="00914C18">
            <w:pPr>
              <w:snapToGrid w:val="0"/>
              <w:jc w:val="both"/>
              <w:rPr>
                <w:sz w:val="22"/>
                <w:szCs w:val="22"/>
              </w:rPr>
            </w:pPr>
          </w:p>
          <w:p w:rsidR="00914C18" w:rsidRPr="00F265C8" w:rsidRDefault="00914C18" w:rsidP="00F265C8">
            <w:pPr>
              <w:numPr>
                <w:ilvl w:val="0"/>
                <w:numId w:val="7"/>
              </w:numPr>
              <w:snapToGrid w:val="0"/>
              <w:jc w:val="both"/>
              <w:rPr>
                <w:sz w:val="24"/>
                <w:szCs w:val="22"/>
              </w:rPr>
            </w:pPr>
            <w:r>
              <w:rPr>
                <w:sz w:val="22"/>
                <w:szCs w:val="22"/>
              </w:rPr>
              <w:t>Trabajo</w:t>
            </w:r>
            <w:r w:rsidRPr="00984DCF">
              <w:rPr>
                <w:b/>
                <w:sz w:val="22"/>
                <w:szCs w:val="22"/>
                <w:lang w:val="es-MX"/>
              </w:rPr>
              <w:t>:</w:t>
            </w:r>
            <w:r>
              <w:rPr>
                <w:b/>
                <w:sz w:val="22"/>
                <w:szCs w:val="22"/>
                <w:lang w:val="es-MX"/>
              </w:rPr>
              <w:t xml:space="preserve"> </w:t>
            </w:r>
            <w:r w:rsidRPr="00693938">
              <w:rPr>
                <w:b/>
                <w:sz w:val="24"/>
                <w:szCs w:val="22"/>
                <w:lang w:val="es-MX"/>
              </w:rPr>
              <w:t>Atención a</w:t>
            </w:r>
            <w:r w:rsidR="00054F12">
              <w:rPr>
                <w:b/>
                <w:sz w:val="24"/>
                <w:szCs w:val="22"/>
                <w:lang w:val="es-MX"/>
              </w:rPr>
              <w:t>l cliente, anfitriona de ventas</w:t>
            </w:r>
            <w:r w:rsidR="00054F12">
              <w:rPr>
                <w:b/>
                <w:sz w:val="24"/>
                <w:szCs w:val="22"/>
                <w:lang w:val="es-US"/>
              </w:rPr>
              <w:t xml:space="preserve"> ,</w:t>
            </w:r>
            <w:r w:rsidR="00EF0433">
              <w:rPr>
                <w:b/>
                <w:sz w:val="24"/>
                <w:szCs w:val="22"/>
                <w:lang w:val="es-US"/>
              </w:rPr>
              <w:t>salonera</w:t>
            </w:r>
            <w:r w:rsidR="00086E84">
              <w:rPr>
                <w:b/>
                <w:sz w:val="24"/>
                <w:szCs w:val="22"/>
                <w:lang w:val="es-US"/>
              </w:rPr>
              <w:t xml:space="preserve"> y manejo de caja</w:t>
            </w:r>
            <w:r w:rsidR="00904BAF">
              <w:rPr>
                <w:b/>
                <w:sz w:val="24"/>
                <w:szCs w:val="22"/>
                <w:lang w:val="es-US"/>
              </w:rPr>
              <w:t>, orientar a los clientes</w:t>
            </w:r>
            <w:r w:rsidR="00F3591B">
              <w:rPr>
                <w:b/>
                <w:sz w:val="24"/>
                <w:szCs w:val="22"/>
                <w:lang w:val="es-US"/>
              </w:rPr>
              <w:t xml:space="preserve"> sobre el </w:t>
            </w:r>
            <w:r w:rsidR="00904BAF">
              <w:rPr>
                <w:b/>
                <w:sz w:val="24"/>
                <w:szCs w:val="22"/>
                <w:lang w:val="es-US"/>
              </w:rPr>
              <w:t>menú</w:t>
            </w:r>
            <w:r w:rsidR="00F3591B">
              <w:rPr>
                <w:b/>
                <w:sz w:val="24"/>
                <w:szCs w:val="22"/>
                <w:lang w:val="es-US"/>
              </w:rPr>
              <w:t xml:space="preserve"> impulsarlo y llevar los pedidos a la mesa </w:t>
            </w:r>
            <w:r w:rsidR="00B134C0">
              <w:rPr>
                <w:b/>
                <w:sz w:val="24"/>
                <w:szCs w:val="22"/>
                <w:lang w:val="es-US"/>
              </w:rPr>
              <w:t>fitness</w:t>
            </w:r>
            <w:r w:rsidR="00962378">
              <w:rPr>
                <w:b/>
                <w:sz w:val="24"/>
                <w:szCs w:val="22"/>
                <w:lang w:val="es-US"/>
              </w:rPr>
              <w:t xml:space="preserve"> food </w:t>
            </w:r>
            <w:r w:rsidR="00B134C0">
              <w:rPr>
                <w:b/>
                <w:sz w:val="24"/>
                <w:szCs w:val="22"/>
                <w:lang w:val="es-US"/>
              </w:rPr>
              <w:t>panamá</w:t>
            </w:r>
            <w:r w:rsidR="00962378">
              <w:rPr>
                <w:b/>
                <w:sz w:val="24"/>
                <w:szCs w:val="22"/>
                <w:lang w:val="es-US"/>
              </w:rPr>
              <w:t xml:space="preserve"> albrook moll</w:t>
            </w:r>
            <w:r w:rsidR="00EF0433">
              <w:rPr>
                <w:b/>
                <w:sz w:val="24"/>
                <w:szCs w:val="22"/>
                <w:lang w:val="es-US"/>
              </w:rPr>
              <w:t xml:space="preserve">          </w:t>
            </w:r>
          </w:p>
          <w:p w:rsidR="00914C18" w:rsidRDefault="00914C1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MX"/>
              </w:rPr>
              <w:t>Fecha</w:t>
            </w:r>
            <w:r w:rsidRPr="00844B69">
              <w:rPr>
                <w:sz w:val="22"/>
                <w:szCs w:val="22"/>
                <w:lang w:val="es-MX"/>
              </w:rPr>
              <w:t>:</w:t>
            </w:r>
            <w:r w:rsidR="00C20793">
              <w:rPr>
                <w:sz w:val="22"/>
                <w:szCs w:val="22"/>
                <w:lang w:val="es-MX"/>
              </w:rPr>
              <w:t>01/09/2015 hasta el 5/05/2016</w:t>
            </w:r>
          </w:p>
          <w:p w:rsidR="00914C18" w:rsidRDefault="00914C18">
            <w:pPr>
              <w:snapToGrid w:val="0"/>
              <w:jc w:val="both"/>
              <w:rPr>
                <w:sz w:val="22"/>
                <w:szCs w:val="22"/>
              </w:rPr>
            </w:pPr>
          </w:p>
          <w:p w:rsidR="00914C18" w:rsidRPr="00984DCF" w:rsidRDefault="00914C18">
            <w:pPr>
              <w:snapToGrid w:val="0"/>
              <w:jc w:val="both"/>
              <w:rPr>
                <w:sz w:val="22"/>
                <w:szCs w:val="22"/>
              </w:rPr>
            </w:pPr>
          </w:p>
          <w:p w:rsidR="00914C18" w:rsidRPr="00693938" w:rsidRDefault="00914C18" w:rsidP="00914C18">
            <w:pPr>
              <w:numPr>
                <w:ilvl w:val="0"/>
                <w:numId w:val="3"/>
              </w:numPr>
              <w:jc w:val="both"/>
              <w:rPr>
                <w:b/>
                <w:sz w:val="24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Trabajo</w:t>
            </w:r>
            <w:r w:rsidRPr="00693938">
              <w:rPr>
                <w:b/>
                <w:sz w:val="24"/>
                <w:szCs w:val="22"/>
                <w:lang w:val="es-MX"/>
              </w:rPr>
              <w:t>: secretaria</w:t>
            </w:r>
            <w:r>
              <w:rPr>
                <w:b/>
                <w:sz w:val="24"/>
                <w:szCs w:val="22"/>
                <w:lang w:val="es-MX"/>
              </w:rPr>
              <w:t>,</w:t>
            </w:r>
            <w:r w:rsidRPr="00693938">
              <w:rPr>
                <w:b/>
                <w:sz w:val="24"/>
                <w:szCs w:val="22"/>
                <w:lang w:val="es-MX"/>
              </w:rPr>
              <w:t xml:space="preserve"> y atención al público en general </w:t>
            </w:r>
          </w:p>
          <w:p w:rsidR="00914C18" w:rsidRPr="00693938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  <w:r w:rsidRPr="00984DCF">
              <w:rPr>
                <w:sz w:val="22"/>
                <w:szCs w:val="22"/>
                <w:lang w:val="es-MX"/>
              </w:rPr>
              <w:t xml:space="preserve">Institución: </w:t>
            </w:r>
            <w:r w:rsidRPr="00693938">
              <w:rPr>
                <w:sz w:val="22"/>
                <w:szCs w:val="22"/>
                <w:lang w:val="es-MX"/>
              </w:rPr>
              <w:t>Universidad Nacional Experimental del Táchira ( UNET)</w:t>
            </w:r>
          </w:p>
          <w:p w:rsidR="00914C18" w:rsidRPr="00984DCF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  <w:r w:rsidRPr="00984DCF">
              <w:rPr>
                <w:sz w:val="22"/>
                <w:szCs w:val="22"/>
                <w:lang w:val="es-MX"/>
              </w:rPr>
              <w:t>Fecha:16/06/201</w:t>
            </w:r>
            <w:r w:rsidRPr="00984DCF">
              <w:rPr>
                <w:sz w:val="22"/>
                <w:szCs w:val="22"/>
                <w:lang w:val="es-ES_tradnl"/>
              </w:rPr>
              <w:t>2</w:t>
            </w:r>
            <w:r w:rsidRPr="00984DCF">
              <w:rPr>
                <w:sz w:val="22"/>
                <w:szCs w:val="22"/>
                <w:lang w:val="es-MX"/>
              </w:rPr>
              <w:t xml:space="preserve"> </w:t>
            </w:r>
            <w:r>
              <w:rPr>
                <w:sz w:val="22"/>
                <w:szCs w:val="22"/>
                <w:lang w:val="es-MX"/>
              </w:rPr>
              <w:t>a 21/08/2015</w:t>
            </w:r>
          </w:p>
          <w:p w:rsidR="00914C18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  <w:r w:rsidRPr="00984DCF">
              <w:rPr>
                <w:sz w:val="22"/>
                <w:szCs w:val="22"/>
                <w:lang w:val="es-MX"/>
              </w:rPr>
              <w:t>Descripción: procesar los documentos solicitados por los egresados de la universidad tanto de pregrado como de post grado, atención al p</w:t>
            </w:r>
            <w:r>
              <w:rPr>
                <w:sz w:val="22"/>
                <w:szCs w:val="22"/>
                <w:lang w:val="es-MX"/>
              </w:rPr>
              <w:t>úblico en general por taquilla.</w:t>
            </w:r>
          </w:p>
          <w:p w:rsidR="00914C18" w:rsidRDefault="00914C18" w:rsidP="00914C18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  <w:p w:rsidR="00914C18" w:rsidRPr="00984DCF" w:rsidRDefault="00914C18" w:rsidP="00914C1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 xml:space="preserve">Trabajo: </w:t>
            </w:r>
            <w:r w:rsidR="00AA1B6D">
              <w:rPr>
                <w:b/>
                <w:sz w:val="24"/>
                <w:szCs w:val="22"/>
                <w:lang w:val="es-US"/>
              </w:rPr>
              <w:t>vendedora</w:t>
            </w:r>
            <w:r w:rsidRPr="00693938">
              <w:rPr>
                <w:b/>
                <w:sz w:val="24"/>
                <w:szCs w:val="22"/>
                <w:lang w:val="es-MX"/>
              </w:rPr>
              <w:t xml:space="preserve"> y atención </w:t>
            </w:r>
            <w:r>
              <w:rPr>
                <w:b/>
                <w:sz w:val="24"/>
                <w:szCs w:val="22"/>
                <w:lang w:val="es-MX"/>
              </w:rPr>
              <w:t>al cliente</w:t>
            </w:r>
          </w:p>
          <w:p w:rsidR="00914C18" w:rsidRPr="00984DCF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  <w:r w:rsidRPr="00984DCF">
              <w:rPr>
                <w:b/>
                <w:sz w:val="22"/>
                <w:szCs w:val="22"/>
                <w:lang w:val="es-MX"/>
              </w:rPr>
              <w:t xml:space="preserve"> </w:t>
            </w:r>
            <w:r w:rsidRPr="00984DCF">
              <w:rPr>
                <w:sz w:val="22"/>
                <w:szCs w:val="22"/>
                <w:lang w:val="es-MX"/>
              </w:rPr>
              <w:t>E</w:t>
            </w:r>
            <w:r w:rsidR="007C6335">
              <w:rPr>
                <w:sz w:val="22"/>
                <w:szCs w:val="22"/>
                <w:lang w:val="es-MX"/>
              </w:rPr>
              <w:t>mpresa: Movistar</w:t>
            </w:r>
          </w:p>
          <w:p w:rsidR="00914C18" w:rsidRDefault="00914C18" w:rsidP="00914C18">
            <w:pPr>
              <w:jc w:val="both"/>
              <w:rPr>
                <w:sz w:val="22"/>
                <w:szCs w:val="22"/>
                <w:lang w:val="es-ES_tradnl"/>
              </w:rPr>
            </w:pPr>
            <w:r w:rsidRPr="00984DCF">
              <w:rPr>
                <w:sz w:val="22"/>
                <w:szCs w:val="22"/>
                <w:lang w:val="es-MX"/>
              </w:rPr>
              <w:t xml:space="preserve"> Fecha: 1</w:t>
            </w:r>
            <w:r w:rsidR="007C6335">
              <w:rPr>
                <w:sz w:val="22"/>
                <w:szCs w:val="22"/>
                <w:lang w:val="es-ES_tradnl"/>
              </w:rPr>
              <w:t>8\09\2010 a 12\04</w:t>
            </w:r>
            <w:r w:rsidRPr="00984DCF">
              <w:rPr>
                <w:sz w:val="22"/>
                <w:szCs w:val="22"/>
                <w:lang w:val="es-ES_tradnl"/>
              </w:rPr>
              <w:t>\2012</w:t>
            </w:r>
          </w:p>
          <w:p w:rsidR="007C6335" w:rsidRPr="00984DCF" w:rsidRDefault="007C6335" w:rsidP="00914C18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ES_tradnl"/>
              </w:rPr>
              <w:t>Vendedora de equipos movistar, accesorios, activación de líneas en agente autorizado de la misma impresa</w:t>
            </w:r>
          </w:p>
          <w:p w:rsidR="00914C18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</w:p>
          <w:p w:rsidR="00914C18" w:rsidRPr="00984DCF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</w:p>
          <w:p w:rsidR="00914C18" w:rsidRPr="00984DCF" w:rsidRDefault="00914C18">
            <w:pPr>
              <w:jc w:val="both"/>
              <w:rPr>
                <w:sz w:val="22"/>
                <w:szCs w:val="22"/>
              </w:rPr>
            </w:pPr>
          </w:p>
          <w:p w:rsidR="00914C18" w:rsidRPr="00984DCF" w:rsidRDefault="00914C18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  <w:p w:rsidR="00914C18" w:rsidRPr="00984DCF" w:rsidRDefault="00914C18">
            <w:pPr>
              <w:jc w:val="both"/>
              <w:rPr>
                <w:sz w:val="22"/>
                <w:szCs w:val="22"/>
                <w:lang w:val="es-MX"/>
              </w:rPr>
            </w:pPr>
          </w:p>
          <w:p w:rsidR="00914C18" w:rsidRPr="00984DCF" w:rsidRDefault="00914C18" w:rsidP="00914C18">
            <w:pPr>
              <w:jc w:val="both"/>
              <w:rPr>
                <w:sz w:val="22"/>
                <w:szCs w:val="22"/>
                <w:lang w:val="es-MX"/>
              </w:rPr>
            </w:pPr>
          </w:p>
        </w:tc>
      </w:tr>
      <w:tr w:rsidR="00914C18" w:rsidRPr="00984DCF" w:rsidTr="00914C18">
        <w:trPr>
          <w:trHeight w:val="1266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C18" w:rsidRPr="00984DCF" w:rsidRDefault="00914C18" w:rsidP="00914C18">
            <w:pPr>
              <w:pStyle w:val="Ttulodeseccin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C18" w:rsidRDefault="00914C18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:rsidR="00914C18" w:rsidRPr="00984DCF" w:rsidRDefault="00914C18">
      <w:pPr>
        <w:rPr>
          <w:sz w:val="22"/>
          <w:szCs w:val="22"/>
        </w:rPr>
      </w:pPr>
    </w:p>
    <w:tbl>
      <w:tblPr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300"/>
      </w:tblGrid>
      <w:tr w:rsidR="00914C18" w:rsidRPr="00C93AD2" w:rsidTr="00914C18">
        <w:trPr>
          <w:trHeight w:val="6798"/>
        </w:trPr>
        <w:tc>
          <w:tcPr>
            <w:tcW w:w="2093" w:type="dxa"/>
            <w:shd w:val="clear" w:color="auto" w:fill="auto"/>
          </w:tcPr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>
            <w:pPr>
              <w:rPr>
                <w:b/>
                <w:sz w:val="22"/>
                <w:szCs w:val="22"/>
              </w:rPr>
            </w:pPr>
          </w:p>
          <w:p w:rsidR="00914C18" w:rsidRPr="00C93AD2" w:rsidRDefault="00914C18" w:rsidP="00914C18">
            <w:pPr>
              <w:jc w:val="center"/>
              <w:rPr>
                <w:b/>
                <w:sz w:val="24"/>
                <w:szCs w:val="24"/>
              </w:rPr>
            </w:pPr>
            <w:r w:rsidRPr="00C93AD2">
              <w:rPr>
                <w:b/>
                <w:sz w:val="24"/>
                <w:szCs w:val="24"/>
              </w:rPr>
              <w:t>Cursos realizados</w:t>
            </w:r>
          </w:p>
        </w:tc>
        <w:tc>
          <w:tcPr>
            <w:tcW w:w="7300" w:type="dxa"/>
            <w:shd w:val="clear" w:color="auto" w:fill="auto"/>
          </w:tcPr>
          <w:p w:rsidR="00914C18" w:rsidRPr="00C93AD2" w:rsidRDefault="00914C18" w:rsidP="00914C18">
            <w:pPr>
              <w:ind w:left="720"/>
              <w:jc w:val="both"/>
              <w:rPr>
                <w:rFonts w:eastAsia="Arial"/>
                <w:b/>
                <w:i/>
                <w:sz w:val="22"/>
                <w:szCs w:val="22"/>
              </w:rPr>
            </w:pPr>
          </w:p>
          <w:p w:rsidR="00914C18" w:rsidRPr="00C93AD2" w:rsidRDefault="00914C18" w:rsidP="00914C18">
            <w:pPr>
              <w:ind w:left="360"/>
              <w:jc w:val="both"/>
              <w:rPr>
                <w:rFonts w:eastAsia="Arial"/>
                <w:b/>
                <w:i/>
                <w:sz w:val="22"/>
                <w:szCs w:val="22"/>
              </w:rPr>
            </w:pPr>
          </w:p>
          <w:p w:rsidR="00914C18" w:rsidRPr="00C93AD2" w:rsidRDefault="00914C18" w:rsidP="00914C18">
            <w:pPr>
              <w:numPr>
                <w:ilvl w:val="0"/>
                <w:numId w:val="1"/>
              </w:numPr>
              <w:jc w:val="both"/>
              <w:rPr>
                <w:rFonts w:eastAsia="Arial"/>
                <w:b/>
                <w:i/>
                <w:sz w:val="22"/>
                <w:szCs w:val="22"/>
              </w:rPr>
            </w:pPr>
            <w:r w:rsidRPr="00C93AD2">
              <w:rPr>
                <w:b/>
                <w:i/>
                <w:sz w:val="22"/>
                <w:szCs w:val="22"/>
              </w:rPr>
              <w:t>Secretariado Ejecutivo Computarizado:</w:t>
            </w:r>
          </w:p>
          <w:p w:rsidR="00914C18" w:rsidRPr="00C93AD2" w:rsidRDefault="00914C18" w:rsidP="00914C18">
            <w:pPr>
              <w:jc w:val="both"/>
              <w:rPr>
                <w:rFonts w:eastAsia="Arial"/>
                <w:b/>
                <w:i/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Centro nacional de computación</w:t>
            </w:r>
            <w:r w:rsidRPr="00C93AD2">
              <w:rPr>
                <w:b/>
                <w:i/>
                <w:sz w:val="22"/>
                <w:szCs w:val="22"/>
              </w:rPr>
              <w:t>.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rFonts w:eastAsia="Arial"/>
                <w:b/>
                <w:i/>
                <w:sz w:val="22"/>
                <w:szCs w:val="22"/>
              </w:rPr>
              <w:t xml:space="preserve"> </w:t>
            </w:r>
            <w:r w:rsidRPr="00C93AD2">
              <w:rPr>
                <w:sz w:val="22"/>
                <w:szCs w:val="22"/>
              </w:rPr>
              <w:t>Manejo de: Windows, paquete office, relaciones humanas, redacción,   ortografía, gramática, documentos mercantiles, correspondencia, técnicas de</w:t>
            </w:r>
            <w:r w:rsidRPr="00C93AD2">
              <w:rPr>
                <w:b/>
                <w:i/>
                <w:sz w:val="22"/>
                <w:szCs w:val="22"/>
              </w:rPr>
              <w:t xml:space="preserve"> </w:t>
            </w:r>
            <w:r w:rsidRPr="00C93AD2">
              <w:rPr>
                <w:sz w:val="22"/>
                <w:szCs w:val="22"/>
              </w:rPr>
              <w:t xml:space="preserve">oficina, caligrafía.144 horas, 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Inicio febrero 2013 al 30 de julio de 2013.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Puntuación del 1 -20: 18 puntos</w:t>
            </w:r>
          </w:p>
          <w:p w:rsidR="00914C18" w:rsidRPr="00C93AD2" w:rsidRDefault="00914C18" w:rsidP="00914C18">
            <w:pPr>
              <w:jc w:val="both"/>
              <w:rPr>
                <w:b/>
                <w:i/>
                <w:sz w:val="22"/>
                <w:szCs w:val="22"/>
              </w:rPr>
            </w:pPr>
          </w:p>
          <w:p w:rsidR="00914C18" w:rsidRPr="00C93AD2" w:rsidRDefault="00914C18" w:rsidP="00914C18">
            <w:pPr>
              <w:jc w:val="both"/>
              <w:rPr>
                <w:b/>
                <w:i/>
                <w:sz w:val="22"/>
                <w:szCs w:val="22"/>
              </w:rPr>
            </w:pPr>
          </w:p>
          <w:p w:rsidR="00914C18" w:rsidRPr="00C93AD2" w:rsidRDefault="00914C18" w:rsidP="00914C18">
            <w:pPr>
              <w:numPr>
                <w:ilvl w:val="0"/>
                <w:numId w:val="1"/>
              </w:numPr>
              <w:jc w:val="both"/>
              <w:rPr>
                <w:b/>
                <w:i/>
                <w:sz w:val="22"/>
                <w:szCs w:val="22"/>
              </w:rPr>
            </w:pPr>
            <w:r w:rsidRPr="00C93AD2">
              <w:rPr>
                <w:b/>
                <w:i/>
                <w:sz w:val="22"/>
                <w:szCs w:val="22"/>
              </w:rPr>
              <w:t>A2 administrativo: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Centro Nacional de computación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Manejo de: introducción al a2, asignación y cambio de IVA, departamentos, depósitos, inventario, clientes, proveedores, bancos, vendedores, tarjetas de crédito, mo0vimientos de compra y venta entre otros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>Puntuación: 18 puntos.</w:t>
            </w:r>
          </w:p>
          <w:p w:rsidR="00914C18" w:rsidRPr="00C93AD2" w:rsidRDefault="00914C18" w:rsidP="00914C18">
            <w:pPr>
              <w:jc w:val="both"/>
              <w:rPr>
                <w:b/>
                <w:i/>
                <w:sz w:val="22"/>
                <w:szCs w:val="22"/>
              </w:rPr>
            </w:pPr>
          </w:p>
          <w:p w:rsidR="00914C18" w:rsidRPr="00C93AD2" w:rsidRDefault="00914C18" w:rsidP="00914C18">
            <w:pPr>
              <w:numPr>
                <w:ilvl w:val="0"/>
                <w:numId w:val="5"/>
              </w:numPr>
              <w:jc w:val="both"/>
              <w:rPr>
                <w:b/>
                <w:i/>
                <w:sz w:val="22"/>
                <w:szCs w:val="22"/>
              </w:rPr>
            </w:pPr>
            <w:r w:rsidRPr="00C93AD2">
              <w:rPr>
                <w:b/>
                <w:i/>
                <w:sz w:val="22"/>
                <w:szCs w:val="22"/>
              </w:rPr>
              <w:t>Excel Básico: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b/>
                <w:i/>
                <w:sz w:val="22"/>
                <w:szCs w:val="22"/>
              </w:rPr>
              <w:t xml:space="preserve"> </w:t>
            </w:r>
            <w:r w:rsidRPr="00C93AD2">
              <w:rPr>
                <w:sz w:val="22"/>
                <w:szCs w:val="22"/>
              </w:rPr>
              <w:t xml:space="preserve">Universidad Nacional Experimental del Táchira 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 xml:space="preserve"> manejo básico y general del paquete Excel</w:t>
            </w:r>
          </w:p>
          <w:p w:rsidR="00914C18" w:rsidRPr="00C93AD2" w:rsidRDefault="00914C18" w:rsidP="00914C18">
            <w:pPr>
              <w:jc w:val="both"/>
              <w:rPr>
                <w:sz w:val="22"/>
                <w:szCs w:val="22"/>
              </w:rPr>
            </w:pPr>
            <w:r w:rsidRPr="00C93AD2">
              <w:rPr>
                <w:sz w:val="22"/>
                <w:szCs w:val="22"/>
              </w:rPr>
              <w:t xml:space="preserve"> 20 horas</w:t>
            </w:r>
          </w:p>
          <w:p w:rsidR="00914C18" w:rsidRPr="00C93AD2" w:rsidRDefault="00914C18">
            <w:pPr>
              <w:rPr>
                <w:sz w:val="22"/>
                <w:szCs w:val="22"/>
              </w:rPr>
            </w:pPr>
          </w:p>
        </w:tc>
      </w:tr>
    </w:tbl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p w:rsidR="00914C18" w:rsidRDefault="00914C18"/>
    <w:sectPr w:rsidR="00914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627" w:bottom="1440" w:left="1642" w:header="9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55" w:rsidRDefault="005C4055">
      <w:r>
        <w:separator/>
      </w:r>
    </w:p>
  </w:endnote>
  <w:endnote w:type="continuationSeparator" w:id="0">
    <w:p w:rsidR="005C4055" w:rsidRDefault="005C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D6" w:rsidRDefault="00A46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D6" w:rsidRDefault="00A46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D6" w:rsidRDefault="00A46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55" w:rsidRDefault="005C4055">
      <w:r>
        <w:separator/>
      </w:r>
    </w:p>
  </w:footnote>
  <w:footnote w:type="continuationSeparator" w:id="0">
    <w:p w:rsidR="005C4055" w:rsidRDefault="005C4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D6" w:rsidRDefault="00A469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D6" w:rsidRDefault="00A469D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18" w:rsidRDefault="00914C18">
    <w:pPr>
      <w:pStyle w:val="Encabezado"/>
    </w:pPr>
    <w:r>
      <w:rPr>
        <w:rFonts w:eastAsia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s-MX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E543127"/>
    <w:multiLevelType w:val="hybridMultilevel"/>
    <w:tmpl w:val="AA807506"/>
    <w:lvl w:ilvl="0" w:tplc="1E389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29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7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03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6B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80E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A6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6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2A3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B4"/>
    <w:rsid w:val="00026263"/>
    <w:rsid w:val="00054F12"/>
    <w:rsid w:val="00086E84"/>
    <w:rsid w:val="0008750A"/>
    <w:rsid w:val="001A3E8E"/>
    <w:rsid w:val="001A6E32"/>
    <w:rsid w:val="001C73E8"/>
    <w:rsid w:val="001E10BF"/>
    <w:rsid w:val="0026209B"/>
    <w:rsid w:val="00320D75"/>
    <w:rsid w:val="00415002"/>
    <w:rsid w:val="00483CE4"/>
    <w:rsid w:val="004C5962"/>
    <w:rsid w:val="00543FB4"/>
    <w:rsid w:val="005C4055"/>
    <w:rsid w:val="00637895"/>
    <w:rsid w:val="006F476D"/>
    <w:rsid w:val="007B6E13"/>
    <w:rsid w:val="007C1CC2"/>
    <w:rsid w:val="007C6335"/>
    <w:rsid w:val="008B6776"/>
    <w:rsid w:val="008E5408"/>
    <w:rsid w:val="008E62DD"/>
    <w:rsid w:val="008E69B6"/>
    <w:rsid w:val="00904BAF"/>
    <w:rsid w:val="00914C18"/>
    <w:rsid w:val="00962378"/>
    <w:rsid w:val="009A60DD"/>
    <w:rsid w:val="00A469D6"/>
    <w:rsid w:val="00A63AC8"/>
    <w:rsid w:val="00AA1B6D"/>
    <w:rsid w:val="00AB0C11"/>
    <w:rsid w:val="00B134C0"/>
    <w:rsid w:val="00B30AB0"/>
    <w:rsid w:val="00B56B1A"/>
    <w:rsid w:val="00B73843"/>
    <w:rsid w:val="00B80302"/>
    <w:rsid w:val="00BB6573"/>
    <w:rsid w:val="00C20793"/>
    <w:rsid w:val="00CD238F"/>
    <w:rsid w:val="00CF45D1"/>
    <w:rsid w:val="00D7124C"/>
    <w:rsid w:val="00DE1F23"/>
    <w:rsid w:val="00E246C5"/>
    <w:rsid w:val="00E84853"/>
    <w:rsid w:val="00EF0433"/>
    <w:rsid w:val="00F265C8"/>
    <w:rsid w:val="00F3591B"/>
    <w:rsid w:val="00F365E2"/>
    <w:rsid w:val="00F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36656E1-5955-3746-98A5-1C7CC3A2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eastAsia="Batang" w:hAnsi="Arial" w:cs="Arial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lang w:val="es-MX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  <w:lang w:val="es-ES"/>
    </w:rPr>
  </w:style>
  <w:style w:type="character" w:customStyle="1" w:styleId="apple-style-span">
    <w:name w:val="apple-style-span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sz w:val="14"/>
    </w:rPr>
  </w:style>
  <w:style w:type="paragraph" w:styleId="Encabezado">
    <w:name w:val="header"/>
    <w:basedOn w:val="Normal"/>
    <w:pPr>
      <w:spacing w:line="220" w:lineRule="atLeast"/>
      <w:ind w:left="-2160"/>
      <w:jc w:val="both"/>
    </w:pPr>
  </w:style>
  <w:style w:type="paragraph" w:customStyle="1" w:styleId="Nombre">
    <w:name w:val="Nombre"/>
    <w:basedOn w:val="Normal"/>
    <w:next w:val="Normal"/>
    <w:pPr>
      <w:pBdr>
        <w:bottom w:val="single" w:sz="6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pPr>
      <w:spacing w:before="220" w:line="220" w:lineRule="atLeast"/>
    </w:pPr>
    <w:rPr>
      <w:rFonts w:ascii="Arial Black" w:hAnsi="Arial Black" w:cs="Arial Black"/>
      <w:spacing w:val="-1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A7A7E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uiPriority w:val="99"/>
    <w:rsid w:val="006A7A7E"/>
    <w:rPr>
      <w:rFonts w:ascii="Arial" w:eastAsia="Batang" w:hAnsi="Arial" w:cs="Arial"/>
      <w:lang w:val="es-ES" w:eastAsia="zh-CN"/>
    </w:rPr>
  </w:style>
  <w:style w:type="table" w:styleId="Tablaconcuadrcula">
    <w:name w:val="Table Grid"/>
    <w:basedOn w:val="Tablanormal"/>
    <w:uiPriority w:val="59"/>
    <w:rsid w:val="006A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78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78B0"/>
    <w:rPr>
      <w:rFonts w:ascii="Tahoma" w:eastAsia="Batang" w:hAnsi="Tahoma" w:cs="Tahoma"/>
      <w:sz w:val="16"/>
      <w:szCs w:val="16"/>
      <w:lang w:eastAsia="zh-CN"/>
    </w:rPr>
  </w:style>
  <w:style w:type="paragraph" w:customStyle="1" w:styleId="CommentText">
    <w:name w:val="Comment Text"/>
    <w:basedOn w:val="Normal"/>
    <w:uiPriority w:val="99"/>
    <w:semiHidden/>
    <w:unhideWhenUsed/>
    <w:rsid w:val="00E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Urb</vt:lpstr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</dc:title>
  <dc:creator>Colossus User</dc:creator>
  <cp:lastModifiedBy>Usuario</cp:lastModifiedBy>
  <cp:revision>3</cp:revision>
  <cp:lastPrinted>2015-11-22T16:20:00Z</cp:lastPrinted>
  <dcterms:created xsi:type="dcterms:W3CDTF">2016-05-26T14:33:00Z</dcterms:created>
  <dcterms:modified xsi:type="dcterms:W3CDTF">2016-05-26T14:33:00Z</dcterms:modified>
</cp:coreProperties>
</file>