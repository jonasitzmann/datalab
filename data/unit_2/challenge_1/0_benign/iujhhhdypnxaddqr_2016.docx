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2320"/>
        </w:tabs>
        <w:rPr>
          <w:rFonts w:ascii="Edwardian Script ITC" w:cs="Edwardian Script ITC" w:hAnsi="Edwardian Script ITC"/>
          <w:sz w:val="52"/>
          <w:szCs w:val="52"/>
        </w:rPr>
      </w:pPr>
      <w:r>
        <w:rPr>
          <w:noProof/>
          <w:lang w:val="es-AR" w:eastAsia="es-AR"/>
        </w:rPr>
        <w:pict>
          <v:line id="1026" fillcolor="white" from="381.45pt,1.9pt" to="381.45pt,654.75pt" style="position:absolute;z-index:2;mso-position-horizontal-relative:text;mso-position-vertical-relative:text;mso-width-relative:page;mso-height-relative:page;mso-wrap-distance-left:0.0pt;mso-wrap-distance-right:0.0pt;visibility:visible;flip:x;">
            <v:stroke color="#993366" weight="13.0pt"/>
            <v:fill/>
          </v:line>
        </w:pict>
      </w: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white" style="position:absolute;margin-left:376.95pt;margin-top:24.0pt;width:153.45pt;height:666.0pt;z-index: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Arial Narrow" w:cs="Arial" w:hAnsi="Arial Narrow"/>
                      <w:b/>
                      <w:noProof/>
                      <w:lang w:val="es-AR" w:eastAsia="es-AR"/>
                    </w:rPr>
                  </w:pPr>
                  <w:r>
                    <w:rPr>
                      <w:rFonts w:ascii="Arial" w:cs="Arial" w:hAnsi="Arial"/>
                      <w:noProof/>
                      <w:lang w:val="es-AR" w:eastAsia="es-AR"/>
                    </w:rPr>
                    <w:br/>
                  </w:r>
                  <w:r>
                    <w:rPr>
                      <w:rFonts w:ascii="Arial" w:cs="Arial" w:hAnsi="Arial"/>
                      <w:noProof/>
                      <w:lang w:val="es-VE" w:eastAsia="es-VE"/>
                    </w:rPr>
                    <w:drawing>
                      <wp:inline distT="0" distB="0" distL="0" distR="0">
                        <wp:extent cx="1165860" cy="1089660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860" cy="1089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cs="Arial" w:hAnsi="Arial"/>
                      <w:noProof/>
                      <w:lang w:val="es-AR" w:eastAsia="es-AR"/>
                    </w:rPr>
                    <w:br/>
                  </w:r>
                  <w:r>
                    <w:rPr>
                      <w:rFonts w:ascii="Arial" w:cs="Arial" w:hAnsi="Arial"/>
                      <w:noProof/>
                      <w:lang w:val="es-AR" w:eastAsia="es-AR"/>
                    </w:rPr>
                    <w:br/>
                  </w:r>
                  <w:r>
                    <w:rPr>
                      <w:rFonts w:ascii="Calibri" w:cs="Arial" w:hAnsi="Calibri"/>
                      <w:b/>
                      <w:noProof/>
                      <w:sz w:val="28"/>
                      <w:szCs w:val="28"/>
                      <w:lang w:val="es-AR" w:eastAsia="es-AR"/>
                    </w:rPr>
                    <w:t>Clever Vanessa Hernandez Torres</w:t>
                  </w:r>
                  <w:r>
                    <w:rPr>
                      <w:rFonts w:ascii="Arial" w:cs="Arial" w:hAnsi="Arial"/>
                      <w:b/>
                      <w:noProof/>
                      <w:lang w:val="es-AR" w:eastAsia="es-AR"/>
                    </w:rPr>
                    <w:br/>
                  </w:r>
                </w:p>
                <w:p>
                  <w:pPr>
                    <w:pStyle w:val="style0"/>
                    <w:jc w:val="center"/>
                    <w:rPr>
                      <w:rFonts w:ascii="Arial Narrow" w:cs="Arial" w:hAnsi="Arial Narrow"/>
                      <w:b/>
                      <w:noProof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Lugar de nacimiento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br/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Cabimas</w:t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– edo- Zulia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 xml:space="preserve">Fecha de nacimiento </w:t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28/08/1989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Edad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br/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2</w:t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 xml:space="preserve">6 </w:t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años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Nacionalidad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br/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Venezolana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Cedula de Identidad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br/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v- 19.484.739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br/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 xml:space="preserve">Direccion 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San Francisco Av.Cincuentenaria al lado de</w:t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 xml:space="preserve"> P</w:t>
                  </w:r>
                  <w:r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  <w:t>arrilladas Jimmy</w:t>
                  </w:r>
                </w:p>
                <w:p>
                  <w:pPr>
                    <w:pStyle w:val="style0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Mòvil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6517972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4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W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hatsapp</w:t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br/>
                  </w:r>
                  <w:r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  <w:t>+58 04146878569</w:t>
                  </w:r>
                </w:p>
                <w:p>
                  <w:pPr>
                    <w:pStyle w:val="style0"/>
                    <w:jc w:val="center"/>
                    <w:rPr>
                      <w:rFonts w:ascii="Book Antiqua" w:cs="Arial" w:hAnsi="Book Antiqua"/>
                      <w:b/>
                      <w:noProof/>
                      <w:sz w:val="22"/>
                      <w:szCs w:val="22"/>
                      <w:lang w:val="es-AR" w:eastAsia="es-AR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Book Antiqua" w:hAnsi="Book Antiqua"/>
                      <w:b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 w:val="22"/>
                      <w:szCs w:val="22"/>
                    </w:rPr>
                    <w:t>Correo electrónico</w:t>
                  </w:r>
                </w:p>
                <w:p>
                  <w:pPr>
                    <w:pStyle w:val="style0"/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Cleverht</w:t>
                  </w:r>
                  <w:r>
                    <w:rPr>
                      <w:rFonts w:ascii="Book Antiqua" w:hAnsi="Book Antiqua"/>
                      <w:sz w:val="22"/>
                      <w:szCs w:val="22"/>
                    </w:rPr>
                    <w:t>28</w:t>
                  </w:r>
                  <w:r>
                    <w:rPr>
                      <w:rFonts w:ascii="Book Antiqua" w:hAnsi="Book Antiqua"/>
                      <w:sz w:val="22"/>
                      <w:szCs w:val="22"/>
                    </w:rPr>
                    <w:t>@hotmail.co</w:t>
                  </w:r>
                  <w:r>
                    <w:rPr>
                      <w:rFonts w:ascii="Book Antiqua" w:hAnsi="Book Antiqua"/>
                      <w:sz w:val="22"/>
                      <w:szCs w:val="2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1029" type="#_x0000_t202" fillcolor="#993366" style="position:absolute;margin-left:-18.0pt;margin-top:-27.0pt;width:522.0pt;height:36.0pt;z-index:4;mso-position-horizontal-relative:text;mso-position-vertical-relative:text;mso-width-relative:page;mso-height-relative:page;mso-wrap-distance-left:0.0pt;mso-wrap-distance-right:0.0pt;visibility:visible;">
            <v:stroke joinstyle="miter" color="#993366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Edwardian Script ITC" w:cs="Edwardian Script ITC" w:hAnsi="Edwardian Script ITC"/>
                      <w:sz w:val="52"/>
                      <w:szCs w:val="52"/>
                    </w:rPr>
                    <w:pict>
                      <v:shapetype id="_x0000_t136" coordsize="21600,21600" adj="10800" o:spt="136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locs="@9,0;@10,10800;@11,21600;@12,10800" o:connecttype="custom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2051" type="#_x0000_t136" adj="10800" fillcolor="white" stroked="f" style="margin-left:.0pt;margin-top:.0pt;width:171.75pt;height:23.25pt;">
                        <v:stroke on="f"/>
                        <o:lock text="true" v:ext="view"/>
                        <v:fill/>
                        <v:shadow on="t" color="#b2b2b2" offset="3.0pt," opacity="52429f"/>
                        <v:path o:connecttype="custom" o:connectlocs="@9,0;@10,10800;@11,21600;@12,10800" o:connectangles="270,180,90,0" textpathok="t"/>
                        <v:textpath string="Resumen curricular" fitpath="t" fitshape="t" trim="t" on="t" style="v-text-kern:t;font-family:&quot;Berlin Sans FB Demi&quot;;font-weight:bold;font-size:20.0pt;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Edwardian Script ITC" w:cs="Edwardian Script ITC" w:hAnsi="Edwardian Script ITC"/>
          <w:sz w:val="52"/>
          <w:szCs w:val="52"/>
        </w:rPr>
        <w:tab/>
      </w:r>
      <w:r>
        <w:rPr>
          <w:rFonts w:ascii="Edwardian Script ITC" w:cs="Edwardian Script ITC" w:hAnsi="Edwardian Script ITC"/>
          <w:sz w:val="52"/>
          <w:szCs w:val="52"/>
        </w:rPr>
        <w:tab/>
      </w:r>
      <w:r>
        <w:rPr>
          <w:rFonts w:ascii="Edwardian Script ITC" w:cs="Edwardian Script ITC" w:hAnsi="Edwardian Script ITC"/>
          <w:sz w:val="52"/>
          <w:szCs w:val="52"/>
        </w:rPr>
        <w:br/>
      </w:r>
      <w:r>
        <w:rPr>
          <w:rFonts w:ascii="Book Antiqua" w:cs="Book Antiqua" w:hAnsi="Book Antiqua"/>
          <w:b/>
          <w:sz w:val="28"/>
          <w:szCs w:val="28"/>
          <w:lang w:val="pt-BR"/>
        </w:rPr>
        <w:t>Formaciòn</w:t>
      </w:r>
      <w:r>
        <w:rPr>
          <w:rFonts w:ascii="Book Antiqua" w:cs="Book Antiqua" w:hAnsi="Book Antiqua"/>
          <w:b/>
          <w:sz w:val="28"/>
          <w:szCs w:val="28"/>
          <w:lang w:val="pt-BR"/>
        </w:rPr>
        <w:t xml:space="preserve"> </w:t>
      </w:r>
      <w:r>
        <w:rPr>
          <w:rFonts w:ascii="Book Antiqua" w:cs="Book Antiqua" w:hAnsi="Book Antiqua"/>
          <w:b/>
          <w:sz w:val="28"/>
          <w:szCs w:val="28"/>
          <w:lang w:val="pt-BR"/>
        </w:rPr>
        <w:t>Acade</w:t>
      </w:r>
      <w:r>
        <w:rPr>
          <w:rFonts w:ascii="Book Antiqua" w:cs="Book Antiqua" w:hAnsi="Book Antiqua"/>
          <w:b/>
          <w:sz w:val="28"/>
          <w:szCs w:val="28"/>
          <w:lang w:val="pt-BR"/>
        </w:rPr>
        <w:t>mica</w:t>
      </w:r>
    </w:p>
    <w:p>
      <w:pPr>
        <w:pStyle w:val="style0"/>
        <w:tabs>
          <w:tab w:val="left" w:leader="none" w:pos="3340"/>
        </w:tabs>
        <w:jc w:val="center"/>
        <w:rPr>
          <w:rFonts w:ascii="Book Antiqua" w:cs="Book Antiqua" w:hAnsi="Book Antiqua"/>
          <w:sz w:val="20"/>
          <w:szCs w:val="20"/>
          <w:lang w:val="pt-BR"/>
        </w:rPr>
      </w:pPr>
      <w:r>
        <w:rPr>
          <w:noProof/>
          <w:lang w:val="es-AR" w:eastAsia="es-AR"/>
        </w:rPr>
        <w:pict>
          <v:line id="1030" fillcolor="white" from="-27.0pt,6.8pt" to="351.0pt,6.8pt" style="position:absolute;z-index:5;mso-position-horizontal-relative:text;mso-position-vertical-relative:text;mso-width-relative:page;mso-height-relative:page;mso-wrap-distance-left:0.0pt;mso-wrap-distance-right:0.0pt;visibility:visible;">
            <v:stroke linestyle="thickBetweenThin" color="#969696" weight="6.0pt"/>
            <v:fill/>
          </v:line>
        </w:pict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  <w:r>
        <w:rPr>
          <w:rFonts w:ascii="Book Antiqua" w:cs="Book Antiqua" w:hAnsi="Book Antiqua"/>
          <w:sz w:val="20"/>
          <w:szCs w:val="20"/>
          <w:lang w:val="pt-BR"/>
        </w:rPr>
        <w:tab/>
      </w:r>
    </w:p>
    <w:p>
      <w:pPr>
        <w:pStyle w:val="style0"/>
        <w:jc w:val="both"/>
        <w:rPr>
          <w:rFonts w:ascii="Book Antiqua" w:cs="Book Antiqua" w:hAnsi="Book Antiqua"/>
          <w:sz w:val="10"/>
          <w:szCs w:val="10"/>
        </w:rPr>
      </w:pPr>
    </w:p>
    <w:p>
      <w:pPr>
        <w:pStyle w:val="style0"/>
        <w:spacing w:lineRule="auto" w:line="360"/>
        <w:ind w:left="60"/>
        <w:jc w:val="both"/>
        <w:rPr>
          <w:rFonts w:ascii="Arial" w:cs="Arial" w:hAnsi="Arial"/>
        </w:rPr>
      </w:pP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  <w:b/>
        </w:rPr>
        <w:t>Graduada Diciembre de 201</w:t>
      </w:r>
      <w:r>
        <w:rPr>
          <w:rFonts w:ascii="Arial" w:cs="Arial" w:hAnsi="Arial"/>
          <w:b/>
        </w:rPr>
        <w:t>1.</w:t>
      </w:r>
      <w:r>
        <w:rPr>
          <w:rFonts w:ascii="Arial" w:cs="Arial" w:hAnsi="Arial"/>
        </w:rPr>
        <w:t xml:space="preserve"> </w:t>
      </w:r>
    </w:p>
    <w:p>
      <w:pPr>
        <w:pStyle w:val="style0"/>
        <w:spacing w:lineRule="auto" w:line="360"/>
        <w:ind w:left="60"/>
        <w:jc w:val="both"/>
        <w:rPr>
          <w:rFonts w:ascii="Arial" w:cs="Arial" w:hAnsi="Arial"/>
        </w:rPr>
      </w:pPr>
      <w:r>
        <w:rPr>
          <w:rFonts w:ascii="Arial" w:cs="Arial" w:hAnsi="Arial"/>
        </w:rPr>
        <w:t>Título</w:t>
      </w:r>
      <w:r>
        <w:rPr>
          <w:rFonts w:ascii="Arial" w:cs="Arial" w:hAnsi="Arial"/>
        </w:rPr>
        <w:t xml:space="preserve"> obtenido: </w:t>
      </w:r>
      <w:r>
        <w:rPr>
          <w:rFonts w:ascii="Arial" w:cs="Arial" w:hAnsi="Arial"/>
        </w:rPr>
        <w:t xml:space="preserve">Odontólogo </w:t>
      </w:r>
    </w:p>
    <w:p>
      <w:pPr>
        <w:pStyle w:val="style0"/>
        <w:spacing w:lineRule="auto" w:line="360"/>
        <w:ind w:left="6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Universidad del Zulia. </w:t>
      </w:r>
      <w:r>
        <w:rPr>
          <w:rFonts w:ascii="Arial" w:cs="Arial" w:hAnsi="Arial"/>
        </w:rPr>
        <w:t xml:space="preserve">Venezuela </w:t>
      </w:r>
      <w:r>
        <w:rPr>
          <w:rFonts w:ascii="Arial" w:cs="Arial" w:hAnsi="Arial"/>
        </w:rPr>
        <w:t xml:space="preserve">Maracaibo – Edo. Zulia </w:t>
      </w:r>
    </w:p>
    <w:p>
      <w:pPr>
        <w:pStyle w:val="style0"/>
        <w:spacing w:lineRule="auto" w:line="360"/>
        <w:ind w:left="60"/>
        <w:jc w:val="both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Book Antiqua" w:cs="Arial" w:hAnsi="Book Antiqua"/>
          <w:b/>
          <w:sz w:val="28"/>
          <w:szCs w:val="28"/>
        </w:rPr>
      </w:pPr>
      <w:r>
        <w:rPr>
          <w:rFonts w:ascii="Book Antiqua" w:cs="Arial" w:hAnsi="Book Antiqua"/>
          <w:b/>
          <w:noProof/>
          <w:sz w:val="28"/>
          <w:szCs w:val="28"/>
          <w:lang w:val="es-VE" w:eastAsia="es-VE"/>
        </w:rPr>
        <w:pict>
          <v:line id="1031" fillcolor="white" from="-32.4pt,22.8pt" to="345.6pt,22.8pt" style="position:absolute;z-index:7;mso-position-horizontal-relative:text;mso-position-vertical-relative:text;mso-width-relative:page;mso-height-relative:page;mso-wrap-distance-left:0.0pt;mso-wrap-distance-right:0.0pt;visibility:visible;">
            <v:stroke linestyle="thickBetweenThin" color="#969696" weight="6.0pt"/>
            <v:fill/>
          </v:line>
        </w:pict>
      </w:r>
      <w:r>
        <w:rPr>
          <w:rFonts w:ascii="Book Antiqua" w:cs="Arial" w:hAnsi="Book Antiqua"/>
          <w:b/>
          <w:sz w:val="28"/>
          <w:szCs w:val="28"/>
        </w:rPr>
        <w:t>Competencias Y Habilidades</w:t>
      </w:r>
    </w:p>
    <w:p>
      <w:pPr>
        <w:pStyle w:val="style0"/>
        <w:jc w:val="both"/>
        <w:rPr>
          <w:rFonts w:ascii="Book Antiqua" w:cs="Arial" w:hAnsi="Book Antiqua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Experiencia en el área de servicio y atención al cliente. 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Habilidad para trabajar bajo presión.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Facilidad de adaptación a nuevos ambientes de trabajo 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Facilidad y habilidad para el aprendizaje 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Responsabilidad</w:t>
      </w:r>
      <w:r>
        <w:rPr>
          <w:rFonts w:ascii="Arial" w:cs="Arial" w:hAnsi="Arial"/>
        </w:rPr>
        <w:t xml:space="preserve"> y alto nivel de compromiso con </w:t>
      </w:r>
      <w:r>
        <w:rPr>
          <w:rFonts w:ascii="Arial" w:cs="Arial" w:hAnsi="Arial"/>
        </w:rPr>
        <w:t>objetivos trazados y planteados.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Habilidad para el trabajo en equipo.</w:t>
      </w:r>
    </w:p>
    <w:p>
      <w:pPr>
        <w:pStyle w:val="style0"/>
        <w:spacing w:lineRule="auto" w:line="360"/>
        <w:jc w:val="both"/>
        <w:rPr>
          <w:rFonts w:ascii="Arial" w:cs="Arial" w:hAnsi="Arial"/>
        </w:rPr>
      </w:pPr>
    </w:p>
    <w:p>
      <w:pPr>
        <w:pStyle w:val="style0"/>
        <w:rPr>
          <w:rFonts w:ascii="Book Antiqua" w:cs="Book Antiqua" w:hAnsi="Book Antiqua"/>
          <w:b/>
          <w:sz w:val="28"/>
          <w:szCs w:val="28"/>
        </w:rPr>
      </w:pP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noProof/>
          <w:lang w:val="es-AR" w:eastAsia="es-AR"/>
        </w:rPr>
        <w:pict>
          <v:line id="1032" fillcolor="white" from="-32.4pt,28.6pt" to="345.6pt,28.6pt" style="position:absolute;z-index:6;mso-position-horizontal-relative:text;mso-position-vertical-relative:text;mso-width-relative:page;mso-height-relative:page;mso-wrap-distance-left:0.0pt;mso-wrap-distance-right:0.0pt;visibility:visible;">
            <v:stroke linestyle="thickBetweenThin" color="#969696" weight="6.0pt"/>
            <v:fill/>
          </v:line>
        </w:pict>
      </w:r>
      <w:r>
        <w:rPr>
          <w:rFonts w:ascii="Book Antiqua" w:cs="Book Antiqua" w:hAnsi="Book Antiqua"/>
          <w:b/>
          <w:sz w:val="28"/>
          <w:szCs w:val="28"/>
        </w:rPr>
        <w:t>Experiencia</w:t>
      </w:r>
      <w:r>
        <w:rPr>
          <w:rFonts w:ascii="Book Antiqua" w:cs="Book Antiqua" w:hAnsi="Book Antiqua"/>
          <w:b/>
          <w:sz w:val="28"/>
          <w:szCs w:val="28"/>
        </w:rPr>
        <w:t xml:space="preserve"> laboral </w:t>
      </w:r>
      <w:r>
        <w:rPr>
          <w:rFonts w:ascii="Book Antiqua" w:cs="Book Antiqua" w:hAnsi="Book Antiqua"/>
          <w:b/>
          <w:sz w:val="28"/>
          <w:szCs w:val="28"/>
        </w:rPr>
        <w:br/>
      </w:r>
    </w:p>
    <w:p>
      <w:pPr>
        <w:pStyle w:val="style179"/>
        <w:numPr>
          <w:ilvl w:val="0"/>
          <w:numId w:val="30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Promotora Productos Colgate (2010)</w:t>
      </w:r>
    </w:p>
    <w:p>
      <w:pPr>
        <w:pStyle w:val="style179"/>
        <w:numPr>
          <w:ilvl w:val="0"/>
          <w:numId w:val="29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Tienda De Variedades Griselda </w:t>
      </w:r>
    </w:p>
    <w:p>
      <w:pPr>
        <w:pStyle w:val="style179"/>
        <w:spacing w:lineRule="auto" w:line="360"/>
        <w:ind w:left="360"/>
        <w:rPr>
          <w:rFonts w:ascii="Arial" w:cs="Arial" w:hAnsi="Arial"/>
        </w:rPr>
      </w:pPr>
      <w:r>
        <w:rPr>
          <w:rFonts w:ascii="Arial" w:cs="Arial" w:hAnsi="Arial"/>
        </w:rPr>
        <w:t>(Vendedora)</w:t>
      </w:r>
      <w:r>
        <w:rPr>
          <w:rFonts w:ascii="Arial" w:cs="Arial" w:hAnsi="Arial"/>
        </w:rPr>
        <w:t xml:space="preserve"> 1Año</w:t>
      </w:r>
    </w:p>
    <w:p>
      <w:pPr>
        <w:pStyle w:val="style179"/>
        <w:numPr>
          <w:ilvl w:val="0"/>
          <w:numId w:val="28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Tienda de Joyas C.C Chinita </w:t>
      </w:r>
    </w:p>
    <w:p>
      <w:pPr>
        <w:pStyle w:val="style179"/>
        <w:spacing w:lineRule="auto" w:line="360"/>
        <w:ind w:left="360"/>
        <w:rPr>
          <w:rFonts w:ascii="Arial" w:cs="Arial" w:hAnsi="Arial"/>
        </w:rPr>
      </w:pPr>
      <w:r>
        <w:rPr>
          <w:rFonts w:ascii="Arial" w:cs="Arial" w:hAnsi="Arial"/>
        </w:rPr>
        <w:t>(Atención Al Cliente- Vendedora)</w:t>
      </w:r>
      <w:r>
        <w:rPr>
          <w:rFonts w:ascii="Arial" w:cs="Arial" w:hAnsi="Arial"/>
        </w:rPr>
        <w:t xml:space="preserve"> 2 Años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Ministerio Del Poder Popular Para La Salud (MPPS) </w:t>
      </w:r>
    </w:p>
    <w:p>
      <w:pPr>
        <w:pStyle w:val="style179"/>
        <w:spacing w:lineRule="auto" w:line="360"/>
        <w:ind w:left="360"/>
        <w:rPr>
          <w:rFonts w:ascii="Arial" w:cs="Arial" w:hAnsi="Arial"/>
        </w:rPr>
      </w:pPr>
      <w:r>
        <w:rPr>
          <w:rFonts w:ascii="Arial" w:cs="Arial" w:hAnsi="Arial"/>
        </w:rPr>
        <w:t xml:space="preserve">(Odontóloga) </w:t>
      </w:r>
      <w:bookmarkStart w:id="0" w:name="_GoBack"/>
      <w:bookmarkEnd w:id="0"/>
      <w:r>
        <w:rPr>
          <w:rFonts w:ascii="Arial" w:cs="Arial" w:hAnsi="Arial"/>
        </w:rPr>
        <w:t>3 Años</w:t>
      </w:r>
      <w:r>
        <w:rPr>
          <w:rFonts w:ascii="Arial" w:cs="Arial" w:hAnsi="Arial"/>
        </w:rPr>
        <w:t>.</w:t>
      </w:r>
    </w:p>
    <w:p>
      <w:pPr>
        <w:pStyle w:val="style179"/>
        <w:numPr>
          <w:ilvl w:val="0"/>
          <w:numId w:val="27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Mito Terra</w:t>
      </w:r>
      <w:r>
        <w:rPr>
          <w:rFonts w:ascii="Arial" w:cs="Arial" w:hAnsi="Arial"/>
        </w:rPr>
        <w:t>ce</w:t>
      </w:r>
      <w:r>
        <w:rPr>
          <w:rFonts w:ascii="Arial" w:cs="Arial" w:hAnsi="Arial"/>
        </w:rPr>
        <w:t xml:space="preserve"> Bar Y </w:t>
      </w:r>
      <w:r>
        <w:rPr>
          <w:rFonts w:ascii="Arial" w:cs="Arial" w:hAnsi="Arial"/>
        </w:rPr>
        <w:t>Restaurant</w:t>
      </w:r>
      <w:r>
        <w:rPr>
          <w:rFonts w:ascii="Arial" w:cs="Arial" w:hAnsi="Arial"/>
        </w:rPr>
        <w:t>.</w:t>
      </w:r>
    </w:p>
    <w:p>
      <w:pPr>
        <w:pStyle w:val="style179"/>
        <w:spacing w:lineRule="auto" w:line="360"/>
        <w:ind w:left="360"/>
        <w:rPr>
          <w:rFonts w:ascii="Arial" w:cs="Arial" w:hAnsi="Arial"/>
        </w:rPr>
      </w:pPr>
      <w:r>
        <w:rPr>
          <w:rFonts w:ascii="Arial" w:cs="Arial" w:hAnsi="Arial"/>
        </w:rPr>
        <w:t>(</w:t>
      </w:r>
      <w:r>
        <w:rPr>
          <w:rFonts w:ascii="Arial" w:cs="Arial" w:hAnsi="Arial"/>
        </w:rPr>
        <w:t>Saloner</w:t>
      </w:r>
      <w:r>
        <w:rPr>
          <w:rFonts w:ascii="Arial" w:cs="Arial" w:hAnsi="Arial"/>
        </w:rPr>
        <w:t xml:space="preserve">a) </w:t>
      </w:r>
      <w:r>
        <w:rPr>
          <w:rFonts w:ascii="Arial" w:cs="Arial" w:hAnsi="Arial"/>
        </w:rPr>
        <w:t>6mese</w:t>
      </w:r>
      <w:r>
        <w:rPr>
          <w:rFonts w:ascii="Arial" w:cs="Arial" w:hAnsi="Arial"/>
        </w:rPr>
        <w:t>s</w:t>
      </w:r>
    </w:p>
    <w:p>
      <w:pPr>
        <w:pStyle w:val="style179"/>
        <w:spacing w:lineRule="auto" w:line="360"/>
        <w:ind w:left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Book Antiqua" w:cs="Arial" w:hAnsi="Book Antiqua"/>
          <w:b/>
          <w:sz w:val="28"/>
          <w:szCs w:val="28"/>
        </w:rPr>
      </w:pPr>
    </w:p>
    <w:sectPr>
      <w:pgSz w:w="12242" w:h="15842" w:orient="portrait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Edwardian Script ITC">
    <w:altName w:val="Kunstler Script"/>
    <w:panose1 w:val="030303020400000d0804"/>
    <w:charset w:val="00"/>
    <w:family w:val="script"/>
    <w:pitch w:val="variable"/>
    <w:sig w:usb0="00000003" w:usb1="00000000" w:usb2="00000000" w:usb3="00000000" w:csb0="00000001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6EF2E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B228C3A"/>
    <w:lvl w:ilvl="0" w:tplc="040A0009">
      <w:start w:val="1"/>
      <w:numFmt w:val="bullet"/>
      <w:lvlText w:val=""/>
      <w:lvlJc w:val="left"/>
      <w:pPr>
        <w:tabs>
          <w:tab w:val="left" w:leader="none" w:pos="644"/>
        </w:tabs>
        <w:ind w:left="644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A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A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3023DD6"/>
    <w:lvl w:ilvl="0" w:tplc="040A0009">
      <w:start w:val="1"/>
      <w:numFmt w:val="bullet"/>
      <w:lvlText w:val=""/>
      <w:lvlJc w:val="left"/>
      <w:pPr>
        <w:tabs>
          <w:tab w:val="left" w:leader="none" w:pos="644"/>
        </w:tabs>
        <w:ind w:left="644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left" w:leader="none" w:pos="1364"/>
        </w:tabs>
        <w:ind w:left="1364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tabs>
          <w:tab w:val="left" w:leader="none" w:pos="2084"/>
        </w:tabs>
        <w:ind w:left="2084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left" w:leader="none" w:pos="2804"/>
        </w:tabs>
        <w:ind w:left="2804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left" w:leader="none" w:pos="3524"/>
        </w:tabs>
        <w:ind w:left="3524" w:hanging="360"/>
      </w:pPr>
      <w:rPr>
        <w:rFonts w:ascii="Courier New" w:hAnsi="Courier New" w:hint="default"/>
      </w:rPr>
    </w:lvl>
    <w:lvl w:ilvl="5" w:tplc="040A0005">
      <w:start w:val="1"/>
      <w:numFmt w:val="bullet"/>
      <w:lvlText w:val=""/>
      <w:lvlJc w:val="left"/>
      <w:pPr>
        <w:tabs>
          <w:tab w:val="left" w:leader="none" w:pos="4244"/>
        </w:tabs>
        <w:ind w:left="4244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left" w:leader="none" w:pos="4964"/>
        </w:tabs>
        <w:ind w:left="4964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left" w:leader="none" w:pos="5684"/>
        </w:tabs>
        <w:ind w:left="5684" w:hanging="360"/>
      </w:pPr>
      <w:rPr>
        <w:rFonts w:ascii="Courier New" w:hAnsi="Courier New" w:hint="default"/>
      </w:rPr>
    </w:lvl>
    <w:lvl w:ilvl="8" w:tplc="040A0005">
      <w:start w:val="1"/>
      <w:numFmt w:val="bullet"/>
      <w:lvlText w:val=""/>
      <w:lvlJc w:val="left"/>
      <w:pPr>
        <w:tabs>
          <w:tab w:val="left" w:leader="none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D8609640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cs="Times New Roman"/>
      </w:rPr>
    </w:lvl>
  </w:abstractNum>
  <w:abstractNum w:abstractNumId="4">
    <w:nsid w:val="00000004"/>
    <w:multiLevelType w:val="singleLevel"/>
    <w:tmpl w:val="9D16DE44"/>
    <w:lvl w:ilvl="0">
      <w:start w:val="1"/>
      <w:numFmt w:val="decimal"/>
      <w:lvlText w:val="%1."/>
      <w:lvlJc w:val="left"/>
      <w:pPr>
        <w:tabs>
          <w:tab w:val="left" w:leader="none" w:pos="643"/>
        </w:tabs>
        <w:ind w:left="643" w:hanging="360"/>
      </w:pPr>
      <w:rPr>
        <w:rFonts w:cs="Times New Roman"/>
      </w:rPr>
    </w:lvl>
  </w:abstractNum>
  <w:abstractNum w:abstractNumId="5">
    <w:nsid w:val="00000005"/>
    <w:multiLevelType w:val="singleLevel"/>
    <w:tmpl w:val="4A2847C2"/>
    <w:lvl w:ilvl="0">
      <w:start w:val="1"/>
      <w:numFmt w:val="decimal"/>
      <w:lvlText w:val="%1."/>
      <w:lvlJc w:val="left"/>
      <w:pPr>
        <w:tabs>
          <w:tab w:val="left" w:leader="none" w:pos="926"/>
        </w:tabs>
        <w:ind w:left="926" w:hanging="360"/>
      </w:pPr>
      <w:rPr>
        <w:rFonts w:cs="Times New Roman"/>
      </w:rPr>
    </w:lvl>
  </w:abstractNum>
  <w:abstractNum w:abstractNumId="6">
    <w:nsid w:val="00000006"/>
    <w:multiLevelType w:val="singleLevel"/>
    <w:tmpl w:val="88CEAFAE"/>
    <w:lvl w:ilvl="0">
      <w:start w:val="1"/>
      <w:numFmt w:val="decimal"/>
      <w:lvlText w:val="%1."/>
      <w:lvlJc w:val="left"/>
      <w:pPr>
        <w:tabs>
          <w:tab w:val="left" w:leader="none" w:pos="1209"/>
        </w:tabs>
        <w:ind w:left="1209" w:hanging="360"/>
      </w:pPr>
      <w:rPr>
        <w:rFonts w:cs="Times New Roman"/>
      </w:rPr>
    </w:lvl>
  </w:abstractNum>
  <w:abstractNum w:abstractNumId="7">
    <w:nsid w:val="00000007"/>
    <w:multiLevelType w:val="singleLevel"/>
    <w:tmpl w:val="05AE614E"/>
    <w:lvl w:ilvl="0">
      <w:start w:val="1"/>
      <w:numFmt w:val="decimal"/>
      <w:lvlText w:val="%1."/>
      <w:lvlJc w:val="left"/>
      <w:pPr>
        <w:tabs>
          <w:tab w:val="left" w:leader="none" w:pos="1492"/>
        </w:tabs>
        <w:ind w:left="1492" w:hanging="360"/>
      </w:pPr>
      <w:rPr>
        <w:rFonts w:cs="Times New Roman"/>
      </w:rPr>
    </w:lvl>
  </w:abstractNum>
  <w:abstractNum w:abstractNumId="8">
    <w:nsid w:val="00000008"/>
    <w:multiLevelType w:val="singleLevel"/>
    <w:tmpl w:val="C9926C9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singleLevel"/>
    <w:tmpl w:val="C4CE8D4E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0000000A"/>
    <w:multiLevelType w:val="singleLevel"/>
    <w:tmpl w:val="27347D5A"/>
    <w:lvl w:ilvl="0">
      <w:start w:val="1"/>
      <w:numFmt w:val="bullet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0000000B"/>
    <w:multiLevelType w:val="singleLevel"/>
    <w:tmpl w:val="4C2203FE"/>
    <w:lvl w:ilvl="0">
      <w:start w:val="1"/>
      <w:numFmt w:val="bullet"/>
      <w:lvlText w:val=""/>
      <w:lvlJc w:val="left"/>
      <w:pPr>
        <w:tabs>
          <w:tab w:val="left" w:leader="none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0000000C"/>
    <w:multiLevelType w:val="singleLevel"/>
    <w:tmpl w:val="FBC8C672"/>
    <w:lvl w:ilvl="0">
      <w:start w:val="1"/>
      <w:numFmt w:val="bullet"/>
      <w:lvlText w:val=""/>
      <w:lvlJc w:val="left"/>
      <w:pPr>
        <w:tabs>
          <w:tab w:val="left" w:leader="none" w:pos="1492"/>
        </w:tabs>
        <w:ind w:left="1492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FB4AE1CA"/>
    <w:lvl w:ilvl="0" w:tplc="A06CBB66">
      <w:start w:val="2011"/>
      <w:numFmt w:val="decimal"/>
      <w:lvlText w:val="%1"/>
      <w:lvlJc w:val="left"/>
      <w:pPr>
        <w:tabs>
          <w:tab w:val="left" w:leader="none" w:pos="660"/>
        </w:tabs>
        <w:ind w:left="660" w:hanging="60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140"/>
        </w:tabs>
        <w:ind w:left="11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1860"/>
        </w:tabs>
        <w:ind w:left="18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580"/>
        </w:tabs>
        <w:ind w:left="25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300"/>
        </w:tabs>
        <w:ind w:left="33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020"/>
        </w:tabs>
        <w:ind w:left="40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4740"/>
        </w:tabs>
        <w:ind w:left="47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460"/>
        </w:tabs>
        <w:ind w:left="54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180"/>
        </w:tabs>
        <w:ind w:left="6180" w:hanging="180"/>
      </w:pPr>
      <w:rPr>
        <w:rFonts w:cs="Times New Roman"/>
      </w:rPr>
    </w:lvl>
  </w:abstractNum>
  <w:abstractNum w:abstractNumId="14">
    <w:nsid w:val="0000000E"/>
    <w:multiLevelType w:val="hybridMultilevel"/>
    <w:tmpl w:val="16E0E794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A50DF76"/>
    <w:lvl w:ilvl="0" w:tplc="5296C536">
      <w:start w:val="1"/>
      <w:numFmt w:val="bullet"/>
      <w:lvlText w:val="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b w:val="false"/>
        <w:i w:val="false"/>
      </w:rPr>
    </w:lvl>
    <w:lvl w:ilvl="1" w:tplc="040A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9E6F4C8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5B65548"/>
    <w:lvl w:ilvl="0" w:tplc="5296C536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b w:val="false"/>
        <w:i w:val="false"/>
      </w:rPr>
    </w:lvl>
    <w:lvl w:ilvl="1" w:tplc="04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16E0E7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834C296"/>
    <w:lvl w:ilvl="0" w:tplc="04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3CE902C"/>
    <w:lvl w:ilvl="0" w:tplc="5296C536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b w:val="false"/>
        <w:i w:val="false"/>
      </w:rPr>
    </w:lvl>
    <w:lvl w:ilvl="1" w:tplc="04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0005E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71A123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ABC9B9C"/>
    <w:lvl w:ilvl="0" w:tplc="2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84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44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04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AD24B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oNotHyphenateCaps/>
  <w:characterSpacingControl w:val="doNotCompress"/>
  <w:doNotValidateAgainstSchema/>
  <w:doNotDemarcateInvalidXml/>
  <w:compat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s-ES" w:bidi="ar-SA" w:eastAsia="es-E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3">
    <w:name w:val="heading 3"/>
    <w:basedOn w:val="style0"/>
    <w:next w:val="style0"/>
    <w:link w:val="style4100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39">
    <w:name w:val="annotation reference"/>
    <w:basedOn w:val="style65"/>
    <w:next w:val="style39"/>
    <w:uiPriority w:val="99"/>
    <w:rPr>
      <w:rFonts w:cs="Times New Roman"/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/>
    <w:rPr>
      <w:sz w:val="20"/>
      <w:szCs w:val="20"/>
    </w:rPr>
  </w:style>
  <w:style w:type="character" w:customStyle="1" w:styleId="style4098">
    <w:name w:val="Texto comentario Car"/>
    <w:basedOn w:val="style65"/>
    <w:next w:val="style4098"/>
    <w:link w:val="style30"/>
    <w:uiPriority w:val="99"/>
    <w:rPr>
      <w:rFonts w:cs="Times New Roman"/>
      <w:sz w:val="20"/>
      <w:szCs w:val="20"/>
      <w:lang w:val="es-ES" w:eastAsia="es-ES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Asunto del comentario Car"/>
    <w:basedOn w:val="style4098"/>
    <w:next w:val="style4099"/>
    <w:link w:val="style106"/>
    <w:uiPriority w:val="99"/>
    <w:rPr>
      <w:rFonts w:cs="Times New Roman"/>
      <w:b/>
      <w:bCs/>
      <w:sz w:val="20"/>
      <w:szCs w:val="20"/>
      <w:lang w:val="es-ES" w:eastAsia="es-ES"/>
    </w:rPr>
  </w:style>
  <w:style w:type="character" w:customStyle="1" w:styleId="style4100">
    <w:name w:val="Título 3 Car"/>
    <w:basedOn w:val="style65"/>
    <w:next w:val="style4100"/>
    <w:link w:val="style3"/>
    <w:rPr>
      <w:rFonts w:ascii="Cambria" w:cs="Times New Roman" w:eastAsia="Times New Roman" w:hAnsi="Cambria"/>
      <w:b/>
      <w:bCs/>
      <w:sz w:val="26"/>
      <w:szCs w:val="26"/>
      <w:lang w:val="es-ES" w:eastAsia="es-E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Words>178</Words>
  <Characters>937</Characters>
  <Application>Kingsoft Office Writer</Application>
  <DocSecurity>0</DocSecurity>
  <Paragraphs>55</Paragraphs>
  <ScaleCrop>false</ScaleCrop>
  <Company>ForosChile</Company>
  <LinksUpToDate>false</LinksUpToDate>
  <CharactersWithSpaces>1090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2015-07-01T18:33:00Z</dcterms:created>
  <dc:creator>Chuflai</dc:creator>
  <lastModifiedBy>Kingsoft Office</lastModifiedBy>
  <lastPrinted>2009-05-30T21:46:00Z</lastPrinted>
  <dcterms:modified xsi:type="dcterms:W3CDTF">2016-06-02T17:31:22Z</dcterms:modified>
  <revision>14</revision>
</coreProperties>
</file>